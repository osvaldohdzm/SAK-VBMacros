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_Toc332274727" w:displacedByCustomXml="next"/>
    <w:bookmarkStart w:id="1" w:name="OLE_LINK4" w:displacedByCustomXml="next"/>
    <w:bookmarkStart w:id="2" w:name="OLE_LINK5" w:displacedByCustomXml="next"/>
    <w:bookmarkStart w:id="3" w:name="OLE_LINK6" w:displacedByCustomXml="next"/>
    <w:bookmarkStart w:id="4" w:name="OLE_LINK7" w:displacedByCustomXml="next"/>
    <w:sdt>
      <w:sdtPr>
        <w:rPr>
          <w:rFonts w:ascii="Tahoma" w:hAnsi="Tahoma" w:cs="Tahoma"/>
          <w:sz w:val="2"/>
          <w:szCs w:val="24"/>
        </w:rPr>
        <w:id w:val="-1566176956"/>
        <w:docPartObj>
          <w:docPartGallery w:val="Cover Pages"/>
          <w:docPartUnique/>
        </w:docPartObj>
      </w:sdtPr>
      <w:sdtEndPr>
        <w:rPr>
          <w:szCs w:val="2"/>
        </w:rPr>
      </w:sdtEndPr>
      <w:sdtContent>
        <w:p w14:paraId="68F01650" w14:textId="733F45D6" w:rsidR="007750A3" w:rsidRPr="001B37C1" w:rsidRDefault="007750A3" w:rsidP="001B37C1">
          <w:pPr>
            <w:pStyle w:val="Sinespaciado"/>
            <w:rPr>
              <w:rFonts w:ascii="Tahoma" w:hAnsi="Tahoma" w:cs="Tahoma"/>
              <w:sz w:val="2"/>
              <w:szCs w:val="24"/>
            </w:rPr>
          </w:pPr>
        </w:p>
        <w:p w14:paraId="549FFE92" w14:textId="172046BC" w:rsidR="001B37C1" w:rsidRPr="001B37C1" w:rsidRDefault="001B37C1" w:rsidP="001B37C1">
          <w:pPr>
            <w:pStyle w:val="Sinespaciado"/>
            <w:rPr>
              <w:rFonts w:ascii="Tahoma" w:hAnsi="Tahoma" w:cs="Tahoma"/>
              <w:sz w:val="2"/>
              <w:szCs w:val="24"/>
            </w:rPr>
          </w:pPr>
        </w:p>
        <w:p w14:paraId="0BA8CF8F" w14:textId="426FD1D3" w:rsidR="001B37C1" w:rsidRPr="001B37C1" w:rsidRDefault="001B37C1" w:rsidP="001B37C1">
          <w:pPr>
            <w:pStyle w:val="Sinespaciado"/>
            <w:rPr>
              <w:rFonts w:ascii="Tahoma" w:hAnsi="Tahoma" w:cs="Tahoma"/>
              <w:sz w:val="2"/>
              <w:szCs w:val="24"/>
            </w:rPr>
          </w:pPr>
        </w:p>
        <w:p w14:paraId="56D167AA" w14:textId="0E0DBCF2" w:rsidR="001B37C1" w:rsidRPr="001B37C1" w:rsidRDefault="001B37C1" w:rsidP="001B37C1">
          <w:pPr>
            <w:pStyle w:val="Sinespaciado"/>
            <w:rPr>
              <w:rFonts w:ascii="Tahoma" w:hAnsi="Tahoma" w:cs="Tahoma"/>
              <w:sz w:val="2"/>
              <w:szCs w:val="24"/>
            </w:rPr>
          </w:pPr>
        </w:p>
        <w:p w14:paraId="40164244" w14:textId="2D3027E9" w:rsidR="001B37C1" w:rsidRPr="001B37C1" w:rsidRDefault="001B37C1" w:rsidP="001B37C1">
          <w:pPr>
            <w:pStyle w:val="Sinespaciado"/>
            <w:rPr>
              <w:rFonts w:ascii="Tahoma" w:hAnsi="Tahoma" w:cs="Tahoma"/>
              <w:sz w:val="2"/>
              <w:szCs w:val="24"/>
            </w:rPr>
          </w:pPr>
        </w:p>
        <w:p w14:paraId="02B1F0CF" w14:textId="698A12C0" w:rsidR="001B37C1" w:rsidRPr="001B37C1" w:rsidRDefault="001B37C1" w:rsidP="001B37C1">
          <w:pPr>
            <w:pStyle w:val="Sinespaciado"/>
            <w:rPr>
              <w:rFonts w:ascii="Tahoma" w:hAnsi="Tahoma" w:cs="Tahoma"/>
              <w:sz w:val="2"/>
              <w:szCs w:val="24"/>
            </w:rPr>
          </w:pPr>
          <w:r w:rsidRPr="001B37C1">
            <w:rPr>
              <w:rFonts w:ascii="Tahoma" w:hAnsi="Tahoma" w:cs="Tahoma"/>
              <w:noProof/>
              <w:sz w:val="22"/>
              <w:szCs w:val="22"/>
            </w:rPr>
            <w:drawing>
              <wp:anchor distT="0" distB="0" distL="114300" distR="114300" simplePos="0" relativeHeight="251669504" behindDoc="1" locked="0" layoutInCell="1" allowOverlap="1" wp14:anchorId="3C6CAAAD" wp14:editId="3C54DCA5">
                <wp:simplePos x="0" y="0"/>
                <wp:positionH relativeFrom="margin">
                  <wp:posOffset>5288280</wp:posOffset>
                </wp:positionH>
                <wp:positionV relativeFrom="paragraph">
                  <wp:posOffset>36195</wp:posOffset>
                </wp:positionV>
                <wp:extent cx="1214120" cy="939800"/>
                <wp:effectExtent l="0" t="0" r="508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4120" cy="939800"/>
                        </a:xfrm>
                        <a:prstGeom prst="rect">
                          <a:avLst/>
                        </a:prstGeom>
                        <a:noFill/>
                      </pic:spPr>
                    </pic:pic>
                  </a:graphicData>
                </a:graphic>
                <wp14:sizeRelH relativeFrom="page">
                  <wp14:pctWidth>0</wp14:pctWidth>
                </wp14:sizeRelH>
                <wp14:sizeRelV relativeFrom="page">
                  <wp14:pctHeight>0</wp14:pctHeight>
                </wp14:sizeRelV>
              </wp:anchor>
            </w:drawing>
          </w:r>
        </w:p>
        <w:p w14:paraId="24AF6785" w14:textId="29A1A00B" w:rsidR="001B37C1" w:rsidRPr="001B37C1" w:rsidRDefault="001B37C1" w:rsidP="001B37C1">
          <w:pPr>
            <w:pStyle w:val="Sinespaciado"/>
            <w:rPr>
              <w:rFonts w:ascii="Tahoma" w:hAnsi="Tahoma" w:cs="Tahoma"/>
              <w:sz w:val="2"/>
              <w:szCs w:val="24"/>
            </w:rPr>
          </w:pPr>
        </w:p>
        <w:p w14:paraId="388594BF" w14:textId="32EC2CD9" w:rsidR="001B37C1" w:rsidRPr="001B37C1" w:rsidRDefault="001B37C1" w:rsidP="001B37C1">
          <w:pPr>
            <w:pStyle w:val="Sinespaciado"/>
            <w:rPr>
              <w:rFonts w:ascii="Tahoma" w:hAnsi="Tahoma" w:cs="Tahoma"/>
              <w:sz w:val="2"/>
              <w:szCs w:val="24"/>
            </w:rPr>
          </w:pPr>
        </w:p>
        <w:p w14:paraId="298143AB" w14:textId="0BCA32B7" w:rsidR="001B37C1" w:rsidRPr="001B37C1" w:rsidRDefault="001B37C1" w:rsidP="001B37C1">
          <w:pPr>
            <w:pStyle w:val="Sinespaciado"/>
            <w:rPr>
              <w:rFonts w:ascii="Tahoma" w:hAnsi="Tahoma" w:cs="Tahoma"/>
              <w:sz w:val="2"/>
              <w:szCs w:val="24"/>
            </w:rPr>
          </w:pPr>
        </w:p>
        <w:p w14:paraId="670842D6" w14:textId="0ABB5220" w:rsidR="001B37C1" w:rsidRPr="001B37C1" w:rsidRDefault="001B37C1" w:rsidP="001B37C1">
          <w:pPr>
            <w:pStyle w:val="Sinespaciado"/>
            <w:rPr>
              <w:rFonts w:ascii="Tahoma" w:hAnsi="Tahoma" w:cs="Tahoma"/>
              <w:sz w:val="2"/>
              <w:szCs w:val="24"/>
            </w:rPr>
          </w:pPr>
        </w:p>
        <w:p w14:paraId="4F4A56AA" w14:textId="32B620D7" w:rsidR="001B37C1" w:rsidRPr="001B37C1" w:rsidRDefault="001B37C1" w:rsidP="001B37C1">
          <w:pPr>
            <w:pStyle w:val="Sinespaciado"/>
            <w:rPr>
              <w:rFonts w:ascii="Tahoma" w:hAnsi="Tahoma" w:cs="Tahoma"/>
              <w:sz w:val="2"/>
              <w:szCs w:val="24"/>
            </w:rPr>
          </w:pPr>
        </w:p>
        <w:p w14:paraId="0F617888" w14:textId="113C1C91" w:rsidR="001B37C1" w:rsidRPr="001B37C1" w:rsidRDefault="001B37C1" w:rsidP="001B37C1">
          <w:pPr>
            <w:pStyle w:val="Sinespaciado"/>
            <w:rPr>
              <w:rFonts w:ascii="Tahoma" w:hAnsi="Tahoma" w:cs="Tahoma"/>
              <w:sz w:val="2"/>
              <w:szCs w:val="24"/>
            </w:rPr>
          </w:pPr>
        </w:p>
        <w:p w14:paraId="5A96845D" w14:textId="3FCF2D64" w:rsidR="001B37C1" w:rsidRPr="001B37C1" w:rsidRDefault="001B37C1" w:rsidP="001B37C1">
          <w:pPr>
            <w:pStyle w:val="Sinespaciado"/>
            <w:rPr>
              <w:rFonts w:ascii="Tahoma" w:hAnsi="Tahoma" w:cs="Tahoma"/>
              <w:sz w:val="2"/>
              <w:szCs w:val="24"/>
            </w:rPr>
          </w:pPr>
        </w:p>
        <w:p w14:paraId="66D485A4" w14:textId="0E5BF340" w:rsidR="001B37C1" w:rsidRPr="001B37C1" w:rsidRDefault="001B37C1" w:rsidP="001B37C1">
          <w:pPr>
            <w:pStyle w:val="Sinespaciado"/>
            <w:rPr>
              <w:rFonts w:ascii="Tahoma" w:hAnsi="Tahoma" w:cs="Tahoma"/>
              <w:sz w:val="2"/>
              <w:szCs w:val="24"/>
            </w:rPr>
          </w:pPr>
        </w:p>
        <w:p w14:paraId="77D78327" w14:textId="216D1BE2" w:rsidR="001B37C1" w:rsidRPr="001B37C1" w:rsidRDefault="001B37C1" w:rsidP="001B37C1">
          <w:pPr>
            <w:pStyle w:val="Sinespaciado"/>
            <w:rPr>
              <w:rFonts w:ascii="Tahoma" w:hAnsi="Tahoma" w:cs="Tahoma"/>
              <w:sz w:val="2"/>
              <w:szCs w:val="24"/>
            </w:rPr>
          </w:pPr>
        </w:p>
        <w:p w14:paraId="26F0F1FB" w14:textId="46B983A7" w:rsidR="001B37C1" w:rsidRPr="001B37C1" w:rsidRDefault="001B37C1" w:rsidP="001B37C1">
          <w:pPr>
            <w:pStyle w:val="Sinespaciado"/>
            <w:rPr>
              <w:rFonts w:ascii="Tahoma" w:hAnsi="Tahoma" w:cs="Tahoma"/>
              <w:sz w:val="2"/>
              <w:szCs w:val="24"/>
            </w:rPr>
          </w:pPr>
        </w:p>
        <w:p w14:paraId="01E198BC" w14:textId="22F3352D" w:rsidR="001B37C1" w:rsidRPr="001B37C1" w:rsidRDefault="001B37C1" w:rsidP="001B37C1">
          <w:pPr>
            <w:pStyle w:val="Sinespaciado"/>
            <w:rPr>
              <w:rFonts w:ascii="Tahoma" w:hAnsi="Tahoma" w:cs="Tahoma"/>
              <w:sz w:val="2"/>
              <w:szCs w:val="24"/>
            </w:rPr>
          </w:pPr>
        </w:p>
        <w:p w14:paraId="6CDC0C42" w14:textId="5E09753B" w:rsidR="001B37C1" w:rsidRPr="001B37C1" w:rsidRDefault="001B37C1" w:rsidP="001B37C1">
          <w:pPr>
            <w:pStyle w:val="Sinespaciado"/>
            <w:rPr>
              <w:rFonts w:ascii="Tahoma" w:hAnsi="Tahoma" w:cs="Tahoma"/>
              <w:sz w:val="2"/>
              <w:szCs w:val="24"/>
            </w:rPr>
          </w:pPr>
        </w:p>
        <w:p w14:paraId="6CB6DC89" w14:textId="0DF678BC" w:rsidR="001B37C1" w:rsidRPr="001B37C1" w:rsidRDefault="001B37C1" w:rsidP="001B37C1">
          <w:pPr>
            <w:pStyle w:val="Sinespaciado"/>
            <w:rPr>
              <w:rFonts w:ascii="Tahoma" w:hAnsi="Tahoma" w:cs="Tahoma"/>
              <w:sz w:val="2"/>
              <w:szCs w:val="24"/>
            </w:rPr>
          </w:pPr>
        </w:p>
        <w:p w14:paraId="429E2A66" w14:textId="76DCDC30" w:rsidR="001B37C1" w:rsidRPr="001B37C1" w:rsidRDefault="001B37C1" w:rsidP="001B37C1">
          <w:pPr>
            <w:pStyle w:val="Sinespaciado"/>
            <w:rPr>
              <w:rFonts w:ascii="Tahoma" w:hAnsi="Tahoma" w:cs="Tahoma"/>
              <w:sz w:val="2"/>
              <w:szCs w:val="24"/>
            </w:rPr>
          </w:pPr>
        </w:p>
        <w:p w14:paraId="1CACE4EC" w14:textId="4DA4D7D6" w:rsidR="001B37C1" w:rsidRPr="001B37C1" w:rsidRDefault="001B37C1" w:rsidP="001B37C1">
          <w:pPr>
            <w:pStyle w:val="Sinespaciado"/>
            <w:rPr>
              <w:rFonts w:ascii="Tahoma" w:hAnsi="Tahoma" w:cs="Tahoma"/>
              <w:sz w:val="2"/>
              <w:szCs w:val="24"/>
            </w:rPr>
          </w:pPr>
        </w:p>
        <w:p w14:paraId="13C4641C" w14:textId="51E55384" w:rsidR="001B37C1" w:rsidRPr="001B37C1" w:rsidRDefault="001B37C1" w:rsidP="001B37C1">
          <w:pPr>
            <w:pStyle w:val="Sinespaciado"/>
            <w:rPr>
              <w:rFonts w:ascii="Tahoma" w:hAnsi="Tahoma" w:cs="Tahoma"/>
              <w:sz w:val="2"/>
              <w:szCs w:val="24"/>
            </w:rPr>
          </w:pPr>
        </w:p>
        <w:p w14:paraId="272E70E5" w14:textId="09375B5D" w:rsidR="001B37C1" w:rsidRPr="001B37C1" w:rsidRDefault="001B37C1" w:rsidP="001B37C1">
          <w:pPr>
            <w:pStyle w:val="Sinespaciado"/>
            <w:rPr>
              <w:rFonts w:ascii="Tahoma" w:hAnsi="Tahoma" w:cs="Tahoma"/>
              <w:sz w:val="2"/>
              <w:szCs w:val="24"/>
            </w:rPr>
          </w:pPr>
        </w:p>
        <w:p w14:paraId="1D24F1B0" w14:textId="325A888C" w:rsidR="001B37C1" w:rsidRPr="001B37C1" w:rsidRDefault="001B37C1" w:rsidP="001B37C1">
          <w:pPr>
            <w:pStyle w:val="Sinespaciado"/>
            <w:rPr>
              <w:rFonts w:ascii="Tahoma" w:hAnsi="Tahoma" w:cs="Tahoma"/>
              <w:sz w:val="2"/>
              <w:szCs w:val="24"/>
            </w:rPr>
          </w:pPr>
        </w:p>
        <w:p w14:paraId="3CF925AC" w14:textId="141095A2" w:rsidR="001B37C1" w:rsidRPr="001B37C1" w:rsidRDefault="001B37C1" w:rsidP="001B37C1">
          <w:pPr>
            <w:pStyle w:val="Sinespaciado"/>
            <w:rPr>
              <w:rFonts w:ascii="Tahoma" w:hAnsi="Tahoma" w:cs="Tahoma"/>
              <w:sz w:val="2"/>
              <w:szCs w:val="24"/>
            </w:rPr>
          </w:pPr>
        </w:p>
        <w:p w14:paraId="5B4934BA" w14:textId="5BD59385" w:rsidR="001B37C1" w:rsidRPr="001B37C1" w:rsidRDefault="001B37C1" w:rsidP="001B37C1">
          <w:pPr>
            <w:pStyle w:val="Sinespaciado"/>
            <w:rPr>
              <w:rFonts w:ascii="Tahoma" w:hAnsi="Tahoma" w:cs="Tahoma"/>
              <w:sz w:val="2"/>
              <w:szCs w:val="24"/>
            </w:rPr>
          </w:pPr>
        </w:p>
        <w:p w14:paraId="4C7F9C5D" w14:textId="4C5674C9" w:rsidR="001B37C1" w:rsidRPr="001B37C1" w:rsidRDefault="001B37C1" w:rsidP="001B37C1">
          <w:pPr>
            <w:pStyle w:val="Sinespaciado"/>
            <w:tabs>
              <w:tab w:val="left" w:pos="5448"/>
            </w:tabs>
            <w:rPr>
              <w:rFonts w:ascii="Tahoma" w:hAnsi="Tahoma" w:cs="Tahoma"/>
              <w:sz w:val="2"/>
              <w:szCs w:val="24"/>
            </w:rPr>
          </w:pPr>
          <w:r w:rsidRPr="001B37C1">
            <w:rPr>
              <w:rFonts w:ascii="Tahoma" w:hAnsi="Tahoma" w:cs="Tahoma"/>
              <w:sz w:val="2"/>
              <w:szCs w:val="24"/>
            </w:rPr>
            <w:tab/>
          </w:r>
        </w:p>
        <w:p w14:paraId="071D2D8A" w14:textId="2A781892" w:rsidR="001B37C1" w:rsidRPr="001B37C1" w:rsidRDefault="001B37C1" w:rsidP="001B37C1">
          <w:pPr>
            <w:pStyle w:val="Sinespaciado"/>
            <w:tabs>
              <w:tab w:val="left" w:pos="5448"/>
            </w:tabs>
            <w:rPr>
              <w:rFonts w:ascii="Tahoma" w:hAnsi="Tahoma" w:cs="Tahoma"/>
              <w:sz w:val="2"/>
              <w:szCs w:val="24"/>
            </w:rPr>
          </w:pPr>
        </w:p>
        <w:p w14:paraId="1C19B7E0" w14:textId="21AFC7DF" w:rsidR="001B37C1" w:rsidRPr="001B37C1" w:rsidRDefault="001B37C1" w:rsidP="001B37C1">
          <w:pPr>
            <w:pStyle w:val="Sinespaciado"/>
            <w:tabs>
              <w:tab w:val="left" w:pos="5448"/>
            </w:tabs>
            <w:rPr>
              <w:rFonts w:ascii="Tahoma" w:hAnsi="Tahoma" w:cs="Tahoma"/>
              <w:sz w:val="2"/>
              <w:szCs w:val="24"/>
            </w:rPr>
          </w:pPr>
        </w:p>
        <w:p w14:paraId="6F937207" w14:textId="60B99AFF" w:rsidR="001B37C1" w:rsidRPr="001B37C1" w:rsidRDefault="001B37C1" w:rsidP="001B37C1">
          <w:pPr>
            <w:pStyle w:val="Sinespaciado"/>
            <w:tabs>
              <w:tab w:val="left" w:pos="5448"/>
            </w:tabs>
            <w:rPr>
              <w:rFonts w:ascii="Tahoma" w:hAnsi="Tahoma" w:cs="Tahoma"/>
              <w:sz w:val="2"/>
              <w:szCs w:val="24"/>
            </w:rPr>
          </w:pPr>
        </w:p>
        <w:p w14:paraId="0611D08F" w14:textId="747AAA27" w:rsidR="001B37C1" w:rsidRPr="001B37C1" w:rsidRDefault="001B37C1" w:rsidP="001B37C1">
          <w:pPr>
            <w:pStyle w:val="Sinespaciado"/>
            <w:tabs>
              <w:tab w:val="left" w:pos="5448"/>
            </w:tabs>
            <w:rPr>
              <w:rFonts w:ascii="Tahoma" w:hAnsi="Tahoma" w:cs="Tahoma"/>
              <w:sz w:val="2"/>
              <w:szCs w:val="24"/>
            </w:rPr>
          </w:pPr>
        </w:p>
        <w:p w14:paraId="20DEA0D1" w14:textId="49263DBE" w:rsidR="001B37C1" w:rsidRPr="001B37C1" w:rsidRDefault="001B37C1" w:rsidP="001B37C1">
          <w:pPr>
            <w:pStyle w:val="Sinespaciado"/>
            <w:tabs>
              <w:tab w:val="left" w:pos="5448"/>
            </w:tabs>
            <w:rPr>
              <w:rFonts w:ascii="Tahoma" w:hAnsi="Tahoma" w:cs="Tahoma"/>
              <w:sz w:val="2"/>
              <w:szCs w:val="24"/>
            </w:rPr>
          </w:pPr>
        </w:p>
        <w:p w14:paraId="101F56EF" w14:textId="1D56D2C9" w:rsidR="001B37C1" w:rsidRPr="001B37C1" w:rsidRDefault="001B37C1" w:rsidP="001B37C1">
          <w:pPr>
            <w:pStyle w:val="Sinespaciado"/>
            <w:tabs>
              <w:tab w:val="left" w:pos="5448"/>
            </w:tabs>
            <w:rPr>
              <w:rFonts w:ascii="Tahoma" w:hAnsi="Tahoma" w:cs="Tahoma"/>
              <w:sz w:val="2"/>
              <w:szCs w:val="24"/>
            </w:rPr>
          </w:pPr>
        </w:p>
        <w:p w14:paraId="26E13932" w14:textId="295BF447" w:rsidR="001B37C1" w:rsidRPr="001B37C1" w:rsidRDefault="001B37C1" w:rsidP="001B37C1">
          <w:pPr>
            <w:pStyle w:val="Sinespaciado"/>
            <w:tabs>
              <w:tab w:val="left" w:pos="5448"/>
            </w:tabs>
            <w:rPr>
              <w:rFonts w:ascii="Tahoma" w:hAnsi="Tahoma" w:cs="Tahoma"/>
              <w:sz w:val="2"/>
              <w:szCs w:val="24"/>
            </w:rPr>
          </w:pPr>
        </w:p>
        <w:p w14:paraId="47B71BB6" w14:textId="56AEFFBD" w:rsidR="001B37C1" w:rsidRPr="001B37C1" w:rsidRDefault="001B37C1" w:rsidP="001B37C1">
          <w:pPr>
            <w:pStyle w:val="Sinespaciado"/>
            <w:tabs>
              <w:tab w:val="left" w:pos="5448"/>
            </w:tabs>
            <w:rPr>
              <w:rFonts w:ascii="Tahoma" w:hAnsi="Tahoma" w:cs="Tahoma"/>
              <w:sz w:val="2"/>
              <w:szCs w:val="24"/>
            </w:rPr>
          </w:pPr>
        </w:p>
        <w:p w14:paraId="1295E1B6" w14:textId="7CFA2C61" w:rsidR="001B37C1" w:rsidRPr="001B37C1" w:rsidRDefault="001B37C1" w:rsidP="001B37C1">
          <w:pPr>
            <w:pStyle w:val="Sinespaciado"/>
            <w:tabs>
              <w:tab w:val="left" w:pos="5448"/>
            </w:tabs>
            <w:rPr>
              <w:rFonts w:ascii="Tahoma" w:hAnsi="Tahoma" w:cs="Tahoma"/>
              <w:sz w:val="2"/>
              <w:szCs w:val="24"/>
            </w:rPr>
          </w:pPr>
        </w:p>
        <w:p w14:paraId="04FC7BCF" w14:textId="65266A5F" w:rsidR="001B37C1" w:rsidRPr="001B37C1" w:rsidRDefault="001B37C1" w:rsidP="001B37C1">
          <w:pPr>
            <w:pStyle w:val="Sinespaciado"/>
            <w:tabs>
              <w:tab w:val="left" w:pos="5448"/>
            </w:tabs>
            <w:rPr>
              <w:rFonts w:ascii="Tahoma" w:hAnsi="Tahoma" w:cs="Tahoma"/>
              <w:sz w:val="2"/>
              <w:szCs w:val="24"/>
            </w:rPr>
          </w:pPr>
        </w:p>
        <w:p w14:paraId="0DCBA4DE" w14:textId="0C8A6695" w:rsidR="001B37C1" w:rsidRPr="001B37C1" w:rsidRDefault="001B37C1" w:rsidP="001B37C1">
          <w:pPr>
            <w:pStyle w:val="Sinespaciado"/>
            <w:tabs>
              <w:tab w:val="left" w:pos="5448"/>
            </w:tabs>
            <w:rPr>
              <w:rFonts w:ascii="Tahoma" w:hAnsi="Tahoma" w:cs="Tahoma"/>
              <w:sz w:val="2"/>
              <w:szCs w:val="24"/>
            </w:rPr>
          </w:pPr>
        </w:p>
        <w:p w14:paraId="573EB147" w14:textId="1B23D739" w:rsidR="001B37C1" w:rsidRPr="001B37C1" w:rsidRDefault="001B37C1" w:rsidP="001B37C1">
          <w:pPr>
            <w:pStyle w:val="Sinespaciado"/>
            <w:tabs>
              <w:tab w:val="left" w:pos="5448"/>
            </w:tabs>
            <w:rPr>
              <w:rFonts w:ascii="Tahoma" w:hAnsi="Tahoma" w:cs="Tahoma"/>
              <w:sz w:val="2"/>
              <w:szCs w:val="24"/>
            </w:rPr>
          </w:pPr>
        </w:p>
        <w:p w14:paraId="490464CC" w14:textId="489BBDB3" w:rsidR="001B37C1" w:rsidRPr="001B37C1" w:rsidRDefault="001B37C1" w:rsidP="001B37C1">
          <w:pPr>
            <w:pStyle w:val="Sinespaciado"/>
            <w:tabs>
              <w:tab w:val="left" w:pos="5448"/>
            </w:tabs>
            <w:rPr>
              <w:rFonts w:ascii="Tahoma" w:hAnsi="Tahoma" w:cs="Tahoma"/>
              <w:sz w:val="2"/>
              <w:szCs w:val="24"/>
            </w:rPr>
          </w:pPr>
        </w:p>
        <w:p w14:paraId="19C962D5" w14:textId="5DE140F2" w:rsidR="001B37C1" w:rsidRPr="001B37C1" w:rsidRDefault="001B37C1" w:rsidP="001B37C1">
          <w:pPr>
            <w:pStyle w:val="Sinespaciado"/>
            <w:tabs>
              <w:tab w:val="left" w:pos="5448"/>
            </w:tabs>
            <w:rPr>
              <w:rFonts w:ascii="Tahoma" w:hAnsi="Tahoma" w:cs="Tahoma"/>
              <w:sz w:val="2"/>
              <w:szCs w:val="24"/>
            </w:rPr>
          </w:pPr>
        </w:p>
        <w:p w14:paraId="25856D44" w14:textId="0ABD8C05" w:rsidR="001B37C1" w:rsidRPr="001B37C1" w:rsidRDefault="001B37C1" w:rsidP="001B37C1">
          <w:pPr>
            <w:pStyle w:val="Sinespaciado"/>
            <w:tabs>
              <w:tab w:val="left" w:pos="5448"/>
            </w:tabs>
            <w:rPr>
              <w:rFonts w:ascii="Tahoma" w:hAnsi="Tahoma" w:cs="Tahoma"/>
              <w:sz w:val="2"/>
              <w:szCs w:val="24"/>
            </w:rPr>
          </w:pPr>
        </w:p>
        <w:p w14:paraId="24B145C7" w14:textId="3FCEB258" w:rsidR="001B37C1" w:rsidRPr="001B37C1" w:rsidRDefault="001B37C1" w:rsidP="001B37C1">
          <w:pPr>
            <w:pStyle w:val="Sinespaciado"/>
            <w:tabs>
              <w:tab w:val="left" w:pos="5448"/>
            </w:tabs>
            <w:rPr>
              <w:rFonts w:ascii="Tahoma" w:hAnsi="Tahoma" w:cs="Tahoma"/>
              <w:sz w:val="2"/>
              <w:szCs w:val="24"/>
            </w:rPr>
          </w:pPr>
        </w:p>
        <w:p w14:paraId="779CA5A5" w14:textId="4F8B9650" w:rsidR="001B37C1" w:rsidRPr="001B37C1" w:rsidRDefault="001B37C1" w:rsidP="001B37C1">
          <w:pPr>
            <w:pStyle w:val="Sinespaciado"/>
            <w:tabs>
              <w:tab w:val="left" w:pos="5448"/>
            </w:tabs>
            <w:rPr>
              <w:rFonts w:ascii="Tahoma" w:hAnsi="Tahoma" w:cs="Tahoma"/>
              <w:sz w:val="2"/>
              <w:szCs w:val="24"/>
            </w:rPr>
          </w:pPr>
        </w:p>
        <w:p w14:paraId="39126024" w14:textId="10FF2032" w:rsidR="001B37C1" w:rsidRPr="001B37C1" w:rsidRDefault="001B37C1" w:rsidP="001B37C1">
          <w:pPr>
            <w:pStyle w:val="Sinespaciado"/>
            <w:tabs>
              <w:tab w:val="left" w:pos="5448"/>
            </w:tabs>
            <w:rPr>
              <w:rFonts w:ascii="Tahoma" w:hAnsi="Tahoma" w:cs="Tahoma"/>
              <w:sz w:val="2"/>
              <w:szCs w:val="24"/>
            </w:rPr>
          </w:pPr>
        </w:p>
        <w:p w14:paraId="2682CCD9" w14:textId="02F95A88" w:rsidR="001B37C1" w:rsidRPr="001B37C1" w:rsidRDefault="001B37C1" w:rsidP="001B37C1">
          <w:pPr>
            <w:pStyle w:val="Sinespaciado"/>
            <w:tabs>
              <w:tab w:val="left" w:pos="5448"/>
            </w:tabs>
            <w:rPr>
              <w:rFonts w:ascii="Tahoma" w:hAnsi="Tahoma" w:cs="Tahoma"/>
              <w:sz w:val="2"/>
              <w:szCs w:val="24"/>
            </w:rPr>
          </w:pPr>
        </w:p>
        <w:p w14:paraId="3312C1A3" w14:textId="719B66D3" w:rsidR="001B37C1" w:rsidRPr="001B37C1" w:rsidRDefault="001B37C1" w:rsidP="001B37C1">
          <w:pPr>
            <w:pStyle w:val="Sinespaciado"/>
            <w:tabs>
              <w:tab w:val="left" w:pos="5448"/>
            </w:tabs>
            <w:rPr>
              <w:rFonts w:ascii="Tahoma" w:hAnsi="Tahoma" w:cs="Tahoma"/>
              <w:sz w:val="2"/>
              <w:szCs w:val="24"/>
            </w:rPr>
          </w:pPr>
        </w:p>
        <w:p w14:paraId="71C4B0F9" w14:textId="21C63845" w:rsidR="001B37C1" w:rsidRPr="001B37C1" w:rsidRDefault="001B37C1" w:rsidP="001B37C1">
          <w:pPr>
            <w:pStyle w:val="Sinespaciado"/>
            <w:tabs>
              <w:tab w:val="left" w:pos="5448"/>
            </w:tabs>
            <w:rPr>
              <w:rFonts w:ascii="Tahoma" w:hAnsi="Tahoma" w:cs="Tahoma"/>
              <w:sz w:val="2"/>
              <w:szCs w:val="24"/>
            </w:rPr>
          </w:pPr>
        </w:p>
        <w:p w14:paraId="4C6973A0" w14:textId="0485A2B0" w:rsidR="001B37C1" w:rsidRPr="001B37C1" w:rsidRDefault="001B37C1" w:rsidP="001B37C1">
          <w:pPr>
            <w:pStyle w:val="Sinespaciado"/>
            <w:tabs>
              <w:tab w:val="left" w:pos="5448"/>
            </w:tabs>
            <w:rPr>
              <w:rFonts w:ascii="Tahoma" w:hAnsi="Tahoma" w:cs="Tahoma"/>
              <w:sz w:val="2"/>
              <w:szCs w:val="24"/>
            </w:rPr>
          </w:pPr>
        </w:p>
        <w:p w14:paraId="15BEDA16" w14:textId="4EB0A3D1" w:rsidR="001B37C1" w:rsidRPr="001B37C1" w:rsidRDefault="001B37C1" w:rsidP="001B37C1">
          <w:pPr>
            <w:pStyle w:val="Sinespaciado"/>
            <w:tabs>
              <w:tab w:val="left" w:pos="5448"/>
            </w:tabs>
            <w:rPr>
              <w:rFonts w:ascii="Tahoma" w:hAnsi="Tahoma" w:cs="Tahoma"/>
              <w:sz w:val="2"/>
              <w:szCs w:val="24"/>
            </w:rPr>
          </w:pPr>
        </w:p>
        <w:p w14:paraId="6F237F4F" w14:textId="3FD7DA5B" w:rsidR="001B37C1" w:rsidRPr="001B37C1" w:rsidRDefault="001B37C1" w:rsidP="001B37C1">
          <w:pPr>
            <w:pStyle w:val="Sinespaciado"/>
            <w:tabs>
              <w:tab w:val="left" w:pos="5448"/>
            </w:tabs>
            <w:rPr>
              <w:rFonts w:ascii="Tahoma" w:hAnsi="Tahoma" w:cs="Tahoma"/>
              <w:sz w:val="2"/>
              <w:szCs w:val="24"/>
            </w:rPr>
          </w:pPr>
        </w:p>
        <w:p w14:paraId="56E0BB2F" w14:textId="0679EA05" w:rsidR="001B37C1" w:rsidRPr="001B37C1" w:rsidRDefault="001B37C1" w:rsidP="001B37C1">
          <w:pPr>
            <w:pStyle w:val="Sinespaciado"/>
            <w:tabs>
              <w:tab w:val="left" w:pos="5448"/>
            </w:tabs>
            <w:rPr>
              <w:rFonts w:ascii="Tahoma" w:hAnsi="Tahoma" w:cs="Tahoma"/>
              <w:sz w:val="2"/>
              <w:szCs w:val="24"/>
            </w:rPr>
          </w:pPr>
        </w:p>
        <w:p w14:paraId="0E138388" w14:textId="1DA9B759" w:rsidR="001B37C1" w:rsidRPr="001B37C1" w:rsidRDefault="001B37C1" w:rsidP="001B37C1">
          <w:pPr>
            <w:pStyle w:val="Sinespaciado"/>
            <w:tabs>
              <w:tab w:val="left" w:pos="5448"/>
            </w:tabs>
            <w:rPr>
              <w:rFonts w:ascii="Tahoma" w:hAnsi="Tahoma" w:cs="Tahoma"/>
              <w:sz w:val="2"/>
              <w:szCs w:val="24"/>
            </w:rPr>
          </w:pPr>
        </w:p>
        <w:p w14:paraId="12EB9AFD" w14:textId="73A5A496" w:rsidR="001B37C1" w:rsidRPr="001B37C1" w:rsidRDefault="001B37C1" w:rsidP="001B37C1">
          <w:pPr>
            <w:pStyle w:val="Sinespaciado"/>
            <w:tabs>
              <w:tab w:val="left" w:pos="5448"/>
            </w:tabs>
            <w:rPr>
              <w:rFonts w:ascii="Tahoma" w:hAnsi="Tahoma" w:cs="Tahoma"/>
              <w:sz w:val="2"/>
              <w:szCs w:val="24"/>
            </w:rPr>
          </w:pPr>
        </w:p>
        <w:p w14:paraId="34A8160A" w14:textId="3E1E1690" w:rsidR="001B37C1" w:rsidRPr="001B37C1" w:rsidRDefault="001B37C1" w:rsidP="001B37C1">
          <w:pPr>
            <w:pStyle w:val="Sinespaciado"/>
            <w:tabs>
              <w:tab w:val="left" w:pos="5448"/>
            </w:tabs>
            <w:rPr>
              <w:rFonts w:ascii="Tahoma" w:hAnsi="Tahoma" w:cs="Tahoma"/>
              <w:sz w:val="2"/>
              <w:szCs w:val="24"/>
            </w:rPr>
          </w:pPr>
        </w:p>
        <w:p w14:paraId="6866E9C9" w14:textId="4F23B2D6" w:rsidR="001B37C1" w:rsidRPr="001B37C1" w:rsidRDefault="001B37C1" w:rsidP="001B37C1">
          <w:pPr>
            <w:pStyle w:val="Sinespaciado"/>
            <w:tabs>
              <w:tab w:val="left" w:pos="5448"/>
            </w:tabs>
            <w:rPr>
              <w:rFonts w:ascii="Tahoma" w:hAnsi="Tahoma" w:cs="Tahoma"/>
              <w:sz w:val="2"/>
              <w:szCs w:val="24"/>
            </w:rPr>
          </w:pPr>
        </w:p>
        <w:p w14:paraId="2790AE62" w14:textId="13241018" w:rsidR="001B37C1" w:rsidRPr="001B37C1" w:rsidRDefault="001B37C1" w:rsidP="001B37C1">
          <w:pPr>
            <w:pStyle w:val="Sinespaciado"/>
            <w:tabs>
              <w:tab w:val="left" w:pos="5448"/>
            </w:tabs>
            <w:rPr>
              <w:rFonts w:ascii="Tahoma" w:hAnsi="Tahoma" w:cs="Tahoma"/>
              <w:sz w:val="2"/>
              <w:szCs w:val="24"/>
            </w:rPr>
          </w:pPr>
        </w:p>
        <w:p w14:paraId="3CFEE9AC" w14:textId="70FE4C21" w:rsidR="001B37C1" w:rsidRPr="001B37C1" w:rsidRDefault="001B37C1" w:rsidP="001B37C1">
          <w:pPr>
            <w:pStyle w:val="Sinespaciado"/>
            <w:tabs>
              <w:tab w:val="left" w:pos="8904"/>
            </w:tabs>
            <w:rPr>
              <w:rFonts w:ascii="Tahoma" w:hAnsi="Tahoma" w:cs="Tahoma"/>
              <w:sz w:val="2"/>
              <w:szCs w:val="24"/>
            </w:rPr>
          </w:pPr>
          <w:r w:rsidRPr="001B37C1">
            <w:rPr>
              <w:rFonts w:ascii="Tahoma" w:hAnsi="Tahoma" w:cs="Tahoma"/>
              <w:sz w:val="2"/>
              <w:szCs w:val="24"/>
            </w:rPr>
            <w:tab/>
          </w:r>
        </w:p>
        <w:p w14:paraId="20A3D77B" w14:textId="488E5DFA" w:rsidR="001B37C1" w:rsidRPr="001B37C1" w:rsidRDefault="001B37C1" w:rsidP="001B37C1">
          <w:pPr>
            <w:pStyle w:val="Sinespaciado"/>
            <w:tabs>
              <w:tab w:val="left" w:pos="5448"/>
            </w:tabs>
            <w:rPr>
              <w:rFonts w:ascii="Tahoma" w:hAnsi="Tahoma" w:cs="Tahoma"/>
              <w:sz w:val="2"/>
              <w:szCs w:val="24"/>
            </w:rPr>
          </w:pPr>
        </w:p>
        <w:p w14:paraId="18B826ED" w14:textId="6BBA032C" w:rsidR="001B37C1" w:rsidRPr="001B37C1" w:rsidRDefault="001B37C1" w:rsidP="001B37C1">
          <w:pPr>
            <w:pStyle w:val="Sinespaciado"/>
            <w:tabs>
              <w:tab w:val="left" w:pos="5448"/>
            </w:tabs>
            <w:rPr>
              <w:rFonts w:ascii="Tahoma" w:hAnsi="Tahoma" w:cs="Tahoma"/>
              <w:sz w:val="2"/>
              <w:szCs w:val="24"/>
            </w:rPr>
          </w:pPr>
        </w:p>
        <w:p w14:paraId="5A18AE36" w14:textId="7FE037F0" w:rsidR="001B37C1" w:rsidRPr="001B37C1" w:rsidRDefault="001B37C1" w:rsidP="001B37C1">
          <w:pPr>
            <w:pStyle w:val="Sinespaciado"/>
            <w:tabs>
              <w:tab w:val="left" w:pos="5448"/>
            </w:tabs>
            <w:rPr>
              <w:rFonts w:ascii="Tahoma" w:hAnsi="Tahoma" w:cs="Tahoma"/>
              <w:sz w:val="2"/>
              <w:szCs w:val="24"/>
            </w:rPr>
          </w:pPr>
        </w:p>
        <w:p w14:paraId="57CEE8B9" w14:textId="37C2E8D5" w:rsidR="001B37C1" w:rsidRPr="001B37C1" w:rsidRDefault="001B37C1" w:rsidP="001B37C1">
          <w:pPr>
            <w:pStyle w:val="Sinespaciado"/>
            <w:tabs>
              <w:tab w:val="left" w:pos="5448"/>
            </w:tabs>
            <w:rPr>
              <w:rFonts w:ascii="Tahoma" w:hAnsi="Tahoma" w:cs="Tahoma"/>
              <w:sz w:val="2"/>
              <w:szCs w:val="24"/>
            </w:rPr>
          </w:pPr>
        </w:p>
        <w:p w14:paraId="4B6B153C" w14:textId="661A812D" w:rsidR="001B37C1" w:rsidRPr="001B37C1" w:rsidRDefault="001B37C1" w:rsidP="001B37C1">
          <w:pPr>
            <w:pStyle w:val="Sinespaciado"/>
            <w:tabs>
              <w:tab w:val="left" w:pos="5448"/>
            </w:tabs>
            <w:rPr>
              <w:rFonts w:ascii="Tahoma" w:hAnsi="Tahoma" w:cs="Tahoma"/>
              <w:sz w:val="2"/>
              <w:szCs w:val="24"/>
            </w:rPr>
          </w:pPr>
        </w:p>
        <w:p w14:paraId="21DA8825" w14:textId="57A5C364" w:rsidR="001B37C1" w:rsidRPr="001B37C1" w:rsidRDefault="001B37C1" w:rsidP="001B37C1">
          <w:pPr>
            <w:pStyle w:val="Sinespaciado"/>
            <w:tabs>
              <w:tab w:val="left" w:pos="5448"/>
            </w:tabs>
            <w:rPr>
              <w:rFonts w:ascii="Tahoma" w:hAnsi="Tahoma" w:cs="Tahoma"/>
              <w:sz w:val="2"/>
              <w:szCs w:val="24"/>
            </w:rPr>
          </w:pPr>
        </w:p>
        <w:p w14:paraId="0D45A5E7" w14:textId="43FA48D6" w:rsidR="001B37C1" w:rsidRPr="001B37C1" w:rsidRDefault="001B37C1" w:rsidP="001B37C1">
          <w:pPr>
            <w:pStyle w:val="Sinespaciado"/>
            <w:tabs>
              <w:tab w:val="left" w:pos="5448"/>
            </w:tabs>
            <w:rPr>
              <w:rFonts w:ascii="Tahoma" w:hAnsi="Tahoma" w:cs="Tahoma"/>
              <w:sz w:val="2"/>
              <w:szCs w:val="24"/>
            </w:rPr>
          </w:pPr>
        </w:p>
        <w:p w14:paraId="73C9233D" w14:textId="0659D1C7" w:rsidR="001B37C1" w:rsidRPr="001B37C1" w:rsidRDefault="001B37C1" w:rsidP="001B37C1">
          <w:pPr>
            <w:pStyle w:val="Sinespaciado"/>
            <w:tabs>
              <w:tab w:val="left" w:pos="5448"/>
            </w:tabs>
            <w:rPr>
              <w:rFonts w:ascii="Tahoma" w:hAnsi="Tahoma" w:cs="Tahoma"/>
              <w:sz w:val="2"/>
              <w:szCs w:val="24"/>
            </w:rPr>
          </w:pPr>
        </w:p>
        <w:p w14:paraId="3ED16116" w14:textId="01865FC3" w:rsidR="001B37C1" w:rsidRPr="001B37C1" w:rsidRDefault="001B37C1" w:rsidP="001B37C1">
          <w:pPr>
            <w:pStyle w:val="Sinespaciado"/>
            <w:tabs>
              <w:tab w:val="left" w:pos="5448"/>
            </w:tabs>
            <w:rPr>
              <w:rFonts w:ascii="Tahoma" w:hAnsi="Tahoma" w:cs="Tahoma"/>
              <w:sz w:val="2"/>
              <w:szCs w:val="24"/>
            </w:rPr>
          </w:pPr>
        </w:p>
        <w:p w14:paraId="1B147C5B" w14:textId="7BF37198" w:rsidR="001B37C1" w:rsidRPr="001B37C1" w:rsidRDefault="001B37C1" w:rsidP="001B37C1">
          <w:pPr>
            <w:pStyle w:val="Sinespaciado"/>
            <w:tabs>
              <w:tab w:val="left" w:pos="5448"/>
            </w:tabs>
            <w:rPr>
              <w:rFonts w:ascii="Tahoma" w:hAnsi="Tahoma" w:cs="Tahoma"/>
              <w:sz w:val="2"/>
              <w:szCs w:val="24"/>
            </w:rPr>
          </w:pPr>
        </w:p>
        <w:p w14:paraId="4559C4F3" w14:textId="1FE56FBA" w:rsidR="001B37C1" w:rsidRPr="001B37C1" w:rsidRDefault="001B37C1" w:rsidP="001B37C1">
          <w:pPr>
            <w:pStyle w:val="Sinespaciado"/>
            <w:tabs>
              <w:tab w:val="left" w:pos="5448"/>
            </w:tabs>
            <w:rPr>
              <w:rFonts w:ascii="Tahoma" w:hAnsi="Tahoma" w:cs="Tahoma"/>
              <w:sz w:val="2"/>
              <w:szCs w:val="24"/>
            </w:rPr>
          </w:pPr>
        </w:p>
        <w:p w14:paraId="3FFBF70E" w14:textId="4041AEAD" w:rsidR="001B37C1" w:rsidRPr="001B37C1" w:rsidRDefault="001B37C1" w:rsidP="001B37C1">
          <w:pPr>
            <w:pStyle w:val="Sinespaciado"/>
            <w:tabs>
              <w:tab w:val="left" w:pos="5448"/>
            </w:tabs>
            <w:rPr>
              <w:rFonts w:ascii="Tahoma" w:hAnsi="Tahoma" w:cs="Tahoma"/>
              <w:sz w:val="2"/>
              <w:szCs w:val="24"/>
            </w:rPr>
          </w:pPr>
        </w:p>
        <w:p w14:paraId="32D6ED7A" w14:textId="7A6137DC" w:rsidR="001B37C1" w:rsidRPr="001B37C1" w:rsidRDefault="001B37C1" w:rsidP="001B37C1">
          <w:pPr>
            <w:pStyle w:val="Sinespaciado"/>
            <w:tabs>
              <w:tab w:val="left" w:pos="5448"/>
            </w:tabs>
            <w:rPr>
              <w:rFonts w:ascii="Tahoma" w:hAnsi="Tahoma" w:cs="Tahoma"/>
              <w:sz w:val="2"/>
              <w:szCs w:val="24"/>
            </w:rPr>
          </w:pPr>
        </w:p>
        <w:p w14:paraId="7EA8EB41" w14:textId="31561207" w:rsidR="001B37C1" w:rsidRPr="001B37C1" w:rsidRDefault="001B37C1" w:rsidP="001B37C1">
          <w:pPr>
            <w:pStyle w:val="Sinespaciado"/>
            <w:tabs>
              <w:tab w:val="left" w:pos="5448"/>
            </w:tabs>
            <w:rPr>
              <w:rFonts w:ascii="Tahoma" w:hAnsi="Tahoma" w:cs="Tahoma"/>
              <w:sz w:val="2"/>
              <w:szCs w:val="24"/>
            </w:rPr>
          </w:pPr>
        </w:p>
        <w:p w14:paraId="4DFE624C" w14:textId="330DC996" w:rsidR="001B37C1" w:rsidRPr="001B37C1" w:rsidRDefault="001B37C1" w:rsidP="001B37C1">
          <w:pPr>
            <w:pStyle w:val="Sinespaciado"/>
            <w:tabs>
              <w:tab w:val="left" w:pos="5448"/>
            </w:tabs>
            <w:rPr>
              <w:rFonts w:ascii="Tahoma" w:hAnsi="Tahoma" w:cs="Tahoma"/>
              <w:sz w:val="2"/>
              <w:szCs w:val="24"/>
            </w:rPr>
          </w:pPr>
        </w:p>
        <w:p w14:paraId="32FB6060" w14:textId="70AD1764" w:rsidR="001B37C1" w:rsidRPr="001B37C1" w:rsidRDefault="001B37C1" w:rsidP="001B37C1">
          <w:pPr>
            <w:pStyle w:val="Sinespaciado"/>
            <w:tabs>
              <w:tab w:val="left" w:pos="5448"/>
            </w:tabs>
            <w:rPr>
              <w:rFonts w:ascii="Tahoma" w:hAnsi="Tahoma" w:cs="Tahoma"/>
              <w:sz w:val="2"/>
              <w:szCs w:val="24"/>
            </w:rPr>
          </w:pPr>
        </w:p>
        <w:p w14:paraId="3B675356" w14:textId="05F4D566" w:rsidR="001B37C1" w:rsidRPr="001B37C1" w:rsidRDefault="001B37C1" w:rsidP="001B37C1">
          <w:pPr>
            <w:pStyle w:val="Sinespaciado"/>
            <w:tabs>
              <w:tab w:val="left" w:pos="5448"/>
            </w:tabs>
            <w:rPr>
              <w:rFonts w:ascii="Tahoma" w:hAnsi="Tahoma" w:cs="Tahoma"/>
              <w:sz w:val="2"/>
              <w:szCs w:val="24"/>
            </w:rPr>
          </w:pPr>
        </w:p>
        <w:p w14:paraId="1CAB64A7" w14:textId="76410FCA" w:rsidR="001B37C1" w:rsidRPr="001B37C1" w:rsidRDefault="001B37C1" w:rsidP="001B37C1">
          <w:pPr>
            <w:pStyle w:val="Sinespaciado"/>
            <w:tabs>
              <w:tab w:val="left" w:pos="5448"/>
            </w:tabs>
            <w:rPr>
              <w:rFonts w:ascii="Tahoma" w:hAnsi="Tahoma" w:cs="Tahoma"/>
              <w:sz w:val="2"/>
              <w:szCs w:val="24"/>
            </w:rPr>
          </w:pPr>
        </w:p>
        <w:p w14:paraId="3907B045" w14:textId="77021284" w:rsidR="001B37C1" w:rsidRPr="001B37C1" w:rsidRDefault="001B37C1" w:rsidP="001B37C1">
          <w:pPr>
            <w:pStyle w:val="Sinespaciado"/>
            <w:tabs>
              <w:tab w:val="left" w:pos="5448"/>
            </w:tabs>
            <w:rPr>
              <w:rFonts w:ascii="Tahoma" w:hAnsi="Tahoma" w:cs="Tahoma"/>
              <w:sz w:val="2"/>
              <w:szCs w:val="24"/>
            </w:rPr>
          </w:pPr>
        </w:p>
        <w:p w14:paraId="258D4EC9" w14:textId="3914402C" w:rsidR="001B37C1" w:rsidRPr="001B37C1" w:rsidRDefault="001B37C1" w:rsidP="001B37C1">
          <w:pPr>
            <w:pStyle w:val="Sinespaciado"/>
            <w:tabs>
              <w:tab w:val="left" w:pos="5448"/>
            </w:tabs>
            <w:rPr>
              <w:rFonts w:ascii="Tahoma" w:hAnsi="Tahoma" w:cs="Tahoma"/>
              <w:sz w:val="2"/>
              <w:szCs w:val="24"/>
            </w:rPr>
          </w:pPr>
        </w:p>
        <w:p w14:paraId="58EEB8F1" w14:textId="5939D109" w:rsidR="001B37C1" w:rsidRPr="001B37C1" w:rsidRDefault="001B37C1" w:rsidP="001B37C1">
          <w:pPr>
            <w:pStyle w:val="Sinespaciado"/>
            <w:tabs>
              <w:tab w:val="left" w:pos="5448"/>
            </w:tabs>
            <w:rPr>
              <w:rFonts w:ascii="Tahoma" w:hAnsi="Tahoma" w:cs="Tahoma"/>
              <w:sz w:val="2"/>
              <w:szCs w:val="24"/>
            </w:rPr>
          </w:pPr>
        </w:p>
        <w:p w14:paraId="1A153E28" w14:textId="3BFE4FFC" w:rsidR="001B37C1" w:rsidRPr="001B37C1" w:rsidRDefault="001B37C1" w:rsidP="001B37C1">
          <w:pPr>
            <w:pStyle w:val="Sinespaciado"/>
            <w:tabs>
              <w:tab w:val="left" w:pos="5448"/>
            </w:tabs>
            <w:rPr>
              <w:rFonts w:ascii="Tahoma" w:hAnsi="Tahoma" w:cs="Tahoma"/>
              <w:sz w:val="2"/>
              <w:szCs w:val="24"/>
            </w:rPr>
          </w:pPr>
        </w:p>
        <w:p w14:paraId="264F4D04" w14:textId="4B4A5D75" w:rsidR="001B37C1" w:rsidRPr="001B37C1" w:rsidRDefault="001B37C1" w:rsidP="001B37C1">
          <w:pPr>
            <w:pStyle w:val="Sinespaciado"/>
            <w:tabs>
              <w:tab w:val="left" w:pos="5448"/>
            </w:tabs>
            <w:rPr>
              <w:rFonts w:ascii="Tahoma" w:hAnsi="Tahoma" w:cs="Tahoma"/>
              <w:sz w:val="2"/>
              <w:szCs w:val="24"/>
            </w:rPr>
          </w:pPr>
        </w:p>
        <w:p w14:paraId="7EF02485" w14:textId="5DB60C68" w:rsidR="001B37C1" w:rsidRPr="001B37C1" w:rsidRDefault="001B37C1" w:rsidP="001B37C1">
          <w:pPr>
            <w:pStyle w:val="Sinespaciado"/>
            <w:tabs>
              <w:tab w:val="left" w:pos="5448"/>
            </w:tabs>
            <w:rPr>
              <w:rFonts w:ascii="Tahoma" w:hAnsi="Tahoma" w:cs="Tahoma"/>
              <w:sz w:val="2"/>
              <w:szCs w:val="24"/>
            </w:rPr>
          </w:pPr>
        </w:p>
        <w:p w14:paraId="2C06E8FE" w14:textId="202531BD" w:rsidR="001B37C1" w:rsidRPr="001B37C1" w:rsidRDefault="001B37C1" w:rsidP="001B37C1">
          <w:pPr>
            <w:pStyle w:val="Sinespaciado"/>
            <w:tabs>
              <w:tab w:val="left" w:pos="5448"/>
            </w:tabs>
            <w:rPr>
              <w:rFonts w:ascii="Tahoma" w:hAnsi="Tahoma" w:cs="Tahoma"/>
              <w:sz w:val="2"/>
              <w:szCs w:val="24"/>
            </w:rPr>
          </w:pPr>
        </w:p>
        <w:p w14:paraId="4DF1F4DA" w14:textId="564B3D30" w:rsidR="001B37C1" w:rsidRPr="001B37C1" w:rsidRDefault="001B37C1" w:rsidP="001B37C1">
          <w:pPr>
            <w:pStyle w:val="Sinespaciado"/>
            <w:tabs>
              <w:tab w:val="left" w:pos="5448"/>
            </w:tabs>
            <w:rPr>
              <w:rFonts w:ascii="Tahoma" w:hAnsi="Tahoma" w:cs="Tahoma"/>
              <w:sz w:val="2"/>
              <w:szCs w:val="24"/>
            </w:rPr>
          </w:pPr>
        </w:p>
        <w:p w14:paraId="5F949D08" w14:textId="77777777" w:rsidR="001B37C1" w:rsidRPr="001B37C1" w:rsidRDefault="001B37C1" w:rsidP="001B37C1">
          <w:pPr>
            <w:pStyle w:val="Sinespaciado"/>
            <w:rPr>
              <w:rFonts w:ascii="Tahoma" w:hAnsi="Tahoma" w:cs="Tahoma"/>
              <w:sz w:val="22"/>
              <w:szCs w:val="22"/>
            </w:rPr>
          </w:pPr>
        </w:p>
        <w:p w14:paraId="63592674" w14:textId="77777777" w:rsidR="001B37C1" w:rsidRPr="001B37C1" w:rsidRDefault="001B37C1" w:rsidP="001B37C1">
          <w:pPr>
            <w:rPr>
              <w:rFonts w:ascii="Tahoma" w:hAnsi="Tahoma" w:cs="Tahoma"/>
              <w:sz w:val="22"/>
              <w:szCs w:val="22"/>
            </w:rPr>
          </w:pPr>
        </w:p>
        <w:p w14:paraId="6E251537" w14:textId="77777777" w:rsidR="001B37C1" w:rsidRPr="001B37C1" w:rsidRDefault="001B37C1" w:rsidP="001B37C1">
          <w:pPr>
            <w:rPr>
              <w:rFonts w:ascii="Tahoma" w:hAnsi="Tahoma" w:cs="Tahoma"/>
              <w:sz w:val="22"/>
              <w:szCs w:val="22"/>
            </w:rPr>
          </w:pPr>
        </w:p>
        <w:p w14:paraId="1FABE075" w14:textId="77777777" w:rsidR="001B37C1" w:rsidRPr="001B37C1" w:rsidRDefault="001B37C1" w:rsidP="001B37C1">
          <w:pPr>
            <w:rPr>
              <w:rFonts w:ascii="Tahoma" w:hAnsi="Tahoma" w:cs="Tahoma"/>
              <w:sz w:val="22"/>
              <w:szCs w:val="22"/>
            </w:rPr>
          </w:pPr>
        </w:p>
        <w:p w14:paraId="1FCEBD8D" w14:textId="77777777" w:rsidR="001B37C1" w:rsidRPr="001B37C1" w:rsidRDefault="001B37C1" w:rsidP="001B37C1">
          <w:pPr>
            <w:rPr>
              <w:rFonts w:ascii="Tahoma" w:hAnsi="Tahoma" w:cs="Tahoma"/>
              <w:sz w:val="22"/>
              <w:szCs w:val="22"/>
            </w:rPr>
          </w:pPr>
        </w:p>
        <w:p w14:paraId="594A83EB" w14:textId="77777777" w:rsidR="001B37C1" w:rsidRPr="001B37C1" w:rsidRDefault="001B37C1" w:rsidP="001B37C1">
          <w:pPr>
            <w:rPr>
              <w:rFonts w:ascii="Tahoma" w:hAnsi="Tahoma" w:cs="Tahoma"/>
              <w:sz w:val="22"/>
              <w:szCs w:val="22"/>
            </w:rPr>
          </w:pPr>
        </w:p>
        <w:p w14:paraId="1AB3A2F8" w14:textId="77777777" w:rsidR="001B37C1" w:rsidRPr="001B37C1" w:rsidRDefault="001B37C1" w:rsidP="001B37C1">
          <w:pPr>
            <w:rPr>
              <w:rFonts w:ascii="Tahoma" w:hAnsi="Tahoma" w:cs="Tahoma"/>
              <w:sz w:val="22"/>
              <w:szCs w:val="22"/>
            </w:rPr>
          </w:pPr>
        </w:p>
        <w:p w14:paraId="787FBA57" w14:textId="77777777" w:rsidR="001B37C1" w:rsidRPr="001B37C1" w:rsidRDefault="001B37C1" w:rsidP="001B37C1">
          <w:pPr>
            <w:rPr>
              <w:rFonts w:ascii="Tahoma" w:hAnsi="Tahoma" w:cs="Tahoma"/>
              <w:sz w:val="22"/>
              <w:szCs w:val="22"/>
            </w:rPr>
          </w:pPr>
          <w:r w:rsidRPr="001B37C1">
            <w:rPr>
              <w:rFonts w:ascii="Tahoma" w:hAnsi="Tahoma" w:cs="Tahoma"/>
              <w:noProof/>
              <w:sz w:val="22"/>
              <w:szCs w:val="22"/>
            </w:rPr>
            <mc:AlternateContent>
              <mc:Choice Requires="wpg">
                <w:drawing>
                  <wp:anchor distT="0" distB="0" distL="114300" distR="114300" simplePos="0" relativeHeight="251667456" behindDoc="1" locked="0" layoutInCell="1" allowOverlap="1" wp14:anchorId="46B55D79" wp14:editId="36CFC2B3">
                    <wp:simplePos x="0" y="0"/>
                    <wp:positionH relativeFrom="margin">
                      <wp:align>center</wp:align>
                    </wp:positionH>
                    <wp:positionV relativeFrom="margin">
                      <wp:align>center</wp:align>
                    </wp:positionV>
                    <wp:extent cx="6902450" cy="5652135"/>
                    <wp:effectExtent l="0" t="0" r="0" b="5715"/>
                    <wp:wrapNone/>
                    <wp:docPr id="2" name="Grupo 2"/>
                    <wp:cNvGraphicFramePr/>
                    <a:graphic xmlns:a="http://schemas.openxmlformats.org/drawingml/2006/main">
                      <a:graphicData uri="http://schemas.microsoft.com/office/word/2010/wordprocessingGroup">
                        <wpg:wgp>
                          <wpg:cNvGrpSpPr/>
                          <wpg:grpSpPr>
                            <a:xfrm>
                              <a:off x="0" y="0"/>
                              <a:ext cx="6902450" cy="5652135"/>
                              <a:chOff x="0" y="0"/>
                              <a:chExt cx="6903082" cy="6165193"/>
                            </a:xfrm>
                          </wpg:grpSpPr>
                          <wps:wsp>
                            <wps:cNvPr id="6" name="Rectángulo 6"/>
                            <wps:cNvSpPr/>
                            <wps:spPr>
                              <a:xfrm>
                                <a:off x="45082" y="4752653"/>
                                <a:ext cx="6858000" cy="143182"/>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29311" y="5055011"/>
                                <a:ext cx="6858000" cy="1110182"/>
                              </a:xfrm>
                              <a:prstGeom prst="rect">
                                <a:avLst/>
                              </a:prstGeom>
                              <a:solidFill>
                                <a:srgbClr val="009999"/>
                              </a:solidFill>
                              <a:ln>
                                <a:noFill/>
                              </a:ln>
                            </wps:spPr>
                            <wps:style>
                              <a:lnRef idx="0">
                                <a:scrgbClr r="0" g="0" b="0"/>
                              </a:lnRef>
                              <a:fillRef idx="0">
                                <a:scrgbClr r="0" g="0" b="0"/>
                              </a:fillRef>
                              <a:effectRef idx="0">
                                <a:scrgbClr r="0" g="0" b="0"/>
                              </a:effectRef>
                              <a:fontRef idx="minor">
                                <a:schemeClr val="lt1"/>
                              </a:fontRef>
                            </wps:style>
                            <wps:txbx>
                              <w:txbxContent>
                                <w:p w14:paraId="75133A97" w14:textId="418D5F1A" w:rsidR="001B37C1" w:rsidRDefault="001B37C1" w:rsidP="001B37C1">
                                  <w:pPr>
                                    <w:rPr>
                                      <w:rFonts w:ascii="Tahoma" w:hAnsi="Tahoma" w:cs="Tahoma"/>
                                      <w:b/>
                                      <w:color w:val="FFFFFF" w:themeColor="background1"/>
                                      <w:sz w:val="36"/>
                                      <w:szCs w:val="32"/>
                                      <w:lang w:val="es-419"/>
                                    </w:rPr>
                                  </w:pPr>
                                  <w:bookmarkStart w:id="5" w:name="_Hlk144311805"/>
                                  <w:bookmarkStart w:id="6" w:name="_Hlk144311806"/>
                                  <w:bookmarkStart w:id="7" w:name="_Hlk144311810"/>
                                  <w:bookmarkStart w:id="8" w:name="_Hlk144311811"/>
                                  <w:r>
                                    <w:rPr>
                                      <w:rFonts w:ascii="Tahoma" w:hAnsi="Tahoma" w:cs="Tahoma"/>
                                      <w:b/>
                                      <w:color w:val="FFFFFF" w:themeColor="background1"/>
                                      <w:sz w:val="36"/>
                                      <w:szCs w:val="32"/>
                                      <w:lang w:val="es-419"/>
                                    </w:rPr>
                                    <w:t>SS</w:t>
                                  </w:r>
                                  <w:bookmarkEnd w:id="5"/>
                                  <w:bookmarkEnd w:id="6"/>
                                  <w:bookmarkEnd w:id="7"/>
                                  <w:bookmarkEnd w:id="8"/>
                                  <w:r>
                                    <w:rPr>
                                      <w:rFonts w:ascii="Tahoma" w:hAnsi="Tahoma" w:cs="Tahoma"/>
                                      <w:b/>
                                      <w:color w:val="FFFFFF" w:themeColor="background1"/>
                                      <w:sz w:val="36"/>
                                      <w:szCs w:val="32"/>
                                      <w:lang w:val="es-419"/>
                                    </w:rPr>
                                    <w:t>IFO15-03</w:t>
                                  </w:r>
                                </w:p>
                              </w:txbxContent>
                            </wps:txbx>
                            <wps:bodyPr rot="0" spcFirstLastPara="0" vert="horz" wrap="square" lIns="457200" tIns="182880" rIns="457200" bIns="457200" numCol="1" spcCol="0" rtlCol="0" fromWordArt="0" anchor="b" anchorCtr="0" forceAA="0" compatLnSpc="1">
                              <a:prstTxWarp prst="textNoShape">
                                <a:avLst/>
                              </a:prstTxWarp>
                              <a:noAutofit/>
                            </wps:bodyPr>
                          </wps:wsp>
                          <wps:wsp>
                            <wps:cNvPr id="8" name="Cuadro de texto 122"/>
                            <wps:cNvSpPr txBox="1"/>
                            <wps:spPr>
                              <a:xfrm>
                                <a:off x="0" y="0"/>
                                <a:ext cx="6858000" cy="4608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9"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9" w:displacedByCustomXml="prev"/>
                                    <w:p w14:paraId="209E0891" w14:textId="1582F788" w:rsidR="001B37C1" w:rsidRDefault="001B37C1" w:rsidP="001B37C1">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EJECUTIVO DE ANÁLISIS DE VULNERABILIDADES</w:t>
                                      </w:r>
                                    </w:p>
                                  </w:sdtContent>
                                </w:sdt>
                                <w:p w14:paraId="69BB637D" w14:textId="77777777" w:rsidR="001B37C1" w:rsidRDefault="001B37C1" w:rsidP="001B37C1">
                                  <w:pPr>
                                    <w:spacing w:before="134"/>
                                    <w:rPr>
                                      <w:rFonts w:eastAsiaTheme="minorEastAsia"/>
                                      <w:caps/>
                                      <w:color w:val="44546A" w:themeColor="text2"/>
                                      <w:sz w:val="36"/>
                                      <w:szCs w:val="36"/>
                                    </w:rPr>
                                  </w:pPr>
                                </w:p>
                              </w:txbxContent>
                            </wps:txbx>
                            <wps:bodyPr rot="0" spcFirstLastPara="0"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B55D79" id="Grupo 2" o:spid="_x0000_s1026" style="position:absolute;left:0;text-align:left;margin-left:0;margin-top:0;width:543.5pt;height:445.05pt;z-index:-251649024;mso-position-horizontal:center;mso-position-horizontal-relative:margin;mso-position-vertical:center;mso-position-vertical-relative:margin" coordsize="69030,6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">
                    <v:rect id="Rectángulo 6" o:spid="_x0000_s1027" style="position:absolute;left:450;top:475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" fillcolor="#a5a5a5 [3206]" stroked="f"/>
                    <v:rect id="Rectángulo 7" o:spid="_x0000_s1028" style="position:absolute;left:293;top:50550;width:68580;height:111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" fillcolor="#099" stroked="f">
                      <v:textbox inset="36pt,14.4pt,36pt,36pt">
                        <w:txbxContent>
                          <w:p w14:paraId="75133A97" w14:textId="418D5F1A" w:rsidR="001B37C1" w:rsidRDefault="001B37C1" w:rsidP="001B37C1">
                            <w:pPr>
                              <w:rPr>
                                <w:rFonts w:ascii="Tahoma" w:hAnsi="Tahoma" w:cs="Tahoma"/>
                                <w:b/>
                                <w:color w:val="FFFFFF" w:themeColor="background1"/>
                                <w:sz w:val="36"/>
                                <w:szCs w:val="32"/>
                                <w:lang w:val="es-419"/>
                              </w:rPr>
                            </w:pPr>
                            <w:bookmarkStart w:id="10" w:name="_Hlk144311805"/>
                            <w:bookmarkStart w:id="11" w:name="_Hlk144311806"/>
                            <w:bookmarkStart w:id="12" w:name="_Hlk144311810"/>
                            <w:bookmarkStart w:id="13" w:name="_Hlk144311811"/>
                            <w:r>
                              <w:rPr>
                                <w:rFonts w:ascii="Tahoma" w:hAnsi="Tahoma" w:cs="Tahoma"/>
                                <w:b/>
                                <w:color w:val="FFFFFF" w:themeColor="background1"/>
                                <w:sz w:val="36"/>
                                <w:szCs w:val="32"/>
                                <w:lang w:val="es-419"/>
                              </w:rPr>
                              <w:t>SS</w:t>
                            </w:r>
                            <w:bookmarkEnd w:id="10"/>
                            <w:bookmarkEnd w:id="11"/>
                            <w:bookmarkEnd w:id="12"/>
                            <w:bookmarkEnd w:id="13"/>
                            <w:r>
                              <w:rPr>
                                <w:rFonts w:ascii="Tahoma" w:hAnsi="Tahoma" w:cs="Tahoma"/>
                                <w:b/>
                                <w:color w:val="FFFFFF" w:themeColor="background1"/>
                                <w:sz w:val="36"/>
                                <w:szCs w:val="32"/>
                                <w:lang w:val="es-419"/>
                              </w:rPr>
                              <w:t>IFO15-03</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46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" filled="f" stroked="f" strokeweight=".5pt">
                      <v:textbox inset="36pt,36pt,36pt,36pt">
                        <w:txbxContent>
                          <w:bookmarkStart w:id="14" w:name="_Hlk144311659" w:displacedByCustomXml="next"/>
                          <w:sdt>
                            <w:sdtPr>
                              <w:rPr>
                                <w:rFonts w:ascii="Tahoma" w:eastAsiaTheme="majorEastAsia" w:hAnsi="Tahoma" w:cs="Tahoma"/>
                                <w:sz w:val="56"/>
                                <w:szCs w:val="108"/>
                              </w:rPr>
                              <w:alias w:val="Título"/>
                              <w:id w:val="-1476986296"/>
                              <w:dataBinding w:prefixMappings="xmlns:ns0='http://purl.org/dc/elements/1.1/' xmlns:ns1='http://schemas.openxmlformats.org/package/2006/metadata/core-properties' " w:xpath="/ns1:coreProperties[1]/ns0:title[1]" w:storeItemID="{6C3C8BC8-F283-45AE-878A-BAB7291924A1}"/>
                              <w:text/>
                            </w:sdtPr>
                            <w:sdtEndPr/>
                            <w:sdtContent>
                              <w:bookmarkEnd w:id="14" w:displacedByCustomXml="prev"/>
                              <w:p w14:paraId="209E0891" w14:textId="1582F788" w:rsidR="001B37C1" w:rsidRDefault="001B37C1" w:rsidP="001B37C1">
                                <w:pPr>
                                  <w:pBdr>
                                    <w:bottom w:val="single" w:sz="4" w:space="2" w:color="7F7F7F" w:themeColor="text1" w:themeTint="80"/>
                                  </w:pBdr>
                                  <w:jc w:val="center"/>
                                  <w:rPr>
                                    <w:rFonts w:ascii="Tahoma" w:eastAsiaTheme="majorEastAsia" w:hAnsi="Tahoma" w:cs="Tahoma"/>
                                    <w:sz w:val="96"/>
                                    <w:szCs w:val="108"/>
                                  </w:rPr>
                                </w:pPr>
                                <w:r>
                                  <w:rPr>
                                    <w:rFonts w:ascii="Tahoma" w:eastAsiaTheme="majorEastAsia" w:hAnsi="Tahoma" w:cs="Tahoma"/>
                                    <w:sz w:val="56"/>
                                    <w:szCs w:val="108"/>
                                  </w:rPr>
                                  <w:t>INFORME EJECUTIVO DE ANÁLISIS DE VULNERABILIDADES</w:t>
                                </w:r>
                              </w:p>
                            </w:sdtContent>
                          </w:sdt>
                          <w:p w14:paraId="69BB637D" w14:textId="77777777" w:rsidR="001B37C1" w:rsidRDefault="001B37C1" w:rsidP="001B37C1">
                            <w:pPr>
                              <w:spacing w:before="134"/>
                              <w:rPr>
                                <w:rFonts w:eastAsiaTheme="minorEastAsia"/>
                                <w:caps/>
                                <w:color w:val="44546A" w:themeColor="text2"/>
                                <w:sz w:val="36"/>
                                <w:szCs w:val="36"/>
                              </w:rPr>
                            </w:pPr>
                          </w:p>
                        </w:txbxContent>
                      </v:textbox>
                    </v:shape>
                    <w10:wrap anchorx="margin" anchory="margin"/>
                  </v:group>
                </w:pict>
              </mc:Fallback>
            </mc:AlternateContent>
          </w:r>
        </w:p>
        <w:p w14:paraId="571C88ED" w14:textId="77777777" w:rsidR="001B37C1" w:rsidRPr="001B37C1" w:rsidRDefault="001B37C1" w:rsidP="001B37C1">
          <w:pPr>
            <w:rPr>
              <w:rFonts w:ascii="Tahoma" w:hAnsi="Tahoma" w:cs="Tahoma"/>
              <w:sz w:val="22"/>
              <w:szCs w:val="22"/>
            </w:rPr>
          </w:pPr>
        </w:p>
        <w:p w14:paraId="7CBDC688" w14:textId="77777777" w:rsidR="001B37C1" w:rsidRPr="001B37C1" w:rsidRDefault="001B37C1" w:rsidP="001B37C1">
          <w:pPr>
            <w:rPr>
              <w:rFonts w:ascii="Tahoma" w:hAnsi="Tahoma" w:cs="Tahoma"/>
              <w:sz w:val="22"/>
              <w:szCs w:val="22"/>
            </w:rPr>
          </w:pPr>
        </w:p>
        <w:p w14:paraId="177658D4" w14:textId="77777777" w:rsidR="001B37C1" w:rsidRPr="001B37C1" w:rsidRDefault="001B37C1" w:rsidP="001B37C1">
          <w:pPr>
            <w:rPr>
              <w:rFonts w:ascii="Tahoma" w:hAnsi="Tahoma" w:cs="Tahoma"/>
              <w:sz w:val="22"/>
              <w:szCs w:val="22"/>
            </w:rPr>
          </w:pPr>
        </w:p>
        <w:p w14:paraId="323A7596" w14:textId="77777777" w:rsidR="001B37C1" w:rsidRPr="001B37C1" w:rsidRDefault="001B37C1" w:rsidP="001B37C1">
          <w:pPr>
            <w:rPr>
              <w:rFonts w:ascii="Tahoma" w:hAnsi="Tahoma" w:cs="Tahoma"/>
              <w:sz w:val="22"/>
              <w:szCs w:val="22"/>
            </w:rPr>
          </w:pPr>
        </w:p>
        <w:p w14:paraId="07BDDAA8" w14:textId="77777777" w:rsidR="001B37C1" w:rsidRPr="001B37C1" w:rsidRDefault="001B37C1" w:rsidP="001B37C1">
          <w:pPr>
            <w:rPr>
              <w:rFonts w:ascii="Tahoma" w:hAnsi="Tahoma" w:cs="Tahoma"/>
              <w:sz w:val="22"/>
              <w:szCs w:val="22"/>
            </w:rPr>
          </w:pPr>
        </w:p>
        <w:p w14:paraId="197A065F" w14:textId="77777777" w:rsidR="001B37C1" w:rsidRPr="001B37C1" w:rsidRDefault="001B37C1" w:rsidP="001B37C1">
          <w:pPr>
            <w:rPr>
              <w:rFonts w:ascii="Tahoma" w:hAnsi="Tahoma" w:cs="Tahoma"/>
              <w:sz w:val="22"/>
              <w:szCs w:val="22"/>
            </w:rPr>
          </w:pPr>
        </w:p>
        <w:p w14:paraId="79532BD9" w14:textId="77777777" w:rsidR="001B37C1" w:rsidRPr="001B37C1" w:rsidRDefault="001B37C1" w:rsidP="001B37C1">
          <w:pPr>
            <w:tabs>
              <w:tab w:val="left" w:pos="5974"/>
            </w:tabs>
            <w:rPr>
              <w:rFonts w:ascii="Tahoma" w:hAnsi="Tahoma" w:cs="Tahoma"/>
              <w:sz w:val="22"/>
              <w:szCs w:val="22"/>
            </w:rPr>
          </w:pPr>
          <w:r w:rsidRPr="001B37C1">
            <w:rPr>
              <w:rFonts w:ascii="Tahoma" w:hAnsi="Tahoma" w:cs="Tahoma"/>
              <w:sz w:val="22"/>
              <w:szCs w:val="22"/>
            </w:rPr>
            <w:tab/>
          </w:r>
        </w:p>
        <w:p w14:paraId="06C60CA9" w14:textId="77777777" w:rsidR="001B37C1" w:rsidRPr="001B37C1" w:rsidRDefault="001B37C1" w:rsidP="001B37C1">
          <w:pPr>
            <w:rPr>
              <w:rFonts w:ascii="Tahoma" w:hAnsi="Tahoma" w:cs="Tahoma"/>
              <w:sz w:val="22"/>
              <w:szCs w:val="22"/>
            </w:rPr>
          </w:pPr>
        </w:p>
        <w:p w14:paraId="76E0675D" w14:textId="77777777" w:rsidR="001B37C1" w:rsidRPr="001B37C1" w:rsidRDefault="001B37C1" w:rsidP="001B37C1">
          <w:pPr>
            <w:rPr>
              <w:rFonts w:ascii="Tahoma" w:hAnsi="Tahoma" w:cs="Tahoma"/>
              <w:sz w:val="22"/>
              <w:szCs w:val="22"/>
            </w:rPr>
          </w:pPr>
        </w:p>
        <w:p w14:paraId="19EA4EED" w14:textId="77777777" w:rsidR="001B37C1" w:rsidRPr="001B37C1" w:rsidRDefault="001B37C1" w:rsidP="001B37C1">
          <w:pPr>
            <w:rPr>
              <w:rFonts w:ascii="Tahoma" w:hAnsi="Tahoma" w:cs="Tahoma"/>
              <w:sz w:val="22"/>
              <w:szCs w:val="22"/>
            </w:rPr>
          </w:pPr>
        </w:p>
        <w:p w14:paraId="7D242706" w14:textId="5FC78A36" w:rsidR="001B37C1" w:rsidRDefault="001B37C1" w:rsidP="00BA4341">
          <w:pPr>
            <w:rPr>
              <w:rFonts w:ascii="Tahoma" w:hAnsi="Tahoma" w:cs="Tahoma"/>
              <w:sz w:val="22"/>
              <w:szCs w:val="22"/>
            </w:rPr>
          </w:pPr>
        </w:p>
        <w:p w14:paraId="050E357A" w14:textId="0D264677" w:rsidR="00BA4341" w:rsidRDefault="00BA4341" w:rsidP="00BA4341">
          <w:pPr>
            <w:rPr>
              <w:rFonts w:ascii="Tahoma" w:hAnsi="Tahoma" w:cs="Tahoma"/>
              <w:sz w:val="22"/>
              <w:szCs w:val="22"/>
            </w:rPr>
          </w:pPr>
        </w:p>
        <w:p w14:paraId="1069FF1A" w14:textId="4D6C40F1" w:rsidR="00BA4341" w:rsidRDefault="00BA4341" w:rsidP="00BA4341">
          <w:pPr>
            <w:rPr>
              <w:rFonts w:ascii="Tahoma" w:hAnsi="Tahoma" w:cs="Tahoma"/>
              <w:sz w:val="22"/>
              <w:szCs w:val="22"/>
            </w:rPr>
          </w:pPr>
        </w:p>
        <w:p w14:paraId="4D0435BE" w14:textId="358E8BD9" w:rsidR="00BA4341" w:rsidRDefault="00BA4341" w:rsidP="00BA4341">
          <w:pPr>
            <w:rPr>
              <w:rFonts w:ascii="Tahoma" w:hAnsi="Tahoma" w:cs="Tahoma"/>
              <w:sz w:val="22"/>
              <w:szCs w:val="22"/>
            </w:rPr>
          </w:pPr>
        </w:p>
        <w:p w14:paraId="3897C4CC" w14:textId="31658C18" w:rsidR="00BA4341" w:rsidRDefault="00BA4341" w:rsidP="00BA4341">
          <w:pPr>
            <w:rPr>
              <w:rFonts w:ascii="Tahoma" w:hAnsi="Tahoma" w:cs="Tahoma"/>
              <w:sz w:val="22"/>
              <w:szCs w:val="22"/>
            </w:rPr>
          </w:pPr>
        </w:p>
        <w:p w14:paraId="1FBC4139" w14:textId="141EECA5" w:rsidR="00BA4341" w:rsidRDefault="00BA4341" w:rsidP="00BA4341">
          <w:pPr>
            <w:rPr>
              <w:rFonts w:ascii="Tahoma" w:hAnsi="Tahoma" w:cs="Tahoma"/>
              <w:sz w:val="22"/>
              <w:szCs w:val="22"/>
            </w:rPr>
          </w:pPr>
        </w:p>
        <w:p w14:paraId="01692D9E" w14:textId="3B07B84D" w:rsidR="00BA4341" w:rsidRDefault="00BA4341" w:rsidP="00BA4341">
          <w:pPr>
            <w:rPr>
              <w:rFonts w:ascii="Tahoma" w:hAnsi="Tahoma" w:cs="Tahoma"/>
              <w:sz w:val="22"/>
              <w:szCs w:val="22"/>
            </w:rPr>
          </w:pPr>
        </w:p>
        <w:p w14:paraId="32363AC4" w14:textId="65793982" w:rsidR="00BA4341" w:rsidRDefault="00BA4341" w:rsidP="00BA4341">
          <w:pPr>
            <w:rPr>
              <w:rFonts w:ascii="Tahoma" w:hAnsi="Tahoma" w:cs="Tahoma"/>
              <w:sz w:val="22"/>
              <w:szCs w:val="22"/>
            </w:rPr>
          </w:pPr>
        </w:p>
        <w:p w14:paraId="76A014ED" w14:textId="764FCD18" w:rsidR="00BA4341" w:rsidRDefault="00BA4341" w:rsidP="00BA4341">
          <w:pPr>
            <w:rPr>
              <w:rFonts w:ascii="Tahoma" w:hAnsi="Tahoma" w:cs="Tahoma"/>
              <w:sz w:val="22"/>
              <w:szCs w:val="22"/>
            </w:rPr>
          </w:pPr>
        </w:p>
        <w:p w14:paraId="6E7BFB71" w14:textId="256A0348" w:rsidR="00BA4341" w:rsidRDefault="00BA4341" w:rsidP="00BA4341">
          <w:pPr>
            <w:rPr>
              <w:rFonts w:ascii="Tahoma" w:hAnsi="Tahoma" w:cs="Tahoma"/>
              <w:sz w:val="22"/>
              <w:szCs w:val="22"/>
            </w:rPr>
          </w:pPr>
        </w:p>
        <w:p w14:paraId="6F0CA3EA" w14:textId="52F94224" w:rsidR="00BA4341" w:rsidRDefault="00BA4341" w:rsidP="00BA4341">
          <w:pPr>
            <w:rPr>
              <w:rFonts w:ascii="Tahoma" w:hAnsi="Tahoma" w:cs="Tahoma"/>
              <w:sz w:val="22"/>
              <w:szCs w:val="22"/>
            </w:rPr>
          </w:pPr>
        </w:p>
        <w:p w14:paraId="3F6B3BEA" w14:textId="0FE65BE0" w:rsidR="00BA4341" w:rsidRDefault="00BA4341" w:rsidP="00BA4341">
          <w:pPr>
            <w:rPr>
              <w:rFonts w:ascii="Tahoma" w:hAnsi="Tahoma" w:cs="Tahoma"/>
              <w:sz w:val="22"/>
              <w:szCs w:val="22"/>
            </w:rPr>
          </w:pPr>
        </w:p>
        <w:p w14:paraId="686ABBF3" w14:textId="7CA4E81E" w:rsidR="00BA4341" w:rsidRDefault="00BA4341" w:rsidP="00BA4341">
          <w:pPr>
            <w:rPr>
              <w:rFonts w:ascii="Tahoma" w:hAnsi="Tahoma" w:cs="Tahoma"/>
              <w:sz w:val="22"/>
              <w:szCs w:val="22"/>
            </w:rPr>
          </w:pPr>
        </w:p>
        <w:p w14:paraId="5D69AF46" w14:textId="77777777" w:rsidR="00E645F7" w:rsidRPr="00BA4341" w:rsidRDefault="00E645F7" w:rsidP="00BA4341">
          <w:pPr>
            <w:rPr>
              <w:rFonts w:ascii="Tahoma" w:hAnsi="Tahoma" w:cs="Tahoma"/>
              <w:sz w:val="22"/>
              <w:szCs w:val="22"/>
            </w:rPr>
          </w:pPr>
        </w:p>
        <w:p w14:paraId="0B9C0137" w14:textId="7AE753D9" w:rsidR="001B37C1" w:rsidRPr="001B37C1" w:rsidRDefault="001B37C1" w:rsidP="001B37C1">
          <w:pPr>
            <w:pStyle w:val="Sinespaciado"/>
            <w:tabs>
              <w:tab w:val="left" w:pos="5448"/>
            </w:tabs>
            <w:rPr>
              <w:rFonts w:ascii="Tahoma" w:hAnsi="Tahoma" w:cs="Tahoma"/>
              <w:sz w:val="2"/>
              <w:szCs w:val="24"/>
            </w:rPr>
          </w:pPr>
        </w:p>
        <w:p w14:paraId="1788A6DE" w14:textId="70765003" w:rsidR="001B37C1" w:rsidRPr="001B37C1" w:rsidRDefault="001B37C1" w:rsidP="001B37C1">
          <w:pPr>
            <w:pStyle w:val="Sinespaciado"/>
            <w:tabs>
              <w:tab w:val="left" w:pos="5448"/>
            </w:tabs>
            <w:rPr>
              <w:rFonts w:ascii="Tahoma" w:hAnsi="Tahoma" w:cs="Tahoma"/>
              <w:sz w:val="2"/>
              <w:szCs w:val="24"/>
            </w:rPr>
          </w:pPr>
        </w:p>
        <w:p w14:paraId="05E87A3B" w14:textId="42A5D5B7" w:rsidR="001B37C1" w:rsidRPr="001B37C1" w:rsidRDefault="001B37C1" w:rsidP="001B37C1">
          <w:pPr>
            <w:pStyle w:val="Sinespaciado"/>
            <w:tabs>
              <w:tab w:val="left" w:pos="5448"/>
            </w:tabs>
            <w:rPr>
              <w:rFonts w:ascii="Tahoma" w:hAnsi="Tahoma" w:cs="Tahoma"/>
              <w:sz w:val="2"/>
              <w:szCs w:val="24"/>
            </w:rPr>
          </w:pPr>
        </w:p>
        <w:p w14:paraId="6F04B4BB" w14:textId="22964F50" w:rsidR="001B37C1" w:rsidRPr="001B37C1" w:rsidRDefault="001B37C1" w:rsidP="001B37C1">
          <w:pPr>
            <w:pStyle w:val="Sinespaciado"/>
            <w:tabs>
              <w:tab w:val="left" w:pos="5448"/>
            </w:tabs>
            <w:rPr>
              <w:rFonts w:ascii="Tahoma" w:hAnsi="Tahoma" w:cs="Tahoma"/>
              <w:sz w:val="2"/>
              <w:szCs w:val="24"/>
            </w:rPr>
          </w:pPr>
        </w:p>
        <w:p w14:paraId="7B6D80C2" w14:textId="32F1845E" w:rsidR="001B37C1" w:rsidRPr="001B37C1" w:rsidRDefault="001B37C1" w:rsidP="001B37C1">
          <w:pPr>
            <w:pStyle w:val="Sinespaciado"/>
            <w:tabs>
              <w:tab w:val="left" w:pos="5448"/>
            </w:tabs>
            <w:rPr>
              <w:rFonts w:ascii="Tahoma" w:hAnsi="Tahoma" w:cs="Tahoma"/>
              <w:sz w:val="2"/>
              <w:szCs w:val="24"/>
            </w:rPr>
          </w:pPr>
        </w:p>
        <w:p w14:paraId="766FE795" w14:textId="3E142C60" w:rsidR="001B37C1" w:rsidRPr="001B37C1" w:rsidRDefault="001B37C1" w:rsidP="001B37C1">
          <w:pPr>
            <w:pStyle w:val="Sinespaciado"/>
            <w:tabs>
              <w:tab w:val="left" w:pos="5448"/>
            </w:tabs>
            <w:rPr>
              <w:rFonts w:ascii="Tahoma" w:hAnsi="Tahoma" w:cs="Tahoma"/>
              <w:sz w:val="2"/>
              <w:szCs w:val="24"/>
            </w:rPr>
          </w:pPr>
        </w:p>
        <w:p w14:paraId="26F7326C" w14:textId="74562103" w:rsidR="001B37C1" w:rsidRPr="001B37C1" w:rsidRDefault="001B37C1" w:rsidP="001B37C1">
          <w:pPr>
            <w:pStyle w:val="Sinespaciado"/>
            <w:tabs>
              <w:tab w:val="left" w:pos="5448"/>
            </w:tabs>
            <w:rPr>
              <w:rFonts w:ascii="Tahoma" w:hAnsi="Tahoma" w:cs="Tahoma"/>
              <w:sz w:val="2"/>
              <w:szCs w:val="24"/>
            </w:rPr>
          </w:pPr>
        </w:p>
        <w:p w14:paraId="273D70BE" w14:textId="0C292F8F" w:rsidR="001B37C1" w:rsidRPr="001B37C1" w:rsidRDefault="001B37C1" w:rsidP="001B37C1">
          <w:pPr>
            <w:pStyle w:val="Sinespaciado"/>
            <w:tabs>
              <w:tab w:val="left" w:pos="5448"/>
            </w:tabs>
            <w:rPr>
              <w:rFonts w:ascii="Tahoma" w:hAnsi="Tahoma" w:cs="Tahoma"/>
              <w:sz w:val="2"/>
              <w:szCs w:val="24"/>
            </w:rPr>
          </w:pPr>
        </w:p>
        <w:p w14:paraId="23123148" w14:textId="0BF950B4" w:rsidR="001B37C1" w:rsidRPr="001B37C1" w:rsidRDefault="001B37C1" w:rsidP="001B37C1">
          <w:pPr>
            <w:pStyle w:val="Sinespaciado"/>
            <w:tabs>
              <w:tab w:val="left" w:pos="5448"/>
            </w:tabs>
            <w:rPr>
              <w:rFonts w:ascii="Tahoma" w:hAnsi="Tahoma" w:cs="Tahoma"/>
              <w:sz w:val="2"/>
              <w:szCs w:val="24"/>
            </w:rPr>
          </w:pPr>
        </w:p>
        <w:p w14:paraId="7699D00C" w14:textId="05CF4137" w:rsidR="001B37C1" w:rsidRPr="001B37C1" w:rsidRDefault="001B37C1" w:rsidP="001B37C1">
          <w:pPr>
            <w:pStyle w:val="Sinespaciado"/>
            <w:tabs>
              <w:tab w:val="left" w:pos="5448"/>
            </w:tabs>
            <w:rPr>
              <w:rFonts w:ascii="Tahoma" w:hAnsi="Tahoma" w:cs="Tahoma"/>
              <w:sz w:val="2"/>
              <w:szCs w:val="24"/>
            </w:rPr>
          </w:pPr>
        </w:p>
        <w:p w14:paraId="7B05A156" w14:textId="220B4F96" w:rsidR="001B37C1" w:rsidRPr="001B37C1" w:rsidRDefault="001B37C1" w:rsidP="001B37C1">
          <w:pPr>
            <w:pStyle w:val="Sinespaciado"/>
            <w:tabs>
              <w:tab w:val="left" w:pos="5448"/>
            </w:tabs>
            <w:rPr>
              <w:rFonts w:ascii="Tahoma" w:hAnsi="Tahoma" w:cs="Tahoma"/>
              <w:sz w:val="2"/>
              <w:szCs w:val="24"/>
            </w:rPr>
          </w:pPr>
        </w:p>
        <w:p w14:paraId="71214CAC" w14:textId="77777777" w:rsidR="001B37C1" w:rsidRPr="001B37C1" w:rsidRDefault="001B37C1" w:rsidP="001B37C1">
          <w:pPr>
            <w:rPr>
              <w:rFonts w:ascii="Tahoma" w:eastAsia="Tahoma" w:hAnsi="Tahoma" w:cs="Tahoma"/>
              <w:b/>
              <w:color w:val="000000"/>
              <w:sz w:val="22"/>
              <w:szCs w:val="22"/>
            </w:rPr>
          </w:pPr>
          <w:r w:rsidRPr="001B37C1">
            <w:rPr>
              <w:rFonts w:ascii="Tahoma" w:eastAsia="Tahoma" w:hAnsi="Tahoma" w:cs="Tahoma"/>
              <w:b/>
              <w:color w:val="000000"/>
              <w:sz w:val="22"/>
              <w:szCs w:val="22"/>
            </w:rPr>
            <w:lastRenderedPageBreak/>
            <w:t xml:space="preserve">Información General del Documento </w:t>
          </w:r>
        </w:p>
        <w:p w14:paraId="258746D1" w14:textId="77777777" w:rsidR="001B37C1" w:rsidRPr="001B37C1" w:rsidRDefault="001B37C1" w:rsidP="001B37C1">
          <w:pPr>
            <w:rPr>
              <w:rFonts w:ascii="Tahoma" w:eastAsia="Tahoma" w:hAnsi="Tahoma" w:cs="Tahoma"/>
              <w:b/>
              <w:color w:val="000000"/>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1561"/>
            <w:gridCol w:w="3263"/>
            <w:gridCol w:w="2309"/>
          </w:tblGrid>
          <w:tr w:rsidR="001B37C1" w:rsidRPr="001B37C1" w14:paraId="1DD3301E" w14:textId="77777777" w:rsidTr="005C35CA">
            <w:tc>
              <w:tcPr>
                <w:tcW w:w="1701" w:type="dxa"/>
                <w:tcBorders>
                  <w:top w:val="nil"/>
                  <w:left w:val="nil"/>
                  <w:bottom w:val="nil"/>
                  <w:right w:val="single" w:sz="4" w:space="0" w:color="000000"/>
                </w:tcBorders>
                <w:hideMark/>
              </w:tcPr>
              <w:p w14:paraId="51B47BCB" w14:textId="77777777" w:rsidR="001B37C1" w:rsidRPr="001B37C1" w:rsidRDefault="001B37C1" w:rsidP="005C35CA">
                <w:pPr>
                  <w:spacing w:line="276" w:lineRule="auto"/>
                  <w:rPr>
                    <w:rFonts w:ascii="Tahoma" w:eastAsia="Tahoma" w:hAnsi="Tahoma" w:cs="Tahoma"/>
                    <w:b/>
                    <w:color w:val="000000"/>
                    <w:sz w:val="22"/>
                    <w:szCs w:val="22"/>
                  </w:rPr>
                </w:pPr>
                <w:r w:rsidRPr="001B37C1">
                  <w:rPr>
                    <w:rFonts w:ascii="Tahoma" w:eastAsia="Tahoma" w:hAnsi="Tahoma" w:cs="Tahoma"/>
                    <w:b/>
                    <w:color w:val="000000"/>
                    <w:sz w:val="22"/>
                    <w:szCs w:val="22"/>
                  </w:rPr>
                  <w:t xml:space="preserve">Documento </w:t>
                </w:r>
              </w:p>
            </w:tc>
            <w:tc>
              <w:tcPr>
                <w:tcW w:w="1560" w:type="dxa"/>
                <w:tcBorders>
                  <w:top w:val="single" w:sz="4" w:space="0" w:color="000000"/>
                  <w:left w:val="single" w:sz="4" w:space="0" w:color="000000"/>
                  <w:bottom w:val="single" w:sz="4" w:space="0" w:color="000000"/>
                  <w:right w:val="single" w:sz="4" w:space="0" w:color="000000"/>
                </w:tcBorders>
                <w:shd w:val="clear" w:color="auto" w:fill="D9D9D9"/>
                <w:hideMark/>
              </w:tcPr>
              <w:p w14:paraId="13FDF99C" w14:textId="77777777" w:rsidR="001B37C1" w:rsidRPr="001B37C1" w:rsidRDefault="001B37C1" w:rsidP="005C35CA">
                <w:pPr>
                  <w:spacing w:line="276" w:lineRule="auto"/>
                  <w:rPr>
                    <w:rFonts w:ascii="Tahoma" w:eastAsia="Tahoma" w:hAnsi="Tahoma" w:cs="Tahoma"/>
                    <w:b/>
                    <w:color w:val="000000"/>
                    <w:sz w:val="22"/>
                    <w:szCs w:val="22"/>
                  </w:rPr>
                </w:pPr>
                <w:r w:rsidRPr="001B37C1">
                  <w:rPr>
                    <w:rFonts w:ascii="Tahoma" w:eastAsia="Tahoma" w:hAnsi="Tahoma" w:cs="Tahoma"/>
                    <w:b/>
                    <w:color w:val="000000"/>
                    <w:sz w:val="22"/>
                    <w:szCs w:val="22"/>
                  </w:rPr>
                  <w:t>Clave</w:t>
                </w:r>
              </w:p>
            </w:tc>
            <w:tc>
              <w:tcPr>
                <w:tcW w:w="3260" w:type="dxa"/>
                <w:tcBorders>
                  <w:top w:val="single" w:sz="4" w:space="0" w:color="000000"/>
                  <w:left w:val="single" w:sz="4" w:space="0" w:color="000000"/>
                  <w:bottom w:val="single" w:sz="4" w:space="0" w:color="000000"/>
                  <w:right w:val="single" w:sz="4" w:space="0" w:color="000000"/>
                </w:tcBorders>
                <w:shd w:val="clear" w:color="auto" w:fill="D9D9D9"/>
                <w:hideMark/>
              </w:tcPr>
              <w:p w14:paraId="115D8781" w14:textId="77777777" w:rsidR="001B37C1" w:rsidRPr="001B37C1" w:rsidRDefault="001B37C1" w:rsidP="005C35CA">
                <w:pPr>
                  <w:spacing w:line="276" w:lineRule="auto"/>
                  <w:rPr>
                    <w:rFonts w:ascii="Tahoma" w:eastAsia="Tahoma" w:hAnsi="Tahoma" w:cs="Tahoma"/>
                    <w:b/>
                    <w:color w:val="000000"/>
                    <w:sz w:val="22"/>
                    <w:szCs w:val="22"/>
                  </w:rPr>
                </w:pPr>
                <w:r w:rsidRPr="001B37C1">
                  <w:rPr>
                    <w:rFonts w:ascii="Tahoma" w:eastAsia="Tahoma" w:hAnsi="Tahoma" w:cs="Tahoma"/>
                    <w:b/>
                    <w:color w:val="000000"/>
                    <w:sz w:val="22"/>
                    <w:szCs w:val="22"/>
                  </w:rPr>
                  <w:t>Documento</w:t>
                </w:r>
              </w:p>
            </w:tc>
            <w:tc>
              <w:tcPr>
                <w:tcW w:w="2307" w:type="dxa"/>
                <w:tcBorders>
                  <w:top w:val="single" w:sz="4" w:space="0" w:color="000000"/>
                  <w:left w:val="single" w:sz="4" w:space="0" w:color="000000"/>
                  <w:bottom w:val="single" w:sz="4" w:space="0" w:color="000000"/>
                  <w:right w:val="single" w:sz="4" w:space="0" w:color="000000"/>
                </w:tcBorders>
                <w:shd w:val="clear" w:color="auto" w:fill="D9D9D9"/>
                <w:hideMark/>
              </w:tcPr>
              <w:p w14:paraId="4C240B52" w14:textId="77777777" w:rsidR="001B37C1" w:rsidRPr="001B37C1" w:rsidRDefault="001B37C1" w:rsidP="005C35CA">
                <w:pPr>
                  <w:spacing w:line="276" w:lineRule="auto"/>
                  <w:rPr>
                    <w:rFonts w:ascii="Tahoma" w:eastAsia="Tahoma" w:hAnsi="Tahoma" w:cs="Tahoma"/>
                    <w:b/>
                    <w:color w:val="000000"/>
                    <w:sz w:val="22"/>
                    <w:szCs w:val="22"/>
                  </w:rPr>
                </w:pPr>
                <w:r w:rsidRPr="001B37C1">
                  <w:rPr>
                    <w:rFonts w:ascii="Tahoma" w:eastAsia="Tahoma" w:hAnsi="Tahoma" w:cs="Tahoma"/>
                    <w:b/>
                    <w:color w:val="000000"/>
                    <w:sz w:val="22"/>
                    <w:szCs w:val="22"/>
                  </w:rPr>
                  <w:t>Medio</w:t>
                </w:r>
              </w:p>
            </w:tc>
          </w:tr>
          <w:tr w:rsidR="001B37C1" w:rsidRPr="001B37C1" w14:paraId="59964B37" w14:textId="77777777" w:rsidTr="005C35CA">
            <w:tc>
              <w:tcPr>
                <w:tcW w:w="1701" w:type="dxa"/>
                <w:tcBorders>
                  <w:top w:val="nil"/>
                  <w:left w:val="nil"/>
                  <w:bottom w:val="nil"/>
                  <w:right w:val="single" w:sz="4" w:space="0" w:color="000000"/>
                </w:tcBorders>
              </w:tcPr>
              <w:p w14:paraId="49E9B4E2" w14:textId="77777777" w:rsidR="001B37C1" w:rsidRPr="001B37C1" w:rsidRDefault="001B37C1" w:rsidP="005C35CA">
                <w:pPr>
                  <w:spacing w:line="276" w:lineRule="auto"/>
                  <w:rPr>
                    <w:rFonts w:ascii="Tahoma" w:eastAsia="Tahoma" w:hAnsi="Tahoma" w:cs="Tahoma"/>
                    <w:color w:val="000000"/>
                    <w:sz w:val="22"/>
                    <w:szCs w:val="22"/>
                  </w:rPr>
                </w:pP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5CD0E9B" w14:textId="5B919511" w:rsidR="001B37C1" w:rsidRPr="001B37C1" w:rsidRDefault="001B37C1" w:rsidP="005C35CA">
                <w:pPr>
                  <w:spacing w:line="276" w:lineRule="auto"/>
                  <w:rPr>
                    <w:rFonts w:ascii="Tahoma" w:eastAsia="Tahoma" w:hAnsi="Tahoma" w:cs="Tahoma"/>
                    <w:color w:val="000000"/>
                    <w:sz w:val="22"/>
                    <w:szCs w:val="22"/>
                  </w:rPr>
                </w:pPr>
                <w:r w:rsidRPr="001B37C1">
                  <w:rPr>
                    <w:rFonts w:ascii="Tahoma" w:eastAsia="Tahoma" w:hAnsi="Tahoma" w:cs="Tahoma"/>
                    <w:sz w:val="22"/>
                    <w:szCs w:val="22"/>
                  </w:rPr>
                  <w:t>SSIFO15</w:t>
                </w:r>
              </w:p>
            </w:tc>
            <w:tc>
              <w:tcPr>
                <w:tcW w:w="3260" w:type="dxa"/>
                <w:tcBorders>
                  <w:top w:val="single" w:sz="4" w:space="0" w:color="000000"/>
                  <w:left w:val="single" w:sz="4" w:space="0" w:color="000000"/>
                  <w:bottom w:val="single" w:sz="4" w:space="0" w:color="000000"/>
                  <w:right w:val="single" w:sz="4" w:space="0" w:color="000000"/>
                </w:tcBorders>
                <w:vAlign w:val="center"/>
                <w:hideMark/>
              </w:tcPr>
              <w:p w14:paraId="46B6153E" w14:textId="68A5D70E" w:rsidR="001B37C1" w:rsidRPr="001B37C1" w:rsidRDefault="001B37C1" w:rsidP="005C35CA">
                <w:pPr>
                  <w:spacing w:line="276" w:lineRule="auto"/>
                  <w:rPr>
                    <w:rFonts w:ascii="Tahoma" w:eastAsia="Tahoma" w:hAnsi="Tahoma" w:cs="Tahoma"/>
                    <w:color w:val="000000"/>
                    <w:sz w:val="22"/>
                    <w:szCs w:val="22"/>
                  </w:rPr>
                </w:pPr>
                <w:r w:rsidRPr="001B37C1">
                  <w:rPr>
                    <w:rFonts w:ascii="Tahoma" w:eastAsia="Tahoma" w:hAnsi="Tahoma" w:cs="Tahoma"/>
                    <w:sz w:val="22"/>
                    <w:szCs w:val="22"/>
                  </w:rPr>
                  <w:t>Informe ejecutivo de análisis de vulnerabilidades</w:t>
                </w:r>
              </w:p>
            </w:tc>
            <w:tc>
              <w:tcPr>
                <w:tcW w:w="2307" w:type="dxa"/>
                <w:tcBorders>
                  <w:top w:val="single" w:sz="4" w:space="0" w:color="000000"/>
                  <w:left w:val="single" w:sz="4" w:space="0" w:color="000000"/>
                  <w:bottom w:val="single" w:sz="4" w:space="0" w:color="000000"/>
                  <w:right w:val="single" w:sz="4" w:space="0" w:color="000000"/>
                </w:tcBorders>
                <w:vAlign w:val="center"/>
                <w:hideMark/>
              </w:tcPr>
              <w:p w14:paraId="5259C98F" w14:textId="77777777" w:rsidR="001B37C1" w:rsidRPr="001B37C1" w:rsidRDefault="001B37C1" w:rsidP="005C35CA">
                <w:pPr>
                  <w:spacing w:line="276" w:lineRule="auto"/>
                  <w:rPr>
                    <w:rFonts w:ascii="Tahoma" w:eastAsia="Tahoma" w:hAnsi="Tahoma" w:cs="Tahoma"/>
                    <w:color w:val="000000"/>
                    <w:sz w:val="22"/>
                    <w:szCs w:val="22"/>
                  </w:rPr>
                </w:pPr>
                <w:r w:rsidRPr="001B37C1">
                  <w:rPr>
                    <w:rFonts w:ascii="Tahoma" w:eastAsia="Tahoma" w:hAnsi="Tahoma" w:cs="Tahoma"/>
                    <w:color w:val="000000"/>
                    <w:sz w:val="22"/>
                    <w:szCs w:val="22"/>
                  </w:rPr>
                  <w:t>Electrónico e impreso</w:t>
                </w:r>
              </w:p>
            </w:tc>
          </w:tr>
        </w:tbl>
        <w:p w14:paraId="75D055C4" w14:textId="77777777" w:rsidR="001B37C1" w:rsidRPr="001B37C1" w:rsidRDefault="001B37C1" w:rsidP="001B37C1">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1B37C1" w:rsidRPr="001B37C1" w14:paraId="4E28A478" w14:textId="77777777" w:rsidTr="005C35CA">
            <w:trPr>
              <w:tblHeader/>
            </w:trPr>
            <w:tc>
              <w:tcPr>
                <w:tcW w:w="1701" w:type="dxa"/>
                <w:tcBorders>
                  <w:top w:val="nil"/>
                  <w:left w:val="nil"/>
                  <w:bottom w:val="nil"/>
                  <w:right w:val="single" w:sz="4" w:space="0" w:color="000000"/>
                </w:tcBorders>
                <w:hideMark/>
              </w:tcPr>
              <w:p w14:paraId="547749C5"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 xml:space="preserve">Elaboración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7F55F749"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1FFC9ADE"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38CDE721"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 xml:space="preserve">Firma </w:t>
                </w:r>
              </w:p>
            </w:tc>
          </w:tr>
          <w:tr w:rsidR="001B37C1" w:rsidRPr="001B37C1" w14:paraId="6D8ADF31" w14:textId="77777777" w:rsidTr="005C35CA">
            <w:trPr>
              <w:trHeight w:val="382"/>
            </w:trPr>
            <w:tc>
              <w:tcPr>
                <w:tcW w:w="1701" w:type="dxa"/>
                <w:tcBorders>
                  <w:top w:val="nil"/>
                  <w:left w:val="nil"/>
                  <w:bottom w:val="nil"/>
                  <w:right w:val="single" w:sz="4" w:space="0" w:color="000000"/>
                </w:tcBorders>
              </w:tcPr>
              <w:p w14:paraId="083A7460" w14:textId="77777777" w:rsidR="001B37C1" w:rsidRPr="001B37C1" w:rsidRDefault="001B37C1" w:rsidP="005C35CA">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458F461D" w14:textId="77777777" w:rsidR="001B37C1" w:rsidRPr="001B37C1" w:rsidRDefault="001B37C1" w:rsidP="005C35CA">
                <w:pPr>
                  <w:spacing w:line="276" w:lineRule="auto"/>
                  <w:rPr>
                    <w:rFonts w:ascii="Tahoma" w:eastAsia="Tahoma" w:hAnsi="Tahoma" w:cs="Tahoma"/>
                    <w:sz w:val="22"/>
                    <w:szCs w:val="22"/>
                  </w:rPr>
                </w:pPr>
                <w:r w:rsidRPr="001B37C1">
                  <w:rPr>
                    <w:rFonts w:ascii="Tahoma" w:eastAsia="Tahoma" w:hAnsi="Tahoma" w:cs="Tahoma"/>
                    <w:sz w:val="22"/>
                    <w:szCs w:val="22"/>
                  </w:rPr>
                  <w:t>Israel Luna Guzman</w:t>
                </w:r>
              </w:p>
            </w:tc>
            <w:tc>
              <w:tcPr>
                <w:tcW w:w="2409" w:type="dxa"/>
                <w:tcBorders>
                  <w:top w:val="single" w:sz="4" w:space="0" w:color="000000"/>
                  <w:left w:val="single" w:sz="4" w:space="0" w:color="000000"/>
                  <w:bottom w:val="single" w:sz="4" w:space="0" w:color="000000"/>
                  <w:right w:val="single" w:sz="4" w:space="0" w:color="000000"/>
                </w:tcBorders>
                <w:hideMark/>
              </w:tcPr>
              <w:p w14:paraId="2481AC11" w14:textId="77777777" w:rsidR="001B37C1" w:rsidRPr="001B37C1" w:rsidRDefault="001B37C1" w:rsidP="005C35CA">
                <w:pPr>
                  <w:spacing w:line="276" w:lineRule="auto"/>
                  <w:rPr>
                    <w:rFonts w:ascii="Tahoma" w:eastAsia="Tahoma" w:hAnsi="Tahoma" w:cs="Tahoma"/>
                    <w:sz w:val="22"/>
                    <w:szCs w:val="22"/>
                  </w:rPr>
                </w:pPr>
                <w:r w:rsidRPr="001B37C1">
                  <w:rPr>
                    <w:rFonts w:ascii="Tahoma" w:eastAsia="Tahoma" w:hAnsi="Tahoma" w:cs="Tahoma"/>
                    <w:sz w:val="22"/>
                    <w:szCs w:val="22"/>
                    <w:highlight w:val="white"/>
                  </w:rPr>
                  <w:t>Subdirector de Seguridad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1DB2C060" w14:textId="77777777" w:rsidR="001B37C1" w:rsidRPr="001B37C1" w:rsidRDefault="001B37C1" w:rsidP="005C35CA">
                <w:pPr>
                  <w:spacing w:line="276" w:lineRule="auto"/>
                  <w:rPr>
                    <w:rFonts w:ascii="Tahoma" w:eastAsia="Tahoma" w:hAnsi="Tahoma" w:cs="Tahoma"/>
                    <w:sz w:val="22"/>
                    <w:szCs w:val="22"/>
                  </w:rPr>
                </w:pPr>
              </w:p>
            </w:tc>
          </w:tr>
        </w:tbl>
        <w:p w14:paraId="03A13D1C" w14:textId="77777777" w:rsidR="001B37C1" w:rsidRPr="001B37C1" w:rsidRDefault="001B37C1" w:rsidP="001B37C1">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1B37C1" w:rsidRPr="001B37C1" w14:paraId="7CDDA942" w14:textId="77777777" w:rsidTr="005C35CA">
            <w:tc>
              <w:tcPr>
                <w:tcW w:w="1701" w:type="dxa"/>
                <w:tcBorders>
                  <w:top w:val="nil"/>
                  <w:left w:val="nil"/>
                  <w:bottom w:val="nil"/>
                  <w:right w:val="single" w:sz="4" w:space="0" w:color="000000"/>
                </w:tcBorders>
                <w:hideMark/>
              </w:tcPr>
              <w:p w14:paraId="5BB21AA3"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 xml:space="preserve">Validación  </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5AB4B348"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614EC9B7"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269D5549"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 xml:space="preserve">Firma </w:t>
                </w:r>
              </w:p>
            </w:tc>
          </w:tr>
          <w:tr w:rsidR="001B37C1" w:rsidRPr="001B37C1" w14:paraId="305C7834" w14:textId="77777777" w:rsidTr="005C35CA">
            <w:trPr>
              <w:trHeight w:val="382"/>
            </w:trPr>
            <w:tc>
              <w:tcPr>
                <w:tcW w:w="1701" w:type="dxa"/>
                <w:tcBorders>
                  <w:top w:val="nil"/>
                  <w:left w:val="nil"/>
                  <w:bottom w:val="nil"/>
                  <w:right w:val="single" w:sz="4" w:space="0" w:color="000000"/>
                </w:tcBorders>
              </w:tcPr>
              <w:p w14:paraId="5EB33DB7" w14:textId="77777777" w:rsidR="001B37C1" w:rsidRPr="001B37C1" w:rsidRDefault="001B37C1" w:rsidP="005C35CA">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1D536F52" w14:textId="77777777" w:rsidR="001B37C1" w:rsidRPr="001B37C1" w:rsidRDefault="001B37C1" w:rsidP="005C35CA">
                <w:pPr>
                  <w:spacing w:line="276" w:lineRule="auto"/>
                  <w:rPr>
                    <w:rFonts w:ascii="Tahoma" w:eastAsia="Tahoma" w:hAnsi="Tahoma" w:cs="Tahoma"/>
                    <w:sz w:val="22"/>
                    <w:szCs w:val="22"/>
                  </w:rPr>
                </w:pPr>
                <w:r w:rsidRPr="001B37C1">
                  <w:rPr>
                    <w:rFonts w:ascii="Tahoma" w:eastAsia="Tahoma" w:hAnsi="Tahoma" w:cs="Tahoma"/>
                    <w:sz w:val="22"/>
                    <w:szCs w:val="22"/>
                  </w:rPr>
                  <w:t xml:space="preserve">Álvaro Moisés Díaz </w:t>
                </w:r>
                <w:proofErr w:type="spellStart"/>
                <w:r w:rsidRPr="001B37C1">
                  <w:rPr>
                    <w:rFonts w:ascii="Tahoma" w:eastAsia="Tahoma" w:hAnsi="Tahoma" w:cs="Tahoma"/>
                    <w:sz w:val="22"/>
                    <w:szCs w:val="22"/>
                  </w:rPr>
                  <w:t>Díaz</w:t>
                </w:r>
                <w:proofErr w:type="spellEnd"/>
              </w:p>
            </w:tc>
            <w:tc>
              <w:tcPr>
                <w:tcW w:w="2409" w:type="dxa"/>
                <w:tcBorders>
                  <w:top w:val="single" w:sz="4" w:space="0" w:color="000000"/>
                  <w:left w:val="single" w:sz="4" w:space="0" w:color="000000"/>
                  <w:bottom w:val="single" w:sz="4" w:space="0" w:color="000000"/>
                  <w:right w:val="single" w:sz="4" w:space="0" w:color="000000"/>
                </w:tcBorders>
                <w:hideMark/>
              </w:tcPr>
              <w:p w14:paraId="24E26E76" w14:textId="77777777" w:rsidR="001B37C1" w:rsidRPr="001B37C1" w:rsidRDefault="001B37C1" w:rsidP="005C35CA">
                <w:pPr>
                  <w:spacing w:line="276" w:lineRule="auto"/>
                  <w:rPr>
                    <w:rFonts w:ascii="Tahoma" w:eastAsia="Tahoma" w:hAnsi="Tahoma" w:cs="Tahoma"/>
                    <w:sz w:val="22"/>
                    <w:szCs w:val="22"/>
                  </w:rPr>
                </w:pPr>
                <w:r w:rsidRPr="001B37C1">
                  <w:rPr>
                    <w:rFonts w:ascii="Tahoma" w:eastAsia="Tahoma" w:hAnsi="Tahoma" w:cs="Tahoma"/>
                    <w:sz w:val="22"/>
                    <w:szCs w:val="22"/>
                    <w:highlight w:val="white"/>
                  </w:rPr>
                  <w:t>Director de Soluciones Tecnológicas</w:t>
                </w:r>
              </w:p>
            </w:tc>
            <w:tc>
              <w:tcPr>
                <w:tcW w:w="2029" w:type="dxa"/>
                <w:tcBorders>
                  <w:top w:val="single" w:sz="4" w:space="0" w:color="000000"/>
                  <w:left w:val="single" w:sz="4" w:space="0" w:color="000000"/>
                  <w:bottom w:val="single" w:sz="4" w:space="0" w:color="000000"/>
                  <w:right w:val="single" w:sz="4" w:space="0" w:color="000000"/>
                </w:tcBorders>
                <w:vAlign w:val="center"/>
              </w:tcPr>
              <w:p w14:paraId="1DB47E42" w14:textId="77777777" w:rsidR="001B37C1" w:rsidRPr="001B37C1" w:rsidRDefault="001B37C1" w:rsidP="005C35CA">
                <w:pPr>
                  <w:spacing w:line="276" w:lineRule="auto"/>
                  <w:rPr>
                    <w:rFonts w:ascii="Tahoma" w:eastAsia="Tahoma" w:hAnsi="Tahoma" w:cs="Tahoma"/>
                    <w:sz w:val="22"/>
                    <w:szCs w:val="22"/>
                  </w:rPr>
                </w:pPr>
              </w:p>
            </w:tc>
          </w:tr>
        </w:tbl>
        <w:p w14:paraId="667C2EA4" w14:textId="77777777" w:rsidR="001B37C1" w:rsidRPr="001B37C1" w:rsidRDefault="001B37C1" w:rsidP="001B37C1">
          <w:pPr>
            <w:spacing w:line="276" w:lineRule="auto"/>
            <w:rPr>
              <w:rFonts w:ascii="Tahoma" w:eastAsia="Tahoma" w:hAnsi="Tahoma" w:cs="Tahoma"/>
              <w:sz w:val="22"/>
              <w:szCs w:val="22"/>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695"/>
            <w:gridCol w:w="2410"/>
            <w:gridCol w:w="2029"/>
          </w:tblGrid>
          <w:tr w:rsidR="001B37C1" w:rsidRPr="001B37C1" w14:paraId="11FA6B2F" w14:textId="77777777" w:rsidTr="005C35CA">
            <w:tc>
              <w:tcPr>
                <w:tcW w:w="1701" w:type="dxa"/>
                <w:tcBorders>
                  <w:top w:val="nil"/>
                  <w:left w:val="nil"/>
                  <w:bottom w:val="nil"/>
                  <w:right w:val="single" w:sz="4" w:space="0" w:color="000000"/>
                </w:tcBorders>
                <w:hideMark/>
              </w:tcPr>
              <w:p w14:paraId="45163BEB"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Aprobación</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14:paraId="01058742"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Nombre</w:t>
                </w:r>
              </w:p>
            </w:tc>
            <w:tc>
              <w:tcPr>
                <w:tcW w:w="2409" w:type="dxa"/>
                <w:tcBorders>
                  <w:top w:val="single" w:sz="4" w:space="0" w:color="000000"/>
                  <w:left w:val="single" w:sz="4" w:space="0" w:color="000000"/>
                  <w:bottom w:val="single" w:sz="4" w:space="0" w:color="000000"/>
                  <w:right w:val="single" w:sz="4" w:space="0" w:color="000000"/>
                </w:tcBorders>
                <w:shd w:val="clear" w:color="auto" w:fill="D9D9D9"/>
                <w:hideMark/>
              </w:tcPr>
              <w:p w14:paraId="4C229D22"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Puesto</w:t>
                </w:r>
              </w:p>
            </w:tc>
            <w:tc>
              <w:tcPr>
                <w:tcW w:w="2029" w:type="dxa"/>
                <w:tcBorders>
                  <w:top w:val="single" w:sz="4" w:space="0" w:color="000000"/>
                  <w:left w:val="single" w:sz="4" w:space="0" w:color="000000"/>
                  <w:bottom w:val="single" w:sz="4" w:space="0" w:color="000000"/>
                  <w:right w:val="single" w:sz="4" w:space="0" w:color="000000"/>
                </w:tcBorders>
                <w:shd w:val="clear" w:color="auto" w:fill="D9D9D9"/>
                <w:hideMark/>
              </w:tcPr>
              <w:p w14:paraId="66F2F6FE"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 xml:space="preserve">Firma </w:t>
                </w:r>
              </w:p>
            </w:tc>
          </w:tr>
          <w:tr w:rsidR="001B37C1" w:rsidRPr="001B37C1" w14:paraId="0AAE5412" w14:textId="77777777" w:rsidTr="005C35CA">
            <w:trPr>
              <w:trHeight w:val="382"/>
            </w:trPr>
            <w:tc>
              <w:tcPr>
                <w:tcW w:w="1701" w:type="dxa"/>
                <w:tcBorders>
                  <w:top w:val="nil"/>
                  <w:left w:val="nil"/>
                  <w:bottom w:val="nil"/>
                  <w:right w:val="single" w:sz="4" w:space="0" w:color="000000"/>
                </w:tcBorders>
              </w:tcPr>
              <w:p w14:paraId="4EEE95AF" w14:textId="77777777" w:rsidR="001B37C1" w:rsidRPr="001B37C1" w:rsidRDefault="001B37C1" w:rsidP="005C35CA">
                <w:pPr>
                  <w:spacing w:line="276" w:lineRule="auto"/>
                  <w:rPr>
                    <w:rFonts w:ascii="Tahoma" w:eastAsia="Tahoma" w:hAnsi="Tahoma" w:cs="Tahoma"/>
                    <w:sz w:val="22"/>
                    <w:szCs w:val="22"/>
                  </w:rPr>
                </w:pP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31F1297A" w14:textId="77777777" w:rsidR="001B37C1" w:rsidRPr="001B37C1" w:rsidRDefault="001B37C1" w:rsidP="005C35CA">
                <w:pPr>
                  <w:spacing w:line="276" w:lineRule="auto"/>
                  <w:rPr>
                    <w:rFonts w:ascii="Tahoma" w:eastAsia="Tahoma" w:hAnsi="Tahoma" w:cs="Tahoma"/>
                    <w:sz w:val="22"/>
                    <w:szCs w:val="22"/>
                  </w:rPr>
                </w:pPr>
                <w:r w:rsidRPr="001B37C1">
                  <w:rPr>
                    <w:rFonts w:ascii="Tahoma" w:eastAsia="Tahoma" w:hAnsi="Tahoma" w:cs="Tahoma"/>
                    <w:sz w:val="22"/>
                    <w:szCs w:val="22"/>
                  </w:rPr>
                  <w:t xml:space="preserve">Jaime </w:t>
                </w:r>
                <w:proofErr w:type="spellStart"/>
                <w:r w:rsidRPr="001B37C1">
                  <w:rPr>
                    <w:rFonts w:ascii="Tahoma" w:eastAsia="Tahoma" w:hAnsi="Tahoma" w:cs="Tahoma"/>
                    <w:sz w:val="22"/>
                    <w:szCs w:val="22"/>
                  </w:rPr>
                  <w:t>Roman</w:t>
                </w:r>
                <w:proofErr w:type="spellEnd"/>
                <w:r w:rsidRPr="001B37C1">
                  <w:rPr>
                    <w:rFonts w:ascii="Tahoma" w:eastAsia="Tahoma" w:hAnsi="Tahoma" w:cs="Tahoma"/>
                    <w:sz w:val="22"/>
                    <w:szCs w:val="22"/>
                  </w:rPr>
                  <w:t xml:space="preserve"> Carlos</w:t>
                </w:r>
              </w:p>
            </w:tc>
            <w:tc>
              <w:tcPr>
                <w:tcW w:w="2409" w:type="dxa"/>
                <w:tcBorders>
                  <w:top w:val="single" w:sz="4" w:space="0" w:color="000000"/>
                  <w:left w:val="single" w:sz="4" w:space="0" w:color="000000"/>
                  <w:bottom w:val="single" w:sz="4" w:space="0" w:color="000000"/>
                  <w:right w:val="single" w:sz="4" w:space="0" w:color="000000"/>
                </w:tcBorders>
                <w:hideMark/>
              </w:tcPr>
              <w:p w14:paraId="0BD0EB11" w14:textId="77777777" w:rsidR="001B37C1" w:rsidRPr="001B37C1" w:rsidRDefault="001B37C1" w:rsidP="005C35CA">
                <w:pPr>
                  <w:spacing w:line="276" w:lineRule="auto"/>
                  <w:rPr>
                    <w:rFonts w:ascii="Tahoma" w:eastAsia="Tahoma" w:hAnsi="Tahoma" w:cs="Tahoma"/>
                    <w:sz w:val="22"/>
                    <w:szCs w:val="22"/>
                  </w:rPr>
                </w:pPr>
                <w:r w:rsidRPr="001B37C1">
                  <w:rPr>
                    <w:rFonts w:ascii="Tahoma" w:eastAsia="Tahoma" w:hAnsi="Tahoma" w:cs="Tahoma"/>
                    <w:sz w:val="22"/>
                    <w:szCs w:val="22"/>
                    <w:highlight w:val="white"/>
                  </w:rPr>
                  <w:t>Director General de Tecnologías de la Información</w:t>
                </w:r>
              </w:p>
            </w:tc>
            <w:tc>
              <w:tcPr>
                <w:tcW w:w="2029" w:type="dxa"/>
                <w:tcBorders>
                  <w:top w:val="single" w:sz="4" w:space="0" w:color="000000"/>
                  <w:left w:val="single" w:sz="4" w:space="0" w:color="000000"/>
                  <w:bottom w:val="single" w:sz="4" w:space="0" w:color="000000"/>
                  <w:right w:val="single" w:sz="4" w:space="0" w:color="000000"/>
                </w:tcBorders>
                <w:vAlign w:val="center"/>
              </w:tcPr>
              <w:p w14:paraId="68D69210" w14:textId="77777777" w:rsidR="001B37C1" w:rsidRPr="001B37C1" w:rsidRDefault="001B37C1" w:rsidP="005C35CA">
                <w:pPr>
                  <w:spacing w:line="276" w:lineRule="auto"/>
                  <w:rPr>
                    <w:rFonts w:ascii="Tahoma" w:eastAsia="Tahoma" w:hAnsi="Tahoma" w:cs="Tahoma"/>
                    <w:sz w:val="22"/>
                    <w:szCs w:val="22"/>
                  </w:rPr>
                </w:pPr>
              </w:p>
            </w:tc>
          </w:tr>
        </w:tbl>
        <w:p w14:paraId="5CDBEB5D" w14:textId="77777777" w:rsidR="001B37C1" w:rsidRPr="001B37C1" w:rsidRDefault="001B37C1" w:rsidP="001B37C1">
          <w:pPr>
            <w:spacing w:line="276" w:lineRule="auto"/>
            <w:rPr>
              <w:rFonts w:ascii="Tahoma" w:eastAsia="Tahoma" w:hAnsi="Tahoma" w:cs="Tahoma"/>
              <w:sz w:val="22"/>
              <w:szCs w:val="22"/>
            </w:rPr>
          </w:pPr>
        </w:p>
        <w:p w14:paraId="7BE12ACB" w14:textId="77777777" w:rsidR="001B37C1" w:rsidRPr="001B37C1" w:rsidRDefault="001B37C1" w:rsidP="001B37C1">
          <w:pPr>
            <w:spacing w:line="276" w:lineRule="auto"/>
            <w:rPr>
              <w:rFonts w:ascii="Tahoma" w:eastAsia="Tahoma" w:hAnsi="Tahoma" w:cs="Tahoma"/>
              <w:b/>
              <w:sz w:val="22"/>
              <w:szCs w:val="22"/>
            </w:rPr>
          </w:pPr>
          <w:r w:rsidRPr="001B37C1">
            <w:rPr>
              <w:rFonts w:ascii="Tahoma" w:eastAsia="Tahoma" w:hAnsi="Tahoma" w:cs="Tahoma"/>
              <w:b/>
              <w:sz w:val="22"/>
              <w:szCs w:val="22"/>
            </w:rPr>
            <w:t xml:space="preserve">Control de cambios </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2"/>
            <w:gridCol w:w="1724"/>
            <w:gridCol w:w="5814"/>
          </w:tblGrid>
          <w:tr w:rsidR="001B37C1" w:rsidRPr="001B37C1" w14:paraId="6CFDA8E9" w14:textId="77777777" w:rsidTr="005C35CA">
            <w:trPr>
              <w:trHeight w:val="370"/>
            </w:trPr>
            <w:tc>
              <w:tcPr>
                <w:tcW w:w="125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833B00D"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Número de revisión</w:t>
                </w:r>
              </w:p>
            </w:tc>
            <w:tc>
              <w:tcPr>
                <w:tcW w:w="172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1F59167"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 xml:space="preserve">Fecha </w:t>
                </w:r>
              </w:p>
            </w:tc>
            <w:tc>
              <w:tcPr>
                <w:tcW w:w="5814"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4D7FC7B" w14:textId="77777777" w:rsidR="001B37C1" w:rsidRPr="001B37C1" w:rsidRDefault="001B37C1" w:rsidP="005C35CA">
                <w:pPr>
                  <w:spacing w:line="276" w:lineRule="auto"/>
                  <w:rPr>
                    <w:rFonts w:ascii="Tahoma" w:eastAsia="Tahoma" w:hAnsi="Tahoma" w:cs="Tahoma"/>
                    <w:b/>
                    <w:sz w:val="22"/>
                    <w:szCs w:val="22"/>
                  </w:rPr>
                </w:pPr>
                <w:r w:rsidRPr="001B37C1">
                  <w:rPr>
                    <w:rFonts w:ascii="Tahoma" w:eastAsia="Tahoma" w:hAnsi="Tahoma" w:cs="Tahoma"/>
                    <w:b/>
                    <w:sz w:val="22"/>
                    <w:szCs w:val="22"/>
                  </w:rPr>
                  <w:t>Descripción del cambio</w:t>
                </w:r>
              </w:p>
            </w:tc>
          </w:tr>
          <w:tr w:rsidR="001B37C1" w:rsidRPr="001B37C1" w14:paraId="0E271958" w14:textId="77777777" w:rsidTr="005C35CA">
            <w:tc>
              <w:tcPr>
                <w:tcW w:w="1252" w:type="dxa"/>
                <w:tcBorders>
                  <w:top w:val="single" w:sz="4" w:space="0" w:color="000000"/>
                  <w:left w:val="single" w:sz="4" w:space="0" w:color="000000"/>
                  <w:bottom w:val="single" w:sz="4" w:space="0" w:color="000000"/>
                  <w:right w:val="single" w:sz="4" w:space="0" w:color="000000"/>
                </w:tcBorders>
                <w:vAlign w:val="center"/>
                <w:hideMark/>
              </w:tcPr>
              <w:p w14:paraId="5A45F59E"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00</w:t>
                </w:r>
              </w:p>
            </w:tc>
            <w:tc>
              <w:tcPr>
                <w:tcW w:w="1724" w:type="dxa"/>
                <w:tcBorders>
                  <w:top w:val="single" w:sz="4" w:space="0" w:color="000000"/>
                  <w:left w:val="single" w:sz="4" w:space="0" w:color="000000"/>
                  <w:bottom w:val="single" w:sz="4" w:space="0" w:color="000000"/>
                  <w:right w:val="single" w:sz="4" w:space="0" w:color="000000"/>
                </w:tcBorders>
                <w:vAlign w:val="center"/>
                <w:hideMark/>
              </w:tcPr>
              <w:p w14:paraId="48EC9BB8"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10/11/2022</w:t>
                </w:r>
              </w:p>
            </w:tc>
            <w:tc>
              <w:tcPr>
                <w:tcW w:w="5814" w:type="dxa"/>
                <w:tcBorders>
                  <w:top w:val="single" w:sz="4" w:space="0" w:color="000000"/>
                  <w:left w:val="single" w:sz="4" w:space="0" w:color="000000"/>
                  <w:bottom w:val="single" w:sz="4" w:space="0" w:color="000000"/>
                  <w:right w:val="single" w:sz="4" w:space="0" w:color="000000"/>
                </w:tcBorders>
                <w:vAlign w:val="center"/>
                <w:hideMark/>
              </w:tcPr>
              <w:p w14:paraId="381EBC35"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Emisión</w:t>
                </w:r>
              </w:p>
            </w:tc>
          </w:tr>
          <w:tr w:rsidR="001B37C1" w:rsidRPr="001B37C1" w14:paraId="72D38D28" w14:textId="77777777" w:rsidTr="005C35CA">
            <w:tc>
              <w:tcPr>
                <w:tcW w:w="1252" w:type="dxa"/>
                <w:tcBorders>
                  <w:top w:val="single" w:sz="4" w:space="0" w:color="000000"/>
                  <w:left w:val="single" w:sz="4" w:space="0" w:color="000000"/>
                  <w:bottom w:val="single" w:sz="4" w:space="0" w:color="000000"/>
                  <w:right w:val="single" w:sz="4" w:space="0" w:color="000000"/>
                </w:tcBorders>
                <w:vAlign w:val="center"/>
              </w:tcPr>
              <w:p w14:paraId="0D040184"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01</w:t>
                </w:r>
              </w:p>
            </w:tc>
            <w:tc>
              <w:tcPr>
                <w:tcW w:w="1724" w:type="dxa"/>
                <w:tcBorders>
                  <w:top w:val="single" w:sz="4" w:space="0" w:color="000000"/>
                  <w:left w:val="single" w:sz="4" w:space="0" w:color="000000"/>
                  <w:bottom w:val="single" w:sz="4" w:space="0" w:color="000000"/>
                  <w:right w:val="single" w:sz="4" w:space="0" w:color="000000"/>
                </w:tcBorders>
                <w:vAlign w:val="center"/>
              </w:tcPr>
              <w:p w14:paraId="6DBACF6F"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11/10/2023</w:t>
                </w:r>
              </w:p>
            </w:tc>
            <w:tc>
              <w:tcPr>
                <w:tcW w:w="5814" w:type="dxa"/>
                <w:tcBorders>
                  <w:top w:val="single" w:sz="4" w:space="0" w:color="000000"/>
                  <w:left w:val="single" w:sz="4" w:space="0" w:color="000000"/>
                  <w:bottom w:val="single" w:sz="4" w:space="0" w:color="000000"/>
                  <w:right w:val="single" w:sz="4" w:space="0" w:color="000000"/>
                </w:tcBorders>
              </w:tcPr>
              <w:p w14:paraId="32B4D527"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Se actualiza nombre del documento: Informe Técnico de Análisis de Vulnerabilidades</w:t>
                </w:r>
              </w:p>
              <w:p w14:paraId="5E620E82" w14:textId="77777777" w:rsidR="001B37C1" w:rsidRPr="001B37C1" w:rsidRDefault="001B37C1" w:rsidP="005C35CA">
                <w:pPr>
                  <w:rPr>
                    <w:rFonts w:ascii="Tahoma" w:eastAsia="Tahoma" w:hAnsi="Tahoma" w:cs="Tahoma"/>
                    <w:sz w:val="22"/>
                    <w:szCs w:val="22"/>
                    <w:highlight w:val="green"/>
                  </w:rPr>
                </w:pPr>
                <w:r w:rsidRPr="001B37C1">
                  <w:rPr>
                    <w:rFonts w:ascii="Tahoma" w:eastAsia="Tahoma" w:hAnsi="Tahoma" w:cs="Tahoma"/>
                    <w:sz w:val="22"/>
                    <w:szCs w:val="22"/>
                  </w:rPr>
                  <w:t>Se actualiza contenido, se ajusta formato y ortografía.</w:t>
                </w:r>
              </w:p>
            </w:tc>
          </w:tr>
          <w:tr w:rsidR="001B37C1" w:rsidRPr="001B37C1" w14:paraId="27C7C15D" w14:textId="77777777" w:rsidTr="005C35CA">
            <w:tc>
              <w:tcPr>
                <w:tcW w:w="1252" w:type="dxa"/>
                <w:tcBorders>
                  <w:top w:val="single" w:sz="4" w:space="0" w:color="000000"/>
                  <w:left w:val="single" w:sz="4" w:space="0" w:color="000000"/>
                  <w:bottom w:val="single" w:sz="4" w:space="0" w:color="000000"/>
                  <w:right w:val="single" w:sz="4" w:space="0" w:color="000000"/>
                </w:tcBorders>
                <w:vAlign w:val="center"/>
              </w:tcPr>
              <w:p w14:paraId="38DB2201"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02</w:t>
                </w:r>
              </w:p>
            </w:tc>
            <w:tc>
              <w:tcPr>
                <w:tcW w:w="1724" w:type="dxa"/>
                <w:tcBorders>
                  <w:top w:val="single" w:sz="4" w:space="0" w:color="000000"/>
                  <w:left w:val="single" w:sz="4" w:space="0" w:color="000000"/>
                  <w:bottom w:val="single" w:sz="4" w:space="0" w:color="000000"/>
                  <w:right w:val="single" w:sz="4" w:space="0" w:color="000000"/>
                </w:tcBorders>
                <w:vAlign w:val="center"/>
              </w:tcPr>
              <w:p w14:paraId="49B45E8C"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15/07/2024</w:t>
                </w:r>
              </w:p>
            </w:tc>
            <w:tc>
              <w:tcPr>
                <w:tcW w:w="5814" w:type="dxa"/>
                <w:tcBorders>
                  <w:top w:val="single" w:sz="4" w:space="0" w:color="000000"/>
                  <w:left w:val="single" w:sz="4" w:space="0" w:color="000000"/>
                  <w:bottom w:val="single" w:sz="4" w:space="0" w:color="000000"/>
                  <w:right w:val="single" w:sz="4" w:space="0" w:color="000000"/>
                </w:tcBorders>
              </w:tcPr>
              <w:p w14:paraId="279C0710" w14:textId="71F455C2" w:rsidR="00BA4341" w:rsidRPr="001B37C1" w:rsidRDefault="00BA4341" w:rsidP="005C35CA">
                <w:pPr>
                  <w:rPr>
                    <w:rFonts w:ascii="Tahoma" w:eastAsia="Tahoma" w:hAnsi="Tahoma" w:cs="Tahoma"/>
                    <w:sz w:val="22"/>
                    <w:szCs w:val="22"/>
                  </w:rPr>
                </w:pPr>
                <w:r w:rsidRPr="00BA4341">
                  <w:rPr>
                    <w:rFonts w:ascii="Tahoma" w:eastAsia="Tahoma" w:hAnsi="Tahoma" w:cs="Tahoma"/>
                    <w:sz w:val="22"/>
                    <w:szCs w:val="22"/>
                  </w:rPr>
                  <w:t>Se agregaron las secciones de descripción de vulnerabilidades, tablas con detalle de vulnerabilidades, cambios en formato, se agrega la descripción de la severidad y actualización de contenido.</w:t>
                </w:r>
              </w:p>
            </w:tc>
          </w:tr>
          <w:tr w:rsidR="001B37C1" w:rsidRPr="001B37C1" w14:paraId="5939B4E2" w14:textId="77777777" w:rsidTr="005C35CA">
            <w:tc>
              <w:tcPr>
                <w:tcW w:w="1252" w:type="dxa"/>
                <w:tcBorders>
                  <w:top w:val="single" w:sz="4" w:space="0" w:color="000000"/>
                  <w:left w:val="single" w:sz="4" w:space="0" w:color="000000"/>
                  <w:bottom w:val="single" w:sz="4" w:space="0" w:color="000000"/>
                  <w:right w:val="single" w:sz="4" w:space="0" w:color="000000"/>
                </w:tcBorders>
                <w:vAlign w:val="center"/>
              </w:tcPr>
              <w:p w14:paraId="3551CA61" w14:textId="7777777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03</w:t>
                </w:r>
              </w:p>
            </w:tc>
            <w:tc>
              <w:tcPr>
                <w:tcW w:w="1724" w:type="dxa"/>
                <w:tcBorders>
                  <w:top w:val="single" w:sz="4" w:space="0" w:color="000000"/>
                  <w:left w:val="single" w:sz="4" w:space="0" w:color="000000"/>
                  <w:bottom w:val="single" w:sz="4" w:space="0" w:color="000000"/>
                  <w:right w:val="single" w:sz="4" w:space="0" w:color="000000"/>
                </w:tcBorders>
                <w:vAlign w:val="center"/>
              </w:tcPr>
              <w:p w14:paraId="1DCDAA8E" w14:textId="0AD0A637" w:rsidR="001B37C1" w:rsidRPr="001B37C1" w:rsidRDefault="001B37C1" w:rsidP="005C35CA">
                <w:pPr>
                  <w:rPr>
                    <w:rFonts w:ascii="Tahoma" w:eastAsia="Tahoma" w:hAnsi="Tahoma" w:cs="Tahoma"/>
                    <w:sz w:val="22"/>
                    <w:szCs w:val="22"/>
                  </w:rPr>
                </w:pPr>
                <w:r w:rsidRPr="001B37C1">
                  <w:rPr>
                    <w:rFonts w:ascii="Tahoma" w:eastAsia="Tahoma" w:hAnsi="Tahoma" w:cs="Tahoma"/>
                    <w:sz w:val="22"/>
                    <w:szCs w:val="22"/>
                  </w:rPr>
                  <w:t>1</w:t>
                </w:r>
                <w:r w:rsidR="0024631D">
                  <w:rPr>
                    <w:rFonts w:ascii="Tahoma" w:eastAsia="Tahoma" w:hAnsi="Tahoma" w:cs="Tahoma"/>
                    <w:sz w:val="22"/>
                    <w:szCs w:val="22"/>
                  </w:rPr>
                  <w:t>6</w:t>
                </w:r>
                <w:r w:rsidRPr="001B37C1">
                  <w:rPr>
                    <w:rFonts w:ascii="Tahoma" w:eastAsia="Tahoma" w:hAnsi="Tahoma" w:cs="Tahoma"/>
                    <w:sz w:val="22"/>
                    <w:szCs w:val="22"/>
                  </w:rPr>
                  <w:t>/08/2024</w:t>
                </w:r>
              </w:p>
            </w:tc>
            <w:tc>
              <w:tcPr>
                <w:tcW w:w="5814" w:type="dxa"/>
                <w:tcBorders>
                  <w:top w:val="single" w:sz="4" w:space="0" w:color="000000"/>
                  <w:left w:val="single" w:sz="4" w:space="0" w:color="000000"/>
                  <w:bottom w:val="single" w:sz="4" w:space="0" w:color="000000"/>
                  <w:right w:val="single" w:sz="4" w:space="0" w:color="000000"/>
                </w:tcBorders>
              </w:tcPr>
              <w:p w14:paraId="7614CFB7" w14:textId="77777777" w:rsidR="001B37C1" w:rsidRPr="00521D10" w:rsidRDefault="001B37C1" w:rsidP="005C35CA">
                <w:pPr>
                  <w:rPr>
                    <w:rFonts w:ascii="Tahoma" w:eastAsia="Tahoma" w:hAnsi="Tahoma" w:cs="Tahoma"/>
                    <w:sz w:val="22"/>
                    <w:szCs w:val="22"/>
                  </w:rPr>
                </w:pPr>
                <w:r w:rsidRPr="00521D10">
                  <w:rPr>
                    <w:rFonts w:ascii="Tahoma" w:eastAsia="Tahoma" w:hAnsi="Tahoma" w:cs="Tahoma"/>
                    <w:sz w:val="22"/>
                    <w:szCs w:val="22"/>
                  </w:rPr>
                  <w:t>Se actualiza diseño de encabezado y pie de página.</w:t>
                </w:r>
              </w:p>
              <w:p w14:paraId="1771A049" w14:textId="77777777" w:rsidR="001B37C1" w:rsidRPr="00521D10" w:rsidRDefault="001B37C1" w:rsidP="005C35CA">
                <w:pPr>
                  <w:rPr>
                    <w:rFonts w:ascii="Tahoma" w:eastAsia="Tahoma" w:hAnsi="Tahoma" w:cs="Tahoma"/>
                    <w:sz w:val="22"/>
                    <w:szCs w:val="22"/>
                  </w:rPr>
                </w:pPr>
                <w:r w:rsidRPr="00521D10">
                  <w:rPr>
                    <w:rFonts w:ascii="Tahoma" w:eastAsia="Tahoma" w:hAnsi="Tahoma" w:cs="Tahoma"/>
                    <w:sz w:val="22"/>
                    <w:szCs w:val="22"/>
                  </w:rPr>
                  <w:t>Se realizan correcciones ortográficas.</w:t>
                </w:r>
              </w:p>
              <w:p w14:paraId="2123106C" w14:textId="68B924C3" w:rsidR="001B37C1" w:rsidRPr="001B37C1" w:rsidRDefault="001B37C1" w:rsidP="005C35CA">
                <w:pPr>
                  <w:rPr>
                    <w:rFonts w:ascii="Tahoma" w:eastAsia="Tahoma" w:hAnsi="Tahoma" w:cs="Tahoma"/>
                    <w:sz w:val="22"/>
                    <w:szCs w:val="22"/>
                  </w:rPr>
                </w:pPr>
                <w:r w:rsidRPr="00521D10">
                  <w:rPr>
                    <w:rFonts w:ascii="Tahoma" w:eastAsia="Tahoma" w:hAnsi="Tahoma" w:cs="Tahoma"/>
                    <w:sz w:val="22"/>
                    <w:szCs w:val="22"/>
                  </w:rPr>
                  <w:t>Se actualiza estructura del documento.</w:t>
                </w:r>
              </w:p>
            </w:tc>
          </w:tr>
        </w:tbl>
        <w:p w14:paraId="26F90456" w14:textId="3A281EB9" w:rsidR="001B37C1" w:rsidRPr="001B37C1" w:rsidRDefault="001B37C1" w:rsidP="001B37C1">
          <w:pPr>
            <w:pStyle w:val="Sinespaciado"/>
            <w:tabs>
              <w:tab w:val="left" w:pos="5448"/>
            </w:tabs>
            <w:rPr>
              <w:rFonts w:ascii="Tahoma" w:hAnsi="Tahoma" w:cs="Tahoma"/>
              <w:sz w:val="2"/>
              <w:szCs w:val="24"/>
            </w:rPr>
          </w:pPr>
        </w:p>
        <w:p w14:paraId="302F83FD" w14:textId="29E74027" w:rsidR="001B37C1" w:rsidRPr="001B37C1" w:rsidRDefault="001B37C1" w:rsidP="001B37C1">
          <w:pPr>
            <w:pStyle w:val="Sinespaciado"/>
            <w:tabs>
              <w:tab w:val="left" w:pos="5448"/>
            </w:tabs>
            <w:rPr>
              <w:rFonts w:ascii="Tahoma" w:hAnsi="Tahoma" w:cs="Tahoma"/>
              <w:sz w:val="2"/>
              <w:szCs w:val="24"/>
            </w:rPr>
          </w:pPr>
        </w:p>
        <w:p w14:paraId="2794D756" w14:textId="1415B671" w:rsidR="001B37C1" w:rsidRPr="001B37C1" w:rsidRDefault="001B37C1" w:rsidP="001B37C1">
          <w:pPr>
            <w:pStyle w:val="Sinespaciado"/>
            <w:tabs>
              <w:tab w:val="left" w:pos="5448"/>
            </w:tabs>
            <w:rPr>
              <w:rFonts w:ascii="Tahoma" w:hAnsi="Tahoma" w:cs="Tahoma"/>
              <w:sz w:val="2"/>
              <w:szCs w:val="24"/>
            </w:rPr>
          </w:pPr>
        </w:p>
        <w:p w14:paraId="2004C95F" w14:textId="72ADFD74" w:rsidR="001B37C1" w:rsidRPr="001B37C1" w:rsidRDefault="001B37C1" w:rsidP="001B37C1">
          <w:pPr>
            <w:pStyle w:val="Sinespaciado"/>
            <w:tabs>
              <w:tab w:val="left" w:pos="5448"/>
            </w:tabs>
            <w:rPr>
              <w:rFonts w:ascii="Tahoma" w:hAnsi="Tahoma" w:cs="Tahoma"/>
              <w:sz w:val="2"/>
              <w:szCs w:val="24"/>
            </w:rPr>
          </w:pPr>
        </w:p>
        <w:p w14:paraId="17E130F9" w14:textId="35206E3D" w:rsidR="001B37C1" w:rsidRPr="001B37C1" w:rsidRDefault="001B37C1" w:rsidP="001B37C1">
          <w:pPr>
            <w:pStyle w:val="Sinespaciado"/>
            <w:tabs>
              <w:tab w:val="left" w:pos="5448"/>
            </w:tabs>
            <w:rPr>
              <w:rFonts w:ascii="Tahoma" w:hAnsi="Tahoma" w:cs="Tahoma"/>
              <w:sz w:val="2"/>
              <w:szCs w:val="24"/>
            </w:rPr>
          </w:pPr>
        </w:p>
        <w:p w14:paraId="3831F353" w14:textId="6F5096D5" w:rsidR="001B37C1" w:rsidRPr="001B37C1" w:rsidRDefault="001B37C1" w:rsidP="001B37C1">
          <w:pPr>
            <w:pStyle w:val="Sinespaciado"/>
            <w:tabs>
              <w:tab w:val="left" w:pos="5448"/>
            </w:tabs>
            <w:rPr>
              <w:rFonts w:ascii="Tahoma" w:hAnsi="Tahoma" w:cs="Tahoma"/>
              <w:sz w:val="2"/>
              <w:szCs w:val="24"/>
            </w:rPr>
          </w:pPr>
        </w:p>
        <w:p w14:paraId="01B767DD" w14:textId="74182DC6" w:rsidR="001B37C1" w:rsidRPr="001B37C1" w:rsidRDefault="001B37C1" w:rsidP="001B37C1">
          <w:pPr>
            <w:pStyle w:val="Sinespaciado"/>
            <w:tabs>
              <w:tab w:val="left" w:pos="5448"/>
            </w:tabs>
            <w:rPr>
              <w:rFonts w:ascii="Tahoma" w:hAnsi="Tahoma" w:cs="Tahoma"/>
              <w:sz w:val="2"/>
              <w:szCs w:val="24"/>
            </w:rPr>
          </w:pPr>
        </w:p>
        <w:p w14:paraId="5EA0F061" w14:textId="5F3295EC" w:rsidR="001B37C1" w:rsidRPr="001B37C1" w:rsidRDefault="001B37C1" w:rsidP="001B37C1">
          <w:pPr>
            <w:pStyle w:val="Sinespaciado"/>
            <w:tabs>
              <w:tab w:val="left" w:pos="5448"/>
            </w:tabs>
            <w:rPr>
              <w:rFonts w:ascii="Tahoma" w:hAnsi="Tahoma" w:cs="Tahoma"/>
              <w:sz w:val="2"/>
              <w:szCs w:val="24"/>
            </w:rPr>
          </w:pPr>
        </w:p>
        <w:p w14:paraId="32AE7306" w14:textId="697F836C" w:rsidR="001B37C1" w:rsidRPr="001B37C1" w:rsidRDefault="001B37C1" w:rsidP="001B37C1">
          <w:pPr>
            <w:pStyle w:val="Sinespaciado"/>
            <w:tabs>
              <w:tab w:val="left" w:pos="5448"/>
            </w:tabs>
            <w:rPr>
              <w:rFonts w:ascii="Tahoma" w:hAnsi="Tahoma" w:cs="Tahoma"/>
              <w:sz w:val="2"/>
              <w:szCs w:val="24"/>
            </w:rPr>
          </w:pPr>
        </w:p>
        <w:p w14:paraId="5BE1A2B2" w14:textId="7A2B660B" w:rsidR="001B37C1" w:rsidRPr="001B37C1" w:rsidRDefault="001B37C1" w:rsidP="001B37C1">
          <w:pPr>
            <w:pStyle w:val="Sinespaciado"/>
            <w:tabs>
              <w:tab w:val="left" w:pos="5448"/>
            </w:tabs>
            <w:rPr>
              <w:rFonts w:ascii="Tahoma" w:hAnsi="Tahoma" w:cs="Tahoma"/>
              <w:sz w:val="2"/>
              <w:szCs w:val="24"/>
            </w:rPr>
          </w:pPr>
        </w:p>
        <w:p w14:paraId="6DF6BCF6" w14:textId="2DBC2B12" w:rsidR="001B37C1" w:rsidRPr="001B37C1" w:rsidRDefault="001B37C1" w:rsidP="001B37C1">
          <w:pPr>
            <w:pStyle w:val="Sinespaciado"/>
            <w:tabs>
              <w:tab w:val="left" w:pos="5448"/>
            </w:tabs>
            <w:rPr>
              <w:rFonts w:ascii="Tahoma" w:hAnsi="Tahoma" w:cs="Tahoma"/>
              <w:sz w:val="2"/>
              <w:szCs w:val="24"/>
            </w:rPr>
          </w:pPr>
        </w:p>
        <w:p w14:paraId="26CD1534" w14:textId="24B32031" w:rsidR="001B37C1" w:rsidRPr="001B37C1" w:rsidRDefault="001B37C1" w:rsidP="001B37C1">
          <w:pPr>
            <w:pStyle w:val="Sinespaciado"/>
            <w:tabs>
              <w:tab w:val="left" w:pos="5448"/>
            </w:tabs>
            <w:rPr>
              <w:rFonts w:ascii="Tahoma" w:hAnsi="Tahoma" w:cs="Tahoma"/>
              <w:sz w:val="2"/>
              <w:szCs w:val="24"/>
            </w:rPr>
          </w:pPr>
        </w:p>
        <w:p w14:paraId="06E6C967" w14:textId="5EC92079" w:rsidR="001B37C1" w:rsidRPr="001B37C1" w:rsidRDefault="001B37C1" w:rsidP="001B37C1">
          <w:pPr>
            <w:pStyle w:val="Sinespaciado"/>
            <w:tabs>
              <w:tab w:val="left" w:pos="5448"/>
            </w:tabs>
            <w:rPr>
              <w:rFonts w:ascii="Tahoma" w:hAnsi="Tahoma" w:cs="Tahoma"/>
              <w:sz w:val="2"/>
              <w:szCs w:val="24"/>
            </w:rPr>
          </w:pPr>
        </w:p>
        <w:p w14:paraId="64EFBAAA" w14:textId="5BD8FD7F" w:rsidR="001B37C1" w:rsidRPr="001B37C1" w:rsidRDefault="001B37C1" w:rsidP="001B37C1">
          <w:pPr>
            <w:pStyle w:val="Sinespaciado"/>
            <w:tabs>
              <w:tab w:val="left" w:pos="5448"/>
            </w:tabs>
            <w:rPr>
              <w:rFonts w:ascii="Tahoma" w:hAnsi="Tahoma" w:cs="Tahoma"/>
              <w:sz w:val="2"/>
              <w:szCs w:val="24"/>
            </w:rPr>
          </w:pPr>
        </w:p>
        <w:p w14:paraId="2E81E700" w14:textId="4887BA20" w:rsidR="001B37C1" w:rsidRPr="001B37C1" w:rsidRDefault="001B37C1" w:rsidP="001B37C1">
          <w:pPr>
            <w:pStyle w:val="Sinespaciado"/>
            <w:tabs>
              <w:tab w:val="left" w:pos="5448"/>
            </w:tabs>
            <w:rPr>
              <w:rFonts w:ascii="Tahoma" w:hAnsi="Tahoma" w:cs="Tahoma"/>
              <w:sz w:val="2"/>
              <w:szCs w:val="24"/>
            </w:rPr>
          </w:pPr>
        </w:p>
        <w:p w14:paraId="19FC3046" w14:textId="7AD4AE50" w:rsidR="001B37C1" w:rsidRPr="001B37C1" w:rsidRDefault="001B37C1" w:rsidP="001B37C1">
          <w:pPr>
            <w:pStyle w:val="Sinespaciado"/>
            <w:tabs>
              <w:tab w:val="left" w:pos="5448"/>
            </w:tabs>
            <w:rPr>
              <w:rFonts w:ascii="Tahoma" w:hAnsi="Tahoma" w:cs="Tahoma"/>
              <w:sz w:val="2"/>
              <w:szCs w:val="24"/>
            </w:rPr>
          </w:pPr>
        </w:p>
        <w:p w14:paraId="4C303ECE" w14:textId="71E63588" w:rsidR="001B37C1" w:rsidRPr="001B37C1" w:rsidRDefault="001B37C1" w:rsidP="001B37C1">
          <w:pPr>
            <w:pStyle w:val="Sinespaciado"/>
            <w:tabs>
              <w:tab w:val="left" w:pos="5448"/>
            </w:tabs>
            <w:rPr>
              <w:rFonts w:ascii="Tahoma" w:hAnsi="Tahoma" w:cs="Tahoma"/>
              <w:sz w:val="2"/>
              <w:szCs w:val="24"/>
            </w:rPr>
          </w:pPr>
        </w:p>
        <w:p w14:paraId="27A0944D" w14:textId="5666050B" w:rsidR="001B37C1" w:rsidRPr="001B37C1" w:rsidRDefault="001B37C1" w:rsidP="001B37C1">
          <w:pPr>
            <w:pStyle w:val="Sinespaciado"/>
            <w:tabs>
              <w:tab w:val="left" w:pos="5448"/>
            </w:tabs>
            <w:rPr>
              <w:rFonts w:ascii="Tahoma" w:hAnsi="Tahoma" w:cs="Tahoma"/>
              <w:sz w:val="2"/>
              <w:szCs w:val="24"/>
            </w:rPr>
          </w:pPr>
        </w:p>
        <w:p w14:paraId="22DC643E" w14:textId="7BFE71EA" w:rsidR="001B37C1" w:rsidRPr="001B37C1" w:rsidRDefault="001B37C1" w:rsidP="001B37C1">
          <w:pPr>
            <w:pStyle w:val="Sinespaciado"/>
            <w:tabs>
              <w:tab w:val="left" w:pos="5448"/>
            </w:tabs>
            <w:rPr>
              <w:rFonts w:ascii="Tahoma" w:hAnsi="Tahoma" w:cs="Tahoma"/>
              <w:sz w:val="2"/>
              <w:szCs w:val="24"/>
            </w:rPr>
          </w:pPr>
        </w:p>
        <w:p w14:paraId="6B652494" w14:textId="2239244C" w:rsidR="001B37C1" w:rsidRPr="001B37C1" w:rsidRDefault="001B37C1" w:rsidP="001B37C1">
          <w:pPr>
            <w:pStyle w:val="Sinespaciado"/>
            <w:tabs>
              <w:tab w:val="left" w:pos="5448"/>
            </w:tabs>
            <w:rPr>
              <w:rFonts w:ascii="Tahoma" w:hAnsi="Tahoma" w:cs="Tahoma"/>
              <w:sz w:val="2"/>
              <w:szCs w:val="24"/>
            </w:rPr>
          </w:pPr>
        </w:p>
        <w:p w14:paraId="05324C0F" w14:textId="759C83C2" w:rsidR="001B37C1" w:rsidRPr="001B37C1" w:rsidRDefault="001B37C1" w:rsidP="001B37C1">
          <w:pPr>
            <w:pStyle w:val="Sinespaciado"/>
            <w:tabs>
              <w:tab w:val="left" w:pos="5448"/>
            </w:tabs>
            <w:rPr>
              <w:rFonts w:ascii="Tahoma" w:hAnsi="Tahoma" w:cs="Tahoma"/>
              <w:sz w:val="2"/>
              <w:szCs w:val="24"/>
            </w:rPr>
          </w:pPr>
        </w:p>
        <w:p w14:paraId="10779F0B" w14:textId="581D1C52" w:rsidR="001B37C1" w:rsidRPr="001B37C1" w:rsidRDefault="001B37C1" w:rsidP="001B37C1">
          <w:pPr>
            <w:pStyle w:val="Sinespaciado"/>
            <w:tabs>
              <w:tab w:val="left" w:pos="5448"/>
            </w:tabs>
            <w:rPr>
              <w:rFonts w:ascii="Tahoma" w:hAnsi="Tahoma" w:cs="Tahoma"/>
              <w:sz w:val="2"/>
              <w:szCs w:val="24"/>
            </w:rPr>
          </w:pPr>
        </w:p>
        <w:p w14:paraId="6FD45FE3" w14:textId="416F6919" w:rsidR="001B37C1" w:rsidRPr="001B37C1" w:rsidRDefault="001B37C1" w:rsidP="001B37C1">
          <w:pPr>
            <w:pStyle w:val="Sinespaciado"/>
            <w:tabs>
              <w:tab w:val="left" w:pos="5448"/>
            </w:tabs>
            <w:rPr>
              <w:rFonts w:ascii="Tahoma" w:hAnsi="Tahoma" w:cs="Tahoma"/>
              <w:sz w:val="2"/>
              <w:szCs w:val="24"/>
            </w:rPr>
          </w:pPr>
        </w:p>
        <w:p w14:paraId="6A1FB1A1" w14:textId="5CEE6D9D" w:rsidR="001B37C1" w:rsidRPr="001B37C1" w:rsidRDefault="001B37C1" w:rsidP="001B37C1">
          <w:pPr>
            <w:pStyle w:val="Sinespaciado"/>
            <w:tabs>
              <w:tab w:val="left" w:pos="5448"/>
            </w:tabs>
            <w:rPr>
              <w:rFonts w:ascii="Tahoma" w:hAnsi="Tahoma" w:cs="Tahoma"/>
              <w:sz w:val="2"/>
              <w:szCs w:val="24"/>
            </w:rPr>
          </w:pPr>
        </w:p>
        <w:p w14:paraId="41F0111A" w14:textId="31CCEFF5" w:rsidR="001B37C1" w:rsidRPr="001B37C1" w:rsidRDefault="001B37C1" w:rsidP="001B37C1">
          <w:pPr>
            <w:pStyle w:val="Sinespaciado"/>
            <w:tabs>
              <w:tab w:val="left" w:pos="5448"/>
            </w:tabs>
            <w:rPr>
              <w:rFonts w:ascii="Tahoma" w:hAnsi="Tahoma" w:cs="Tahoma"/>
              <w:sz w:val="2"/>
              <w:szCs w:val="24"/>
            </w:rPr>
          </w:pPr>
        </w:p>
        <w:p w14:paraId="1E1E57DB" w14:textId="0D1D3BD6" w:rsidR="001B37C1" w:rsidRPr="001B37C1" w:rsidRDefault="001B37C1" w:rsidP="001B37C1">
          <w:pPr>
            <w:pStyle w:val="Sinespaciado"/>
            <w:tabs>
              <w:tab w:val="left" w:pos="5448"/>
            </w:tabs>
            <w:rPr>
              <w:rFonts w:ascii="Tahoma" w:hAnsi="Tahoma" w:cs="Tahoma"/>
              <w:sz w:val="2"/>
              <w:szCs w:val="24"/>
            </w:rPr>
          </w:pPr>
        </w:p>
        <w:p w14:paraId="358D3AF6" w14:textId="061BCE61" w:rsidR="001B37C1" w:rsidRPr="001B37C1" w:rsidRDefault="001B37C1" w:rsidP="001B37C1">
          <w:pPr>
            <w:pStyle w:val="Sinespaciado"/>
            <w:tabs>
              <w:tab w:val="left" w:pos="5448"/>
            </w:tabs>
            <w:rPr>
              <w:rFonts w:ascii="Tahoma" w:hAnsi="Tahoma" w:cs="Tahoma"/>
              <w:sz w:val="2"/>
              <w:szCs w:val="24"/>
            </w:rPr>
          </w:pPr>
        </w:p>
        <w:p w14:paraId="73C91F00" w14:textId="05B732F2" w:rsidR="001B37C1" w:rsidRPr="001B37C1" w:rsidRDefault="001B37C1" w:rsidP="001B37C1">
          <w:pPr>
            <w:pStyle w:val="Sinespaciado"/>
            <w:tabs>
              <w:tab w:val="left" w:pos="5448"/>
            </w:tabs>
            <w:rPr>
              <w:rFonts w:ascii="Tahoma" w:hAnsi="Tahoma" w:cs="Tahoma"/>
              <w:sz w:val="2"/>
              <w:szCs w:val="24"/>
            </w:rPr>
          </w:pPr>
        </w:p>
        <w:p w14:paraId="602A2FC6" w14:textId="4D77B22B" w:rsidR="001B37C1" w:rsidRPr="001B37C1" w:rsidRDefault="001B37C1" w:rsidP="001B37C1">
          <w:pPr>
            <w:pStyle w:val="Sinespaciado"/>
            <w:tabs>
              <w:tab w:val="left" w:pos="5448"/>
            </w:tabs>
            <w:rPr>
              <w:rFonts w:ascii="Tahoma" w:hAnsi="Tahoma" w:cs="Tahoma"/>
              <w:sz w:val="2"/>
              <w:szCs w:val="24"/>
            </w:rPr>
          </w:pPr>
        </w:p>
        <w:p w14:paraId="03FB0367" w14:textId="4FBE297C" w:rsidR="001B37C1" w:rsidRPr="001B37C1" w:rsidRDefault="001B37C1" w:rsidP="001B37C1">
          <w:pPr>
            <w:pStyle w:val="Sinespaciado"/>
            <w:tabs>
              <w:tab w:val="left" w:pos="5448"/>
            </w:tabs>
            <w:rPr>
              <w:rFonts w:ascii="Tahoma" w:hAnsi="Tahoma" w:cs="Tahoma"/>
              <w:sz w:val="2"/>
              <w:szCs w:val="24"/>
            </w:rPr>
          </w:pPr>
        </w:p>
        <w:p w14:paraId="4D4A542F" w14:textId="378C7C9F" w:rsidR="001B37C1" w:rsidRPr="001B37C1" w:rsidRDefault="001B37C1" w:rsidP="001B37C1">
          <w:pPr>
            <w:pStyle w:val="Sinespaciado"/>
            <w:tabs>
              <w:tab w:val="left" w:pos="5448"/>
            </w:tabs>
            <w:rPr>
              <w:rFonts w:ascii="Tahoma" w:hAnsi="Tahoma" w:cs="Tahoma"/>
              <w:sz w:val="2"/>
              <w:szCs w:val="24"/>
            </w:rPr>
          </w:pPr>
        </w:p>
        <w:p w14:paraId="2395A8AB" w14:textId="3F7477D8" w:rsidR="001B37C1" w:rsidRPr="001B37C1" w:rsidRDefault="001B37C1" w:rsidP="001B37C1">
          <w:pPr>
            <w:pStyle w:val="Sinespaciado"/>
            <w:tabs>
              <w:tab w:val="left" w:pos="5448"/>
            </w:tabs>
            <w:rPr>
              <w:rFonts w:ascii="Tahoma" w:hAnsi="Tahoma" w:cs="Tahoma"/>
              <w:sz w:val="2"/>
              <w:szCs w:val="24"/>
            </w:rPr>
          </w:pPr>
        </w:p>
        <w:p w14:paraId="72267D7F" w14:textId="49A95DC8" w:rsidR="001B37C1" w:rsidRPr="001B37C1" w:rsidRDefault="001B37C1" w:rsidP="001B37C1">
          <w:pPr>
            <w:pStyle w:val="Sinespaciado"/>
            <w:tabs>
              <w:tab w:val="left" w:pos="5448"/>
            </w:tabs>
            <w:rPr>
              <w:rFonts w:ascii="Tahoma" w:hAnsi="Tahoma" w:cs="Tahoma"/>
              <w:sz w:val="2"/>
              <w:szCs w:val="24"/>
            </w:rPr>
          </w:pPr>
        </w:p>
        <w:p w14:paraId="017FAA2F" w14:textId="19B08F77" w:rsidR="001B37C1" w:rsidRPr="001B37C1" w:rsidRDefault="001B37C1" w:rsidP="001B37C1">
          <w:pPr>
            <w:pStyle w:val="Sinespaciado"/>
            <w:tabs>
              <w:tab w:val="left" w:pos="5448"/>
            </w:tabs>
            <w:rPr>
              <w:rFonts w:ascii="Tahoma" w:hAnsi="Tahoma" w:cs="Tahoma"/>
              <w:sz w:val="2"/>
              <w:szCs w:val="24"/>
            </w:rPr>
          </w:pPr>
        </w:p>
        <w:p w14:paraId="257C7929" w14:textId="3340F053" w:rsidR="001B37C1" w:rsidRPr="001B37C1" w:rsidRDefault="001B37C1" w:rsidP="001B37C1">
          <w:pPr>
            <w:pStyle w:val="Sinespaciado"/>
            <w:tabs>
              <w:tab w:val="left" w:pos="5448"/>
            </w:tabs>
            <w:rPr>
              <w:rFonts w:ascii="Tahoma" w:hAnsi="Tahoma" w:cs="Tahoma"/>
              <w:sz w:val="2"/>
              <w:szCs w:val="24"/>
            </w:rPr>
          </w:pPr>
        </w:p>
        <w:p w14:paraId="5D507ADA" w14:textId="7385E575" w:rsidR="001B37C1" w:rsidRPr="001B37C1" w:rsidRDefault="001B37C1" w:rsidP="001B37C1">
          <w:pPr>
            <w:pStyle w:val="Sinespaciado"/>
            <w:tabs>
              <w:tab w:val="left" w:pos="5448"/>
            </w:tabs>
            <w:rPr>
              <w:rFonts w:ascii="Tahoma" w:hAnsi="Tahoma" w:cs="Tahoma"/>
              <w:sz w:val="2"/>
              <w:szCs w:val="24"/>
            </w:rPr>
          </w:pPr>
        </w:p>
        <w:p w14:paraId="72C09D02" w14:textId="625437F5" w:rsidR="001B37C1" w:rsidRPr="001B37C1" w:rsidRDefault="001B37C1" w:rsidP="001B37C1">
          <w:pPr>
            <w:pStyle w:val="Sinespaciado"/>
            <w:tabs>
              <w:tab w:val="left" w:pos="5448"/>
            </w:tabs>
            <w:rPr>
              <w:rFonts w:ascii="Tahoma" w:hAnsi="Tahoma" w:cs="Tahoma"/>
              <w:sz w:val="2"/>
              <w:szCs w:val="24"/>
            </w:rPr>
          </w:pPr>
        </w:p>
        <w:p w14:paraId="53F390F0" w14:textId="420C2659" w:rsidR="001B37C1" w:rsidRPr="001B37C1" w:rsidRDefault="001B37C1" w:rsidP="001B37C1">
          <w:pPr>
            <w:pStyle w:val="Sinespaciado"/>
            <w:tabs>
              <w:tab w:val="left" w:pos="5448"/>
            </w:tabs>
            <w:rPr>
              <w:rFonts w:ascii="Tahoma" w:hAnsi="Tahoma" w:cs="Tahoma"/>
              <w:sz w:val="2"/>
              <w:szCs w:val="24"/>
            </w:rPr>
          </w:pPr>
        </w:p>
        <w:p w14:paraId="6727F208" w14:textId="027D049C" w:rsidR="001B37C1" w:rsidRPr="001B37C1" w:rsidRDefault="001B37C1" w:rsidP="001B37C1">
          <w:pPr>
            <w:pStyle w:val="Sinespaciado"/>
            <w:tabs>
              <w:tab w:val="left" w:pos="5448"/>
            </w:tabs>
            <w:rPr>
              <w:rFonts w:ascii="Tahoma" w:hAnsi="Tahoma" w:cs="Tahoma"/>
              <w:sz w:val="2"/>
              <w:szCs w:val="24"/>
            </w:rPr>
          </w:pPr>
        </w:p>
        <w:p w14:paraId="11269723" w14:textId="1080D19E" w:rsidR="001B37C1" w:rsidRPr="001B37C1" w:rsidRDefault="001B37C1" w:rsidP="001B37C1">
          <w:pPr>
            <w:pStyle w:val="Sinespaciado"/>
            <w:tabs>
              <w:tab w:val="left" w:pos="5448"/>
            </w:tabs>
            <w:rPr>
              <w:rFonts w:ascii="Tahoma" w:hAnsi="Tahoma" w:cs="Tahoma"/>
              <w:sz w:val="2"/>
              <w:szCs w:val="24"/>
            </w:rPr>
          </w:pPr>
        </w:p>
        <w:p w14:paraId="38F651D9" w14:textId="5CAEB531" w:rsidR="001B37C1" w:rsidRPr="001B37C1" w:rsidRDefault="001B37C1" w:rsidP="001B37C1">
          <w:pPr>
            <w:pStyle w:val="Sinespaciado"/>
            <w:tabs>
              <w:tab w:val="left" w:pos="5448"/>
            </w:tabs>
            <w:rPr>
              <w:rFonts w:ascii="Tahoma" w:hAnsi="Tahoma" w:cs="Tahoma"/>
              <w:sz w:val="2"/>
              <w:szCs w:val="24"/>
            </w:rPr>
          </w:pPr>
        </w:p>
        <w:p w14:paraId="3569FDF4" w14:textId="3E405BB9" w:rsidR="001B37C1" w:rsidRPr="001B37C1" w:rsidRDefault="001B37C1" w:rsidP="001B37C1">
          <w:pPr>
            <w:pStyle w:val="Sinespaciado"/>
            <w:tabs>
              <w:tab w:val="left" w:pos="5448"/>
            </w:tabs>
            <w:rPr>
              <w:rFonts w:ascii="Tahoma" w:hAnsi="Tahoma" w:cs="Tahoma"/>
              <w:sz w:val="2"/>
              <w:szCs w:val="24"/>
            </w:rPr>
          </w:pPr>
        </w:p>
        <w:p w14:paraId="460B9921" w14:textId="45FE676C" w:rsidR="001B37C1" w:rsidRPr="001B37C1" w:rsidRDefault="001B37C1" w:rsidP="001B37C1">
          <w:pPr>
            <w:pStyle w:val="Sinespaciado"/>
            <w:tabs>
              <w:tab w:val="left" w:pos="5448"/>
            </w:tabs>
            <w:rPr>
              <w:rFonts w:ascii="Tahoma" w:hAnsi="Tahoma" w:cs="Tahoma"/>
              <w:sz w:val="2"/>
              <w:szCs w:val="24"/>
            </w:rPr>
          </w:pPr>
        </w:p>
        <w:p w14:paraId="4BD26B4E" w14:textId="626B7DB4" w:rsidR="001B37C1" w:rsidRPr="001B37C1" w:rsidRDefault="001B37C1" w:rsidP="001B37C1">
          <w:pPr>
            <w:pStyle w:val="Sinespaciado"/>
            <w:tabs>
              <w:tab w:val="left" w:pos="5448"/>
            </w:tabs>
            <w:rPr>
              <w:rFonts w:ascii="Tahoma" w:hAnsi="Tahoma" w:cs="Tahoma"/>
              <w:sz w:val="2"/>
              <w:szCs w:val="24"/>
            </w:rPr>
          </w:pPr>
        </w:p>
        <w:p w14:paraId="50C25195" w14:textId="49C0B03F" w:rsidR="001B37C1" w:rsidRPr="001B37C1" w:rsidRDefault="001B37C1" w:rsidP="001B37C1">
          <w:pPr>
            <w:pStyle w:val="Sinespaciado"/>
            <w:tabs>
              <w:tab w:val="left" w:pos="5448"/>
            </w:tabs>
            <w:rPr>
              <w:rFonts w:ascii="Tahoma" w:hAnsi="Tahoma" w:cs="Tahoma"/>
              <w:sz w:val="2"/>
              <w:szCs w:val="24"/>
            </w:rPr>
          </w:pPr>
        </w:p>
        <w:p w14:paraId="0036490B" w14:textId="3D9CCA8B" w:rsidR="001B37C1" w:rsidRPr="001B37C1" w:rsidRDefault="001B37C1" w:rsidP="001B37C1">
          <w:pPr>
            <w:pStyle w:val="Sinespaciado"/>
            <w:tabs>
              <w:tab w:val="left" w:pos="5448"/>
            </w:tabs>
            <w:rPr>
              <w:rFonts w:ascii="Tahoma" w:hAnsi="Tahoma" w:cs="Tahoma"/>
              <w:sz w:val="2"/>
              <w:szCs w:val="24"/>
            </w:rPr>
          </w:pPr>
        </w:p>
        <w:p w14:paraId="4312FC08" w14:textId="4A5B9659" w:rsidR="001B37C1" w:rsidRPr="001B37C1" w:rsidRDefault="001B37C1" w:rsidP="001B37C1">
          <w:pPr>
            <w:pStyle w:val="Sinespaciado"/>
            <w:tabs>
              <w:tab w:val="left" w:pos="5448"/>
            </w:tabs>
            <w:rPr>
              <w:rFonts w:ascii="Tahoma" w:hAnsi="Tahoma" w:cs="Tahoma"/>
              <w:sz w:val="2"/>
              <w:szCs w:val="24"/>
            </w:rPr>
          </w:pPr>
        </w:p>
        <w:p w14:paraId="36A3AD33" w14:textId="40384156" w:rsidR="001B37C1" w:rsidRPr="001B37C1" w:rsidRDefault="001B37C1" w:rsidP="001B37C1">
          <w:pPr>
            <w:pStyle w:val="Sinespaciado"/>
            <w:tabs>
              <w:tab w:val="left" w:pos="5448"/>
            </w:tabs>
            <w:rPr>
              <w:rFonts w:ascii="Tahoma" w:hAnsi="Tahoma" w:cs="Tahoma"/>
              <w:sz w:val="2"/>
              <w:szCs w:val="24"/>
            </w:rPr>
          </w:pPr>
        </w:p>
        <w:p w14:paraId="492F68D8" w14:textId="3AD5EFD3" w:rsidR="001B37C1" w:rsidRPr="001B37C1" w:rsidRDefault="001B37C1" w:rsidP="001B37C1">
          <w:pPr>
            <w:pStyle w:val="Sinespaciado"/>
            <w:tabs>
              <w:tab w:val="left" w:pos="5448"/>
            </w:tabs>
            <w:rPr>
              <w:rFonts w:ascii="Tahoma" w:hAnsi="Tahoma" w:cs="Tahoma"/>
              <w:sz w:val="2"/>
              <w:szCs w:val="24"/>
            </w:rPr>
          </w:pPr>
        </w:p>
        <w:p w14:paraId="3C5E44D3" w14:textId="07831DF6" w:rsidR="001B37C1" w:rsidRPr="001B37C1" w:rsidRDefault="001B37C1" w:rsidP="001B37C1">
          <w:pPr>
            <w:pStyle w:val="Sinespaciado"/>
            <w:tabs>
              <w:tab w:val="left" w:pos="5448"/>
            </w:tabs>
            <w:rPr>
              <w:rFonts w:ascii="Tahoma" w:hAnsi="Tahoma" w:cs="Tahoma"/>
              <w:sz w:val="2"/>
              <w:szCs w:val="24"/>
            </w:rPr>
          </w:pPr>
        </w:p>
        <w:p w14:paraId="4C210889" w14:textId="2A514304" w:rsidR="001B37C1" w:rsidRPr="001B37C1" w:rsidRDefault="001B37C1" w:rsidP="001B37C1">
          <w:pPr>
            <w:pStyle w:val="Sinespaciado"/>
            <w:tabs>
              <w:tab w:val="left" w:pos="5448"/>
            </w:tabs>
            <w:rPr>
              <w:rFonts w:ascii="Tahoma" w:hAnsi="Tahoma" w:cs="Tahoma"/>
              <w:sz w:val="2"/>
              <w:szCs w:val="24"/>
            </w:rPr>
          </w:pPr>
        </w:p>
        <w:p w14:paraId="0A84C2BA" w14:textId="222F1DFB" w:rsidR="001B37C1" w:rsidRPr="001B37C1" w:rsidRDefault="001B37C1" w:rsidP="001B37C1">
          <w:pPr>
            <w:pStyle w:val="Sinespaciado"/>
            <w:tabs>
              <w:tab w:val="left" w:pos="5448"/>
            </w:tabs>
            <w:rPr>
              <w:rFonts w:ascii="Tahoma" w:hAnsi="Tahoma" w:cs="Tahoma"/>
              <w:sz w:val="2"/>
              <w:szCs w:val="24"/>
            </w:rPr>
          </w:pPr>
        </w:p>
        <w:p w14:paraId="049DF9CF" w14:textId="3B852296" w:rsidR="001B37C1" w:rsidRPr="001B37C1" w:rsidRDefault="001B37C1" w:rsidP="001B37C1">
          <w:pPr>
            <w:pStyle w:val="Sinespaciado"/>
            <w:tabs>
              <w:tab w:val="left" w:pos="5448"/>
            </w:tabs>
            <w:rPr>
              <w:rFonts w:ascii="Tahoma" w:hAnsi="Tahoma" w:cs="Tahoma"/>
              <w:sz w:val="2"/>
              <w:szCs w:val="24"/>
            </w:rPr>
          </w:pPr>
        </w:p>
        <w:p w14:paraId="7D8CAAA8" w14:textId="187BEAE4" w:rsidR="001B37C1" w:rsidRPr="001B37C1" w:rsidRDefault="001B37C1" w:rsidP="001B37C1">
          <w:pPr>
            <w:pStyle w:val="Sinespaciado"/>
            <w:tabs>
              <w:tab w:val="left" w:pos="5448"/>
            </w:tabs>
            <w:rPr>
              <w:rFonts w:ascii="Tahoma" w:hAnsi="Tahoma" w:cs="Tahoma"/>
              <w:sz w:val="2"/>
              <w:szCs w:val="24"/>
            </w:rPr>
          </w:pPr>
        </w:p>
        <w:p w14:paraId="64EEEA0B" w14:textId="3C959132" w:rsidR="001B37C1" w:rsidRPr="001B37C1" w:rsidRDefault="001B37C1" w:rsidP="001B37C1">
          <w:pPr>
            <w:pStyle w:val="Sinespaciado"/>
            <w:tabs>
              <w:tab w:val="left" w:pos="5448"/>
            </w:tabs>
            <w:rPr>
              <w:rFonts w:ascii="Tahoma" w:hAnsi="Tahoma" w:cs="Tahoma"/>
              <w:sz w:val="2"/>
              <w:szCs w:val="24"/>
            </w:rPr>
          </w:pPr>
        </w:p>
        <w:p w14:paraId="50F005E7" w14:textId="231F477C" w:rsidR="001B37C1" w:rsidRPr="001B37C1" w:rsidRDefault="001B37C1" w:rsidP="001B37C1">
          <w:pPr>
            <w:pStyle w:val="Sinespaciado"/>
            <w:tabs>
              <w:tab w:val="left" w:pos="5448"/>
            </w:tabs>
            <w:rPr>
              <w:rFonts w:ascii="Tahoma" w:hAnsi="Tahoma" w:cs="Tahoma"/>
              <w:sz w:val="2"/>
              <w:szCs w:val="24"/>
            </w:rPr>
          </w:pPr>
        </w:p>
        <w:p w14:paraId="02062E5A" w14:textId="422CDF0E" w:rsidR="001B37C1" w:rsidRPr="001B37C1" w:rsidRDefault="001B37C1" w:rsidP="001B37C1">
          <w:pPr>
            <w:pStyle w:val="Sinespaciado"/>
            <w:tabs>
              <w:tab w:val="left" w:pos="5448"/>
            </w:tabs>
            <w:rPr>
              <w:rFonts w:ascii="Tahoma" w:hAnsi="Tahoma" w:cs="Tahoma"/>
              <w:sz w:val="2"/>
              <w:szCs w:val="24"/>
            </w:rPr>
          </w:pPr>
        </w:p>
        <w:p w14:paraId="4E75E3F2" w14:textId="1BB68CD0" w:rsidR="001B37C1" w:rsidRPr="001B37C1" w:rsidRDefault="001B37C1" w:rsidP="001B37C1">
          <w:pPr>
            <w:pStyle w:val="Sinespaciado"/>
            <w:tabs>
              <w:tab w:val="left" w:pos="5448"/>
            </w:tabs>
            <w:rPr>
              <w:rFonts w:ascii="Tahoma" w:hAnsi="Tahoma" w:cs="Tahoma"/>
              <w:sz w:val="2"/>
              <w:szCs w:val="24"/>
            </w:rPr>
          </w:pPr>
        </w:p>
        <w:p w14:paraId="4544CF7E" w14:textId="7BD8FCFF" w:rsidR="001B37C1" w:rsidRPr="001B37C1" w:rsidRDefault="001B37C1" w:rsidP="001B37C1">
          <w:pPr>
            <w:pStyle w:val="Sinespaciado"/>
            <w:tabs>
              <w:tab w:val="left" w:pos="5448"/>
            </w:tabs>
            <w:rPr>
              <w:rFonts w:ascii="Tahoma" w:hAnsi="Tahoma" w:cs="Tahoma"/>
              <w:sz w:val="2"/>
              <w:szCs w:val="24"/>
            </w:rPr>
          </w:pPr>
        </w:p>
        <w:p w14:paraId="4E6EB5E0" w14:textId="08443A4E" w:rsidR="001B37C1" w:rsidRPr="001B37C1" w:rsidRDefault="001B37C1" w:rsidP="001B37C1">
          <w:pPr>
            <w:pStyle w:val="Sinespaciado"/>
            <w:tabs>
              <w:tab w:val="left" w:pos="5448"/>
            </w:tabs>
            <w:rPr>
              <w:rFonts w:ascii="Tahoma" w:hAnsi="Tahoma" w:cs="Tahoma"/>
              <w:sz w:val="2"/>
              <w:szCs w:val="24"/>
            </w:rPr>
          </w:pPr>
        </w:p>
        <w:p w14:paraId="3C7D7357" w14:textId="33BEA281" w:rsidR="001B37C1" w:rsidRPr="001B37C1" w:rsidRDefault="001B37C1" w:rsidP="001B37C1">
          <w:pPr>
            <w:pStyle w:val="Sinespaciado"/>
            <w:tabs>
              <w:tab w:val="left" w:pos="5448"/>
            </w:tabs>
            <w:rPr>
              <w:rFonts w:ascii="Tahoma" w:hAnsi="Tahoma" w:cs="Tahoma"/>
              <w:sz w:val="2"/>
              <w:szCs w:val="24"/>
            </w:rPr>
          </w:pPr>
        </w:p>
        <w:p w14:paraId="336CF6CC" w14:textId="7644B1F8" w:rsidR="001B37C1" w:rsidRPr="001B37C1" w:rsidRDefault="001B37C1" w:rsidP="001B37C1">
          <w:pPr>
            <w:pStyle w:val="Sinespaciado"/>
            <w:tabs>
              <w:tab w:val="left" w:pos="5448"/>
            </w:tabs>
            <w:rPr>
              <w:rFonts w:ascii="Tahoma" w:hAnsi="Tahoma" w:cs="Tahoma"/>
              <w:sz w:val="2"/>
              <w:szCs w:val="24"/>
            </w:rPr>
          </w:pPr>
        </w:p>
        <w:p w14:paraId="446C6A55" w14:textId="0E3826CF" w:rsidR="001B37C1" w:rsidRPr="001B37C1" w:rsidRDefault="001B37C1" w:rsidP="001B37C1">
          <w:pPr>
            <w:pStyle w:val="Sinespaciado"/>
            <w:tabs>
              <w:tab w:val="left" w:pos="5448"/>
            </w:tabs>
            <w:rPr>
              <w:rFonts w:ascii="Tahoma" w:hAnsi="Tahoma" w:cs="Tahoma"/>
              <w:sz w:val="2"/>
              <w:szCs w:val="24"/>
            </w:rPr>
          </w:pPr>
        </w:p>
        <w:p w14:paraId="1B358434" w14:textId="6F1D90C9" w:rsidR="001B37C1" w:rsidRPr="001B37C1" w:rsidRDefault="001B37C1" w:rsidP="001B37C1">
          <w:pPr>
            <w:pStyle w:val="Sinespaciado"/>
            <w:tabs>
              <w:tab w:val="left" w:pos="5448"/>
            </w:tabs>
            <w:rPr>
              <w:rFonts w:ascii="Tahoma" w:hAnsi="Tahoma" w:cs="Tahoma"/>
              <w:sz w:val="2"/>
              <w:szCs w:val="24"/>
            </w:rPr>
          </w:pPr>
        </w:p>
        <w:sdt>
          <w:sdtPr>
            <w:rPr>
              <w:rFonts w:ascii="Calibri" w:eastAsia="Times New Roman" w:hAnsi="Calibri" w:cs="Times New Roman"/>
              <w:color w:val="auto"/>
              <w:sz w:val="24"/>
              <w:szCs w:val="24"/>
            </w:rPr>
            <w:id w:val="-1078363736"/>
            <w:docPartObj>
              <w:docPartGallery w:val="Table of Contents"/>
              <w:docPartUnique/>
            </w:docPartObj>
          </w:sdtPr>
          <w:sdtEndPr>
            <w:rPr>
              <w:b/>
              <w:bCs/>
            </w:rPr>
          </w:sdtEndPr>
          <w:sdtContent>
            <w:p w14:paraId="271D8685" w14:textId="4F9F0F07" w:rsidR="00D47A03" w:rsidRPr="00D47A03" w:rsidRDefault="00D47A03">
              <w:pPr>
                <w:pStyle w:val="TtuloTDC"/>
                <w:rPr>
                  <w:rFonts w:ascii="Tahoma" w:hAnsi="Tahoma" w:cs="Tahoma"/>
                  <w:b/>
                  <w:bCs/>
                  <w:color w:val="auto"/>
                  <w:sz w:val="22"/>
                  <w:szCs w:val="22"/>
                </w:rPr>
              </w:pPr>
              <w:r>
                <w:rPr>
                  <w:rFonts w:ascii="Tahoma" w:hAnsi="Tahoma" w:cs="Tahoma"/>
                  <w:b/>
                  <w:bCs/>
                  <w:color w:val="auto"/>
                  <w:sz w:val="22"/>
                  <w:szCs w:val="22"/>
                </w:rPr>
                <w:t>Í</w:t>
              </w:r>
              <w:r w:rsidRPr="00D47A03">
                <w:rPr>
                  <w:rFonts w:ascii="Tahoma" w:hAnsi="Tahoma" w:cs="Tahoma"/>
                  <w:b/>
                  <w:bCs/>
                  <w:color w:val="auto"/>
                  <w:sz w:val="22"/>
                  <w:szCs w:val="22"/>
                </w:rPr>
                <w:t>NDICE</w:t>
              </w:r>
            </w:p>
            <w:p w14:paraId="60777C7F" w14:textId="60F83A5C" w:rsidR="00D47A03" w:rsidRPr="00D47A03" w:rsidRDefault="00D47A03">
              <w:pPr>
                <w:pStyle w:val="TDC1"/>
                <w:tabs>
                  <w:tab w:val="left" w:pos="440"/>
                  <w:tab w:val="right" w:leader="dot" w:pos="9962"/>
                </w:tabs>
                <w:rPr>
                  <w:rFonts w:ascii="Tahoma" w:eastAsiaTheme="minorEastAsia" w:hAnsi="Tahoma" w:cs="Tahoma"/>
                  <w:noProof/>
                  <w:sz w:val="22"/>
                  <w:szCs w:val="22"/>
                </w:rPr>
              </w:pPr>
              <w:r w:rsidRPr="00D47A03">
                <w:rPr>
                  <w:rFonts w:ascii="Tahoma" w:hAnsi="Tahoma" w:cs="Tahoma"/>
                  <w:sz w:val="22"/>
                  <w:szCs w:val="22"/>
                </w:rPr>
                <w:fldChar w:fldCharType="begin"/>
              </w:r>
              <w:r w:rsidRPr="00D47A03">
                <w:rPr>
                  <w:rFonts w:ascii="Tahoma" w:hAnsi="Tahoma" w:cs="Tahoma"/>
                  <w:sz w:val="22"/>
                  <w:szCs w:val="22"/>
                </w:rPr>
                <w:instrText xml:space="preserve"> TOC \o "1-3" \h \z \u </w:instrText>
              </w:r>
              <w:r w:rsidRPr="00D47A03">
                <w:rPr>
                  <w:rFonts w:ascii="Tahoma" w:hAnsi="Tahoma" w:cs="Tahoma"/>
                  <w:sz w:val="22"/>
                  <w:szCs w:val="22"/>
                </w:rPr>
                <w:fldChar w:fldCharType="separate"/>
              </w:r>
              <w:hyperlink w:anchor="_Toc174703680" w:history="1">
                <w:r w:rsidRPr="00D47A03">
                  <w:rPr>
                    <w:rStyle w:val="Hipervnculo"/>
                    <w:rFonts w:ascii="Tahoma" w:eastAsia="Batang" w:hAnsi="Tahoma" w:cs="Tahoma"/>
                    <w:noProof/>
                    <w:sz w:val="22"/>
                    <w:szCs w:val="22"/>
                  </w:rPr>
                  <w:t>1.</w:t>
                </w:r>
                <w:r w:rsidRPr="00D47A03">
                  <w:rPr>
                    <w:rFonts w:ascii="Tahoma" w:eastAsiaTheme="minorEastAsia" w:hAnsi="Tahoma" w:cs="Tahoma"/>
                    <w:noProof/>
                    <w:sz w:val="22"/>
                    <w:szCs w:val="22"/>
                  </w:rPr>
                  <w:tab/>
                </w:r>
                <w:r w:rsidRPr="00D47A03">
                  <w:rPr>
                    <w:rStyle w:val="Hipervnculo"/>
                    <w:rFonts w:ascii="Tahoma" w:eastAsia="Batang" w:hAnsi="Tahoma" w:cs="Tahoma"/>
                    <w:noProof/>
                    <w:sz w:val="22"/>
                    <w:szCs w:val="22"/>
                  </w:rPr>
                  <w:t>SOLICITANTE DEL SERVICIO</w:t>
                </w:r>
                <w:r w:rsidRPr="00D47A03">
                  <w:rPr>
                    <w:rFonts w:ascii="Tahoma" w:hAnsi="Tahoma" w:cs="Tahoma"/>
                    <w:noProof/>
                    <w:webHidden/>
                    <w:sz w:val="22"/>
                    <w:szCs w:val="22"/>
                  </w:rPr>
                  <w:tab/>
                </w:r>
                <w:r w:rsidRPr="00D47A03">
                  <w:rPr>
                    <w:rFonts w:ascii="Tahoma" w:hAnsi="Tahoma" w:cs="Tahoma"/>
                    <w:noProof/>
                    <w:webHidden/>
                    <w:sz w:val="22"/>
                    <w:szCs w:val="22"/>
                  </w:rPr>
                  <w:fldChar w:fldCharType="begin"/>
                </w:r>
                <w:r w:rsidRPr="00D47A03">
                  <w:rPr>
                    <w:rFonts w:ascii="Tahoma" w:hAnsi="Tahoma" w:cs="Tahoma"/>
                    <w:noProof/>
                    <w:webHidden/>
                    <w:sz w:val="22"/>
                    <w:szCs w:val="22"/>
                  </w:rPr>
                  <w:instrText xml:space="preserve"> PAGEREF _Toc174703680 \h </w:instrText>
                </w:r>
                <w:r w:rsidRPr="00D47A03">
                  <w:rPr>
                    <w:rFonts w:ascii="Tahoma" w:hAnsi="Tahoma" w:cs="Tahoma"/>
                    <w:noProof/>
                    <w:webHidden/>
                    <w:sz w:val="22"/>
                    <w:szCs w:val="22"/>
                  </w:rPr>
                </w:r>
                <w:r w:rsidRPr="00D47A03">
                  <w:rPr>
                    <w:rFonts w:ascii="Tahoma" w:hAnsi="Tahoma" w:cs="Tahoma"/>
                    <w:noProof/>
                    <w:webHidden/>
                    <w:sz w:val="22"/>
                    <w:szCs w:val="22"/>
                  </w:rPr>
                  <w:fldChar w:fldCharType="separate"/>
                </w:r>
                <w:r w:rsidRPr="00D47A03">
                  <w:rPr>
                    <w:rFonts w:ascii="Tahoma" w:hAnsi="Tahoma" w:cs="Tahoma"/>
                    <w:noProof/>
                    <w:webHidden/>
                    <w:sz w:val="22"/>
                    <w:szCs w:val="22"/>
                  </w:rPr>
                  <w:t>4</w:t>
                </w:r>
                <w:r w:rsidRPr="00D47A03">
                  <w:rPr>
                    <w:rFonts w:ascii="Tahoma" w:hAnsi="Tahoma" w:cs="Tahoma"/>
                    <w:noProof/>
                    <w:webHidden/>
                    <w:sz w:val="22"/>
                    <w:szCs w:val="22"/>
                  </w:rPr>
                  <w:fldChar w:fldCharType="end"/>
                </w:r>
              </w:hyperlink>
            </w:p>
            <w:p w14:paraId="62F007F9" w14:textId="70DE4FAC" w:rsidR="00D47A03" w:rsidRPr="00D47A03" w:rsidRDefault="00B561E6">
              <w:pPr>
                <w:pStyle w:val="TDC1"/>
                <w:tabs>
                  <w:tab w:val="left" w:pos="440"/>
                  <w:tab w:val="right" w:leader="dot" w:pos="9962"/>
                </w:tabs>
                <w:rPr>
                  <w:rFonts w:ascii="Tahoma" w:eastAsiaTheme="minorEastAsia" w:hAnsi="Tahoma" w:cs="Tahoma"/>
                  <w:noProof/>
                  <w:sz w:val="22"/>
                  <w:szCs w:val="22"/>
                </w:rPr>
              </w:pPr>
              <w:hyperlink w:anchor="_Toc174703681" w:history="1">
                <w:r w:rsidR="00D47A03" w:rsidRPr="00D47A03">
                  <w:rPr>
                    <w:rStyle w:val="Hipervnculo"/>
                    <w:rFonts w:ascii="Tahoma" w:eastAsia="Batang" w:hAnsi="Tahoma" w:cs="Tahoma"/>
                    <w:noProof/>
                    <w:sz w:val="22"/>
                    <w:szCs w:val="22"/>
                  </w:rPr>
                  <w:t>2.</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INTRODUCCIÓN</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_Toc174703681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4</w:t>
                </w:r>
                <w:r w:rsidR="00D47A03" w:rsidRPr="00D47A03">
                  <w:rPr>
                    <w:rFonts w:ascii="Tahoma" w:hAnsi="Tahoma" w:cs="Tahoma"/>
                    <w:noProof/>
                    <w:webHidden/>
                    <w:sz w:val="22"/>
                    <w:szCs w:val="22"/>
                  </w:rPr>
                  <w:fldChar w:fldCharType="end"/>
                </w:r>
              </w:hyperlink>
            </w:p>
            <w:p w14:paraId="2D6ED49E" w14:textId="6333BE6A" w:rsidR="00D47A03" w:rsidRPr="00D47A03" w:rsidRDefault="00B561E6">
              <w:pPr>
                <w:pStyle w:val="TDC1"/>
                <w:tabs>
                  <w:tab w:val="left" w:pos="440"/>
                  <w:tab w:val="right" w:leader="dot" w:pos="9962"/>
                </w:tabs>
                <w:rPr>
                  <w:rFonts w:ascii="Tahoma" w:eastAsiaTheme="minorEastAsia" w:hAnsi="Tahoma" w:cs="Tahoma"/>
                  <w:noProof/>
                  <w:sz w:val="22"/>
                  <w:szCs w:val="22"/>
                </w:rPr>
              </w:pPr>
              <w:hyperlink w:anchor="_Toc174703682" w:history="1">
                <w:r w:rsidR="00D47A03" w:rsidRPr="00D47A03">
                  <w:rPr>
                    <w:rStyle w:val="Hipervnculo"/>
                    <w:rFonts w:ascii="Tahoma" w:eastAsia="Batang" w:hAnsi="Tahoma" w:cs="Tahoma"/>
                    <w:noProof/>
                    <w:sz w:val="22"/>
                    <w:szCs w:val="22"/>
                  </w:rPr>
                  <w:t>3.</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ANTECEDENTES</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_Toc174703682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4</w:t>
                </w:r>
                <w:r w:rsidR="00D47A03" w:rsidRPr="00D47A03">
                  <w:rPr>
                    <w:rFonts w:ascii="Tahoma" w:hAnsi="Tahoma" w:cs="Tahoma"/>
                    <w:noProof/>
                    <w:webHidden/>
                    <w:sz w:val="22"/>
                    <w:szCs w:val="22"/>
                  </w:rPr>
                  <w:fldChar w:fldCharType="end"/>
                </w:r>
              </w:hyperlink>
            </w:p>
            <w:p w14:paraId="0FDF803A" w14:textId="3652135F" w:rsidR="00D47A03" w:rsidRPr="00D47A03" w:rsidRDefault="00B561E6">
              <w:pPr>
                <w:pStyle w:val="TDC1"/>
                <w:tabs>
                  <w:tab w:val="left" w:pos="440"/>
                  <w:tab w:val="right" w:leader="dot" w:pos="9962"/>
                </w:tabs>
                <w:rPr>
                  <w:rFonts w:ascii="Tahoma" w:eastAsiaTheme="minorEastAsia" w:hAnsi="Tahoma" w:cs="Tahoma"/>
                  <w:noProof/>
                  <w:sz w:val="22"/>
                  <w:szCs w:val="22"/>
                </w:rPr>
              </w:pPr>
              <w:hyperlink w:anchor="_Toc174703683" w:history="1">
                <w:r w:rsidR="00D47A03" w:rsidRPr="00D47A03">
                  <w:rPr>
                    <w:rStyle w:val="Hipervnculo"/>
                    <w:rFonts w:ascii="Tahoma" w:eastAsia="Batang" w:hAnsi="Tahoma" w:cs="Tahoma"/>
                    <w:noProof/>
                    <w:sz w:val="22"/>
                    <w:szCs w:val="22"/>
                  </w:rPr>
                  <w:t>4.</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OBJETIVO</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_Toc174703683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4</w:t>
                </w:r>
                <w:r w:rsidR="00D47A03" w:rsidRPr="00D47A03">
                  <w:rPr>
                    <w:rFonts w:ascii="Tahoma" w:hAnsi="Tahoma" w:cs="Tahoma"/>
                    <w:noProof/>
                    <w:webHidden/>
                    <w:sz w:val="22"/>
                    <w:szCs w:val="22"/>
                  </w:rPr>
                  <w:fldChar w:fldCharType="end"/>
                </w:r>
              </w:hyperlink>
            </w:p>
            <w:p w14:paraId="0C46E7D9" w14:textId="14AD10E8" w:rsidR="00D47A03" w:rsidRPr="00D47A03" w:rsidRDefault="00B561E6">
              <w:pPr>
                <w:pStyle w:val="TDC1"/>
                <w:tabs>
                  <w:tab w:val="left" w:pos="440"/>
                  <w:tab w:val="right" w:leader="dot" w:pos="9962"/>
                </w:tabs>
                <w:rPr>
                  <w:rFonts w:ascii="Tahoma" w:eastAsiaTheme="minorEastAsia" w:hAnsi="Tahoma" w:cs="Tahoma"/>
                  <w:noProof/>
                  <w:sz w:val="22"/>
                  <w:szCs w:val="22"/>
                </w:rPr>
              </w:pPr>
              <w:hyperlink w:anchor="_Toc174703684" w:history="1">
                <w:r w:rsidR="00D47A03" w:rsidRPr="00D47A03">
                  <w:rPr>
                    <w:rStyle w:val="Hipervnculo"/>
                    <w:rFonts w:ascii="Tahoma" w:eastAsia="Batang" w:hAnsi="Tahoma" w:cs="Tahoma"/>
                    <w:noProof/>
                    <w:sz w:val="22"/>
                    <w:szCs w:val="22"/>
                  </w:rPr>
                  <w:t>5.</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ALCANCE</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_Toc174703684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4</w:t>
                </w:r>
                <w:r w:rsidR="00D47A03" w:rsidRPr="00D47A03">
                  <w:rPr>
                    <w:rFonts w:ascii="Tahoma" w:hAnsi="Tahoma" w:cs="Tahoma"/>
                    <w:noProof/>
                    <w:webHidden/>
                    <w:sz w:val="22"/>
                    <w:szCs w:val="22"/>
                  </w:rPr>
                  <w:fldChar w:fldCharType="end"/>
                </w:r>
              </w:hyperlink>
            </w:p>
            <w:p w14:paraId="17391AD8" w14:textId="636870B3" w:rsidR="00D47A03" w:rsidRPr="00D47A03" w:rsidRDefault="00B561E6">
              <w:pPr>
                <w:pStyle w:val="TDC1"/>
                <w:tabs>
                  <w:tab w:val="left" w:pos="440"/>
                  <w:tab w:val="right" w:leader="dot" w:pos="9962"/>
                </w:tabs>
                <w:rPr>
                  <w:rFonts w:ascii="Tahoma" w:eastAsiaTheme="minorEastAsia" w:hAnsi="Tahoma" w:cs="Tahoma"/>
                  <w:noProof/>
                  <w:sz w:val="22"/>
                  <w:szCs w:val="22"/>
                </w:rPr>
              </w:pPr>
              <w:hyperlink w:anchor="_Toc174703685" w:history="1">
                <w:r w:rsidR="00D47A03" w:rsidRPr="00D47A03">
                  <w:rPr>
                    <w:rStyle w:val="Hipervnculo"/>
                    <w:rFonts w:ascii="Tahoma" w:eastAsia="Batang" w:hAnsi="Tahoma" w:cs="Tahoma"/>
                    <w:noProof/>
                    <w:sz w:val="22"/>
                    <w:szCs w:val="22"/>
                  </w:rPr>
                  <w:t>6.</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RESULTADOS GENERALES</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_Toc174703685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5</w:t>
                </w:r>
                <w:r w:rsidR="00D47A03" w:rsidRPr="00D47A03">
                  <w:rPr>
                    <w:rFonts w:ascii="Tahoma" w:hAnsi="Tahoma" w:cs="Tahoma"/>
                    <w:noProof/>
                    <w:webHidden/>
                    <w:sz w:val="22"/>
                    <w:szCs w:val="22"/>
                  </w:rPr>
                  <w:fldChar w:fldCharType="end"/>
                </w:r>
              </w:hyperlink>
            </w:p>
            <w:p w14:paraId="04C78DFD" w14:textId="71CAF1CB" w:rsidR="00D47A03" w:rsidRPr="00D47A03" w:rsidRDefault="00B561E6">
              <w:pPr>
                <w:pStyle w:val="TDC1"/>
                <w:tabs>
                  <w:tab w:val="left" w:pos="440"/>
                  <w:tab w:val="right" w:leader="dot" w:pos="9962"/>
                </w:tabs>
                <w:rPr>
                  <w:rFonts w:ascii="Tahoma" w:eastAsiaTheme="minorEastAsia" w:hAnsi="Tahoma" w:cs="Tahoma"/>
                  <w:noProof/>
                  <w:sz w:val="22"/>
                  <w:szCs w:val="22"/>
                </w:rPr>
              </w:pPr>
              <w:hyperlink w:anchor="_Toc174703686" w:history="1">
                <w:r w:rsidR="00D47A03" w:rsidRPr="00D47A03">
                  <w:rPr>
                    <w:rStyle w:val="Hipervnculo"/>
                    <w:rFonts w:ascii="Tahoma" w:eastAsia="Batang" w:hAnsi="Tahoma" w:cs="Tahoma"/>
                    <w:noProof/>
                    <w:sz w:val="22"/>
                    <w:szCs w:val="22"/>
                  </w:rPr>
                  <w:t>7.</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DETALLES DE LAS VULNERABILIDADES</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_Toc174703686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6</w:t>
                </w:r>
                <w:r w:rsidR="00D47A03" w:rsidRPr="00D47A03">
                  <w:rPr>
                    <w:rFonts w:ascii="Tahoma" w:hAnsi="Tahoma" w:cs="Tahoma"/>
                    <w:noProof/>
                    <w:webHidden/>
                    <w:sz w:val="22"/>
                    <w:szCs w:val="22"/>
                  </w:rPr>
                  <w:fldChar w:fldCharType="end"/>
                </w:r>
              </w:hyperlink>
            </w:p>
            <w:p w14:paraId="769EDB41" w14:textId="6D287A38" w:rsidR="00D47A03" w:rsidRPr="00D47A03" w:rsidRDefault="00B561E6">
              <w:pPr>
                <w:pStyle w:val="TDC1"/>
                <w:tabs>
                  <w:tab w:val="left" w:pos="440"/>
                  <w:tab w:val="right" w:leader="dot" w:pos="9962"/>
                </w:tabs>
                <w:rPr>
                  <w:rFonts w:ascii="Tahoma" w:eastAsiaTheme="minorEastAsia" w:hAnsi="Tahoma" w:cs="Tahoma"/>
                  <w:noProof/>
                  <w:sz w:val="22"/>
                  <w:szCs w:val="22"/>
                </w:rPr>
              </w:pPr>
              <w:hyperlink w:anchor="_Toc174703687" w:history="1">
                <w:r w:rsidR="00D47A03" w:rsidRPr="00D47A03">
                  <w:rPr>
                    <w:rStyle w:val="Hipervnculo"/>
                    <w:rFonts w:ascii="Tahoma" w:eastAsia="Batang" w:hAnsi="Tahoma" w:cs="Tahoma"/>
                    <w:noProof/>
                    <w:sz w:val="22"/>
                    <w:szCs w:val="22"/>
                  </w:rPr>
                  <w:t>8.</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DESCRIPCIÓN DE LAS SEVERIDADES</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_Toc174703687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8</w:t>
                </w:r>
                <w:r w:rsidR="00D47A03" w:rsidRPr="00D47A03">
                  <w:rPr>
                    <w:rFonts w:ascii="Tahoma" w:hAnsi="Tahoma" w:cs="Tahoma"/>
                    <w:noProof/>
                    <w:webHidden/>
                    <w:sz w:val="22"/>
                    <w:szCs w:val="22"/>
                  </w:rPr>
                  <w:fldChar w:fldCharType="end"/>
                </w:r>
              </w:hyperlink>
            </w:p>
            <w:p w14:paraId="474E3D3B" w14:textId="0F5D0B28" w:rsidR="00D47A03" w:rsidRPr="00D47A03" w:rsidRDefault="00B561E6">
              <w:pPr>
                <w:pStyle w:val="TDC1"/>
                <w:tabs>
                  <w:tab w:val="left" w:pos="440"/>
                  <w:tab w:val="right" w:leader="dot" w:pos="9962"/>
                </w:tabs>
                <w:rPr>
                  <w:rFonts w:ascii="Tahoma" w:eastAsiaTheme="minorEastAsia" w:hAnsi="Tahoma" w:cs="Tahoma"/>
                  <w:noProof/>
                  <w:sz w:val="22"/>
                  <w:szCs w:val="22"/>
                </w:rPr>
              </w:pPr>
              <w:hyperlink w:anchor="_Toc174703688" w:history="1">
                <w:r w:rsidR="00D47A03" w:rsidRPr="00D47A03">
                  <w:rPr>
                    <w:rStyle w:val="Hipervnculo"/>
                    <w:rFonts w:ascii="Tahoma" w:eastAsia="Batang" w:hAnsi="Tahoma" w:cs="Tahoma"/>
                    <w:noProof/>
                    <w:sz w:val="22"/>
                    <w:szCs w:val="22"/>
                  </w:rPr>
                  <w:t>9.</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CATEGORIZACIÓN DE VULNERABILIDADES</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_Toc174703688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9</w:t>
                </w:r>
                <w:r w:rsidR="00D47A03" w:rsidRPr="00D47A03">
                  <w:rPr>
                    <w:rFonts w:ascii="Tahoma" w:hAnsi="Tahoma" w:cs="Tahoma"/>
                    <w:noProof/>
                    <w:webHidden/>
                    <w:sz w:val="22"/>
                    <w:szCs w:val="22"/>
                  </w:rPr>
                  <w:fldChar w:fldCharType="end"/>
                </w:r>
              </w:hyperlink>
            </w:p>
            <w:p w14:paraId="1F8FDA93" w14:textId="73589C7B" w:rsidR="00D47A03" w:rsidRPr="00D47A03" w:rsidRDefault="00B561E6">
              <w:pPr>
                <w:pStyle w:val="TDC1"/>
                <w:tabs>
                  <w:tab w:val="left" w:pos="660"/>
                  <w:tab w:val="right" w:leader="dot" w:pos="9962"/>
                </w:tabs>
                <w:rPr>
                  <w:rFonts w:ascii="Tahoma" w:eastAsiaTheme="minorEastAsia" w:hAnsi="Tahoma" w:cs="Tahoma"/>
                  <w:noProof/>
                  <w:sz w:val="22"/>
                  <w:szCs w:val="22"/>
                </w:rPr>
              </w:pPr>
              <w:hyperlink w:anchor="_Toc174703689" w:history="1">
                <w:r w:rsidR="00D47A03" w:rsidRPr="00D47A03">
                  <w:rPr>
                    <w:rStyle w:val="Hipervnculo"/>
                    <w:rFonts w:ascii="Tahoma" w:eastAsia="Batang" w:hAnsi="Tahoma" w:cs="Tahoma"/>
                    <w:noProof/>
                    <w:sz w:val="22"/>
                    <w:szCs w:val="22"/>
                  </w:rPr>
                  <w:t>10.</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DEFINICIONES</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_Toc174703689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9</w:t>
                </w:r>
                <w:r w:rsidR="00D47A03" w:rsidRPr="00D47A03">
                  <w:rPr>
                    <w:rFonts w:ascii="Tahoma" w:hAnsi="Tahoma" w:cs="Tahoma"/>
                    <w:noProof/>
                    <w:webHidden/>
                    <w:sz w:val="22"/>
                    <w:szCs w:val="22"/>
                  </w:rPr>
                  <w:fldChar w:fldCharType="end"/>
                </w:r>
              </w:hyperlink>
            </w:p>
            <w:p w14:paraId="6CC10095" w14:textId="2BB0359E" w:rsidR="00D47A03" w:rsidRPr="00D47A03" w:rsidRDefault="00B561E6">
              <w:pPr>
                <w:pStyle w:val="TDC1"/>
                <w:tabs>
                  <w:tab w:val="left" w:pos="660"/>
                  <w:tab w:val="right" w:leader="dot" w:pos="9962"/>
                </w:tabs>
                <w:rPr>
                  <w:rFonts w:ascii="Tahoma" w:eastAsiaTheme="minorEastAsia" w:hAnsi="Tahoma" w:cs="Tahoma"/>
                  <w:noProof/>
                  <w:sz w:val="22"/>
                  <w:szCs w:val="22"/>
                </w:rPr>
              </w:pPr>
              <w:hyperlink w:anchor="_Toc174703690" w:history="1">
                <w:r w:rsidR="00D47A03" w:rsidRPr="00D47A03">
                  <w:rPr>
                    <w:rStyle w:val="Hipervnculo"/>
                    <w:rFonts w:ascii="Tahoma" w:eastAsia="Batang" w:hAnsi="Tahoma" w:cs="Tahoma"/>
                    <w:noProof/>
                    <w:sz w:val="22"/>
                    <w:szCs w:val="22"/>
                  </w:rPr>
                  <w:t>11.</w:t>
                </w:r>
                <w:r w:rsidR="00D47A03" w:rsidRPr="00D47A03">
                  <w:rPr>
                    <w:rFonts w:ascii="Tahoma" w:eastAsiaTheme="minorEastAsia" w:hAnsi="Tahoma" w:cs="Tahoma"/>
                    <w:noProof/>
                    <w:sz w:val="22"/>
                    <w:szCs w:val="22"/>
                  </w:rPr>
                  <w:tab/>
                </w:r>
                <w:r w:rsidR="00D47A03" w:rsidRPr="00D47A03">
                  <w:rPr>
                    <w:rStyle w:val="Hipervnculo"/>
                    <w:rFonts w:ascii="Tahoma" w:eastAsia="Batang" w:hAnsi="Tahoma" w:cs="Tahoma"/>
                    <w:noProof/>
                    <w:sz w:val="22"/>
                    <w:szCs w:val="22"/>
                  </w:rPr>
                  <w:t>MARCO METODOLÓGICO</w:t>
                </w:r>
                <w:r w:rsidR="00D47A03" w:rsidRPr="00D47A03">
                  <w:rPr>
                    <w:rFonts w:ascii="Tahoma" w:hAnsi="Tahoma" w:cs="Tahoma"/>
                    <w:noProof/>
                    <w:webHidden/>
                    <w:sz w:val="22"/>
                    <w:szCs w:val="22"/>
                  </w:rPr>
                  <w:tab/>
                </w:r>
                <w:r w:rsidR="00D47A03" w:rsidRPr="00D47A03">
                  <w:rPr>
                    <w:rFonts w:ascii="Tahoma" w:hAnsi="Tahoma" w:cs="Tahoma"/>
                    <w:noProof/>
                    <w:webHidden/>
                    <w:sz w:val="22"/>
                    <w:szCs w:val="22"/>
                  </w:rPr>
                  <w:fldChar w:fldCharType="begin"/>
                </w:r>
                <w:r w:rsidR="00D47A03" w:rsidRPr="00D47A03">
                  <w:rPr>
                    <w:rFonts w:ascii="Tahoma" w:hAnsi="Tahoma" w:cs="Tahoma"/>
                    <w:noProof/>
                    <w:webHidden/>
                    <w:sz w:val="22"/>
                    <w:szCs w:val="22"/>
                  </w:rPr>
                  <w:instrText xml:space="preserve"> PAGEREF _Toc174703690 \h </w:instrText>
                </w:r>
                <w:r w:rsidR="00D47A03" w:rsidRPr="00D47A03">
                  <w:rPr>
                    <w:rFonts w:ascii="Tahoma" w:hAnsi="Tahoma" w:cs="Tahoma"/>
                    <w:noProof/>
                    <w:webHidden/>
                    <w:sz w:val="22"/>
                    <w:szCs w:val="22"/>
                  </w:rPr>
                </w:r>
                <w:r w:rsidR="00D47A03" w:rsidRPr="00D47A03">
                  <w:rPr>
                    <w:rFonts w:ascii="Tahoma" w:hAnsi="Tahoma" w:cs="Tahoma"/>
                    <w:noProof/>
                    <w:webHidden/>
                    <w:sz w:val="22"/>
                    <w:szCs w:val="22"/>
                  </w:rPr>
                  <w:fldChar w:fldCharType="separate"/>
                </w:r>
                <w:r w:rsidR="00D47A03" w:rsidRPr="00D47A03">
                  <w:rPr>
                    <w:rFonts w:ascii="Tahoma" w:hAnsi="Tahoma" w:cs="Tahoma"/>
                    <w:noProof/>
                    <w:webHidden/>
                    <w:sz w:val="22"/>
                    <w:szCs w:val="22"/>
                  </w:rPr>
                  <w:t>10</w:t>
                </w:r>
                <w:r w:rsidR="00D47A03" w:rsidRPr="00D47A03">
                  <w:rPr>
                    <w:rFonts w:ascii="Tahoma" w:hAnsi="Tahoma" w:cs="Tahoma"/>
                    <w:noProof/>
                    <w:webHidden/>
                    <w:sz w:val="22"/>
                    <w:szCs w:val="22"/>
                  </w:rPr>
                  <w:fldChar w:fldCharType="end"/>
                </w:r>
              </w:hyperlink>
            </w:p>
            <w:p w14:paraId="32BE544B" w14:textId="2205C731" w:rsidR="00D47A03" w:rsidRDefault="00D47A03">
              <w:r w:rsidRPr="00D47A03">
                <w:rPr>
                  <w:rFonts w:ascii="Tahoma" w:hAnsi="Tahoma" w:cs="Tahoma"/>
                  <w:b/>
                  <w:bCs/>
                  <w:sz w:val="22"/>
                  <w:szCs w:val="22"/>
                </w:rPr>
                <w:fldChar w:fldCharType="end"/>
              </w:r>
            </w:p>
          </w:sdtContent>
        </w:sdt>
        <w:p w14:paraId="5C485D50" w14:textId="5F30AE49" w:rsidR="001B37C1" w:rsidRPr="001B37C1" w:rsidRDefault="001B37C1" w:rsidP="001B37C1">
          <w:pPr>
            <w:pStyle w:val="Sinespaciado"/>
            <w:tabs>
              <w:tab w:val="left" w:pos="5448"/>
            </w:tabs>
            <w:rPr>
              <w:rFonts w:ascii="Tahoma" w:hAnsi="Tahoma" w:cs="Tahoma"/>
              <w:sz w:val="2"/>
              <w:szCs w:val="24"/>
            </w:rPr>
          </w:pPr>
        </w:p>
        <w:p w14:paraId="699B19C2" w14:textId="7E380F40" w:rsidR="001B37C1" w:rsidRPr="001B37C1" w:rsidRDefault="001B37C1" w:rsidP="001B37C1">
          <w:pPr>
            <w:pStyle w:val="Sinespaciado"/>
            <w:tabs>
              <w:tab w:val="left" w:pos="5448"/>
            </w:tabs>
            <w:rPr>
              <w:rFonts w:ascii="Tahoma" w:hAnsi="Tahoma" w:cs="Tahoma"/>
              <w:sz w:val="2"/>
              <w:szCs w:val="24"/>
            </w:rPr>
          </w:pPr>
        </w:p>
        <w:p w14:paraId="47ADFA0B" w14:textId="785E5222" w:rsidR="001B37C1" w:rsidRPr="001B37C1" w:rsidRDefault="001B37C1" w:rsidP="001B37C1">
          <w:pPr>
            <w:pStyle w:val="Sinespaciado"/>
            <w:tabs>
              <w:tab w:val="left" w:pos="5448"/>
            </w:tabs>
            <w:rPr>
              <w:rFonts w:ascii="Tahoma" w:hAnsi="Tahoma" w:cs="Tahoma"/>
              <w:sz w:val="2"/>
              <w:szCs w:val="24"/>
            </w:rPr>
          </w:pPr>
        </w:p>
        <w:p w14:paraId="5581CFE5" w14:textId="7011739B" w:rsidR="001B37C1" w:rsidRPr="001B37C1" w:rsidRDefault="001B37C1" w:rsidP="001B37C1">
          <w:pPr>
            <w:pStyle w:val="Sinespaciado"/>
            <w:tabs>
              <w:tab w:val="left" w:pos="5448"/>
            </w:tabs>
            <w:rPr>
              <w:rFonts w:ascii="Tahoma" w:hAnsi="Tahoma" w:cs="Tahoma"/>
              <w:sz w:val="2"/>
              <w:szCs w:val="24"/>
            </w:rPr>
          </w:pPr>
        </w:p>
        <w:p w14:paraId="688D0555" w14:textId="051269D2" w:rsidR="001B37C1" w:rsidRPr="001B37C1" w:rsidRDefault="001B37C1" w:rsidP="001B37C1">
          <w:pPr>
            <w:pStyle w:val="Sinespaciado"/>
            <w:tabs>
              <w:tab w:val="left" w:pos="5448"/>
            </w:tabs>
            <w:rPr>
              <w:rFonts w:ascii="Tahoma" w:hAnsi="Tahoma" w:cs="Tahoma"/>
              <w:sz w:val="2"/>
              <w:szCs w:val="24"/>
            </w:rPr>
          </w:pPr>
        </w:p>
        <w:p w14:paraId="2E724BE5" w14:textId="71D66947" w:rsidR="001B37C1" w:rsidRPr="001B37C1" w:rsidRDefault="001B37C1" w:rsidP="001B37C1">
          <w:pPr>
            <w:pStyle w:val="Sinespaciado"/>
            <w:tabs>
              <w:tab w:val="left" w:pos="5448"/>
            </w:tabs>
            <w:rPr>
              <w:rFonts w:ascii="Tahoma" w:hAnsi="Tahoma" w:cs="Tahoma"/>
              <w:sz w:val="2"/>
              <w:szCs w:val="24"/>
            </w:rPr>
          </w:pPr>
        </w:p>
        <w:p w14:paraId="4991C7DF" w14:textId="78AD923F" w:rsidR="001B37C1" w:rsidRPr="001B37C1" w:rsidRDefault="001B37C1" w:rsidP="001B37C1">
          <w:pPr>
            <w:pStyle w:val="Sinespaciado"/>
            <w:tabs>
              <w:tab w:val="left" w:pos="5448"/>
            </w:tabs>
            <w:rPr>
              <w:rFonts w:ascii="Tahoma" w:hAnsi="Tahoma" w:cs="Tahoma"/>
              <w:sz w:val="2"/>
              <w:szCs w:val="24"/>
            </w:rPr>
          </w:pPr>
        </w:p>
        <w:p w14:paraId="35D06BBB" w14:textId="17C1ADB1" w:rsidR="001B37C1" w:rsidRPr="001B37C1" w:rsidRDefault="001B37C1" w:rsidP="001B37C1">
          <w:pPr>
            <w:pStyle w:val="Sinespaciado"/>
            <w:tabs>
              <w:tab w:val="left" w:pos="5448"/>
            </w:tabs>
            <w:rPr>
              <w:rFonts w:ascii="Tahoma" w:hAnsi="Tahoma" w:cs="Tahoma"/>
              <w:sz w:val="2"/>
              <w:szCs w:val="24"/>
            </w:rPr>
          </w:pPr>
        </w:p>
        <w:p w14:paraId="7C312116" w14:textId="03CF3544" w:rsidR="001B37C1" w:rsidRPr="001B37C1" w:rsidRDefault="001B37C1" w:rsidP="001B37C1">
          <w:pPr>
            <w:pStyle w:val="Sinespaciado"/>
            <w:tabs>
              <w:tab w:val="left" w:pos="5448"/>
            </w:tabs>
            <w:rPr>
              <w:rFonts w:ascii="Tahoma" w:hAnsi="Tahoma" w:cs="Tahoma"/>
              <w:sz w:val="2"/>
              <w:szCs w:val="24"/>
            </w:rPr>
          </w:pPr>
        </w:p>
        <w:p w14:paraId="3F3B3750" w14:textId="5DC5C816" w:rsidR="001B37C1" w:rsidRPr="001B37C1" w:rsidRDefault="001B37C1" w:rsidP="001B37C1">
          <w:pPr>
            <w:pStyle w:val="Sinespaciado"/>
            <w:tabs>
              <w:tab w:val="left" w:pos="5448"/>
            </w:tabs>
            <w:rPr>
              <w:rFonts w:ascii="Tahoma" w:hAnsi="Tahoma" w:cs="Tahoma"/>
              <w:sz w:val="2"/>
              <w:szCs w:val="24"/>
            </w:rPr>
          </w:pPr>
        </w:p>
        <w:p w14:paraId="0799CD89" w14:textId="326EB692" w:rsidR="001B37C1" w:rsidRPr="001B37C1" w:rsidRDefault="001B37C1" w:rsidP="001B37C1">
          <w:pPr>
            <w:pStyle w:val="Sinespaciado"/>
            <w:tabs>
              <w:tab w:val="left" w:pos="5448"/>
            </w:tabs>
            <w:rPr>
              <w:rFonts w:ascii="Tahoma" w:hAnsi="Tahoma" w:cs="Tahoma"/>
              <w:sz w:val="2"/>
              <w:szCs w:val="24"/>
            </w:rPr>
          </w:pPr>
        </w:p>
        <w:p w14:paraId="5C5EC28C" w14:textId="3A5A67F3" w:rsidR="001B37C1" w:rsidRPr="001B37C1" w:rsidRDefault="001B37C1" w:rsidP="001B37C1">
          <w:pPr>
            <w:pStyle w:val="Sinespaciado"/>
            <w:tabs>
              <w:tab w:val="left" w:pos="5448"/>
            </w:tabs>
            <w:rPr>
              <w:rFonts w:ascii="Tahoma" w:hAnsi="Tahoma" w:cs="Tahoma"/>
              <w:sz w:val="2"/>
              <w:szCs w:val="24"/>
            </w:rPr>
          </w:pPr>
        </w:p>
        <w:p w14:paraId="3952AF1E" w14:textId="3414E392" w:rsidR="001B37C1" w:rsidRPr="001B37C1" w:rsidRDefault="001B37C1" w:rsidP="001B37C1">
          <w:pPr>
            <w:pStyle w:val="Sinespaciado"/>
            <w:tabs>
              <w:tab w:val="left" w:pos="5448"/>
            </w:tabs>
            <w:rPr>
              <w:rFonts w:ascii="Tahoma" w:hAnsi="Tahoma" w:cs="Tahoma"/>
              <w:sz w:val="2"/>
              <w:szCs w:val="24"/>
            </w:rPr>
          </w:pPr>
        </w:p>
        <w:p w14:paraId="206B316E" w14:textId="4B541730" w:rsidR="001B37C1" w:rsidRPr="001B37C1" w:rsidRDefault="001B37C1" w:rsidP="001B37C1">
          <w:pPr>
            <w:pStyle w:val="Sinespaciado"/>
            <w:tabs>
              <w:tab w:val="left" w:pos="5448"/>
            </w:tabs>
            <w:rPr>
              <w:rFonts w:ascii="Tahoma" w:hAnsi="Tahoma" w:cs="Tahoma"/>
              <w:sz w:val="2"/>
              <w:szCs w:val="24"/>
            </w:rPr>
          </w:pPr>
        </w:p>
        <w:p w14:paraId="740A5830" w14:textId="4BE61BC7" w:rsidR="001B37C1" w:rsidRPr="001B37C1" w:rsidRDefault="001B37C1" w:rsidP="001B37C1">
          <w:pPr>
            <w:pStyle w:val="Sinespaciado"/>
            <w:tabs>
              <w:tab w:val="left" w:pos="5448"/>
            </w:tabs>
            <w:rPr>
              <w:rFonts w:ascii="Tahoma" w:hAnsi="Tahoma" w:cs="Tahoma"/>
              <w:sz w:val="2"/>
              <w:szCs w:val="24"/>
            </w:rPr>
          </w:pPr>
        </w:p>
        <w:p w14:paraId="55C48253" w14:textId="6EC88C9B" w:rsidR="001B37C1" w:rsidRPr="001B37C1" w:rsidRDefault="001B37C1" w:rsidP="001B37C1">
          <w:pPr>
            <w:pStyle w:val="Sinespaciado"/>
            <w:tabs>
              <w:tab w:val="left" w:pos="5448"/>
            </w:tabs>
            <w:rPr>
              <w:rFonts w:ascii="Tahoma" w:hAnsi="Tahoma" w:cs="Tahoma"/>
              <w:sz w:val="2"/>
              <w:szCs w:val="24"/>
            </w:rPr>
          </w:pPr>
        </w:p>
        <w:p w14:paraId="1EC70A13" w14:textId="54DA46CE" w:rsidR="001B37C1" w:rsidRPr="001B37C1" w:rsidRDefault="001B37C1" w:rsidP="001B37C1">
          <w:pPr>
            <w:pStyle w:val="Sinespaciado"/>
            <w:tabs>
              <w:tab w:val="left" w:pos="5448"/>
            </w:tabs>
            <w:rPr>
              <w:rFonts w:ascii="Tahoma" w:hAnsi="Tahoma" w:cs="Tahoma"/>
              <w:sz w:val="2"/>
              <w:szCs w:val="24"/>
            </w:rPr>
          </w:pPr>
        </w:p>
        <w:p w14:paraId="54DB26C0" w14:textId="766A6C63" w:rsidR="001B37C1" w:rsidRPr="001B37C1" w:rsidRDefault="001B37C1" w:rsidP="001B37C1">
          <w:pPr>
            <w:pStyle w:val="Sinespaciado"/>
            <w:tabs>
              <w:tab w:val="left" w:pos="5448"/>
            </w:tabs>
            <w:rPr>
              <w:rFonts w:ascii="Tahoma" w:hAnsi="Tahoma" w:cs="Tahoma"/>
              <w:sz w:val="2"/>
              <w:szCs w:val="24"/>
            </w:rPr>
          </w:pPr>
        </w:p>
        <w:p w14:paraId="6BCD0D98" w14:textId="348F7555" w:rsidR="001B37C1" w:rsidRPr="001B37C1" w:rsidRDefault="001B37C1" w:rsidP="001B37C1">
          <w:pPr>
            <w:pStyle w:val="Sinespaciado"/>
            <w:tabs>
              <w:tab w:val="left" w:pos="5448"/>
            </w:tabs>
            <w:rPr>
              <w:rFonts w:ascii="Tahoma" w:hAnsi="Tahoma" w:cs="Tahoma"/>
              <w:sz w:val="2"/>
              <w:szCs w:val="24"/>
            </w:rPr>
          </w:pPr>
        </w:p>
        <w:p w14:paraId="7E95141E" w14:textId="3831C5B9" w:rsidR="001B37C1" w:rsidRPr="001B37C1" w:rsidRDefault="001B37C1" w:rsidP="001B37C1">
          <w:pPr>
            <w:pStyle w:val="Sinespaciado"/>
            <w:tabs>
              <w:tab w:val="left" w:pos="5448"/>
            </w:tabs>
            <w:rPr>
              <w:rFonts w:ascii="Tahoma" w:hAnsi="Tahoma" w:cs="Tahoma"/>
              <w:sz w:val="2"/>
              <w:szCs w:val="24"/>
            </w:rPr>
          </w:pPr>
        </w:p>
        <w:p w14:paraId="687B29BD" w14:textId="57FD2834" w:rsidR="001B37C1" w:rsidRPr="001B37C1" w:rsidRDefault="001B37C1" w:rsidP="001B37C1">
          <w:pPr>
            <w:pStyle w:val="Sinespaciado"/>
            <w:tabs>
              <w:tab w:val="left" w:pos="5448"/>
            </w:tabs>
            <w:rPr>
              <w:rFonts w:ascii="Tahoma" w:hAnsi="Tahoma" w:cs="Tahoma"/>
              <w:sz w:val="2"/>
              <w:szCs w:val="24"/>
            </w:rPr>
          </w:pPr>
        </w:p>
        <w:p w14:paraId="25FC25FD" w14:textId="554A1F3E" w:rsidR="001B37C1" w:rsidRPr="001B37C1" w:rsidRDefault="001B37C1" w:rsidP="001B37C1">
          <w:pPr>
            <w:pStyle w:val="Sinespaciado"/>
            <w:tabs>
              <w:tab w:val="left" w:pos="5448"/>
            </w:tabs>
            <w:rPr>
              <w:rFonts w:ascii="Tahoma" w:hAnsi="Tahoma" w:cs="Tahoma"/>
              <w:sz w:val="2"/>
              <w:szCs w:val="24"/>
            </w:rPr>
          </w:pPr>
        </w:p>
        <w:p w14:paraId="179D808B" w14:textId="10590102" w:rsidR="001B37C1" w:rsidRPr="001B37C1" w:rsidRDefault="001B37C1" w:rsidP="001B37C1">
          <w:pPr>
            <w:pStyle w:val="Sinespaciado"/>
            <w:tabs>
              <w:tab w:val="left" w:pos="5448"/>
            </w:tabs>
            <w:rPr>
              <w:rFonts w:ascii="Tahoma" w:hAnsi="Tahoma" w:cs="Tahoma"/>
              <w:sz w:val="2"/>
              <w:szCs w:val="24"/>
            </w:rPr>
          </w:pPr>
        </w:p>
        <w:p w14:paraId="41885928" w14:textId="26D12C8C" w:rsidR="001B37C1" w:rsidRPr="001B37C1" w:rsidRDefault="001B37C1" w:rsidP="001B37C1">
          <w:pPr>
            <w:pStyle w:val="Sinespaciado"/>
            <w:tabs>
              <w:tab w:val="left" w:pos="5448"/>
            </w:tabs>
            <w:rPr>
              <w:rFonts w:ascii="Tahoma" w:hAnsi="Tahoma" w:cs="Tahoma"/>
              <w:sz w:val="2"/>
              <w:szCs w:val="24"/>
            </w:rPr>
          </w:pPr>
        </w:p>
        <w:p w14:paraId="41A6C89B" w14:textId="366AC2AB" w:rsidR="001B37C1" w:rsidRPr="001B37C1" w:rsidRDefault="001B37C1" w:rsidP="001B37C1">
          <w:pPr>
            <w:pStyle w:val="Sinespaciado"/>
            <w:tabs>
              <w:tab w:val="left" w:pos="5448"/>
            </w:tabs>
            <w:rPr>
              <w:rFonts w:ascii="Tahoma" w:hAnsi="Tahoma" w:cs="Tahoma"/>
              <w:sz w:val="2"/>
              <w:szCs w:val="24"/>
            </w:rPr>
          </w:pPr>
        </w:p>
        <w:p w14:paraId="38BAE43A" w14:textId="74D25132" w:rsidR="001B37C1" w:rsidRPr="001B37C1" w:rsidRDefault="001B37C1" w:rsidP="001B37C1">
          <w:pPr>
            <w:pStyle w:val="Sinespaciado"/>
            <w:tabs>
              <w:tab w:val="left" w:pos="5448"/>
            </w:tabs>
            <w:rPr>
              <w:rFonts w:ascii="Tahoma" w:hAnsi="Tahoma" w:cs="Tahoma"/>
              <w:sz w:val="2"/>
              <w:szCs w:val="24"/>
            </w:rPr>
          </w:pPr>
        </w:p>
        <w:p w14:paraId="4381D9FC" w14:textId="679464E6" w:rsidR="001B37C1" w:rsidRPr="001B37C1" w:rsidRDefault="001B37C1" w:rsidP="001B37C1">
          <w:pPr>
            <w:pStyle w:val="Sinespaciado"/>
            <w:tabs>
              <w:tab w:val="left" w:pos="5448"/>
            </w:tabs>
            <w:rPr>
              <w:rFonts w:ascii="Tahoma" w:hAnsi="Tahoma" w:cs="Tahoma"/>
              <w:sz w:val="2"/>
              <w:szCs w:val="24"/>
            </w:rPr>
          </w:pPr>
        </w:p>
        <w:p w14:paraId="42EFA8EA" w14:textId="7F2FFF48" w:rsidR="001B37C1" w:rsidRPr="001B37C1" w:rsidRDefault="001B37C1" w:rsidP="001B37C1">
          <w:pPr>
            <w:pStyle w:val="Sinespaciado"/>
            <w:tabs>
              <w:tab w:val="left" w:pos="5448"/>
            </w:tabs>
            <w:rPr>
              <w:rFonts w:ascii="Tahoma" w:hAnsi="Tahoma" w:cs="Tahoma"/>
              <w:sz w:val="2"/>
              <w:szCs w:val="24"/>
            </w:rPr>
          </w:pPr>
        </w:p>
        <w:p w14:paraId="6F616B09" w14:textId="0754181B" w:rsidR="001B37C1" w:rsidRPr="001B37C1" w:rsidRDefault="001B37C1" w:rsidP="001B37C1">
          <w:pPr>
            <w:pStyle w:val="Sinespaciado"/>
            <w:tabs>
              <w:tab w:val="left" w:pos="5448"/>
            </w:tabs>
            <w:rPr>
              <w:rFonts w:ascii="Tahoma" w:hAnsi="Tahoma" w:cs="Tahoma"/>
              <w:sz w:val="2"/>
              <w:szCs w:val="24"/>
            </w:rPr>
          </w:pPr>
        </w:p>
        <w:p w14:paraId="402D8393" w14:textId="2D1D67FC" w:rsidR="001B37C1" w:rsidRPr="001B37C1" w:rsidRDefault="001B37C1" w:rsidP="001B37C1">
          <w:pPr>
            <w:pStyle w:val="Sinespaciado"/>
            <w:tabs>
              <w:tab w:val="left" w:pos="5448"/>
            </w:tabs>
            <w:rPr>
              <w:rFonts w:ascii="Tahoma" w:hAnsi="Tahoma" w:cs="Tahoma"/>
              <w:sz w:val="2"/>
              <w:szCs w:val="24"/>
            </w:rPr>
          </w:pPr>
        </w:p>
        <w:p w14:paraId="5C2AF042" w14:textId="764FF947" w:rsidR="001B37C1" w:rsidRPr="001B37C1" w:rsidRDefault="001B37C1" w:rsidP="001B37C1">
          <w:pPr>
            <w:pStyle w:val="Sinespaciado"/>
            <w:tabs>
              <w:tab w:val="left" w:pos="5448"/>
            </w:tabs>
            <w:rPr>
              <w:rFonts w:ascii="Tahoma" w:hAnsi="Tahoma" w:cs="Tahoma"/>
              <w:sz w:val="2"/>
              <w:szCs w:val="24"/>
            </w:rPr>
          </w:pPr>
        </w:p>
        <w:p w14:paraId="751B08CF" w14:textId="292DDC52" w:rsidR="001B37C1" w:rsidRPr="001B37C1" w:rsidRDefault="001B37C1" w:rsidP="001B37C1">
          <w:pPr>
            <w:pStyle w:val="Sinespaciado"/>
            <w:tabs>
              <w:tab w:val="left" w:pos="5448"/>
            </w:tabs>
            <w:rPr>
              <w:rFonts w:ascii="Tahoma" w:hAnsi="Tahoma" w:cs="Tahoma"/>
              <w:sz w:val="2"/>
              <w:szCs w:val="24"/>
            </w:rPr>
          </w:pPr>
        </w:p>
        <w:p w14:paraId="5F69F7A6" w14:textId="7F4E8E8A" w:rsidR="001B37C1" w:rsidRPr="001B37C1" w:rsidRDefault="001B37C1" w:rsidP="001B37C1">
          <w:pPr>
            <w:pStyle w:val="Sinespaciado"/>
            <w:tabs>
              <w:tab w:val="left" w:pos="5448"/>
            </w:tabs>
            <w:rPr>
              <w:rFonts w:ascii="Tahoma" w:hAnsi="Tahoma" w:cs="Tahoma"/>
              <w:sz w:val="2"/>
              <w:szCs w:val="24"/>
            </w:rPr>
          </w:pPr>
        </w:p>
        <w:p w14:paraId="03BF5247" w14:textId="5DC410EF" w:rsidR="001B37C1" w:rsidRPr="001B37C1" w:rsidRDefault="001B37C1" w:rsidP="001B37C1">
          <w:pPr>
            <w:pStyle w:val="Sinespaciado"/>
            <w:tabs>
              <w:tab w:val="left" w:pos="5448"/>
            </w:tabs>
            <w:rPr>
              <w:rFonts w:ascii="Tahoma" w:hAnsi="Tahoma" w:cs="Tahoma"/>
              <w:sz w:val="2"/>
              <w:szCs w:val="24"/>
            </w:rPr>
          </w:pPr>
        </w:p>
        <w:p w14:paraId="45CA81EE" w14:textId="04E770E4" w:rsidR="001B37C1" w:rsidRPr="001B37C1" w:rsidRDefault="001B37C1" w:rsidP="001B37C1">
          <w:pPr>
            <w:pStyle w:val="Sinespaciado"/>
            <w:tabs>
              <w:tab w:val="left" w:pos="5448"/>
            </w:tabs>
            <w:rPr>
              <w:rFonts w:ascii="Tahoma" w:hAnsi="Tahoma" w:cs="Tahoma"/>
              <w:sz w:val="2"/>
              <w:szCs w:val="24"/>
            </w:rPr>
          </w:pPr>
        </w:p>
        <w:p w14:paraId="3DE27DBF" w14:textId="34FED497" w:rsidR="001B37C1" w:rsidRPr="001B37C1" w:rsidRDefault="001B37C1" w:rsidP="001B37C1">
          <w:pPr>
            <w:pStyle w:val="Sinespaciado"/>
            <w:tabs>
              <w:tab w:val="left" w:pos="5448"/>
            </w:tabs>
            <w:rPr>
              <w:rFonts w:ascii="Tahoma" w:hAnsi="Tahoma" w:cs="Tahoma"/>
              <w:sz w:val="2"/>
              <w:szCs w:val="24"/>
            </w:rPr>
          </w:pPr>
        </w:p>
        <w:p w14:paraId="2F2E7448" w14:textId="242FB650" w:rsidR="001B37C1" w:rsidRPr="001B37C1" w:rsidRDefault="001B37C1" w:rsidP="001B37C1">
          <w:pPr>
            <w:pStyle w:val="Sinespaciado"/>
            <w:tabs>
              <w:tab w:val="left" w:pos="5448"/>
            </w:tabs>
            <w:rPr>
              <w:rFonts w:ascii="Tahoma" w:hAnsi="Tahoma" w:cs="Tahoma"/>
              <w:sz w:val="2"/>
              <w:szCs w:val="24"/>
            </w:rPr>
          </w:pPr>
        </w:p>
        <w:p w14:paraId="5571F1D4" w14:textId="0F5738E5" w:rsidR="001B37C1" w:rsidRPr="001B37C1" w:rsidRDefault="001B37C1" w:rsidP="001B37C1">
          <w:pPr>
            <w:pStyle w:val="Sinespaciado"/>
            <w:tabs>
              <w:tab w:val="left" w:pos="5448"/>
            </w:tabs>
            <w:rPr>
              <w:rFonts w:ascii="Tahoma" w:hAnsi="Tahoma" w:cs="Tahoma"/>
              <w:sz w:val="2"/>
              <w:szCs w:val="24"/>
            </w:rPr>
          </w:pPr>
        </w:p>
        <w:p w14:paraId="202E6BBB" w14:textId="2FE7A3CD" w:rsidR="001B37C1" w:rsidRPr="001B37C1" w:rsidRDefault="001B37C1" w:rsidP="001B37C1">
          <w:pPr>
            <w:pStyle w:val="Sinespaciado"/>
            <w:tabs>
              <w:tab w:val="left" w:pos="5448"/>
            </w:tabs>
            <w:rPr>
              <w:rFonts w:ascii="Tahoma" w:hAnsi="Tahoma" w:cs="Tahoma"/>
              <w:sz w:val="2"/>
              <w:szCs w:val="24"/>
            </w:rPr>
          </w:pPr>
        </w:p>
        <w:p w14:paraId="6483B228" w14:textId="2B569BB3" w:rsidR="001B37C1" w:rsidRPr="001B37C1" w:rsidRDefault="001B37C1" w:rsidP="001B37C1">
          <w:pPr>
            <w:pStyle w:val="Sinespaciado"/>
            <w:tabs>
              <w:tab w:val="left" w:pos="5448"/>
            </w:tabs>
            <w:rPr>
              <w:rFonts w:ascii="Tahoma" w:hAnsi="Tahoma" w:cs="Tahoma"/>
              <w:sz w:val="2"/>
              <w:szCs w:val="24"/>
            </w:rPr>
          </w:pPr>
        </w:p>
        <w:p w14:paraId="349FDC79" w14:textId="73D9DB81" w:rsidR="001B37C1" w:rsidRPr="001B37C1" w:rsidRDefault="001B37C1" w:rsidP="001B37C1">
          <w:pPr>
            <w:pStyle w:val="Sinespaciado"/>
            <w:tabs>
              <w:tab w:val="left" w:pos="5448"/>
            </w:tabs>
            <w:rPr>
              <w:rFonts w:ascii="Tahoma" w:hAnsi="Tahoma" w:cs="Tahoma"/>
              <w:sz w:val="2"/>
              <w:szCs w:val="24"/>
            </w:rPr>
          </w:pPr>
        </w:p>
        <w:p w14:paraId="07C6E3FF" w14:textId="74255220" w:rsidR="001B37C1" w:rsidRPr="001B37C1" w:rsidRDefault="001B37C1" w:rsidP="001B37C1">
          <w:pPr>
            <w:pStyle w:val="Sinespaciado"/>
            <w:tabs>
              <w:tab w:val="left" w:pos="5448"/>
            </w:tabs>
            <w:rPr>
              <w:rFonts w:ascii="Tahoma" w:hAnsi="Tahoma" w:cs="Tahoma"/>
              <w:sz w:val="2"/>
              <w:szCs w:val="24"/>
            </w:rPr>
          </w:pPr>
        </w:p>
        <w:p w14:paraId="56CC8112" w14:textId="7E807BA8" w:rsidR="001B37C1" w:rsidRPr="001B37C1" w:rsidRDefault="001B37C1" w:rsidP="001B37C1">
          <w:pPr>
            <w:pStyle w:val="Sinespaciado"/>
            <w:tabs>
              <w:tab w:val="left" w:pos="5448"/>
            </w:tabs>
            <w:rPr>
              <w:rFonts w:ascii="Tahoma" w:hAnsi="Tahoma" w:cs="Tahoma"/>
              <w:sz w:val="2"/>
              <w:szCs w:val="24"/>
            </w:rPr>
          </w:pPr>
        </w:p>
        <w:p w14:paraId="2214E05B" w14:textId="15EFD482" w:rsidR="001B37C1" w:rsidRPr="001B37C1" w:rsidRDefault="001B37C1" w:rsidP="001B37C1">
          <w:pPr>
            <w:pStyle w:val="Sinespaciado"/>
            <w:tabs>
              <w:tab w:val="left" w:pos="5448"/>
            </w:tabs>
            <w:rPr>
              <w:rFonts w:ascii="Tahoma" w:hAnsi="Tahoma" w:cs="Tahoma"/>
              <w:sz w:val="2"/>
              <w:szCs w:val="24"/>
            </w:rPr>
          </w:pPr>
        </w:p>
        <w:p w14:paraId="2CB843B6" w14:textId="340A77B5" w:rsidR="001B37C1" w:rsidRPr="001B37C1" w:rsidRDefault="001B37C1" w:rsidP="001B37C1">
          <w:pPr>
            <w:pStyle w:val="Sinespaciado"/>
            <w:tabs>
              <w:tab w:val="left" w:pos="5448"/>
            </w:tabs>
            <w:rPr>
              <w:rFonts w:ascii="Tahoma" w:hAnsi="Tahoma" w:cs="Tahoma"/>
              <w:sz w:val="2"/>
              <w:szCs w:val="24"/>
            </w:rPr>
          </w:pPr>
        </w:p>
        <w:p w14:paraId="109F2563" w14:textId="4469F725" w:rsidR="001B37C1" w:rsidRPr="001B37C1" w:rsidRDefault="001B37C1" w:rsidP="001B37C1">
          <w:pPr>
            <w:pStyle w:val="Sinespaciado"/>
            <w:tabs>
              <w:tab w:val="left" w:pos="5448"/>
            </w:tabs>
            <w:rPr>
              <w:rFonts w:ascii="Tahoma" w:hAnsi="Tahoma" w:cs="Tahoma"/>
              <w:sz w:val="2"/>
              <w:szCs w:val="24"/>
            </w:rPr>
          </w:pPr>
        </w:p>
        <w:p w14:paraId="303B186A" w14:textId="66246968" w:rsidR="001B37C1" w:rsidRPr="001B37C1" w:rsidRDefault="001B37C1" w:rsidP="001B37C1">
          <w:pPr>
            <w:pStyle w:val="Sinespaciado"/>
            <w:tabs>
              <w:tab w:val="left" w:pos="5448"/>
            </w:tabs>
            <w:rPr>
              <w:rFonts w:ascii="Tahoma" w:hAnsi="Tahoma" w:cs="Tahoma"/>
              <w:sz w:val="2"/>
              <w:szCs w:val="24"/>
            </w:rPr>
          </w:pPr>
        </w:p>
        <w:p w14:paraId="1DEC9EE3" w14:textId="199837B8" w:rsidR="001B37C1" w:rsidRPr="001B37C1" w:rsidRDefault="001B37C1" w:rsidP="001B37C1">
          <w:pPr>
            <w:pStyle w:val="Sinespaciado"/>
            <w:tabs>
              <w:tab w:val="left" w:pos="5448"/>
            </w:tabs>
            <w:rPr>
              <w:rFonts w:ascii="Tahoma" w:hAnsi="Tahoma" w:cs="Tahoma"/>
              <w:sz w:val="2"/>
              <w:szCs w:val="24"/>
            </w:rPr>
          </w:pPr>
        </w:p>
        <w:p w14:paraId="7F9E4BBB" w14:textId="76CC467B" w:rsidR="001B37C1" w:rsidRPr="001B37C1" w:rsidRDefault="001B37C1" w:rsidP="001B37C1">
          <w:pPr>
            <w:pStyle w:val="Sinespaciado"/>
            <w:tabs>
              <w:tab w:val="left" w:pos="5448"/>
            </w:tabs>
            <w:rPr>
              <w:rFonts w:ascii="Tahoma" w:hAnsi="Tahoma" w:cs="Tahoma"/>
              <w:sz w:val="2"/>
              <w:szCs w:val="24"/>
            </w:rPr>
          </w:pPr>
        </w:p>
        <w:p w14:paraId="15B8DF23" w14:textId="7054FE54" w:rsidR="001B37C1" w:rsidRPr="001B37C1" w:rsidRDefault="001B37C1" w:rsidP="001B37C1">
          <w:pPr>
            <w:pStyle w:val="Sinespaciado"/>
            <w:tabs>
              <w:tab w:val="left" w:pos="5448"/>
            </w:tabs>
            <w:rPr>
              <w:rFonts w:ascii="Tahoma" w:hAnsi="Tahoma" w:cs="Tahoma"/>
              <w:sz w:val="2"/>
              <w:szCs w:val="24"/>
            </w:rPr>
          </w:pPr>
        </w:p>
        <w:p w14:paraId="07ADDAB3" w14:textId="33ABB402" w:rsidR="001B37C1" w:rsidRPr="001B37C1" w:rsidRDefault="001B37C1" w:rsidP="001B37C1">
          <w:pPr>
            <w:pStyle w:val="Sinespaciado"/>
            <w:tabs>
              <w:tab w:val="left" w:pos="5448"/>
            </w:tabs>
            <w:rPr>
              <w:rFonts w:ascii="Tahoma" w:hAnsi="Tahoma" w:cs="Tahoma"/>
              <w:sz w:val="2"/>
              <w:szCs w:val="24"/>
            </w:rPr>
          </w:pPr>
        </w:p>
        <w:p w14:paraId="5D25864B" w14:textId="039DD5B9" w:rsidR="001B37C1" w:rsidRPr="001B37C1" w:rsidRDefault="001B37C1" w:rsidP="001B37C1">
          <w:pPr>
            <w:pStyle w:val="Sinespaciado"/>
            <w:tabs>
              <w:tab w:val="left" w:pos="5448"/>
            </w:tabs>
            <w:rPr>
              <w:rFonts w:ascii="Tahoma" w:hAnsi="Tahoma" w:cs="Tahoma"/>
              <w:sz w:val="2"/>
              <w:szCs w:val="24"/>
            </w:rPr>
          </w:pPr>
        </w:p>
        <w:p w14:paraId="591CD1F4" w14:textId="41AF5CE0" w:rsidR="001B37C1" w:rsidRPr="001B37C1" w:rsidRDefault="001B37C1" w:rsidP="001B37C1">
          <w:pPr>
            <w:pStyle w:val="Sinespaciado"/>
            <w:tabs>
              <w:tab w:val="left" w:pos="5448"/>
            </w:tabs>
            <w:rPr>
              <w:rFonts w:ascii="Tahoma" w:hAnsi="Tahoma" w:cs="Tahoma"/>
              <w:sz w:val="2"/>
              <w:szCs w:val="24"/>
            </w:rPr>
          </w:pPr>
        </w:p>
        <w:p w14:paraId="7F8AD20A" w14:textId="0BA8D394" w:rsidR="001B37C1" w:rsidRPr="001B37C1" w:rsidRDefault="001B37C1" w:rsidP="001B37C1">
          <w:pPr>
            <w:pStyle w:val="Sinespaciado"/>
            <w:tabs>
              <w:tab w:val="left" w:pos="5448"/>
            </w:tabs>
            <w:rPr>
              <w:rFonts w:ascii="Tahoma" w:hAnsi="Tahoma" w:cs="Tahoma"/>
              <w:sz w:val="2"/>
              <w:szCs w:val="24"/>
            </w:rPr>
          </w:pPr>
        </w:p>
        <w:p w14:paraId="66C997AD" w14:textId="5ECCA98D" w:rsidR="001B37C1" w:rsidRPr="001B37C1" w:rsidRDefault="001B37C1" w:rsidP="001B37C1">
          <w:pPr>
            <w:pStyle w:val="Sinespaciado"/>
            <w:tabs>
              <w:tab w:val="left" w:pos="5448"/>
            </w:tabs>
            <w:rPr>
              <w:rFonts w:ascii="Tahoma" w:hAnsi="Tahoma" w:cs="Tahoma"/>
              <w:sz w:val="2"/>
              <w:szCs w:val="24"/>
            </w:rPr>
          </w:pPr>
        </w:p>
        <w:p w14:paraId="6C918107" w14:textId="250FDE95" w:rsidR="001B37C1" w:rsidRPr="001B37C1" w:rsidRDefault="001B37C1" w:rsidP="001B37C1">
          <w:pPr>
            <w:pStyle w:val="Sinespaciado"/>
            <w:tabs>
              <w:tab w:val="left" w:pos="5448"/>
            </w:tabs>
            <w:rPr>
              <w:rFonts w:ascii="Tahoma" w:hAnsi="Tahoma" w:cs="Tahoma"/>
              <w:sz w:val="2"/>
              <w:szCs w:val="24"/>
            </w:rPr>
          </w:pPr>
        </w:p>
        <w:p w14:paraId="6CDAC97A" w14:textId="207034E0" w:rsidR="001B37C1" w:rsidRPr="001B37C1" w:rsidRDefault="001B37C1" w:rsidP="001B37C1">
          <w:pPr>
            <w:pStyle w:val="Sinespaciado"/>
            <w:tabs>
              <w:tab w:val="left" w:pos="5448"/>
            </w:tabs>
            <w:rPr>
              <w:rFonts w:ascii="Tahoma" w:hAnsi="Tahoma" w:cs="Tahoma"/>
              <w:sz w:val="2"/>
              <w:szCs w:val="24"/>
            </w:rPr>
          </w:pPr>
        </w:p>
        <w:p w14:paraId="0BA92A0E" w14:textId="73BF02CC" w:rsidR="001B37C1" w:rsidRPr="001B37C1" w:rsidRDefault="001B37C1" w:rsidP="001B37C1">
          <w:pPr>
            <w:pStyle w:val="Sinespaciado"/>
            <w:tabs>
              <w:tab w:val="left" w:pos="5448"/>
            </w:tabs>
            <w:rPr>
              <w:rFonts w:ascii="Tahoma" w:hAnsi="Tahoma" w:cs="Tahoma"/>
              <w:sz w:val="2"/>
              <w:szCs w:val="24"/>
            </w:rPr>
          </w:pPr>
        </w:p>
        <w:p w14:paraId="01DB304B" w14:textId="50D85B2D" w:rsidR="001B37C1" w:rsidRPr="001B37C1" w:rsidRDefault="001B37C1" w:rsidP="001B37C1">
          <w:pPr>
            <w:pStyle w:val="Sinespaciado"/>
            <w:tabs>
              <w:tab w:val="left" w:pos="5448"/>
            </w:tabs>
            <w:rPr>
              <w:rFonts w:ascii="Tahoma" w:hAnsi="Tahoma" w:cs="Tahoma"/>
              <w:sz w:val="2"/>
              <w:szCs w:val="24"/>
            </w:rPr>
          </w:pPr>
        </w:p>
        <w:p w14:paraId="172EB474" w14:textId="75CD8E38" w:rsidR="001B37C1" w:rsidRPr="001B37C1" w:rsidRDefault="001B37C1" w:rsidP="001B37C1">
          <w:pPr>
            <w:pStyle w:val="Sinespaciado"/>
            <w:tabs>
              <w:tab w:val="left" w:pos="5448"/>
            </w:tabs>
            <w:rPr>
              <w:rFonts w:ascii="Tahoma" w:hAnsi="Tahoma" w:cs="Tahoma"/>
              <w:sz w:val="2"/>
              <w:szCs w:val="24"/>
            </w:rPr>
          </w:pPr>
        </w:p>
        <w:p w14:paraId="69D5F081" w14:textId="4F786FEF" w:rsidR="001B37C1" w:rsidRPr="001B37C1" w:rsidRDefault="001B37C1" w:rsidP="001B37C1">
          <w:pPr>
            <w:pStyle w:val="Sinespaciado"/>
            <w:tabs>
              <w:tab w:val="left" w:pos="5448"/>
            </w:tabs>
            <w:rPr>
              <w:rFonts w:ascii="Tahoma" w:hAnsi="Tahoma" w:cs="Tahoma"/>
              <w:sz w:val="2"/>
              <w:szCs w:val="24"/>
            </w:rPr>
          </w:pPr>
        </w:p>
        <w:p w14:paraId="5A6B1351" w14:textId="58D0EF0E" w:rsidR="001B37C1" w:rsidRPr="001B37C1" w:rsidRDefault="001B37C1" w:rsidP="001B37C1">
          <w:pPr>
            <w:pStyle w:val="Sinespaciado"/>
            <w:tabs>
              <w:tab w:val="left" w:pos="5448"/>
            </w:tabs>
            <w:rPr>
              <w:rFonts w:ascii="Tahoma" w:hAnsi="Tahoma" w:cs="Tahoma"/>
              <w:sz w:val="2"/>
              <w:szCs w:val="24"/>
            </w:rPr>
          </w:pPr>
        </w:p>
        <w:p w14:paraId="626FC3C0" w14:textId="74B58A84" w:rsidR="001B37C1" w:rsidRPr="001B37C1" w:rsidRDefault="001B37C1" w:rsidP="001B37C1">
          <w:pPr>
            <w:pStyle w:val="Sinespaciado"/>
            <w:tabs>
              <w:tab w:val="left" w:pos="5448"/>
            </w:tabs>
            <w:rPr>
              <w:rFonts w:ascii="Tahoma" w:hAnsi="Tahoma" w:cs="Tahoma"/>
              <w:sz w:val="2"/>
              <w:szCs w:val="24"/>
            </w:rPr>
          </w:pPr>
        </w:p>
        <w:p w14:paraId="738FEE20" w14:textId="73AF2B59" w:rsidR="001B37C1" w:rsidRPr="001B37C1" w:rsidRDefault="001B37C1" w:rsidP="001B37C1">
          <w:pPr>
            <w:pStyle w:val="Sinespaciado"/>
            <w:tabs>
              <w:tab w:val="left" w:pos="5448"/>
            </w:tabs>
            <w:rPr>
              <w:rFonts w:ascii="Tahoma" w:hAnsi="Tahoma" w:cs="Tahoma"/>
              <w:sz w:val="2"/>
              <w:szCs w:val="24"/>
            </w:rPr>
          </w:pPr>
        </w:p>
        <w:p w14:paraId="221EDA90" w14:textId="14B38914" w:rsidR="001B37C1" w:rsidRPr="001B37C1" w:rsidRDefault="001B37C1" w:rsidP="001B37C1">
          <w:pPr>
            <w:pStyle w:val="Sinespaciado"/>
            <w:tabs>
              <w:tab w:val="left" w:pos="5448"/>
            </w:tabs>
            <w:rPr>
              <w:rFonts w:ascii="Tahoma" w:hAnsi="Tahoma" w:cs="Tahoma"/>
              <w:sz w:val="2"/>
              <w:szCs w:val="24"/>
            </w:rPr>
          </w:pPr>
        </w:p>
        <w:p w14:paraId="469E71AC" w14:textId="477BB02C" w:rsidR="001B37C1" w:rsidRPr="001B37C1" w:rsidRDefault="001B37C1" w:rsidP="001B37C1">
          <w:pPr>
            <w:pStyle w:val="Sinespaciado"/>
            <w:tabs>
              <w:tab w:val="left" w:pos="5448"/>
            </w:tabs>
            <w:rPr>
              <w:rFonts w:ascii="Tahoma" w:hAnsi="Tahoma" w:cs="Tahoma"/>
              <w:sz w:val="2"/>
              <w:szCs w:val="24"/>
            </w:rPr>
          </w:pPr>
        </w:p>
        <w:p w14:paraId="6F2255E8" w14:textId="1346A1E4" w:rsidR="001B37C1" w:rsidRPr="001B37C1" w:rsidRDefault="001B37C1" w:rsidP="001B37C1">
          <w:pPr>
            <w:pStyle w:val="Sinespaciado"/>
            <w:tabs>
              <w:tab w:val="left" w:pos="5448"/>
            </w:tabs>
            <w:rPr>
              <w:rFonts w:ascii="Tahoma" w:hAnsi="Tahoma" w:cs="Tahoma"/>
              <w:sz w:val="2"/>
              <w:szCs w:val="24"/>
            </w:rPr>
          </w:pPr>
        </w:p>
        <w:p w14:paraId="17BD5E01" w14:textId="56CC0C5A" w:rsidR="001B37C1" w:rsidRPr="001B37C1" w:rsidRDefault="001B37C1" w:rsidP="001B37C1">
          <w:pPr>
            <w:pStyle w:val="Sinespaciado"/>
            <w:tabs>
              <w:tab w:val="left" w:pos="5448"/>
            </w:tabs>
            <w:rPr>
              <w:rFonts w:ascii="Tahoma" w:hAnsi="Tahoma" w:cs="Tahoma"/>
              <w:sz w:val="2"/>
              <w:szCs w:val="24"/>
            </w:rPr>
          </w:pPr>
        </w:p>
        <w:p w14:paraId="6D02B72D" w14:textId="1C3A3B6D" w:rsidR="001B37C1" w:rsidRPr="001B37C1" w:rsidRDefault="001B37C1" w:rsidP="001B37C1">
          <w:pPr>
            <w:pStyle w:val="Sinespaciado"/>
            <w:tabs>
              <w:tab w:val="left" w:pos="5448"/>
            </w:tabs>
            <w:rPr>
              <w:rFonts w:ascii="Tahoma" w:hAnsi="Tahoma" w:cs="Tahoma"/>
              <w:sz w:val="2"/>
              <w:szCs w:val="24"/>
            </w:rPr>
          </w:pPr>
        </w:p>
        <w:p w14:paraId="010684AA" w14:textId="721C2CD8" w:rsidR="001B37C1" w:rsidRPr="001B37C1" w:rsidRDefault="001B37C1" w:rsidP="001B37C1">
          <w:pPr>
            <w:pStyle w:val="Sinespaciado"/>
            <w:tabs>
              <w:tab w:val="left" w:pos="5448"/>
            </w:tabs>
            <w:rPr>
              <w:rFonts w:ascii="Tahoma" w:hAnsi="Tahoma" w:cs="Tahoma"/>
              <w:sz w:val="2"/>
              <w:szCs w:val="24"/>
            </w:rPr>
          </w:pPr>
        </w:p>
        <w:p w14:paraId="3DF1586D" w14:textId="6EDA19A6" w:rsidR="001B37C1" w:rsidRPr="001B37C1" w:rsidRDefault="001B37C1" w:rsidP="001B37C1">
          <w:pPr>
            <w:pStyle w:val="Sinespaciado"/>
            <w:tabs>
              <w:tab w:val="left" w:pos="5448"/>
            </w:tabs>
            <w:rPr>
              <w:rFonts w:ascii="Tahoma" w:hAnsi="Tahoma" w:cs="Tahoma"/>
              <w:sz w:val="2"/>
              <w:szCs w:val="24"/>
            </w:rPr>
          </w:pPr>
        </w:p>
        <w:p w14:paraId="4016DD28" w14:textId="482F1814" w:rsidR="001B37C1" w:rsidRPr="001B37C1" w:rsidRDefault="001B37C1" w:rsidP="001B37C1">
          <w:pPr>
            <w:pStyle w:val="Sinespaciado"/>
            <w:tabs>
              <w:tab w:val="left" w:pos="5448"/>
            </w:tabs>
            <w:rPr>
              <w:rFonts w:ascii="Tahoma" w:hAnsi="Tahoma" w:cs="Tahoma"/>
              <w:sz w:val="2"/>
              <w:szCs w:val="24"/>
            </w:rPr>
          </w:pPr>
        </w:p>
        <w:p w14:paraId="51BB9B38" w14:textId="253E9906" w:rsidR="001B37C1" w:rsidRPr="001B37C1" w:rsidRDefault="001B37C1" w:rsidP="001B37C1">
          <w:pPr>
            <w:pStyle w:val="Sinespaciado"/>
            <w:tabs>
              <w:tab w:val="left" w:pos="5448"/>
            </w:tabs>
            <w:rPr>
              <w:rFonts w:ascii="Tahoma" w:hAnsi="Tahoma" w:cs="Tahoma"/>
              <w:sz w:val="2"/>
              <w:szCs w:val="24"/>
            </w:rPr>
          </w:pPr>
        </w:p>
        <w:p w14:paraId="6D81414F" w14:textId="12B37481" w:rsidR="001B37C1" w:rsidRPr="001B37C1" w:rsidRDefault="001B37C1" w:rsidP="001B37C1">
          <w:pPr>
            <w:pStyle w:val="Sinespaciado"/>
            <w:tabs>
              <w:tab w:val="left" w:pos="5448"/>
            </w:tabs>
            <w:rPr>
              <w:rFonts w:ascii="Tahoma" w:hAnsi="Tahoma" w:cs="Tahoma"/>
              <w:sz w:val="2"/>
              <w:szCs w:val="24"/>
            </w:rPr>
          </w:pPr>
        </w:p>
        <w:p w14:paraId="098935A2" w14:textId="6FDB473D" w:rsidR="001B37C1" w:rsidRPr="001B37C1" w:rsidRDefault="001B37C1" w:rsidP="001B37C1">
          <w:pPr>
            <w:pStyle w:val="Sinespaciado"/>
            <w:tabs>
              <w:tab w:val="left" w:pos="5448"/>
            </w:tabs>
            <w:rPr>
              <w:rFonts w:ascii="Tahoma" w:hAnsi="Tahoma" w:cs="Tahoma"/>
              <w:sz w:val="2"/>
              <w:szCs w:val="24"/>
            </w:rPr>
          </w:pPr>
        </w:p>
        <w:p w14:paraId="4A48E2A0" w14:textId="692AEA84" w:rsidR="001B37C1" w:rsidRPr="001B37C1" w:rsidRDefault="001B37C1" w:rsidP="001B37C1">
          <w:pPr>
            <w:pStyle w:val="Sinespaciado"/>
            <w:tabs>
              <w:tab w:val="left" w:pos="5448"/>
            </w:tabs>
            <w:rPr>
              <w:rFonts w:ascii="Tahoma" w:hAnsi="Tahoma" w:cs="Tahoma"/>
              <w:sz w:val="2"/>
              <w:szCs w:val="24"/>
            </w:rPr>
          </w:pPr>
        </w:p>
        <w:p w14:paraId="2E73B45A" w14:textId="27DAB7D7" w:rsidR="001B37C1" w:rsidRPr="001B37C1" w:rsidRDefault="001B37C1" w:rsidP="001B37C1">
          <w:pPr>
            <w:pStyle w:val="Sinespaciado"/>
            <w:tabs>
              <w:tab w:val="left" w:pos="5448"/>
            </w:tabs>
            <w:rPr>
              <w:rFonts w:ascii="Tahoma" w:hAnsi="Tahoma" w:cs="Tahoma"/>
              <w:sz w:val="2"/>
              <w:szCs w:val="24"/>
            </w:rPr>
          </w:pPr>
        </w:p>
        <w:p w14:paraId="0CCB701A" w14:textId="73984360" w:rsidR="001B37C1" w:rsidRPr="001B37C1" w:rsidRDefault="001B37C1" w:rsidP="001B37C1">
          <w:pPr>
            <w:pStyle w:val="Sinespaciado"/>
            <w:tabs>
              <w:tab w:val="left" w:pos="5448"/>
            </w:tabs>
            <w:rPr>
              <w:rFonts w:ascii="Tahoma" w:hAnsi="Tahoma" w:cs="Tahoma"/>
              <w:sz w:val="2"/>
              <w:szCs w:val="24"/>
            </w:rPr>
          </w:pPr>
        </w:p>
        <w:p w14:paraId="335DA0FA" w14:textId="29F56E43" w:rsidR="001B37C1" w:rsidRPr="001B37C1" w:rsidRDefault="001B37C1" w:rsidP="001B37C1">
          <w:pPr>
            <w:pStyle w:val="Sinespaciado"/>
            <w:tabs>
              <w:tab w:val="left" w:pos="5448"/>
            </w:tabs>
            <w:rPr>
              <w:rFonts w:ascii="Tahoma" w:hAnsi="Tahoma" w:cs="Tahoma"/>
              <w:sz w:val="2"/>
              <w:szCs w:val="24"/>
            </w:rPr>
          </w:pPr>
        </w:p>
        <w:p w14:paraId="4793D934" w14:textId="0E008A11" w:rsidR="001B37C1" w:rsidRPr="001B37C1" w:rsidRDefault="001B37C1" w:rsidP="001B37C1">
          <w:pPr>
            <w:pStyle w:val="Sinespaciado"/>
            <w:tabs>
              <w:tab w:val="left" w:pos="5448"/>
            </w:tabs>
            <w:rPr>
              <w:rFonts w:ascii="Tahoma" w:hAnsi="Tahoma" w:cs="Tahoma"/>
              <w:sz w:val="2"/>
              <w:szCs w:val="24"/>
            </w:rPr>
          </w:pPr>
        </w:p>
        <w:p w14:paraId="45BD706A" w14:textId="0F8E5BDE" w:rsidR="001B37C1" w:rsidRPr="001B37C1" w:rsidRDefault="001B37C1" w:rsidP="001B37C1">
          <w:pPr>
            <w:pStyle w:val="Sinespaciado"/>
            <w:tabs>
              <w:tab w:val="left" w:pos="5448"/>
            </w:tabs>
            <w:rPr>
              <w:rFonts w:ascii="Tahoma" w:hAnsi="Tahoma" w:cs="Tahoma"/>
              <w:sz w:val="2"/>
              <w:szCs w:val="24"/>
            </w:rPr>
          </w:pPr>
        </w:p>
        <w:p w14:paraId="63670074" w14:textId="018953D0" w:rsidR="001B37C1" w:rsidRPr="001B37C1" w:rsidRDefault="001B37C1" w:rsidP="001B37C1">
          <w:pPr>
            <w:pStyle w:val="Sinespaciado"/>
            <w:tabs>
              <w:tab w:val="left" w:pos="5448"/>
            </w:tabs>
            <w:rPr>
              <w:rFonts w:ascii="Tahoma" w:hAnsi="Tahoma" w:cs="Tahoma"/>
              <w:sz w:val="2"/>
              <w:szCs w:val="24"/>
            </w:rPr>
          </w:pPr>
        </w:p>
        <w:p w14:paraId="0C60F4BC" w14:textId="7E997D2D" w:rsidR="001B37C1" w:rsidRPr="001B37C1" w:rsidRDefault="001B37C1" w:rsidP="001B37C1">
          <w:pPr>
            <w:pStyle w:val="Sinespaciado"/>
            <w:tabs>
              <w:tab w:val="left" w:pos="5448"/>
            </w:tabs>
            <w:rPr>
              <w:rFonts w:ascii="Tahoma" w:hAnsi="Tahoma" w:cs="Tahoma"/>
              <w:sz w:val="2"/>
              <w:szCs w:val="24"/>
            </w:rPr>
          </w:pPr>
        </w:p>
        <w:p w14:paraId="61642B7B" w14:textId="5AE50724" w:rsidR="001B37C1" w:rsidRPr="001B37C1" w:rsidRDefault="001B37C1" w:rsidP="001B37C1">
          <w:pPr>
            <w:pStyle w:val="Sinespaciado"/>
            <w:tabs>
              <w:tab w:val="left" w:pos="5448"/>
            </w:tabs>
            <w:rPr>
              <w:rFonts w:ascii="Tahoma" w:hAnsi="Tahoma" w:cs="Tahoma"/>
              <w:sz w:val="2"/>
              <w:szCs w:val="24"/>
            </w:rPr>
          </w:pPr>
        </w:p>
        <w:p w14:paraId="1F4FDAC7" w14:textId="5588D0F2" w:rsidR="001B37C1" w:rsidRPr="001B37C1" w:rsidRDefault="001B37C1" w:rsidP="001B37C1">
          <w:pPr>
            <w:pStyle w:val="Sinespaciado"/>
            <w:tabs>
              <w:tab w:val="left" w:pos="5448"/>
            </w:tabs>
            <w:rPr>
              <w:rFonts w:ascii="Tahoma" w:hAnsi="Tahoma" w:cs="Tahoma"/>
              <w:sz w:val="2"/>
              <w:szCs w:val="24"/>
            </w:rPr>
          </w:pPr>
        </w:p>
        <w:p w14:paraId="7CC4A6C8" w14:textId="1F3F42D1" w:rsidR="001B37C1" w:rsidRPr="001B37C1" w:rsidRDefault="001B37C1" w:rsidP="001B37C1">
          <w:pPr>
            <w:pStyle w:val="Sinespaciado"/>
            <w:tabs>
              <w:tab w:val="left" w:pos="5448"/>
            </w:tabs>
            <w:rPr>
              <w:rFonts w:ascii="Tahoma" w:hAnsi="Tahoma" w:cs="Tahoma"/>
              <w:sz w:val="2"/>
              <w:szCs w:val="24"/>
            </w:rPr>
          </w:pPr>
        </w:p>
        <w:p w14:paraId="58F2FEA7" w14:textId="7D202561" w:rsidR="001B37C1" w:rsidRPr="001B37C1" w:rsidRDefault="001B37C1" w:rsidP="001B37C1">
          <w:pPr>
            <w:pStyle w:val="Sinespaciado"/>
            <w:tabs>
              <w:tab w:val="left" w:pos="5448"/>
            </w:tabs>
            <w:rPr>
              <w:rFonts w:ascii="Tahoma" w:hAnsi="Tahoma" w:cs="Tahoma"/>
              <w:sz w:val="2"/>
              <w:szCs w:val="24"/>
            </w:rPr>
          </w:pPr>
        </w:p>
        <w:p w14:paraId="5546FCD6" w14:textId="1F5E8EA9" w:rsidR="001B37C1" w:rsidRPr="001B37C1" w:rsidRDefault="001B37C1" w:rsidP="001B37C1">
          <w:pPr>
            <w:pStyle w:val="Sinespaciado"/>
            <w:tabs>
              <w:tab w:val="left" w:pos="5448"/>
            </w:tabs>
            <w:rPr>
              <w:rFonts w:ascii="Tahoma" w:hAnsi="Tahoma" w:cs="Tahoma"/>
              <w:sz w:val="2"/>
              <w:szCs w:val="24"/>
            </w:rPr>
          </w:pPr>
        </w:p>
        <w:p w14:paraId="0993B8F9" w14:textId="032BD831" w:rsidR="001B37C1" w:rsidRPr="001B37C1" w:rsidRDefault="001B37C1" w:rsidP="001B37C1">
          <w:pPr>
            <w:pStyle w:val="Sinespaciado"/>
            <w:tabs>
              <w:tab w:val="left" w:pos="5448"/>
            </w:tabs>
            <w:rPr>
              <w:rFonts w:ascii="Tahoma" w:hAnsi="Tahoma" w:cs="Tahoma"/>
              <w:sz w:val="2"/>
              <w:szCs w:val="24"/>
            </w:rPr>
          </w:pPr>
        </w:p>
        <w:p w14:paraId="441177F6" w14:textId="6D33FFFE" w:rsidR="001B37C1" w:rsidRPr="001B37C1" w:rsidRDefault="001B37C1" w:rsidP="001B37C1">
          <w:pPr>
            <w:pStyle w:val="Sinespaciado"/>
            <w:tabs>
              <w:tab w:val="left" w:pos="5448"/>
            </w:tabs>
            <w:rPr>
              <w:rFonts w:ascii="Tahoma" w:hAnsi="Tahoma" w:cs="Tahoma"/>
              <w:sz w:val="2"/>
              <w:szCs w:val="24"/>
            </w:rPr>
          </w:pPr>
        </w:p>
        <w:p w14:paraId="7EF0AC21" w14:textId="72086DBD" w:rsidR="001B37C1" w:rsidRPr="001B37C1" w:rsidRDefault="001B37C1" w:rsidP="001B37C1">
          <w:pPr>
            <w:pStyle w:val="Sinespaciado"/>
            <w:tabs>
              <w:tab w:val="left" w:pos="5448"/>
            </w:tabs>
            <w:rPr>
              <w:rFonts w:ascii="Tahoma" w:hAnsi="Tahoma" w:cs="Tahoma"/>
              <w:sz w:val="2"/>
              <w:szCs w:val="24"/>
            </w:rPr>
          </w:pPr>
        </w:p>
        <w:p w14:paraId="4866E053" w14:textId="2DB8A2F3" w:rsidR="001B37C1" w:rsidRPr="001B37C1" w:rsidRDefault="001B37C1" w:rsidP="001B37C1">
          <w:pPr>
            <w:pStyle w:val="Sinespaciado"/>
            <w:tabs>
              <w:tab w:val="left" w:pos="5448"/>
            </w:tabs>
            <w:rPr>
              <w:rFonts w:ascii="Tahoma" w:hAnsi="Tahoma" w:cs="Tahoma"/>
              <w:sz w:val="2"/>
              <w:szCs w:val="24"/>
            </w:rPr>
          </w:pPr>
        </w:p>
        <w:p w14:paraId="1F50131B" w14:textId="5DF9A994" w:rsidR="001B37C1" w:rsidRPr="001B37C1" w:rsidRDefault="001B37C1" w:rsidP="001B37C1">
          <w:pPr>
            <w:pStyle w:val="Sinespaciado"/>
            <w:tabs>
              <w:tab w:val="left" w:pos="5448"/>
            </w:tabs>
            <w:rPr>
              <w:rFonts w:ascii="Tahoma" w:hAnsi="Tahoma" w:cs="Tahoma"/>
              <w:sz w:val="2"/>
              <w:szCs w:val="24"/>
            </w:rPr>
          </w:pPr>
        </w:p>
        <w:p w14:paraId="4DEB8A80" w14:textId="602D3461" w:rsidR="001B37C1" w:rsidRPr="001B37C1" w:rsidRDefault="001B37C1" w:rsidP="001B37C1">
          <w:pPr>
            <w:pStyle w:val="Sinespaciado"/>
            <w:tabs>
              <w:tab w:val="left" w:pos="5448"/>
            </w:tabs>
            <w:rPr>
              <w:rFonts w:ascii="Tahoma" w:hAnsi="Tahoma" w:cs="Tahoma"/>
              <w:sz w:val="2"/>
              <w:szCs w:val="24"/>
            </w:rPr>
          </w:pPr>
        </w:p>
        <w:p w14:paraId="413F4BF3" w14:textId="34517388" w:rsidR="001B37C1" w:rsidRPr="001B37C1" w:rsidRDefault="001B37C1" w:rsidP="001B37C1">
          <w:pPr>
            <w:pStyle w:val="Sinespaciado"/>
            <w:tabs>
              <w:tab w:val="left" w:pos="5448"/>
            </w:tabs>
            <w:rPr>
              <w:rFonts w:ascii="Tahoma" w:hAnsi="Tahoma" w:cs="Tahoma"/>
              <w:sz w:val="2"/>
              <w:szCs w:val="24"/>
            </w:rPr>
          </w:pPr>
        </w:p>
        <w:p w14:paraId="33CA0279" w14:textId="67CD9C2B" w:rsidR="001B37C1" w:rsidRPr="001B37C1" w:rsidRDefault="001B37C1" w:rsidP="001B37C1">
          <w:pPr>
            <w:pStyle w:val="Sinespaciado"/>
            <w:tabs>
              <w:tab w:val="left" w:pos="5448"/>
            </w:tabs>
            <w:rPr>
              <w:rFonts w:ascii="Tahoma" w:hAnsi="Tahoma" w:cs="Tahoma"/>
              <w:sz w:val="2"/>
              <w:szCs w:val="24"/>
            </w:rPr>
          </w:pPr>
        </w:p>
        <w:p w14:paraId="55ED1102" w14:textId="02B26F71" w:rsidR="001B37C1" w:rsidRPr="001B37C1" w:rsidRDefault="001B37C1" w:rsidP="001B37C1">
          <w:pPr>
            <w:pStyle w:val="Sinespaciado"/>
            <w:tabs>
              <w:tab w:val="left" w:pos="5448"/>
            </w:tabs>
            <w:rPr>
              <w:rFonts w:ascii="Tahoma" w:hAnsi="Tahoma" w:cs="Tahoma"/>
              <w:sz w:val="2"/>
              <w:szCs w:val="24"/>
            </w:rPr>
          </w:pPr>
        </w:p>
        <w:p w14:paraId="126A033E" w14:textId="080B160E" w:rsidR="001B37C1" w:rsidRPr="001B37C1" w:rsidRDefault="001B37C1" w:rsidP="001B37C1">
          <w:pPr>
            <w:pStyle w:val="Sinespaciado"/>
            <w:tabs>
              <w:tab w:val="left" w:pos="5448"/>
            </w:tabs>
            <w:rPr>
              <w:rFonts w:ascii="Tahoma" w:hAnsi="Tahoma" w:cs="Tahoma"/>
              <w:sz w:val="2"/>
              <w:szCs w:val="24"/>
            </w:rPr>
          </w:pPr>
        </w:p>
        <w:p w14:paraId="2C59C7DE" w14:textId="0B554CA5" w:rsidR="001B37C1" w:rsidRPr="001B37C1" w:rsidRDefault="001B37C1" w:rsidP="001B37C1">
          <w:pPr>
            <w:pStyle w:val="Sinespaciado"/>
            <w:tabs>
              <w:tab w:val="left" w:pos="5448"/>
            </w:tabs>
            <w:rPr>
              <w:rFonts w:ascii="Tahoma" w:hAnsi="Tahoma" w:cs="Tahoma"/>
              <w:sz w:val="2"/>
              <w:szCs w:val="24"/>
            </w:rPr>
          </w:pPr>
        </w:p>
        <w:p w14:paraId="626A03DF" w14:textId="1823691E" w:rsidR="001B37C1" w:rsidRPr="001B37C1" w:rsidRDefault="001B37C1" w:rsidP="001B37C1">
          <w:pPr>
            <w:pStyle w:val="Sinespaciado"/>
            <w:tabs>
              <w:tab w:val="left" w:pos="5448"/>
            </w:tabs>
            <w:rPr>
              <w:rFonts w:ascii="Tahoma" w:hAnsi="Tahoma" w:cs="Tahoma"/>
              <w:sz w:val="2"/>
              <w:szCs w:val="24"/>
            </w:rPr>
          </w:pPr>
        </w:p>
        <w:p w14:paraId="218454FB" w14:textId="6CBCD3AF" w:rsidR="001B37C1" w:rsidRPr="001B37C1" w:rsidRDefault="001B37C1" w:rsidP="001B37C1">
          <w:pPr>
            <w:pStyle w:val="Sinespaciado"/>
            <w:tabs>
              <w:tab w:val="left" w:pos="5448"/>
            </w:tabs>
            <w:rPr>
              <w:rFonts w:ascii="Tahoma" w:hAnsi="Tahoma" w:cs="Tahoma"/>
              <w:sz w:val="2"/>
              <w:szCs w:val="24"/>
            </w:rPr>
          </w:pPr>
        </w:p>
        <w:p w14:paraId="2311CAC0" w14:textId="7C9BEA0F" w:rsidR="001B37C1" w:rsidRPr="001B37C1" w:rsidRDefault="001B37C1" w:rsidP="001B37C1">
          <w:pPr>
            <w:pStyle w:val="Sinespaciado"/>
            <w:tabs>
              <w:tab w:val="left" w:pos="5448"/>
            </w:tabs>
            <w:rPr>
              <w:rFonts w:ascii="Tahoma" w:hAnsi="Tahoma" w:cs="Tahoma"/>
              <w:sz w:val="2"/>
              <w:szCs w:val="24"/>
            </w:rPr>
          </w:pPr>
        </w:p>
        <w:p w14:paraId="046F3824" w14:textId="39C965C4" w:rsidR="001B37C1" w:rsidRPr="001B37C1" w:rsidRDefault="001B37C1" w:rsidP="001B37C1">
          <w:pPr>
            <w:pStyle w:val="Sinespaciado"/>
            <w:tabs>
              <w:tab w:val="left" w:pos="5448"/>
            </w:tabs>
            <w:rPr>
              <w:rFonts w:ascii="Tahoma" w:hAnsi="Tahoma" w:cs="Tahoma"/>
              <w:sz w:val="2"/>
              <w:szCs w:val="24"/>
            </w:rPr>
          </w:pPr>
        </w:p>
        <w:p w14:paraId="7E51DBE1" w14:textId="256D321D" w:rsidR="001B37C1" w:rsidRPr="001B37C1" w:rsidRDefault="001B37C1" w:rsidP="001B37C1">
          <w:pPr>
            <w:pStyle w:val="Sinespaciado"/>
            <w:tabs>
              <w:tab w:val="left" w:pos="5448"/>
            </w:tabs>
            <w:rPr>
              <w:rFonts w:ascii="Tahoma" w:hAnsi="Tahoma" w:cs="Tahoma"/>
              <w:sz w:val="2"/>
              <w:szCs w:val="24"/>
            </w:rPr>
          </w:pPr>
        </w:p>
        <w:p w14:paraId="6928413F" w14:textId="485C0F5D" w:rsidR="001B37C1" w:rsidRPr="001B37C1" w:rsidRDefault="001B37C1" w:rsidP="001B37C1">
          <w:pPr>
            <w:pStyle w:val="Sinespaciado"/>
            <w:tabs>
              <w:tab w:val="left" w:pos="5448"/>
            </w:tabs>
            <w:rPr>
              <w:rFonts w:ascii="Tahoma" w:hAnsi="Tahoma" w:cs="Tahoma"/>
              <w:sz w:val="2"/>
              <w:szCs w:val="24"/>
            </w:rPr>
          </w:pPr>
        </w:p>
        <w:p w14:paraId="0EC637D5" w14:textId="6558A012" w:rsidR="001B37C1" w:rsidRPr="001B37C1" w:rsidRDefault="001B37C1" w:rsidP="001B37C1">
          <w:pPr>
            <w:pStyle w:val="Sinespaciado"/>
            <w:tabs>
              <w:tab w:val="left" w:pos="5448"/>
            </w:tabs>
            <w:rPr>
              <w:rFonts w:ascii="Tahoma" w:hAnsi="Tahoma" w:cs="Tahoma"/>
              <w:sz w:val="2"/>
              <w:szCs w:val="24"/>
            </w:rPr>
          </w:pPr>
        </w:p>
        <w:p w14:paraId="1401CD80" w14:textId="24355DC0" w:rsidR="001B37C1" w:rsidRPr="001B37C1" w:rsidRDefault="001B37C1" w:rsidP="001B37C1">
          <w:pPr>
            <w:pStyle w:val="Sinespaciado"/>
            <w:tabs>
              <w:tab w:val="left" w:pos="5448"/>
            </w:tabs>
            <w:rPr>
              <w:rFonts w:ascii="Tahoma" w:hAnsi="Tahoma" w:cs="Tahoma"/>
              <w:sz w:val="2"/>
              <w:szCs w:val="24"/>
            </w:rPr>
          </w:pPr>
        </w:p>
        <w:p w14:paraId="2E5A55B5" w14:textId="5A96DB1E" w:rsidR="001B37C1" w:rsidRPr="001B37C1" w:rsidRDefault="001B37C1" w:rsidP="001B37C1">
          <w:pPr>
            <w:pStyle w:val="Sinespaciado"/>
            <w:tabs>
              <w:tab w:val="left" w:pos="5448"/>
            </w:tabs>
            <w:rPr>
              <w:rFonts w:ascii="Tahoma" w:hAnsi="Tahoma" w:cs="Tahoma"/>
              <w:sz w:val="2"/>
              <w:szCs w:val="24"/>
            </w:rPr>
          </w:pPr>
        </w:p>
        <w:p w14:paraId="6860E9FC" w14:textId="68FD4B73" w:rsidR="001B37C1" w:rsidRPr="001B37C1" w:rsidRDefault="001B37C1" w:rsidP="001B37C1">
          <w:pPr>
            <w:pStyle w:val="Sinespaciado"/>
            <w:tabs>
              <w:tab w:val="left" w:pos="5448"/>
            </w:tabs>
            <w:rPr>
              <w:rFonts w:ascii="Tahoma" w:hAnsi="Tahoma" w:cs="Tahoma"/>
              <w:sz w:val="2"/>
              <w:szCs w:val="24"/>
            </w:rPr>
          </w:pPr>
        </w:p>
        <w:p w14:paraId="584471FD" w14:textId="54D5D060" w:rsidR="001B37C1" w:rsidRPr="001B37C1" w:rsidRDefault="001B37C1" w:rsidP="001B37C1">
          <w:pPr>
            <w:pStyle w:val="Sinespaciado"/>
            <w:tabs>
              <w:tab w:val="left" w:pos="5448"/>
            </w:tabs>
            <w:rPr>
              <w:rFonts w:ascii="Tahoma" w:hAnsi="Tahoma" w:cs="Tahoma"/>
              <w:sz w:val="2"/>
              <w:szCs w:val="24"/>
            </w:rPr>
          </w:pPr>
        </w:p>
        <w:p w14:paraId="29A7C812" w14:textId="24B3222C" w:rsidR="001B37C1" w:rsidRPr="001B37C1" w:rsidRDefault="001B37C1" w:rsidP="001B37C1">
          <w:pPr>
            <w:pStyle w:val="Sinespaciado"/>
            <w:tabs>
              <w:tab w:val="left" w:pos="5448"/>
            </w:tabs>
            <w:rPr>
              <w:rFonts w:ascii="Tahoma" w:hAnsi="Tahoma" w:cs="Tahoma"/>
              <w:sz w:val="2"/>
              <w:szCs w:val="24"/>
            </w:rPr>
          </w:pPr>
        </w:p>
        <w:p w14:paraId="0732BE57" w14:textId="40BCC69A" w:rsidR="001B37C1" w:rsidRPr="001B37C1" w:rsidRDefault="001B37C1" w:rsidP="001B37C1">
          <w:pPr>
            <w:pStyle w:val="Sinespaciado"/>
            <w:tabs>
              <w:tab w:val="left" w:pos="5448"/>
            </w:tabs>
            <w:rPr>
              <w:rFonts w:ascii="Tahoma" w:hAnsi="Tahoma" w:cs="Tahoma"/>
              <w:sz w:val="2"/>
              <w:szCs w:val="24"/>
            </w:rPr>
          </w:pPr>
        </w:p>
        <w:p w14:paraId="251BE839" w14:textId="3AA8AA39" w:rsidR="001B37C1" w:rsidRPr="001B37C1" w:rsidRDefault="001B37C1" w:rsidP="001B37C1">
          <w:pPr>
            <w:pStyle w:val="Sinespaciado"/>
            <w:tabs>
              <w:tab w:val="left" w:pos="5448"/>
            </w:tabs>
            <w:rPr>
              <w:rFonts w:ascii="Tahoma" w:hAnsi="Tahoma" w:cs="Tahoma"/>
              <w:sz w:val="2"/>
              <w:szCs w:val="24"/>
            </w:rPr>
          </w:pPr>
        </w:p>
        <w:p w14:paraId="73972C8A" w14:textId="09949030" w:rsidR="001B37C1" w:rsidRPr="001B37C1" w:rsidRDefault="001B37C1" w:rsidP="001B37C1">
          <w:pPr>
            <w:pStyle w:val="Sinespaciado"/>
            <w:tabs>
              <w:tab w:val="left" w:pos="5448"/>
            </w:tabs>
            <w:rPr>
              <w:rFonts w:ascii="Tahoma" w:hAnsi="Tahoma" w:cs="Tahoma"/>
              <w:sz w:val="2"/>
              <w:szCs w:val="24"/>
            </w:rPr>
          </w:pPr>
        </w:p>
        <w:p w14:paraId="236C4433" w14:textId="0B812C4D" w:rsidR="001B37C1" w:rsidRPr="001B37C1" w:rsidRDefault="001B37C1" w:rsidP="001B37C1">
          <w:pPr>
            <w:pStyle w:val="Sinespaciado"/>
            <w:tabs>
              <w:tab w:val="left" w:pos="5448"/>
            </w:tabs>
            <w:rPr>
              <w:rFonts w:ascii="Tahoma" w:hAnsi="Tahoma" w:cs="Tahoma"/>
              <w:sz w:val="2"/>
              <w:szCs w:val="24"/>
            </w:rPr>
          </w:pPr>
        </w:p>
        <w:p w14:paraId="758D3C4B" w14:textId="464EFD89" w:rsidR="001B37C1" w:rsidRPr="001B37C1" w:rsidRDefault="001B37C1" w:rsidP="001B37C1">
          <w:pPr>
            <w:pStyle w:val="Sinespaciado"/>
            <w:tabs>
              <w:tab w:val="left" w:pos="5448"/>
            </w:tabs>
            <w:rPr>
              <w:rFonts w:ascii="Tahoma" w:hAnsi="Tahoma" w:cs="Tahoma"/>
              <w:sz w:val="2"/>
              <w:szCs w:val="24"/>
            </w:rPr>
          </w:pPr>
        </w:p>
        <w:p w14:paraId="5F614703" w14:textId="31EE1A8D" w:rsidR="001B37C1" w:rsidRPr="001B37C1" w:rsidRDefault="001B37C1" w:rsidP="001B37C1">
          <w:pPr>
            <w:pStyle w:val="Sinespaciado"/>
            <w:tabs>
              <w:tab w:val="left" w:pos="5448"/>
            </w:tabs>
            <w:rPr>
              <w:rFonts w:ascii="Tahoma" w:hAnsi="Tahoma" w:cs="Tahoma"/>
              <w:sz w:val="2"/>
              <w:szCs w:val="24"/>
            </w:rPr>
          </w:pPr>
        </w:p>
        <w:p w14:paraId="167D729C" w14:textId="65A286EA" w:rsidR="001B37C1" w:rsidRPr="001B37C1" w:rsidRDefault="001B37C1" w:rsidP="001B37C1">
          <w:pPr>
            <w:pStyle w:val="Sinespaciado"/>
            <w:tabs>
              <w:tab w:val="left" w:pos="5448"/>
            </w:tabs>
            <w:rPr>
              <w:rFonts w:ascii="Tahoma" w:hAnsi="Tahoma" w:cs="Tahoma"/>
              <w:sz w:val="2"/>
              <w:szCs w:val="24"/>
            </w:rPr>
          </w:pPr>
        </w:p>
        <w:p w14:paraId="271E9A59" w14:textId="5C140BEA" w:rsidR="001B37C1" w:rsidRPr="001B37C1" w:rsidRDefault="001B37C1" w:rsidP="001B37C1">
          <w:pPr>
            <w:pStyle w:val="Sinespaciado"/>
            <w:tabs>
              <w:tab w:val="left" w:pos="5448"/>
            </w:tabs>
            <w:rPr>
              <w:rFonts w:ascii="Tahoma" w:hAnsi="Tahoma" w:cs="Tahoma"/>
              <w:sz w:val="2"/>
              <w:szCs w:val="24"/>
            </w:rPr>
          </w:pPr>
        </w:p>
        <w:p w14:paraId="081A0A12" w14:textId="6A0103E4" w:rsidR="001B37C1" w:rsidRPr="001B37C1" w:rsidRDefault="001B37C1" w:rsidP="001B37C1">
          <w:pPr>
            <w:pStyle w:val="Sinespaciado"/>
            <w:tabs>
              <w:tab w:val="left" w:pos="5448"/>
            </w:tabs>
            <w:rPr>
              <w:rFonts w:ascii="Tahoma" w:hAnsi="Tahoma" w:cs="Tahoma"/>
              <w:sz w:val="2"/>
              <w:szCs w:val="24"/>
            </w:rPr>
          </w:pPr>
        </w:p>
        <w:p w14:paraId="43FF3A3D" w14:textId="316A0C07" w:rsidR="001B37C1" w:rsidRPr="001B37C1" w:rsidRDefault="001B37C1" w:rsidP="001B37C1">
          <w:pPr>
            <w:pStyle w:val="Sinespaciado"/>
            <w:tabs>
              <w:tab w:val="left" w:pos="5448"/>
            </w:tabs>
            <w:rPr>
              <w:rFonts w:ascii="Tahoma" w:hAnsi="Tahoma" w:cs="Tahoma"/>
              <w:sz w:val="2"/>
              <w:szCs w:val="24"/>
            </w:rPr>
          </w:pPr>
        </w:p>
        <w:p w14:paraId="4C5C4887" w14:textId="77777777" w:rsidR="001B37C1" w:rsidRPr="001B37C1" w:rsidRDefault="001B37C1" w:rsidP="001B37C1">
          <w:pPr>
            <w:pStyle w:val="Sinespaciado"/>
            <w:tabs>
              <w:tab w:val="left" w:pos="5448"/>
            </w:tabs>
            <w:rPr>
              <w:rFonts w:ascii="Tahoma" w:hAnsi="Tahoma" w:cs="Tahoma"/>
              <w:sz w:val="2"/>
              <w:szCs w:val="24"/>
            </w:rPr>
          </w:pPr>
        </w:p>
        <w:p w14:paraId="559771F9" w14:textId="2DFC502C" w:rsidR="001B37C1" w:rsidRPr="001B37C1" w:rsidRDefault="001B37C1" w:rsidP="001B37C1">
          <w:pPr>
            <w:pStyle w:val="Sinespaciado"/>
            <w:tabs>
              <w:tab w:val="left" w:pos="5448"/>
            </w:tabs>
            <w:rPr>
              <w:rFonts w:ascii="Tahoma" w:hAnsi="Tahoma" w:cs="Tahoma"/>
              <w:sz w:val="2"/>
              <w:szCs w:val="24"/>
            </w:rPr>
          </w:pPr>
        </w:p>
        <w:p w14:paraId="439C8558" w14:textId="66B4673E" w:rsidR="001B37C1" w:rsidRPr="001B37C1" w:rsidRDefault="001B37C1" w:rsidP="001B37C1">
          <w:pPr>
            <w:pStyle w:val="Sinespaciado"/>
            <w:tabs>
              <w:tab w:val="left" w:pos="5448"/>
            </w:tabs>
            <w:rPr>
              <w:rFonts w:ascii="Tahoma" w:hAnsi="Tahoma" w:cs="Tahoma"/>
              <w:sz w:val="2"/>
              <w:szCs w:val="24"/>
            </w:rPr>
          </w:pPr>
        </w:p>
        <w:p w14:paraId="31E9B367" w14:textId="6D945640" w:rsidR="001B37C1" w:rsidRPr="001B37C1" w:rsidRDefault="001B37C1" w:rsidP="001B37C1">
          <w:pPr>
            <w:pStyle w:val="Sinespaciado"/>
            <w:tabs>
              <w:tab w:val="left" w:pos="5448"/>
            </w:tabs>
            <w:rPr>
              <w:rFonts w:ascii="Tahoma" w:hAnsi="Tahoma" w:cs="Tahoma"/>
              <w:sz w:val="2"/>
              <w:szCs w:val="24"/>
            </w:rPr>
          </w:pPr>
        </w:p>
        <w:p w14:paraId="6EBDBB4D" w14:textId="7FC76218" w:rsidR="001B37C1" w:rsidRPr="001B37C1" w:rsidRDefault="001B37C1" w:rsidP="001B37C1">
          <w:pPr>
            <w:pStyle w:val="Sinespaciado"/>
            <w:tabs>
              <w:tab w:val="left" w:pos="5448"/>
            </w:tabs>
            <w:rPr>
              <w:rFonts w:ascii="Tahoma" w:hAnsi="Tahoma" w:cs="Tahoma"/>
              <w:sz w:val="2"/>
              <w:szCs w:val="24"/>
            </w:rPr>
          </w:pPr>
        </w:p>
        <w:p w14:paraId="1F0B2CEE" w14:textId="0AC763D5" w:rsidR="001B37C1" w:rsidRPr="001B37C1" w:rsidRDefault="001B37C1" w:rsidP="001B37C1">
          <w:pPr>
            <w:pStyle w:val="Sinespaciado"/>
            <w:tabs>
              <w:tab w:val="left" w:pos="5448"/>
            </w:tabs>
            <w:rPr>
              <w:rFonts w:ascii="Tahoma" w:hAnsi="Tahoma" w:cs="Tahoma"/>
              <w:sz w:val="2"/>
              <w:szCs w:val="24"/>
            </w:rPr>
          </w:pPr>
        </w:p>
        <w:p w14:paraId="1E4D8CCA" w14:textId="201EF3E2" w:rsidR="001B37C1" w:rsidRPr="001B37C1" w:rsidRDefault="001B37C1" w:rsidP="001B37C1">
          <w:pPr>
            <w:pStyle w:val="Sinespaciado"/>
            <w:tabs>
              <w:tab w:val="left" w:pos="5448"/>
            </w:tabs>
            <w:rPr>
              <w:rFonts w:ascii="Tahoma" w:hAnsi="Tahoma" w:cs="Tahoma"/>
              <w:sz w:val="2"/>
              <w:szCs w:val="24"/>
            </w:rPr>
          </w:pPr>
        </w:p>
        <w:p w14:paraId="5E7ED80D" w14:textId="43335858" w:rsidR="001B37C1" w:rsidRPr="001B37C1" w:rsidRDefault="001B37C1" w:rsidP="001B37C1">
          <w:pPr>
            <w:pStyle w:val="Sinespaciado"/>
            <w:tabs>
              <w:tab w:val="left" w:pos="5448"/>
            </w:tabs>
            <w:rPr>
              <w:rFonts w:ascii="Tahoma" w:hAnsi="Tahoma" w:cs="Tahoma"/>
              <w:sz w:val="2"/>
              <w:szCs w:val="24"/>
            </w:rPr>
          </w:pPr>
        </w:p>
        <w:p w14:paraId="23D0F7D8" w14:textId="22C0E513" w:rsidR="001B37C1" w:rsidRPr="001B37C1" w:rsidRDefault="001B37C1" w:rsidP="001B37C1">
          <w:pPr>
            <w:pStyle w:val="Sinespaciado"/>
            <w:tabs>
              <w:tab w:val="left" w:pos="5448"/>
            </w:tabs>
            <w:rPr>
              <w:rFonts w:ascii="Tahoma" w:hAnsi="Tahoma" w:cs="Tahoma"/>
              <w:sz w:val="2"/>
              <w:szCs w:val="24"/>
            </w:rPr>
          </w:pPr>
        </w:p>
        <w:p w14:paraId="5D20C7F1" w14:textId="4DA351AD" w:rsidR="001B37C1" w:rsidRPr="001B37C1" w:rsidRDefault="001B37C1" w:rsidP="001B37C1">
          <w:pPr>
            <w:pStyle w:val="Sinespaciado"/>
            <w:tabs>
              <w:tab w:val="left" w:pos="5448"/>
            </w:tabs>
            <w:rPr>
              <w:rFonts w:ascii="Tahoma" w:hAnsi="Tahoma" w:cs="Tahoma"/>
              <w:sz w:val="2"/>
              <w:szCs w:val="24"/>
            </w:rPr>
          </w:pPr>
        </w:p>
        <w:p w14:paraId="0D812D9F" w14:textId="2FBFE316" w:rsidR="001B37C1" w:rsidRPr="001B37C1" w:rsidRDefault="001B37C1" w:rsidP="001B37C1">
          <w:pPr>
            <w:pStyle w:val="Sinespaciado"/>
            <w:tabs>
              <w:tab w:val="left" w:pos="5448"/>
            </w:tabs>
            <w:rPr>
              <w:rFonts w:ascii="Tahoma" w:hAnsi="Tahoma" w:cs="Tahoma"/>
              <w:sz w:val="2"/>
              <w:szCs w:val="24"/>
            </w:rPr>
          </w:pPr>
        </w:p>
        <w:p w14:paraId="6F7790EA" w14:textId="58FF5D9D" w:rsidR="001B37C1" w:rsidRPr="001B37C1" w:rsidRDefault="001B37C1" w:rsidP="001B37C1">
          <w:pPr>
            <w:pStyle w:val="Sinespaciado"/>
            <w:tabs>
              <w:tab w:val="left" w:pos="5448"/>
            </w:tabs>
            <w:rPr>
              <w:rFonts w:ascii="Tahoma" w:hAnsi="Tahoma" w:cs="Tahoma"/>
              <w:sz w:val="2"/>
              <w:szCs w:val="24"/>
            </w:rPr>
          </w:pPr>
        </w:p>
        <w:p w14:paraId="57B72C92" w14:textId="2935C365" w:rsidR="001B37C1" w:rsidRPr="001B37C1" w:rsidRDefault="001B37C1" w:rsidP="001B37C1">
          <w:pPr>
            <w:pStyle w:val="Sinespaciado"/>
            <w:tabs>
              <w:tab w:val="left" w:pos="5448"/>
            </w:tabs>
            <w:rPr>
              <w:rFonts w:ascii="Tahoma" w:hAnsi="Tahoma" w:cs="Tahoma"/>
              <w:sz w:val="2"/>
              <w:szCs w:val="24"/>
            </w:rPr>
          </w:pPr>
        </w:p>
        <w:p w14:paraId="0E95B1D1" w14:textId="1FD35447" w:rsidR="001B37C1" w:rsidRPr="001B37C1" w:rsidRDefault="001B37C1" w:rsidP="001B37C1">
          <w:pPr>
            <w:pStyle w:val="Sinespaciado"/>
            <w:tabs>
              <w:tab w:val="left" w:pos="5448"/>
            </w:tabs>
            <w:rPr>
              <w:rFonts w:ascii="Tahoma" w:hAnsi="Tahoma" w:cs="Tahoma"/>
              <w:sz w:val="2"/>
              <w:szCs w:val="24"/>
            </w:rPr>
          </w:pPr>
        </w:p>
        <w:p w14:paraId="0954E7DC" w14:textId="194FA204" w:rsidR="001B37C1" w:rsidRPr="001B37C1" w:rsidRDefault="001B37C1" w:rsidP="001B37C1">
          <w:pPr>
            <w:pStyle w:val="Sinespaciado"/>
            <w:tabs>
              <w:tab w:val="left" w:pos="5448"/>
            </w:tabs>
            <w:rPr>
              <w:rFonts w:ascii="Tahoma" w:hAnsi="Tahoma" w:cs="Tahoma"/>
              <w:sz w:val="2"/>
              <w:szCs w:val="24"/>
            </w:rPr>
          </w:pPr>
        </w:p>
        <w:p w14:paraId="1F0724AF" w14:textId="70170E03" w:rsidR="001B37C1" w:rsidRPr="001B37C1" w:rsidRDefault="001B37C1" w:rsidP="001B37C1">
          <w:pPr>
            <w:pStyle w:val="Sinespaciado"/>
            <w:tabs>
              <w:tab w:val="left" w:pos="5448"/>
            </w:tabs>
            <w:rPr>
              <w:rFonts w:ascii="Tahoma" w:hAnsi="Tahoma" w:cs="Tahoma"/>
              <w:sz w:val="2"/>
              <w:szCs w:val="24"/>
            </w:rPr>
          </w:pPr>
        </w:p>
        <w:p w14:paraId="3F816B05" w14:textId="62F3883D" w:rsidR="001B37C1" w:rsidRPr="001B37C1" w:rsidRDefault="001B37C1" w:rsidP="001B37C1">
          <w:pPr>
            <w:pStyle w:val="Sinespaciado"/>
            <w:tabs>
              <w:tab w:val="left" w:pos="5448"/>
            </w:tabs>
            <w:rPr>
              <w:rFonts w:ascii="Tahoma" w:hAnsi="Tahoma" w:cs="Tahoma"/>
              <w:sz w:val="2"/>
              <w:szCs w:val="24"/>
            </w:rPr>
          </w:pPr>
        </w:p>
        <w:p w14:paraId="33BE7BCE" w14:textId="2DA05A0A" w:rsidR="001B37C1" w:rsidRPr="001B37C1" w:rsidRDefault="001B37C1" w:rsidP="001B37C1">
          <w:pPr>
            <w:pStyle w:val="Sinespaciado"/>
            <w:tabs>
              <w:tab w:val="left" w:pos="5448"/>
            </w:tabs>
            <w:rPr>
              <w:rFonts w:ascii="Tahoma" w:hAnsi="Tahoma" w:cs="Tahoma"/>
              <w:sz w:val="2"/>
              <w:szCs w:val="24"/>
            </w:rPr>
          </w:pPr>
        </w:p>
        <w:p w14:paraId="7BAB010E" w14:textId="6A54649A" w:rsidR="001B37C1" w:rsidRPr="001B37C1" w:rsidRDefault="001B37C1" w:rsidP="001B37C1">
          <w:pPr>
            <w:pStyle w:val="Sinespaciado"/>
            <w:tabs>
              <w:tab w:val="left" w:pos="5448"/>
            </w:tabs>
            <w:rPr>
              <w:rFonts w:ascii="Tahoma" w:hAnsi="Tahoma" w:cs="Tahoma"/>
              <w:sz w:val="2"/>
              <w:szCs w:val="24"/>
            </w:rPr>
          </w:pPr>
        </w:p>
        <w:p w14:paraId="42A46527" w14:textId="37C950A6" w:rsidR="001B37C1" w:rsidRPr="001B37C1" w:rsidRDefault="001B37C1" w:rsidP="001B37C1">
          <w:pPr>
            <w:pStyle w:val="Sinespaciado"/>
            <w:tabs>
              <w:tab w:val="left" w:pos="5448"/>
            </w:tabs>
            <w:rPr>
              <w:rFonts w:ascii="Tahoma" w:hAnsi="Tahoma" w:cs="Tahoma"/>
              <w:sz w:val="2"/>
              <w:szCs w:val="24"/>
            </w:rPr>
          </w:pPr>
        </w:p>
        <w:p w14:paraId="4127D515" w14:textId="30266C3C" w:rsidR="001B37C1" w:rsidRPr="001B37C1" w:rsidRDefault="001B37C1" w:rsidP="001B37C1">
          <w:pPr>
            <w:pStyle w:val="Sinespaciado"/>
            <w:tabs>
              <w:tab w:val="left" w:pos="5448"/>
            </w:tabs>
            <w:rPr>
              <w:rFonts w:ascii="Tahoma" w:hAnsi="Tahoma" w:cs="Tahoma"/>
              <w:sz w:val="2"/>
              <w:szCs w:val="24"/>
            </w:rPr>
          </w:pPr>
        </w:p>
        <w:p w14:paraId="4D12F8F6" w14:textId="6BE5D3ED" w:rsidR="001B37C1" w:rsidRPr="001B37C1" w:rsidRDefault="001B37C1" w:rsidP="001B37C1">
          <w:pPr>
            <w:pStyle w:val="Sinespaciado"/>
            <w:tabs>
              <w:tab w:val="left" w:pos="5448"/>
            </w:tabs>
            <w:rPr>
              <w:rFonts w:ascii="Tahoma" w:hAnsi="Tahoma" w:cs="Tahoma"/>
              <w:sz w:val="2"/>
              <w:szCs w:val="24"/>
            </w:rPr>
          </w:pPr>
        </w:p>
        <w:p w14:paraId="6B000DC7" w14:textId="7C1D6DAC" w:rsidR="001B37C1" w:rsidRPr="001B37C1" w:rsidRDefault="001B37C1" w:rsidP="001B37C1">
          <w:pPr>
            <w:pStyle w:val="Sinespaciado"/>
            <w:tabs>
              <w:tab w:val="left" w:pos="5448"/>
            </w:tabs>
            <w:rPr>
              <w:rFonts w:ascii="Tahoma" w:hAnsi="Tahoma" w:cs="Tahoma"/>
              <w:sz w:val="2"/>
              <w:szCs w:val="24"/>
            </w:rPr>
          </w:pPr>
        </w:p>
        <w:p w14:paraId="10054C5C" w14:textId="364F160D" w:rsidR="001B37C1" w:rsidRPr="001B37C1" w:rsidRDefault="001B37C1" w:rsidP="001B37C1">
          <w:pPr>
            <w:pStyle w:val="Sinespaciado"/>
            <w:tabs>
              <w:tab w:val="left" w:pos="5448"/>
            </w:tabs>
            <w:rPr>
              <w:rFonts w:ascii="Tahoma" w:hAnsi="Tahoma" w:cs="Tahoma"/>
              <w:sz w:val="2"/>
              <w:szCs w:val="24"/>
            </w:rPr>
          </w:pPr>
        </w:p>
        <w:p w14:paraId="130DC625" w14:textId="12772F9E" w:rsidR="001B37C1" w:rsidRPr="001B37C1" w:rsidRDefault="001B37C1" w:rsidP="001B37C1">
          <w:pPr>
            <w:pStyle w:val="Sinespaciado"/>
            <w:tabs>
              <w:tab w:val="left" w:pos="5448"/>
            </w:tabs>
            <w:rPr>
              <w:rFonts w:ascii="Tahoma" w:hAnsi="Tahoma" w:cs="Tahoma"/>
              <w:sz w:val="2"/>
              <w:szCs w:val="24"/>
            </w:rPr>
          </w:pPr>
        </w:p>
        <w:p w14:paraId="016A8064" w14:textId="6DCC3472" w:rsidR="001B37C1" w:rsidRPr="001B37C1" w:rsidRDefault="001B37C1" w:rsidP="001B37C1">
          <w:pPr>
            <w:pStyle w:val="Sinespaciado"/>
            <w:tabs>
              <w:tab w:val="left" w:pos="5448"/>
            </w:tabs>
            <w:rPr>
              <w:rFonts w:ascii="Tahoma" w:hAnsi="Tahoma" w:cs="Tahoma"/>
              <w:sz w:val="2"/>
              <w:szCs w:val="24"/>
            </w:rPr>
          </w:pPr>
        </w:p>
        <w:p w14:paraId="4E04FB7D" w14:textId="3030DC61" w:rsidR="001B37C1" w:rsidRPr="001B37C1" w:rsidRDefault="001B37C1" w:rsidP="001B37C1">
          <w:pPr>
            <w:pStyle w:val="Sinespaciado"/>
            <w:tabs>
              <w:tab w:val="left" w:pos="5448"/>
            </w:tabs>
            <w:rPr>
              <w:rFonts w:ascii="Tahoma" w:hAnsi="Tahoma" w:cs="Tahoma"/>
              <w:sz w:val="2"/>
              <w:szCs w:val="24"/>
            </w:rPr>
          </w:pPr>
        </w:p>
        <w:p w14:paraId="5D833347" w14:textId="0D5313EC" w:rsidR="001B37C1" w:rsidRPr="001B37C1" w:rsidRDefault="001B37C1" w:rsidP="001B37C1">
          <w:pPr>
            <w:pStyle w:val="Sinespaciado"/>
            <w:tabs>
              <w:tab w:val="left" w:pos="5448"/>
            </w:tabs>
            <w:rPr>
              <w:rFonts w:ascii="Tahoma" w:hAnsi="Tahoma" w:cs="Tahoma"/>
              <w:sz w:val="2"/>
              <w:szCs w:val="24"/>
            </w:rPr>
          </w:pPr>
        </w:p>
        <w:p w14:paraId="472FF224" w14:textId="15692BC4" w:rsidR="001B37C1" w:rsidRPr="001B37C1" w:rsidRDefault="001B37C1" w:rsidP="001B37C1">
          <w:pPr>
            <w:pStyle w:val="Sinespaciado"/>
            <w:tabs>
              <w:tab w:val="left" w:pos="5448"/>
            </w:tabs>
            <w:rPr>
              <w:rFonts w:ascii="Tahoma" w:hAnsi="Tahoma" w:cs="Tahoma"/>
              <w:sz w:val="2"/>
              <w:szCs w:val="24"/>
            </w:rPr>
          </w:pPr>
        </w:p>
        <w:p w14:paraId="7EC0CC20" w14:textId="4563E43B" w:rsidR="001B37C1" w:rsidRPr="001B37C1" w:rsidRDefault="001B37C1" w:rsidP="001B37C1">
          <w:pPr>
            <w:pStyle w:val="Sinespaciado"/>
            <w:tabs>
              <w:tab w:val="left" w:pos="5448"/>
            </w:tabs>
            <w:rPr>
              <w:rFonts w:ascii="Tahoma" w:hAnsi="Tahoma" w:cs="Tahoma"/>
              <w:sz w:val="2"/>
              <w:szCs w:val="24"/>
            </w:rPr>
          </w:pPr>
        </w:p>
        <w:p w14:paraId="243787F9" w14:textId="01681B73" w:rsidR="001B37C1" w:rsidRPr="001B37C1" w:rsidRDefault="001B37C1" w:rsidP="001B37C1">
          <w:pPr>
            <w:pStyle w:val="Sinespaciado"/>
            <w:tabs>
              <w:tab w:val="left" w:pos="5448"/>
            </w:tabs>
            <w:rPr>
              <w:rFonts w:ascii="Tahoma" w:hAnsi="Tahoma" w:cs="Tahoma"/>
              <w:sz w:val="2"/>
              <w:szCs w:val="24"/>
            </w:rPr>
          </w:pPr>
        </w:p>
        <w:p w14:paraId="11F1C2E7" w14:textId="02CECD46" w:rsidR="001B37C1" w:rsidRPr="001B37C1" w:rsidRDefault="001B37C1" w:rsidP="001B37C1">
          <w:pPr>
            <w:pStyle w:val="Sinespaciado"/>
            <w:tabs>
              <w:tab w:val="left" w:pos="5448"/>
            </w:tabs>
            <w:rPr>
              <w:rFonts w:ascii="Tahoma" w:hAnsi="Tahoma" w:cs="Tahoma"/>
              <w:sz w:val="2"/>
              <w:szCs w:val="24"/>
            </w:rPr>
          </w:pPr>
        </w:p>
        <w:p w14:paraId="52A59BA1" w14:textId="36506398" w:rsidR="001B37C1" w:rsidRPr="001B37C1" w:rsidRDefault="001B37C1" w:rsidP="001B37C1">
          <w:pPr>
            <w:pStyle w:val="Sinespaciado"/>
            <w:tabs>
              <w:tab w:val="left" w:pos="5448"/>
            </w:tabs>
            <w:rPr>
              <w:rFonts w:ascii="Tahoma" w:hAnsi="Tahoma" w:cs="Tahoma"/>
              <w:sz w:val="2"/>
              <w:szCs w:val="24"/>
            </w:rPr>
          </w:pPr>
        </w:p>
        <w:p w14:paraId="450986D3" w14:textId="198626DE" w:rsidR="001B37C1" w:rsidRPr="001B37C1" w:rsidRDefault="001B37C1" w:rsidP="001B37C1">
          <w:pPr>
            <w:pStyle w:val="Sinespaciado"/>
            <w:tabs>
              <w:tab w:val="left" w:pos="5448"/>
            </w:tabs>
            <w:rPr>
              <w:rFonts w:ascii="Tahoma" w:hAnsi="Tahoma" w:cs="Tahoma"/>
              <w:sz w:val="2"/>
              <w:szCs w:val="24"/>
            </w:rPr>
          </w:pPr>
        </w:p>
        <w:p w14:paraId="4A8DE0CC" w14:textId="3FF5DD42" w:rsidR="001B37C1" w:rsidRPr="001B37C1" w:rsidRDefault="001B37C1" w:rsidP="001B37C1">
          <w:pPr>
            <w:pStyle w:val="Sinespaciado"/>
            <w:tabs>
              <w:tab w:val="left" w:pos="5448"/>
            </w:tabs>
            <w:rPr>
              <w:rFonts w:ascii="Tahoma" w:hAnsi="Tahoma" w:cs="Tahoma"/>
              <w:sz w:val="2"/>
              <w:szCs w:val="24"/>
            </w:rPr>
          </w:pPr>
        </w:p>
        <w:p w14:paraId="5635FD13" w14:textId="703AA268" w:rsidR="001B37C1" w:rsidRPr="001B37C1" w:rsidRDefault="001B37C1" w:rsidP="001B37C1">
          <w:pPr>
            <w:pStyle w:val="Sinespaciado"/>
            <w:tabs>
              <w:tab w:val="left" w:pos="5448"/>
            </w:tabs>
            <w:rPr>
              <w:rFonts w:ascii="Tahoma" w:hAnsi="Tahoma" w:cs="Tahoma"/>
              <w:sz w:val="2"/>
              <w:szCs w:val="24"/>
            </w:rPr>
          </w:pPr>
        </w:p>
        <w:p w14:paraId="14756E30" w14:textId="7810EB65" w:rsidR="001B37C1" w:rsidRPr="001B37C1" w:rsidRDefault="001B37C1" w:rsidP="001B37C1">
          <w:pPr>
            <w:pStyle w:val="Sinespaciado"/>
            <w:tabs>
              <w:tab w:val="left" w:pos="5448"/>
            </w:tabs>
            <w:rPr>
              <w:rFonts w:ascii="Tahoma" w:hAnsi="Tahoma" w:cs="Tahoma"/>
              <w:sz w:val="2"/>
              <w:szCs w:val="24"/>
            </w:rPr>
          </w:pPr>
        </w:p>
        <w:p w14:paraId="3C23783B" w14:textId="37C830B2" w:rsidR="001B37C1" w:rsidRPr="001B37C1" w:rsidRDefault="001B37C1" w:rsidP="001B37C1">
          <w:pPr>
            <w:pStyle w:val="Sinespaciado"/>
            <w:tabs>
              <w:tab w:val="left" w:pos="5448"/>
            </w:tabs>
            <w:rPr>
              <w:rFonts w:ascii="Tahoma" w:hAnsi="Tahoma" w:cs="Tahoma"/>
              <w:sz w:val="2"/>
              <w:szCs w:val="24"/>
            </w:rPr>
          </w:pPr>
        </w:p>
        <w:p w14:paraId="1600FE86" w14:textId="3F3116B3" w:rsidR="001B37C1" w:rsidRPr="001B37C1" w:rsidRDefault="001B37C1" w:rsidP="001B37C1">
          <w:pPr>
            <w:pStyle w:val="Sinespaciado"/>
            <w:tabs>
              <w:tab w:val="left" w:pos="5448"/>
            </w:tabs>
            <w:rPr>
              <w:rFonts w:ascii="Tahoma" w:hAnsi="Tahoma" w:cs="Tahoma"/>
              <w:sz w:val="2"/>
              <w:szCs w:val="24"/>
            </w:rPr>
          </w:pPr>
        </w:p>
        <w:p w14:paraId="59409775" w14:textId="1DFF59D1" w:rsidR="001B37C1" w:rsidRPr="001B37C1" w:rsidRDefault="001B37C1" w:rsidP="001B37C1">
          <w:pPr>
            <w:pStyle w:val="Sinespaciado"/>
            <w:tabs>
              <w:tab w:val="left" w:pos="5448"/>
            </w:tabs>
            <w:rPr>
              <w:rFonts w:ascii="Tahoma" w:hAnsi="Tahoma" w:cs="Tahoma"/>
              <w:sz w:val="2"/>
              <w:szCs w:val="24"/>
            </w:rPr>
          </w:pPr>
        </w:p>
        <w:p w14:paraId="6825797F" w14:textId="00B2DD6C" w:rsidR="001B37C1" w:rsidRPr="001B37C1" w:rsidRDefault="001B37C1" w:rsidP="001B37C1">
          <w:pPr>
            <w:pStyle w:val="Sinespaciado"/>
            <w:tabs>
              <w:tab w:val="left" w:pos="5448"/>
            </w:tabs>
            <w:rPr>
              <w:rFonts w:ascii="Tahoma" w:hAnsi="Tahoma" w:cs="Tahoma"/>
              <w:sz w:val="2"/>
              <w:szCs w:val="24"/>
            </w:rPr>
          </w:pPr>
        </w:p>
        <w:p w14:paraId="68E53B5E" w14:textId="3D237BC3" w:rsidR="001B37C1" w:rsidRPr="001B37C1" w:rsidRDefault="001B37C1" w:rsidP="001B37C1">
          <w:pPr>
            <w:pStyle w:val="Sinespaciado"/>
            <w:tabs>
              <w:tab w:val="left" w:pos="5448"/>
            </w:tabs>
            <w:rPr>
              <w:rFonts w:ascii="Tahoma" w:hAnsi="Tahoma" w:cs="Tahoma"/>
              <w:sz w:val="2"/>
              <w:szCs w:val="24"/>
            </w:rPr>
          </w:pPr>
        </w:p>
        <w:p w14:paraId="154FBB63" w14:textId="2ED48CBF" w:rsidR="001B37C1" w:rsidRPr="001B37C1" w:rsidRDefault="001B37C1" w:rsidP="001B37C1">
          <w:pPr>
            <w:pStyle w:val="Sinespaciado"/>
            <w:tabs>
              <w:tab w:val="left" w:pos="5448"/>
            </w:tabs>
            <w:rPr>
              <w:rFonts w:ascii="Tahoma" w:hAnsi="Tahoma" w:cs="Tahoma"/>
              <w:sz w:val="2"/>
              <w:szCs w:val="24"/>
            </w:rPr>
          </w:pPr>
        </w:p>
        <w:p w14:paraId="2B2855AD" w14:textId="456BA2F7" w:rsidR="001B37C1" w:rsidRPr="001B37C1" w:rsidRDefault="001B37C1" w:rsidP="001B37C1">
          <w:pPr>
            <w:pStyle w:val="Sinespaciado"/>
            <w:tabs>
              <w:tab w:val="left" w:pos="5448"/>
            </w:tabs>
            <w:rPr>
              <w:rFonts w:ascii="Tahoma" w:hAnsi="Tahoma" w:cs="Tahoma"/>
              <w:sz w:val="2"/>
              <w:szCs w:val="24"/>
            </w:rPr>
          </w:pPr>
        </w:p>
        <w:p w14:paraId="4D57C4C2" w14:textId="3B2416F3" w:rsidR="001B37C1" w:rsidRPr="001B37C1" w:rsidRDefault="001B37C1" w:rsidP="001B37C1">
          <w:pPr>
            <w:pStyle w:val="Sinespaciado"/>
            <w:tabs>
              <w:tab w:val="left" w:pos="5448"/>
            </w:tabs>
            <w:rPr>
              <w:rFonts w:ascii="Tahoma" w:hAnsi="Tahoma" w:cs="Tahoma"/>
              <w:sz w:val="2"/>
              <w:szCs w:val="24"/>
            </w:rPr>
          </w:pPr>
        </w:p>
        <w:p w14:paraId="72914543" w14:textId="4A1B0523" w:rsidR="001B37C1" w:rsidRPr="001B37C1" w:rsidRDefault="001B37C1" w:rsidP="001B37C1">
          <w:pPr>
            <w:pStyle w:val="Sinespaciado"/>
            <w:tabs>
              <w:tab w:val="left" w:pos="5448"/>
            </w:tabs>
            <w:rPr>
              <w:rFonts w:ascii="Tahoma" w:hAnsi="Tahoma" w:cs="Tahoma"/>
              <w:sz w:val="2"/>
              <w:szCs w:val="24"/>
            </w:rPr>
          </w:pPr>
        </w:p>
        <w:p w14:paraId="09A0FBD7" w14:textId="7FEA1EB3" w:rsidR="001B37C1" w:rsidRPr="001B37C1" w:rsidRDefault="001B37C1" w:rsidP="001B37C1">
          <w:pPr>
            <w:pStyle w:val="Sinespaciado"/>
            <w:tabs>
              <w:tab w:val="left" w:pos="5448"/>
            </w:tabs>
            <w:rPr>
              <w:rFonts w:ascii="Tahoma" w:hAnsi="Tahoma" w:cs="Tahoma"/>
              <w:sz w:val="2"/>
              <w:szCs w:val="24"/>
            </w:rPr>
          </w:pPr>
        </w:p>
        <w:p w14:paraId="53A8B0B0" w14:textId="098F2CED" w:rsidR="001B37C1" w:rsidRPr="001B37C1" w:rsidRDefault="001B37C1" w:rsidP="001B37C1">
          <w:pPr>
            <w:pStyle w:val="Sinespaciado"/>
            <w:tabs>
              <w:tab w:val="left" w:pos="5448"/>
            </w:tabs>
            <w:rPr>
              <w:rFonts w:ascii="Tahoma" w:hAnsi="Tahoma" w:cs="Tahoma"/>
              <w:sz w:val="2"/>
              <w:szCs w:val="24"/>
            </w:rPr>
          </w:pPr>
        </w:p>
        <w:p w14:paraId="54BB4388" w14:textId="2F1AA487" w:rsidR="001B37C1" w:rsidRPr="001B37C1" w:rsidRDefault="001B37C1" w:rsidP="001B37C1">
          <w:pPr>
            <w:pStyle w:val="Sinespaciado"/>
            <w:tabs>
              <w:tab w:val="left" w:pos="5448"/>
            </w:tabs>
            <w:rPr>
              <w:rFonts w:ascii="Tahoma" w:hAnsi="Tahoma" w:cs="Tahoma"/>
              <w:sz w:val="2"/>
              <w:szCs w:val="24"/>
            </w:rPr>
          </w:pPr>
        </w:p>
        <w:p w14:paraId="2C26AD01" w14:textId="62C7D0A9" w:rsidR="001B37C1" w:rsidRPr="001B37C1" w:rsidRDefault="001B37C1" w:rsidP="001B37C1">
          <w:pPr>
            <w:pStyle w:val="Sinespaciado"/>
            <w:tabs>
              <w:tab w:val="left" w:pos="5448"/>
            </w:tabs>
            <w:rPr>
              <w:rFonts w:ascii="Tahoma" w:hAnsi="Tahoma" w:cs="Tahoma"/>
              <w:sz w:val="2"/>
              <w:szCs w:val="24"/>
            </w:rPr>
          </w:pPr>
        </w:p>
        <w:p w14:paraId="269CC04F" w14:textId="668A532A" w:rsidR="001B37C1" w:rsidRPr="001B37C1" w:rsidRDefault="001B37C1" w:rsidP="001B37C1">
          <w:pPr>
            <w:pStyle w:val="Sinespaciado"/>
            <w:tabs>
              <w:tab w:val="left" w:pos="5448"/>
            </w:tabs>
            <w:rPr>
              <w:rFonts w:ascii="Tahoma" w:hAnsi="Tahoma" w:cs="Tahoma"/>
              <w:sz w:val="2"/>
              <w:szCs w:val="24"/>
            </w:rPr>
          </w:pPr>
        </w:p>
        <w:p w14:paraId="63A56280" w14:textId="5AC0A616" w:rsidR="001B37C1" w:rsidRPr="001B37C1" w:rsidRDefault="001B37C1" w:rsidP="001B37C1">
          <w:pPr>
            <w:pStyle w:val="Sinespaciado"/>
            <w:tabs>
              <w:tab w:val="left" w:pos="5448"/>
            </w:tabs>
            <w:rPr>
              <w:rFonts w:ascii="Tahoma" w:hAnsi="Tahoma" w:cs="Tahoma"/>
              <w:sz w:val="2"/>
              <w:szCs w:val="24"/>
            </w:rPr>
          </w:pPr>
        </w:p>
        <w:p w14:paraId="2BB06ED0" w14:textId="2A97ECB8" w:rsidR="001B37C1" w:rsidRPr="001B37C1" w:rsidRDefault="001B37C1" w:rsidP="001B37C1">
          <w:pPr>
            <w:pStyle w:val="Sinespaciado"/>
            <w:tabs>
              <w:tab w:val="left" w:pos="5448"/>
            </w:tabs>
            <w:rPr>
              <w:rFonts w:ascii="Tahoma" w:hAnsi="Tahoma" w:cs="Tahoma"/>
              <w:sz w:val="2"/>
              <w:szCs w:val="24"/>
            </w:rPr>
          </w:pPr>
        </w:p>
        <w:p w14:paraId="21610971" w14:textId="22B3E92D" w:rsidR="001B37C1" w:rsidRPr="001B37C1" w:rsidRDefault="001B37C1" w:rsidP="001B37C1">
          <w:pPr>
            <w:pStyle w:val="Sinespaciado"/>
            <w:tabs>
              <w:tab w:val="left" w:pos="5448"/>
            </w:tabs>
            <w:rPr>
              <w:rFonts w:ascii="Tahoma" w:hAnsi="Tahoma" w:cs="Tahoma"/>
              <w:sz w:val="2"/>
              <w:szCs w:val="24"/>
            </w:rPr>
          </w:pPr>
        </w:p>
        <w:p w14:paraId="6B0534DE" w14:textId="41CA1A77" w:rsidR="001B37C1" w:rsidRPr="001B37C1" w:rsidRDefault="001B37C1" w:rsidP="001B37C1">
          <w:pPr>
            <w:pStyle w:val="Sinespaciado"/>
            <w:tabs>
              <w:tab w:val="left" w:pos="5448"/>
            </w:tabs>
            <w:rPr>
              <w:rFonts w:ascii="Tahoma" w:hAnsi="Tahoma" w:cs="Tahoma"/>
              <w:sz w:val="2"/>
              <w:szCs w:val="24"/>
            </w:rPr>
          </w:pPr>
        </w:p>
        <w:p w14:paraId="01661DC7" w14:textId="459106E7" w:rsidR="001B37C1" w:rsidRPr="001B37C1" w:rsidRDefault="001B37C1" w:rsidP="001B37C1">
          <w:pPr>
            <w:pStyle w:val="Sinespaciado"/>
            <w:tabs>
              <w:tab w:val="left" w:pos="5448"/>
            </w:tabs>
            <w:rPr>
              <w:rFonts w:ascii="Tahoma" w:hAnsi="Tahoma" w:cs="Tahoma"/>
              <w:sz w:val="2"/>
              <w:szCs w:val="24"/>
            </w:rPr>
          </w:pPr>
        </w:p>
        <w:p w14:paraId="67C29AD1" w14:textId="2FBA337F" w:rsidR="001B37C1" w:rsidRPr="001B37C1" w:rsidRDefault="001B37C1" w:rsidP="001B37C1">
          <w:pPr>
            <w:pStyle w:val="Sinespaciado"/>
            <w:tabs>
              <w:tab w:val="left" w:pos="5448"/>
            </w:tabs>
            <w:rPr>
              <w:rFonts w:ascii="Tahoma" w:hAnsi="Tahoma" w:cs="Tahoma"/>
              <w:sz w:val="2"/>
              <w:szCs w:val="24"/>
            </w:rPr>
          </w:pPr>
        </w:p>
        <w:p w14:paraId="15565460" w14:textId="2BEF940F" w:rsidR="001B37C1" w:rsidRPr="001B37C1" w:rsidRDefault="001B37C1" w:rsidP="001B37C1">
          <w:pPr>
            <w:pStyle w:val="Sinespaciado"/>
            <w:tabs>
              <w:tab w:val="left" w:pos="5448"/>
            </w:tabs>
            <w:rPr>
              <w:rFonts w:ascii="Tahoma" w:hAnsi="Tahoma" w:cs="Tahoma"/>
              <w:sz w:val="2"/>
              <w:szCs w:val="24"/>
            </w:rPr>
          </w:pPr>
        </w:p>
        <w:p w14:paraId="210FCB3C" w14:textId="75F470B8" w:rsidR="001B37C1" w:rsidRPr="001B37C1" w:rsidRDefault="001B37C1" w:rsidP="001B37C1">
          <w:pPr>
            <w:pStyle w:val="Sinespaciado"/>
            <w:tabs>
              <w:tab w:val="left" w:pos="5448"/>
            </w:tabs>
            <w:rPr>
              <w:rFonts w:ascii="Tahoma" w:hAnsi="Tahoma" w:cs="Tahoma"/>
              <w:sz w:val="2"/>
              <w:szCs w:val="24"/>
            </w:rPr>
          </w:pPr>
        </w:p>
        <w:p w14:paraId="3D953E53" w14:textId="2184DD2E" w:rsidR="001B37C1" w:rsidRPr="001B37C1" w:rsidRDefault="001B37C1" w:rsidP="001B37C1">
          <w:pPr>
            <w:pStyle w:val="Sinespaciado"/>
            <w:tabs>
              <w:tab w:val="left" w:pos="5448"/>
            </w:tabs>
            <w:rPr>
              <w:rFonts w:ascii="Tahoma" w:hAnsi="Tahoma" w:cs="Tahoma"/>
              <w:sz w:val="2"/>
              <w:szCs w:val="24"/>
            </w:rPr>
          </w:pPr>
        </w:p>
        <w:p w14:paraId="0125FE30" w14:textId="29952E10" w:rsidR="001B37C1" w:rsidRPr="001B37C1" w:rsidRDefault="001B37C1" w:rsidP="001B37C1">
          <w:pPr>
            <w:pStyle w:val="Sinespaciado"/>
            <w:tabs>
              <w:tab w:val="left" w:pos="5448"/>
            </w:tabs>
            <w:rPr>
              <w:rFonts w:ascii="Tahoma" w:hAnsi="Tahoma" w:cs="Tahoma"/>
              <w:sz w:val="2"/>
              <w:szCs w:val="24"/>
            </w:rPr>
          </w:pPr>
        </w:p>
        <w:p w14:paraId="5B14DF3F" w14:textId="4AC56B82" w:rsidR="001B37C1" w:rsidRPr="001B37C1" w:rsidRDefault="001B37C1" w:rsidP="001B37C1">
          <w:pPr>
            <w:pStyle w:val="Sinespaciado"/>
            <w:tabs>
              <w:tab w:val="left" w:pos="5448"/>
            </w:tabs>
            <w:rPr>
              <w:rFonts w:ascii="Tahoma" w:hAnsi="Tahoma" w:cs="Tahoma"/>
              <w:sz w:val="2"/>
              <w:szCs w:val="24"/>
            </w:rPr>
          </w:pPr>
        </w:p>
        <w:p w14:paraId="12BA46E0" w14:textId="0F3DC164" w:rsidR="001B37C1" w:rsidRPr="001B37C1" w:rsidRDefault="001B37C1" w:rsidP="001B37C1">
          <w:pPr>
            <w:pStyle w:val="Sinespaciado"/>
            <w:tabs>
              <w:tab w:val="left" w:pos="5448"/>
            </w:tabs>
            <w:rPr>
              <w:rFonts w:ascii="Tahoma" w:hAnsi="Tahoma" w:cs="Tahoma"/>
              <w:sz w:val="2"/>
              <w:szCs w:val="24"/>
            </w:rPr>
          </w:pPr>
        </w:p>
        <w:p w14:paraId="4F30CDC7" w14:textId="1E532AD4" w:rsidR="001B37C1" w:rsidRPr="001B37C1" w:rsidRDefault="001B37C1" w:rsidP="001B37C1">
          <w:pPr>
            <w:pStyle w:val="Sinespaciado"/>
            <w:tabs>
              <w:tab w:val="left" w:pos="5448"/>
            </w:tabs>
            <w:rPr>
              <w:rFonts w:ascii="Tahoma" w:hAnsi="Tahoma" w:cs="Tahoma"/>
              <w:sz w:val="2"/>
              <w:szCs w:val="24"/>
            </w:rPr>
          </w:pPr>
        </w:p>
        <w:p w14:paraId="779ED131" w14:textId="22CC3E43" w:rsidR="001B37C1" w:rsidRPr="001B37C1" w:rsidRDefault="001B37C1" w:rsidP="001B37C1">
          <w:pPr>
            <w:pStyle w:val="Sinespaciado"/>
            <w:tabs>
              <w:tab w:val="left" w:pos="5448"/>
            </w:tabs>
            <w:rPr>
              <w:rFonts w:ascii="Tahoma" w:hAnsi="Tahoma" w:cs="Tahoma"/>
              <w:sz w:val="2"/>
              <w:szCs w:val="24"/>
            </w:rPr>
          </w:pPr>
        </w:p>
        <w:p w14:paraId="107D54C1" w14:textId="33291D5F" w:rsidR="001B37C1" w:rsidRPr="001B37C1" w:rsidRDefault="001B37C1" w:rsidP="001B37C1">
          <w:pPr>
            <w:pStyle w:val="Sinespaciado"/>
            <w:tabs>
              <w:tab w:val="left" w:pos="5448"/>
            </w:tabs>
            <w:rPr>
              <w:rFonts w:ascii="Tahoma" w:hAnsi="Tahoma" w:cs="Tahoma"/>
              <w:sz w:val="2"/>
              <w:szCs w:val="24"/>
            </w:rPr>
          </w:pPr>
        </w:p>
        <w:p w14:paraId="4B589443" w14:textId="203CA482" w:rsidR="001B37C1" w:rsidRPr="001B37C1" w:rsidRDefault="001B37C1" w:rsidP="001B37C1">
          <w:pPr>
            <w:pStyle w:val="Sinespaciado"/>
            <w:tabs>
              <w:tab w:val="left" w:pos="5448"/>
            </w:tabs>
            <w:rPr>
              <w:rFonts w:ascii="Tahoma" w:hAnsi="Tahoma" w:cs="Tahoma"/>
              <w:sz w:val="2"/>
              <w:szCs w:val="24"/>
            </w:rPr>
          </w:pPr>
        </w:p>
        <w:p w14:paraId="517FE4B8" w14:textId="32764A5A" w:rsidR="001B37C1" w:rsidRPr="001B37C1" w:rsidRDefault="001B37C1" w:rsidP="001B37C1">
          <w:pPr>
            <w:pStyle w:val="Sinespaciado"/>
            <w:tabs>
              <w:tab w:val="left" w:pos="5448"/>
            </w:tabs>
            <w:rPr>
              <w:rFonts w:ascii="Tahoma" w:hAnsi="Tahoma" w:cs="Tahoma"/>
              <w:sz w:val="2"/>
              <w:szCs w:val="24"/>
            </w:rPr>
          </w:pPr>
        </w:p>
        <w:p w14:paraId="7F0F1A8F" w14:textId="017AE52D" w:rsidR="001B37C1" w:rsidRPr="001B37C1" w:rsidRDefault="001B37C1" w:rsidP="001B37C1">
          <w:pPr>
            <w:pStyle w:val="Sinespaciado"/>
            <w:tabs>
              <w:tab w:val="left" w:pos="5448"/>
            </w:tabs>
            <w:rPr>
              <w:rFonts w:ascii="Tahoma" w:hAnsi="Tahoma" w:cs="Tahoma"/>
              <w:sz w:val="2"/>
              <w:szCs w:val="24"/>
            </w:rPr>
          </w:pPr>
        </w:p>
        <w:p w14:paraId="62B6A153" w14:textId="1357CCEA" w:rsidR="001B37C1" w:rsidRPr="001B37C1" w:rsidRDefault="001B37C1" w:rsidP="001B37C1">
          <w:pPr>
            <w:pStyle w:val="Sinespaciado"/>
            <w:tabs>
              <w:tab w:val="left" w:pos="5448"/>
            </w:tabs>
            <w:rPr>
              <w:rFonts w:ascii="Tahoma" w:hAnsi="Tahoma" w:cs="Tahoma"/>
              <w:sz w:val="2"/>
              <w:szCs w:val="24"/>
            </w:rPr>
          </w:pPr>
        </w:p>
        <w:p w14:paraId="2A5CF132" w14:textId="4A9DC9E1" w:rsidR="001B37C1" w:rsidRPr="001B37C1" w:rsidRDefault="001B37C1" w:rsidP="001B37C1">
          <w:pPr>
            <w:pStyle w:val="Sinespaciado"/>
            <w:tabs>
              <w:tab w:val="left" w:pos="5448"/>
            </w:tabs>
            <w:rPr>
              <w:rFonts w:ascii="Tahoma" w:hAnsi="Tahoma" w:cs="Tahoma"/>
              <w:sz w:val="2"/>
              <w:szCs w:val="24"/>
            </w:rPr>
          </w:pPr>
        </w:p>
        <w:p w14:paraId="225697DA" w14:textId="6F0C5B3D" w:rsidR="001B37C1" w:rsidRPr="001B37C1" w:rsidRDefault="001B37C1" w:rsidP="001B37C1">
          <w:pPr>
            <w:pStyle w:val="Sinespaciado"/>
            <w:tabs>
              <w:tab w:val="left" w:pos="5448"/>
            </w:tabs>
            <w:rPr>
              <w:rFonts w:ascii="Tahoma" w:hAnsi="Tahoma" w:cs="Tahoma"/>
              <w:sz w:val="2"/>
              <w:szCs w:val="24"/>
            </w:rPr>
          </w:pPr>
        </w:p>
        <w:p w14:paraId="48151338" w14:textId="6B8F2016" w:rsidR="001B37C1" w:rsidRPr="001B37C1" w:rsidRDefault="001B37C1" w:rsidP="001B37C1">
          <w:pPr>
            <w:pStyle w:val="Sinespaciado"/>
            <w:tabs>
              <w:tab w:val="left" w:pos="5448"/>
            </w:tabs>
            <w:rPr>
              <w:rFonts w:ascii="Tahoma" w:hAnsi="Tahoma" w:cs="Tahoma"/>
              <w:sz w:val="2"/>
              <w:szCs w:val="24"/>
            </w:rPr>
          </w:pPr>
        </w:p>
        <w:p w14:paraId="6CCED68A" w14:textId="5609515C" w:rsidR="001B37C1" w:rsidRPr="001B37C1" w:rsidRDefault="001B37C1" w:rsidP="001B37C1">
          <w:pPr>
            <w:pStyle w:val="Sinespaciado"/>
            <w:tabs>
              <w:tab w:val="left" w:pos="5448"/>
            </w:tabs>
            <w:rPr>
              <w:rFonts w:ascii="Tahoma" w:hAnsi="Tahoma" w:cs="Tahoma"/>
              <w:sz w:val="2"/>
              <w:szCs w:val="24"/>
            </w:rPr>
          </w:pPr>
        </w:p>
        <w:p w14:paraId="3E831F8C" w14:textId="475E11A1" w:rsidR="001B37C1" w:rsidRPr="001B37C1" w:rsidRDefault="001B37C1" w:rsidP="001B37C1">
          <w:pPr>
            <w:pStyle w:val="Sinespaciado"/>
            <w:tabs>
              <w:tab w:val="left" w:pos="5448"/>
            </w:tabs>
            <w:rPr>
              <w:rFonts w:ascii="Tahoma" w:hAnsi="Tahoma" w:cs="Tahoma"/>
              <w:sz w:val="2"/>
              <w:szCs w:val="24"/>
            </w:rPr>
          </w:pPr>
        </w:p>
        <w:p w14:paraId="7ED72A2C" w14:textId="1F79CE47" w:rsidR="001B37C1" w:rsidRPr="001B37C1" w:rsidRDefault="001B37C1" w:rsidP="001B37C1">
          <w:pPr>
            <w:pStyle w:val="Sinespaciado"/>
            <w:tabs>
              <w:tab w:val="left" w:pos="5448"/>
            </w:tabs>
            <w:rPr>
              <w:rFonts w:ascii="Tahoma" w:hAnsi="Tahoma" w:cs="Tahoma"/>
              <w:sz w:val="2"/>
              <w:szCs w:val="24"/>
            </w:rPr>
          </w:pPr>
        </w:p>
        <w:p w14:paraId="1EEB29AD" w14:textId="3EAA87F2" w:rsidR="001B37C1" w:rsidRPr="001B37C1" w:rsidRDefault="001B37C1" w:rsidP="001B37C1">
          <w:pPr>
            <w:pStyle w:val="Sinespaciado"/>
            <w:tabs>
              <w:tab w:val="left" w:pos="5448"/>
            </w:tabs>
            <w:rPr>
              <w:rFonts w:ascii="Tahoma" w:hAnsi="Tahoma" w:cs="Tahoma"/>
              <w:sz w:val="2"/>
              <w:szCs w:val="24"/>
            </w:rPr>
          </w:pPr>
        </w:p>
        <w:p w14:paraId="2F2E2E4D" w14:textId="19B2FC38" w:rsidR="001B37C1" w:rsidRPr="001B37C1" w:rsidRDefault="001B37C1" w:rsidP="001B37C1">
          <w:pPr>
            <w:pStyle w:val="Sinespaciado"/>
            <w:tabs>
              <w:tab w:val="left" w:pos="5448"/>
            </w:tabs>
            <w:rPr>
              <w:rFonts w:ascii="Tahoma" w:hAnsi="Tahoma" w:cs="Tahoma"/>
              <w:sz w:val="2"/>
              <w:szCs w:val="24"/>
            </w:rPr>
          </w:pPr>
        </w:p>
        <w:p w14:paraId="0282A552" w14:textId="690CFE5F" w:rsidR="001B37C1" w:rsidRPr="001B37C1" w:rsidRDefault="001B37C1" w:rsidP="001B37C1">
          <w:pPr>
            <w:pStyle w:val="Sinespaciado"/>
            <w:tabs>
              <w:tab w:val="left" w:pos="5448"/>
            </w:tabs>
            <w:rPr>
              <w:rFonts w:ascii="Tahoma" w:hAnsi="Tahoma" w:cs="Tahoma"/>
              <w:sz w:val="2"/>
              <w:szCs w:val="24"/>
            </w:rPr>
          </w:pPr>
        </w:p>
        <w:p w14:paraId="32877C93" w14:textId="12C2D9C3" w:rsidR="001B37C1" w:rsidRPr="001B37C1" w:rsidRDefault="001B37C1" w:rsidP="001B37C1">
          <w:pPr>
            <w:pStyle w:val="Sinespaciado"/>
            <w:tabs>
              <w:tab w:val="left" w:pos="5448"/>
            </w:tabs>
            <w:rPr>
              <w:rFonts w:ascii="Tahoma" w:hAnsi="Tahoma" w:cs="Tahoma"/>
              <w:sz w:val="2"/>
              <w:szCs w:val="24"/>
            </w:rPr>
          </w:pPr>
        </w:p>
        <w:p w14:paraId="5828D6D2" w14:textId="31C60CFB" w:rsidR="001B37C1" w:rsidRPr="001B37C1" w:rsidRDefault="001B37C1" w:rsidP="001B37C1">
          <w:pPr>
            <w:pStyle w:val="Sinespaciado"/>
            <w:tabs>
              <w:tab w:val="left" w:pos="5448"/>
            </w:tabs>
            <w:rPr>
              <w:rFonts w:ascii="Tahoma" w:hAnsi="Tahoma" w:cs="Tahoma"/>
              <w:sz w:val="2"/>
              <w:szCs w:val="24"/>
            </w:rPr>
          </w:pPr>
        </w:p>
        <w:p w14:paraId="15ECD918" w14:textId="3A513460" w:rsidR="001B37C1" w:rsidRPr="001B37C1" w:rsidRDefault="001B37C1" w:rsidP="001B37C1">
          <w:pPr>
            <w:pStyle w:val="Sinespaciado"/>
            <w:tabs>
              <w:tab w:val="left" w:pos="5448"/>
            </w:tabs>
            <w:rPr>
              <w:rFonts w:ascii="Tahoma" w:hAnsi="Tahoma" w:cs="Tahoma"/>
              <w:sz w:val="2"/>
              <w:szCs w:val="24"/>
            </w:rPr>
          </w:pPr>
        </w:p>
        <w:p w14:paraId="58532BBA" w14:textId="09C16B25" w:rsidR="001B37C1" w:rsidRPr="001B37C1" w:rsidRDefault="001B37C1" w:rsidP="001B37C1">
          <w:pPr>
            <w:pStyle w:val="Sinespaciado"/>
            <w:tabs>
              <w:tab w:val="left" w:pos="5448"/>
            </w:tabs>
            <w:rPr>
              <w:rFonts w:ascii="Tahoma" w:hAnsi="Tahoma" w:cs="Tahoma"/>
              <w:sz w:val="2"/>
              <w:szCs w:val="24"/>
            </w:rPr>
          </w:pPr>
        </w:p>
        <w:p w14:paraId="5C38257C" w14:textId="7102E4FA" w:rsidR="001B37C1" w:rsidRPr="001B37C1" w:rsidRDefault="001B37C1" w:rsidP="001B37C1">
          <w:pPr>
            <w:pStyle w:val="Sinespaciado"/>
            <w:tabs>
              <w:tab w:val="left" w:pos="5448"/>
            </w:tabs>
            <w:rPr>
              <w:rFonts w:ascii="Tahoma" w:hAnsi="Tahoma" w:cs="Tahoma"/>
              <w:sz w:val="2"/>
              <w:szCs w:val="24"/>
            </w:rPr>
          </w:pPr>
        </w:p>
        <w:p w14:paraId="17175058" w14:textId="74720DD1" w:rsidR="001B37C1" w:rsidRPr="001B37C1" w:rsidRDefault="001B37C1" w:rsidP="001B37C1">
          <w:pPr>
            <w:pStyle w:val="Sinespaciado"/>
            <w:tabs>
              <w:tab w:val="left" w:pos="5448"/>
            </w:tabs>
            <w:rPr>
              <w:rFonts w:ascii="Tahoma" w:hAnsi="Tahoma" w:cs="Tahoma"/>
              <w:sz w:val="2"/>
              <w:szCs w:val="24"/>
            </w:rPr>
          </w:pPr>
        </w:p>
        <w:p w14:paraId="56890090" w14:textId="60E7750B" w:rsidR="001B37C1" w:rsidRPr="001B37C1" w:rsidRDefault="001B37C1" w:rsidP="001B37C1">
          <w:pPr>
            <w:pStyle w:val="Sinespaciado"/>
            <w:tabs>
              <w:tab w:val="left" w:pos="5448"/>
            </w:tabs>
            <w:rPr>
              <w:rFonts w:ascii="Tahoma" w:hAnsi="Tahoma" w:cs="Tahoma"/>
              <w:sz w:val="2"/>
              <w:szCs w:val="24"/>
            </w:rPr>
          </w:pPr>
        </w:p>
        <w:p w14:paraId="2A8213F2" w14:textId="5B43E26F" w:rsidR="001B37C1" w:rsidRPr="001B37C1" w:rsidRDefault="001B37C1" w:rsidP="001B37C1">
          <w:pPr>
            <w:pStyle w:val="Sinespaciado"/>
            <w:tabs>
              <w:tab w:val="left" w:pos="5448"/>
            </w:tabs>
            <w:rPr>
              <w:rFonts w:ascii="Tahoma" w:hAnsi="Tahoma" w:cs="Tahoma"/>
              <w:sz w:val="2"/>
              <w:szCs w:val="24"/>
            </w:rPr>
          </w:pPr>
        </w:p>
        <w:p w14:paraId="5652AD04" w14:textId="3CC4537C" w:rsidR="001B37C1" w:rsidRPr="001B37C1" w:rsidRDefault="001B37C1" w:rsidP="001B37C1">
          <w:pPr>
            <w:pStyle w:val="Sinespaciado"/>
            <w:tabs>
              <w:tab w:val="left" w:pos="5448"/>
            </w:tabs>
            <w:rPr>
              <w:rFonts w:ascii="Tahoma" w:hAnsi="Tahoma" w:cs="Tahoma"/>
              <w:sz w:val="2"/>
              <w:szCs w:val="24"/>
            </w:rPr>
          </w:pPr>
        </w:p>
        <w:p w14:paraId="52C39E80" w14:textId="35A48844" w:rsidR="001B37C1" w:rsidRPr="001B37C1" w:rsidRDefault="001B37C1" w:rsidP="001B37C1">
          <w:pPr>
            <w:pStyle w:val="Sinespaciado"/>
            <w:tabs>
              <w:tab w:val="left" w:pos="5448"/>
            </w:tabs>
            <w:rPr>
              <w:rFonts w:ascii="Tahoma" w:hAnsi="Tahoma" w:cs="Tahoma"/>
              <w:sz w:val="2"/>
              <w:szCs w:val="24"/>
            </w:rPr>
          </w:pPr>
        </w:p>
        <w:p w14:paraId="040C6489" w14:textId="6A798859" w:rsidR="001B37C1" w:rsidRPr="001B37C1" w:rsidRDefault="001B37C1" w:rsidP="001B37C1">
          <w:pPr>
            <w:pStyle w:val="Sinespaciado"/>
            <w:tabs>
              <w:tab w:val="left" w:pos="5448"/>
            </w:tabs>
            <w:rPr>
              <w:rFonts w:ascii="Tahoma" w:hAnsi="Tahoma" w:cs="Tahoma"/>
              <w:sz w:val="2"/>
              <w:szCs w:val="24"/>
            </w:rPr>
          </w:pPr>
        </w:p>
        <w:p w14:paraId="5370C175" w14:textId="27BA7A66" w:rsidR="001B37C1" w:rsidRPr="001B37C1" w:rsidRDefault="001B37C1" w:rsidP="001B37C1">
          <w:pPr>
            <w:pStyle w:val="Sinespaciado"/>
            <w:tabs>
              <w:tab w:val="left" w:pos="5448"/>
            </w:tabs>
            <w:rPr>
              <w:rFonts w:ascii="Tahoma" w:hAnsi="Tahoma" w:cs="Tahoma"/>
              <w:sz w:val="2"/>
              <w:szCs w:val="24"/>
            </w:rPr>
          </w:pPr>
        </w:p>
        <w:p w14:paraId="37F66D2D" w14:textId="03C73430" w:rsidR="001B37C1" w:rsidRPr="001B37C1" w:rsidRDefault="001B37C1" w:rsidP="001B37C1">
          <w:pPr>
            <w:pStyle w:val="Sinespaciado"/>
            <w:tabs>
              <w:tab w:val="left" w:pos="5448"/>
            </w:tabs>
            <w:rPr>
              <w:rFonts w:ascii="Tahoma" w:hAnsi="Tahoma" w:cs="Tahoma"/>
              <w:sz w:val="2"/>
              <w:szCs w:val="24"/>
            </w:rPr>
          </w:pPr>
        </w:p>
        <w:p w14:paraId="0C29CAF1" w14:textId="3A5B2730" w:rsidR="001B37C1" w:rsidRPr="001B37C1" w:rsidRDefault="001B37C1" w:rsidP="001B37C1">
          <w:pPr>
            <w:pStyle w:val="Sinespaciado"/>
            <w:tabs>
              <w:tab w:val="left" w:pos="5448"/>
            </w:tabs>
            <w:rPr>
              <w:rFonts w:ascii="Tahoma" w:hAnsi="Tahoma" w:cs="Tahoma"/>
              <w:sz w:val="2"/>
              <w:szCs w:val="24"/>
            </w:rPr>
          </w:pPr>
        </w:p>
        <w:p w14:paraId="55FB39A6" w14:textId="21DF6DA6" w:rsidR="001B37C1" w:rsidRPr="001B37C1" w:rsidRDefault="001B37C1" w:rsidP="001B37C1">
          <w:pPr>
            <w:pStyle w:val="Sinespaciado"/>
            <w:tabs>
              <w:tab w:val="left" w:pos="5448"/>
            </w:tabs>
            <w:rPr>
              <w:rFonts w:ascii="Tahoma" w:hAnsi="Tahoma" w:cs="Tahoma"/>
              <w:sz w:val="2"/>
              <w:szCs w:val="24"/>
            </w:rPr>
          </w:pPr>
        </w:p>
        <w:p w14:paraId="137E32B4" w14:textId="6B6BDC1C" w:rsidR="001B37C1" w:rsidRPr="001B37C1" w:rsidRDefault="001B37C1" w:rsidP="001B37C1">
          <w:pPr>
            <w:pStyle w:val="Sinespaciado"/>
            <w:tabs>
              <w:tab w:val="left" w:pos="5448"/>
            </w:tabs>
            <w:rPr>
              <w:rFonts w:ascii="Tahoma" w:hAnsi="Tahoma" w:cs="Tahoma"/>
              <w:sz w:val="2"/>
              <w:szCs w:val="24"/>
            </w:rPr>
          </w:pPr>
        </w:p>
        <w:p w14:paraId="23E80B45" w14:textId="18051B87" w:rsidR="001B37C1" w:rsidRPr="001B37C1" w:rsidRDefault="001B37C1" w:rsidP="001B37C1">
          <w:pPr>
            <w:pStyle w:val="Sinespaciado"/>
            <w:tabs>
              <w:tab w:val="left" w:pos="5448"/>
            </w:tabs>
            <w:rPr>
              <w:rFonts w:ascii="Tahoma" w:hAnsi="Tahoma" w:cs="Tahoma"/>
              <w:sz w:val="2"/>
              <w:szCs w:val="24"/>
            </w:rPr>
          </w:pPr>
        </w:p>
        <w:p w14:paraId="16FDCC22" w14:textId="218CEFC6" w:rsidR="001B37C1" w:rsidRPr="001B37C1" w:rsidRDefault="001B37C1" w:rsidP="001B37C1">
          <w:pPr>
            <w:pStyle w:val="Sinespaciado"/>
            <w:tabs>
              <w:tab w:val="left" w:pos="5448"/>
            </w:tabs>
            <w:rPr>
              <w:rFonts w:ascii="Tahoma" w:hAnsi="Tahoma" w:cs="Tahoma"/>
              <w:sz w:val="2"/>
              <w:szCs w:val="24"/>
            </w:rPr>
          </w:pPr>
        </w:p>
        <w:p w14:paraId="36D733FB" w14:textId="78F1EEBC" w:rsidR="001B37C1" w:rsidRPr="001B37C1" w:rsidRDefault="001B37C1" w:rsidP="001B37C1">
          <w:pPr>
            <w:pStyle w:val="Sinespaciado"/>
            <w:tabs>
              <w:tab w:val="left" w:pos="5448"/>
            </w:tabs>
            <w:rPr>
              <w:rFonts w:ascii="Tahoma" w:hAnsi="Tahoma" w:cs="Tahoma"/>
              <w:sz w:val="2"/>
              <w:szCs w:val="24"/>
            </w:rPr>
          </w:pPr>
        </w:p>
        <w:p w14:paraId="7460983B" w14:textId="38BD0C0A" w:rsidR="001B37C1" w:rsidRPr="001B37C1" w:rsidRDefault="001B37C1" w:rsidP="001B37C1">
          <w:pPr>
            <w:pStyle w:val="Sinespaciado"/>
            <w:tabs>
              <w:tab w:val="left" w:pos="5448"/>
            </w:tabs>
            <w:rPr>
              <w:rFonts w:ascii="Tahoma" w:hAnsi="Tahoma" w:cs="Tahoma"/>
              <w:sz w:val="2"/>
              <w:szCs w:val="24"/>
            </w:rPr>
          </w:pPr>
        </w:p>
        <w:p w14:paraId="4783B82B" w14:textId="233D2FFA" w:rsidR="001B37C1" w:rsidRPr="001B37C1" w:rsidRDefault="001B37C1" w:rsidP="001B37C1">
          <w:pPr>
            <w:pStyle w:val="Sinespaciado"/>
            <w:tabs>
              <w:tab w:val="left" w:pos="5448"/>
            </w:tabs>
            <w:rPr>
              <w:rFonts w:ascii="Tahoma" w:hAnsi="Tahoma" w:cs="Tahoma"/>
              <w:sz w:val="2"/>
              <w:szCs w:val="24"/>
            </w:rPr>
          </w:pPr>
        </w:p>
        <w:p w14:paraId="7D6641F0" w14:textId="56FC9643" w:rsidR="001B37C1" w:rsidRPr="001B37C1" w:rsidRDefault="001B37C1" w:rsidP="001B37C1">
          <w:pPr>
            <w:pStyle w:val="Sinespaciado"/>
            <w:tabs>
              <w:tab w:val="left" w:pos="5448"/>
            </w:tabs>
            <w:rPr>
              <w:rFonts w:ascii="Tahoma" w:hAnsi="Tahoma" w:cs="Tahoma"/>
              <w:sz w:val="2"/>
              <w:szCs w:val="24"/>
            </w:rPr>
          </w:pPr>
        </w:p>
        <w:p w14:paraId="331D6EC5" w14:textId="0B2F3AA9" w:rsidR="001B37C1" w:rsidRPr="001B37C1" w:rsidRDefault="001B37C1" w:rsidP="001B37C1">
          <w:pPr>
            <w:pStyle w:val="Sinespaciado"/>
            <w:tabs>
              <w:tab w:val="left" w:pos="5448"/>
            </w:tabs>
            <w:rPr>
              <w:rFonts w:ascii="Tahoma" w:hAnsi="Tahoma" w:cs="Tahoma"/>
              <w:sz w:val="2"/>
              <w:szCs w:val="24"/>
            </w:rPr>
          </w:pPr>
        </w:p>
        <w:p w14:paraId="2DEA16A0" w14:textId="0872B891" w:rsidR="001B37C1" w:rsidRPr="001B37C1" w:rsidRDefault="001B37C1" w:rsidP="001B37C1">
          <w:pPr>
            <w:pStyle w:val="Sinespaciado"/>
            <w:tabs>
              <w:tab w:val="left" w:pos="5448"/>
            </w:tabs>
            <w:rPr>
              <w:rFonts w:ascii="Tahoma" w:hAnsi="Tahoma" w:cs="Tahoma"/>
              <w:sz w:val="2"/>
              <w:szCs w:val="24"/>
            </w:rPr>
          </w:pPr>
        </w:p>
        <w:p w14:paraId="341F4E3F" w14:textId="300989E0" w:rsidR="001B37C1" w:rsidRPr="001B37C1" w:rsidRDefault="001B37C1" w:rsidP="001B37C1">
          <w:pPr>
            <w:pStyle w:val="Sinespaciado"/>
            <w:tabs>
              <w:tab w:val="left" w:pos="5448"/>
            </w:tabs>
            <w:rPr>
              <w:rFonts w:ascii="Tahoma" w:hAnsi="Tahoma" w:cs="Tahoma"/>
              <w:sz w:val="2"/>
              <w:szCs w:val="24"/>
            </w:rPr>
          </w:pPr>
        </w:p>
        <w:p w14:paraId="78FB18AF" w14:textId="53EEE842" w:rsidR="001B37C1" w:rsidRPr="001B37C1" w:rsidRDefault="001B37C1" w:rsidP="001B37C1">
          <w:pPr>
            <w:pStyle w:val="Sinespaciado"/>
            <w:tabs>
              <w:tab w:val="left" w:pos="5448"/>
            </w:tabs>
            <w:rPr>
              <w:rFonts w:ascii="Tahoma" w:hAnsi="Tahoma" w:cs="Tahoma"/>
              <w:sz w:val="2"/>
              <w:szCs w:val="24"/>
            </w:rPr>
          </w:pPr>
        </w:p>
        <w:p w14:paraId="0F512164" w14:textId="367AC502" w:rsidR="001B37C1" w:rsidRPr="001B37C1" w:rsidRDefault="001B37C1" w:rsidP="001B37C1">
          <w:pPr>
            <w:pStyle w:val="Sinespaciado"/>
            <w:tabs>
              <w:tab w:val="left" w:pos="5448"/>
            </w:tabs>
            <w:rPr>
              <w:rFonts w:ascii="Tahoma" w:hAnsi="Tahoma" w:cs="Tahoma"/>
              <w:sz w:val="2"/>
              <w:szCs w:val="24"/>
            </w:rPr>
          </w:pPr>
        </w:p>
        <w:p w14:paraId="1EE4A2BD" w14:textId="4443EB4D" w:rsidR="001B37C1" w:rsidRPr="001B37C1" w:rsidRDefault="001B37C1" w:rsidP="001B37C1">
          <w:pPr>
            <w:pStyle w:val="Sinespaciado"/>
            <w:tabs>
              <w:tab w:val="left" w:pos="5448"/>
            </w:tabs>
            <w:rPr>
              <w:rFonts w:ascii="Tahoma" w:hAnsi="Tahoma" w:cs="Tahoma"/>
              <w:sz w:val="2"/>
              <w:szCs w:val="24"/>
            </w:rPr>
          </w:pPr>
        </w:p>
        <w:p w14:paraId="7CA6BD1D" w14:textId="23B20111" w:rsidR="001B37C1" w:rsidRPr="001B37C1" w:rsidRDefault="001B37C1" w:rsidP="001B37C1">
          <w:pPr>
            <w:pStyle w:val="Sinespaciado"/>
            <w:tabs>
              <w:tab w:val="left" w:pos="5448"/>
            </w:tabs>
            <w:rPr>
              <w:rFonts w:ascii="Tahoma" w:hAnsi="Tahoma" w:cs="Tahoma"/>
              <w:sz w:val="2"/>
              <w:szCs w:val="24"/>
            </w:rPr>
          </w:pPr>
        </w:p>
        <w:p w14:paraId="7EDFA2A4" w14:textId="646F79FE" w:rsidR="001B37C1" w:rsidRPr="001B37C1" w:rsidRDefault="001B37C1" w:rsidP="001B37C1">
          <w:pPr>
            <w:pStyle w:val="Sinespaciado"/>
            <w:tabs>
              <w:tab w:val="left" w:pos="5448"/>
            </w:tabs>
            <w:rPr>
              <w:rFonts w:ascii="Tahoma" w:hAnsi="Tahoma" w:cs="Tahoma"/>
              <w:sz w:val="2"/>
              <w:szCs w:val="24"/>
            </w:rPr>
          </w:pPr>
        </w:p>
        <w:p w14:paraId="23A7EE66" w14:textId="7C7192D2" w:rsidR="001B37C1" w:rsidRPr="001B37C1" w:rsidRDefault="001B37C1" w:rsidP="001B37C1">
          <w:pPr>
            <w:pStyle w:val="Sinespaciado"/>
            <w:tabs>
              <w:tab w:val="left" w:pos="5448"/>
            </w:tabs>
            <w:rPr>
              <w:rFonts w:ascii="Tahoma" w:hAnsi="Tahoma" w:cs="Tahoma"/>
              <w:sz w:val="2"/>
              <w:szCs w:val="24"/>
            </w:rPr>
          </w:pPr>
        </w:p>
        <w:p w14:paraId="2C1A8557" w14:textId="107A289C" w:rsidR="001B37C1" w:rsidRPr="001B37C1" w:rsidRDefault="001B37C1" w:rsidP="001B37C1">
          <w:pPr>
            <w:pStyle w:val="Sinespaciado"/>
            <w:tabs>
              <w:tab w:val="left" w:pos="5448"/>
            </w:tabs>
            <w:rPr>
              <w:rFonts w:ascii="Tahoma" w:hAnsi="Tahoma" w:cs="Tahoma"/>
              <w:sz w:val="2"/>
              <w:szCs w:val="24"/>
            </w:rPr>
          </w:pPr>
        </w:p>
        <w:p w14:paraId="39749F85" w14:textId="4A1889A8" w:rsidR="001B37C1" w:rsidRPr="001B37C1" w:rsidRDefault="001B37C1" w:rsidP="001B37C1">
          <w:pPr>
            <w:pStyle w:val="Sinespaciado"/>
            <w:tabs>
              <w:tab w:val="left" w:pos="5448"/>
            </w:tabs>
            <w:rPr>
              <w:rFonts w:ascii="Tahoma" w:hAnsi="Tahoma" w:cs="Tahoma"/>
              <w:sz w:val="2"/>
              <w:szCs w:val="24"/>
            </w:rPr>
          </w:pPr>
        </w:p>
        <w:p w14:paraId="2A65D1CB" w14:textId="1F2E1178" w:rsidR="001B37C1" w:rsidRPr="001B37C1" w:rsidRDefault="001B37C1" w:rsidP="001B37C1">
          <w:pPr>
            <w:pStyle w:val="Sinespaciado"/>
            <w:tabs>
              <w:tab w:val="left" w:pos="5448"/>
            </w:tabs>
            <w:rPr>
              <w:rFonts w:ascii="Tahoma" w:hAnsi="Tahoma" w:cs="Tahoma"/>
              <w:sz w:val="2"/>
              <w:szCs w:val="24"/>
            </w:rPr>
          </w:pPr>
        </w:p>
        <w:p w14:paraId="4560EF53" w14:textId="32CA2EFA" w:rsidR="001B37C1" w:rsidRPr="001B37C1" w:rsidRDefault="001B37C1" w:rsidP="001B37C1">
          <w:pPr>
            <w:pStyle w:val="Sinespaciado"/>
            <w:tabs>
              <w:tab w:val="left" w:pos="5448"/>
            </w:tabs>
            <w:rPr>
              <w:rFonts w:ascii="Tahoma" w:hAnsi="Tahoma" w:cs="Tahoma"/>
              <w:sz w:val="2"/>
              <w:szCs w:val="24"/>
            </w:rPr>
          </w:pPr>
        </w:p>
        <w:p w14:paraId="1178EEE9" w14:textId="67721C10" w:rsidR="001B37C1" w:rsidRPr="001B37C1" w:rsidRDefault="001B37C1" w:rsidP="001B37C1">
          <w:pPr>
            <w:pStyle w:val="Sinespaciado"/>
            <w:tabs>
              <w:tab w:val="left" w:pos="5448"/>
            </w:tabs>
            <w:rPr>
              <w:rFonts w:ascii="Tahoma" w:hAnsi="Tahoma" w:cs="Tahoma"/>
              <w:sz w:val="2"/>
              <w:szCs w:val="24"/>
            </w:rPr>
          </w:pPr>
        </w:p>
        <w:p w14:paraId="1FAB6D3A" w14:textId="0E8A14A1" w:rsidR="001B37C1" w:rsidRPr="001B37C1" w:rsidRDefault="001B37C1" w:rsidP="001B37C1">
          <w:pPr>
            <w:pStyle w:val="Sinespaciado"/>
            <w:tabs>
              <w:tab w:val="left" w:pos="5448"/>
            </w:tabs>
            <w:rPr>
              <w:rFonts w:ascii="Tahoma" w:hAnsi="Tahoma" w:cs="Tahoma"/>
              <w:sz w:val="2"/>
              <w:szCs w:val="24"/>
            </w:rPr>
          </w:pPr>
        </w:p>
        <w:p w14:paraId="62460DB2" w14:textId="3488621F" w:rsidR="001B37C1" w:rsidRPr="001B37C1" w:rsidRDefault="001B37C1" w:rsidP="001B37C1">
          <w:pPr>
            <w:pStyle w:val="Sinespaciado"/>
            <w:tabs>
              <w:tab w:val="left" w:pos="5448"/>
            </w:tabs>
            <w:rPr>
              <w:rFonts w:ascii="Tahoma" w:hAnsi="Tahoma" w:cs="Tahoma"/>
              <w:sz w:val="2"/>
              <w:szCs w:val="24"/>
            </w:rPr>
          </w:pPr>
        </w:p>
        <w:p w14:paraId="6F290DC9" w14:textId="1502BFA6" w:rsidR="001B37C1" w:rsidRPr="001B37C1" w:rsidRDefault="001B37C1" w:rsidP="001B37C1">
          <w:pPr>
            <w:pStyle w:val="Sinespaciado"/>
            <w:tabs>
              <w:tab w:val="left" w:pos="5448"/>
            </w:tabs>
            <w:rPr>
              <w:rFonts w:ascii="Tahoma" w:hAnsi="Tahoma" w:cs="Tahoma"/>
              <w:sz w:val="2"/>
              <w:szCs w:val="24"/>
            </w:rPr>
          </w:pPr>
        </w:p>
        <w:p w14:paraId="257EFEE0" w14:textId="14049A5D" w:rsidR="001B37C1" w:rsidRPr="001B37C1" w:rsidRDefault="001B37C1" w:rsidP="001B37C1">
          <w:pPr>
            <w:pStyle w:val="Sinespaciado"/>
            <w:tabs>
              <w:tab w:val="left" w:pos="5448"/>
            </w:tabs>
            <w:rPr>
              <w:rFonts w:ascii="Tahoma" w:hAnsi="Tahoma" w:cs="Tahoma"/>
              <w:sz w:val="2"/>
              <w:szCs w:val="24"/>
            </w:rPr>
          </w:pPr>
        </w:p>
        <w:p w14:paraId="0FA2A41A" w14:textId="6D7E2367" w:rsidR="001B37C1" w:rsidRPr="001B37C1" w:rsidRDefault="001B37C1" w:rsidP="001B37C1">
          <w:pPr>
            <w:pStyle w:val="Sinespaciado"/>
            <w:tabs>
              <w:tab w:val="left" w:pos="5448"/>
            </w:tabs>
            <w:rPr>
              <w:rFonts w:ascii="Tahoma" w:hAnsi="Tahoma" w:cs="Tahoma"/>
              <w:sz w:val="2"/>
              <w:szCs w:val="24"/>
            </w:rPr>
          </w:pPr>
        </w:p>
        <w:p w14:paraId="1B211BD5" w14:textId="60358621" w:rsidR="001B37C1" w:rsidRPr="001B37C1" w:rsidRDefault="001B37C1" w:rsidP="001B37C1">
          <w:pPr>
            <w:pStyle w:val="Sinespaciado"/>
            <w:tabs>
              <w:tab w:val="left" w:pos="5448"/>
            </w:tabs>
            <w:rPr>
              <w:rFonts w:ascii="Tahoma" w:hAnsi="Tahoma" w:cs="Tahoma"/>
              <w:sz w:val="2"/>
              <w:szCs w:val="24"/>
            </w:rPr>
          </w:pPr>
        </w:p>
        <w:p w14:paraId="00679255" w14:textId="20658166" w:rsidR="001B37C1" w:rsidRPr="001B37C1" w:rsidRDefault="001B37C1" w:rsidP="001B37C1">
          <w:pPr>
            <w:pStyle w:val="Sinespaciado"/>
            <w:tabs>
              <w:tab w:val="left" w:pos="5448"/>
            </w:tabs>
            <w:rPr>
              <w:rFonts w:ascii="Tahoma" w:hAnsi="Tahoma" w:cs="Tahoma"/>
              <w:sz w:val="2"/>
              <w:szCs w:val="24"/>
            </w:rPr>
          </w:pPr>
        </w:p>
        <w:p w14:paraId="7121FA93" w14:textId="3F96BD6F" w:rsidR="001B37C1" w:rsidRPr="001B37C1" w:rsidRDefault="001B37C1" w:rsidP="001B37C1">
          <w:pPr>
            <w:pStyle w:val="Sinespaciado"/>
            <w:tabs>
              <w:tab w:val="left" w:pos="5448"/>
            </w:tabs>
            <w:rPr>
              <w:rFonts w:ascii="Tahoma" w:hAnsi="Tahoma" w:cs="Tahoma"/>
              <w:sz w:val="2"/>
              <w:szCs w:val="24"/>
            </w:rPr>
          </w:pPr>
        </w:p>
        <w:p w14:paraId="14EE11AF" w14:textId="77777777" w:rsidR="001B37C1" w:rsidRPr="001B37C1" w:rsidRDefault="001B37C1" w:rsidP="001B37C1">
          <w:pPr>
            <w:pStyle w:val="Sinespaciado"/>
            <w:tabs>
              <w:tab w:val="left" w:pos="5448"/>
            </w:tabs>
            <w:rPr>
              <w:rFonts w:ascii="Tahoma" w:hAnsi="Tahoma" w:cs="Tahoma"/>
              <w:sz w:val="2"/>
              <w:szCs w:val="24"/>
            </w:rPr>
          </w:pPr>
        </w:p>
        <w:p w14:paraId="754C21B7" w14:textId="7E3010EA" w:rsidR="001B37C1" w:rsidRPr="001B37C1" w:rsidRDefault="001B37C1" w:rsidP="001B37C1">
          <w:pPr>
            <w:pStyle w:val="Sinespaciado"/>
            <w:rPr>
              <w:rFonts w:ascii="Tahoma" w:hAnsi="Tahoma" w:cs="Tahoma"/>
              <w:sz w:val="2"/>
              <w:szCs w:val="24"/>
            </w:rPr>
          </w:pPr>
        </w:p>
        <w:p w14:paraId="1505CD6F" w14:textId="06528605" w:rsidR="001B37C1" w:rsidRPr="001B37C1" w:rsidRDefault="001B37C1" w:rsidP="001B37C1">
          <w:pPr>
            <w:pStyle w:val="Sinespaciado"/>
            <w:rPr>
              <w:rFonts w:ascii="Tahoma" w:hAnsi="Tahoma" w:cs="Tahoma"/>
              <w:sz w:val="2"/>
              <w:szCs w:val="24"/>
            </w:rPr>
          </w:pPr>
        </w:p>
        <w:p w14:paraId="0A773F49" w14:textId="77777777" w:rsidR="00D61F9C" w:rsidRDefault="00D61F9C" w:rsidP="36DFFF6B">
          <w:pPr>
            <w:rPr>
              <w:rFonts w:ascii="Tahoma" w:eastAsiaTheme="majorEastAsia" w:hAnsi="Tahoma" w:cs="Tahoma"/>
              <w:color w:val="2E74B5" w:themeColor="accent1" w:themeShade="BF"/>
              <w:sz w:val="26"/>
              <w:szCs w:val="26"/>
            </w:rPr>
          </w:pPr>
        </w:p>
        <w:p w14:paraId="3A3532BF" w14:textId="77777777" w:rsidR="00D61F9C" w:rsidRDefault="00D61F9C" w:rsidP="36DFFF6B">
          <w:pPr>
            <w:rPr>
              <w:rFonts w:ascii="Tahoma" w:eastAsiaTheme="majorEastAsia" w:hAnsi="Tahoma" w:cs="Tahoma"/>
              <w:color w:val="2E74B5" w:themeColor="accent1" w:themeShade="BF"/>
              <w:sz w:val="26"/>
              <w:szCs w:val="26"/>
            </w:rPr>
          </w:pPr>
        </w:p>
        <w:p w14:paraId="659D3E57" w14:textId="77777777" w:rsidR="00D61F9C" w:rsidRDefault="00D61F9C" w:rsidP="36DFFF6B">
          <w:pPr>
            <w:rPr>
              <w:rFonts w:ascii="Tahoma" w:eastAsiaTheme="majorEastAsia" w:hAnsi="Tahoma" w:cs="Tahoma"/>
              <w:color w:val="2E74B5" w:themeColor="accent1" w:themeShade="BF"/>
              <w:sz w:val="26"/>
              <w:szCs w:val="26"/>
            </w:rPr>
          </w:pPr>
        </w:p>
        <w:p w14:paraId="6EAF1259" w14:textId="77777777" w:rsidR="00D61F9C" w:rsidRDefault="00D61F9C" w:rsidP="36DFFF6B">
          <w:pPr>
            <w:rPr>
              <w:rFonts w:ascii="Tahoma" w:eastAsiaTheme="majorEastAsia" w:hAnsi="Tahoma" w:cs="Tahoma"/>
              <w:color w:val="2E74B5" w:themeColor="accent1" w:themeShade="BF"/>
              <w:sz w:val="26"/>
              <w:szCs w:val="26"/>
            </w:rPr>
          </w:pPr>
        </w:p>
        <w:p w14:paraId="1C4E9CB9" w14:textId="77777777" w:rsidR="00D61F9C" w:rsidRDefault="00D61F9C" w:rsidP="36DFFF6B">
          <w:pPr>
            <w:rPr>
              <w:rFonts w:ascii="Tahoma" w:eastAsiaTheme="majorEastAsia" w:hAnsi="Tahoma" w:cs="Tahoma"/>
              <w:color w:val="2E74B5" w:themeColor="accent1" w:themeShade="BF"/>
              <w:sz w:val="26"/>
              <w:szCs w:val="26"/>
            </w:rPr>
          </w:pPr>
        </w:p>
        <w:p w14:paraId="53842DC5" w14:textId="3D69BB98" w:rsidR="007750A3" w:rsidRPr="001B37C1" w:rsidRDefault="00B561E6" w:rsidP="36DFFF6B">
          <w:pPr>
            <w:rPr>
              <w:rFonts w:ascii="Tahoma" w:eastAsiaTheme="majorEastAsia" w:hAnsi="Tahoma" w:cs="Tahoma"/>
              <w:color w:val="2E74B5" w:themeColor="accent1" w:themeShade="BF"/>
              <w:sz w:val="26"/>
              <w:szCs w:val="26"/>
            </w:rPr>
          </w:pPr>
        </w:p>
      </w:sdtContent>
    </w:sdt>
    <w:p w14:paraId="190A47C6" w14:textId="1D25D001" w:rsidR="00BA4341" w:rsidRPr="00BA4341" w:rsidRDefault="00BA4341" w:rsidP="00A15B1D">
      <w:pPr>
        <w:pStyle w:val="Titulos"/>
      </w:pPr>
      <w:bookmarkStart w:id="15" w:name="_Toc174703680"/>
      <w:bookmarkStart w:id="16" w:name="OLE_LINK3"/>
      <w:bookmarkStart w:id="17" w:name="OLE_LINK2"/>
      <w:bookmarkStart w:id="18" w:name="OLE_LINK1"/>
      <w:r w:rsidRPr="00BA4341">
        <w:lastRenderedPageBreak/>
        <w:t>SOLICITANTE DEL SERVICIO</w:t>
      </w:r>
      <w:bookmarkEnd w:id="15"/>
    </w:p>
    <w:tbl>
      <w:tblPr>
        <w:tblStyle w:val="Tablaconcuadrcula"/>
        <w:tblW w:w="10212" w:type="dxa"/>
        <w:tblLayout w:type="fixed"/>
        <w:tblLook w:val="0000" w:firstRow="0" w:lastRow="0" w:firstColumn="0" w:lastColumn="0" w:noHBand="0" w:noVBand="0"/>
      </w:tblPr>
      <w:tblGrid>
        <w:gridCol w:w="3685"/>
        <w:gridCol w:w="3798"/>
        <w:gridCol w:w="2729"/>
      </w:tblGrid>
      <w:tr w:rsidR="00BA4341" w:rsidRPr="00FC3778" w14:paraId="62684A63" w14:textId="77777777" w:rsidTr="005C35CA">
        <w:trPr>
          <w:trHeight w:val="295"/>
        </w:trPr>
        <w:tc>
          <w:tcPr>
            <w:tcW w:w="3685" w:type="dxa"/>
            <w:shd w:val="clear" w:color="auto" w:fill="D0CECE" w:themeFill="background2" w:themeFillShade="E6"/>
          </w:tcPr>
          <w:p w14:paraId="6CCA81D9" w14:textId="77777777" w:rsidR="00BA4341" w:rsidRPr="00FC3778" w:rsidRDefault="00BA4341" w:rsidP="005C35CA">
            <w:pPr>
              <w:keepLines/>
              <w:jc w:val="center"/>
              <w:rPr>
                <w:rFonts w:ascii="Tahoma" w:hAnsi="Tahoma" w:cs="Tahoma"/>
                <w:sz w:val="22"/>
                <w:szCs w:val="22"/>
              </w:rPr>
            </w:pPr>
            <w:r w:rsidRPr="00FC3778">
              <w:rPr>
                <w:rFonts w:ascii="Tahoma" w:hAnsi="Tahoma" w:cs="Tahoma"/>
                <w:b/>
                <w:bCs/>
                <w:sz w:val="22"/>
                <w:szCs w:val="22"/>
              </w:rPr>
              <w:t>Nombre</w:t>
            </w:r>
          </w:p>
        </w:tc>
        <w:tc>
          <w:tcPr>
            <w:tcW w:w="3798" w:type="dxa"/>
            <w:shd w:val="clear" w:color="auto" w:fill="D0CECE" w:themeFill="background2" w:themeFillShade="E6"/>
          </w:tcPr>
          <w:p w14:paraId="2FE458D2" w14:textId="77777777" w:rsidR="00BA4341" w:rsidRPr="00FC3778" w:rsidRDefault="00BA4341" w:rsidP="005C35CA">
            <w:pPr>
              <w:keepLines/>
              <w:jc w:val="center"/>
              <w:rPr>
                <w:rFonts w:ascii="Tahoma" w:hAnsi="Tahoma" w:cs="Tahoma"/>
                <w:sz w:val="22"/>
                <w:szCs w:val="22"/>
              </w:rPr>
            </w:pPr>
            <w:r w:rsidRPr="00FC3778">
              <w:rPr>
                <w:rFonts w:ascii="Tahoma" w:hAnsi="Tahoma" w:cs="Tahoma"/>
                <w:b/>
                <w:bCs/>
                <w:sz w:val="22"/>
                <w:szCs w:val="22"/>
              </w:rPr>
              <w:t>Puesto</w:t>
            </w:r>
          </w:p>
        </w:tc>
        <w:tc>
          <w:tcPr>
            <w:tcW w:w="2729" w:type="dxa"/>
            <w:shd w:val="clear" w:color="auto" w:fill="D0CECE" w:themeFill="background2" w:themeFillShade="E6"/>
          </w:tcPr>
          <w:p w14:paraId="663034D9" w14:textId="77777777" w:rsidR="00BA4341" w:rsidRPr="00FC3778" w:rsidRDefault="00BA4341" w:rsidP="005C35CA">
            <w:pPr>
              <w:keepLines/>
              <w:jc w:val="center"/>
              <w:rPr>
                <w:rFonts w:ascii="Tahoma" w:hAnsi="Tahoma" w:cs="Tahoma"/>
                <w:sz w:val="22"/>
                <w:szCs w:val="22"/>
              </w:rPr>
            </w:pPr>
            <w:r w:rsidRPr="00FC3778">
              <w:rPr>
                <w:rFonts w:ascii="Tahoma" w:hAnsi="Tahoma" w:cs="Tahoma"/>
                <w:b/>
                <w:bCs/>
                <w:sz w:val="22"/>
                <w:szCs w:val="22"/>
              </w:rPr>
              <w:t>Firma</w:t>
            </w:r>
          </w:p>
        </w:tc>
      </w:tr>
      <w:tr w:rsidR="00BA4341" w:rsidRPr="00FC3778" w14:paraId="607C9820" w14:textId="77777777" w:rsidTr="005C35CA">
        <w:trPr>
          <w:trHeight w:val="613"/>
        </w:trPr>
        <w:tc>
          <w:tcPr>
            <w:tcW w:w="3685" w:type="dxa"/>
          </w:tcPr>
          <w:p w14:paraId="55FAA4D6" w14:textId="77777777" w:rsidR="00BA4341" w:rsidRPr="00FC3778" w:rsidRDefault="00BA4341" w:rsidP="005C35CA">
            <w:pPr>
              <w:keepLines/>
              <w:jc w:val="center"/>
              <w:rPr>
                <w:rFonts w:ascii="Tahoma" w:hAnsi="Tahoma" w:cs="Tahoma"/>
                <w:sz w:val="22"/>
                <w:szCs w:val="22"/>
              </w:rPr>
            </w:pPr>
          </w:p>
        </w:tc>
        <w:tc>
          <w:tcPr>
            <w:tcW w:w="3798" w:type="dxa"/>
          </w:tcPr>
          <w:p w14:paraId="0B927CAA" w14:textId="77777777" w:rsidR="00BA4341" w:rsidRPr="00FC3778" w:rsidRDefault="00BA4341" w:rsidP="005C35CA">
            <w:pPr>
              <w:keepLines/>
              <w:jc w:val="center"/>
              <w:rPr>
                <w:rFonts w:ascii="Tahoma" w:hAnsi="Tahoma" w:cs="Tahoma"/>
                <w:sz w:val="22"/>
                <w:szCs w:val="22"/>
              </w:rPr>
            </w:pPr>
          </w:p>
        </w:tc>
        <w:tc>
          <w:tcPr>
            <w:tcW w:w="2729" w:type="dxa"/>
          </w:tcPr>
          <w:p w14:paraId="0DC52DD9" w14:textId="77777777" w:rsidR="00BA4341" w:rsidRPr="00FC3778" w:rsidRDefault="00BA4341" w:rsidP="005C35CA">
            <w:pPr>
              <w:jc w:val="center"/>
              <w:rPr>
                <w:rFonts w:ascii="Tahoma" w:hAnsi="Tahoma" w:cs="Tahoma"/>
                <w:sz w:val="22"/>
                <w:szCs w:val="22"/>
              </w:rPr>
            </w:pPr>
          </w:p>
        </w:tc>
      </w:tr>
    </w:tbl>
    <w:p w14:paraId="6393E8BA" w14:textId="7CE38D73" w:rsidR="00BA4341" w:rsidRPr="00BA4341" w:rsidRDefault="00BA4341" w:rsidP="00A15B1D">
      <w:pPr>
        <w:pStyle w:val="Titulos"/>
      </w:pPr>
      <w:bookmarkStart w:id="19" w:name="_Toc174703681"/>
      <w:r w:rsidRPr="00BA4341">
        <w:t>INTRODUCCIÓN</w:t>
      </w:r>
      <w:bookmarkEnd w:id="19"/>
    </w:p>
    <w:p w14:paraId="68687192" w14:textId="09B67F88" w:rsidR="00BA4341" w:rsidRPr="00BA4341" w:rsidRDefault="00BA4341" w:rsidP="36DFFF6B">
      <w:p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Este informe ejecutivo ofrece un análisis detallado de las vulnerabilidades detectadas, clasificándolas según su nivel de gravedad y a su vez ofrece directrices concretas para su rectificación. La gestión proactiva de estas vulnerabilidades se revela como un pilar fundamental en la preservación de un entorno digital seguro y robusto ante las amenazas.</w:t>
      </w:r>
    </w:p>
    <w:p w14:paraId="03DD408C" w14:textId="104424FA" w:rsidR="00B35E37" w:rsidRPr="003867F2" w:rsidRDefault="007526A5" w:rsidP="00A15B1D">
      <w:pPr>
        <w:pStyle w:val="Titulos"/>
      </w:pPr>
      <w:bookmarkStart w:id="20" w:name="_Toc174703682"/>
      <w:bookmarkStart w:id="21" w:name="_Toc400382363"/>
      <w:bookmarkStart w:id="22" w:name="_Toc464472009"/>
      <w:r w:rsidRPr="009C5CDB">
        <w:t>ANTECEDENTES</w:t>
      </w:r>
      <w:bookmarkEnd w:id="20"/>
      <w:r w:rsidRPr="009C5CDB">
        <w:t xml:space="preserve"> </w:t>
      </w:r>
    </w:p>
    <w:p w14:paraId="2BBBA4B7" w14:textId="00FDD1C1" w:rsidR="00305DAC" w:rsidRPr="00BA4341" w:rsidRDefault="007932B6" w:rsidP="4A03FCB4">
      <w:pPr>
        <w:rPr>
          <w:rFonts w:ascii="Tahoma" w:eastAsiaTheme="majorEastAsia" w:hAnsi="Tahoma" w:cs="Tahoma"/>
          <w:sz w:val="22"/>
          <w:szCs w:val="22"/>
        </w:rPr>
      </w:pPr>
      <w:r w:rsidRPr="00BA4341">
        <w:rPr>
          <w:rFonts w:ascii="Tahoma" w:eastAsiaTheme="majorEastAsia" w:hAnsi="Tahoma" w:cs="Tahoma"/>
          <w:sz w:val="22"/>
          <w:szCs w:val="22"/>
        </w:rPr>
        <w:t>Dado el creciente riesgo y la diversidad de vectores de ataques cibernéticos que amenazan la integridad, confidencialidad y disponibilidad de las aplicaciones e infraestructura tecnológica del Instituto, resulta importante realizar análisis de vulnerabilidades con base en buenas prácticas y estándares internacionales. El propósito principal es evaluar, dentro de un alcance definido, el grado de madurez de la seguridad de la información en las aplicaciones e infraestructura tecnológica del Instituto. Este enfoque estratégico permitirá identificar y abordar las debilidades de manera proactiva, asegurando la protección adecuada de nuestros activos digitales y de infraestructura tecnológica garantizando la integridad, continuidad y disponibilidad de nuestras operaciones.</w:t>
      </w:r>
    </w:p>
    <w:p w14:paraId="3619E50D" w14:textId="6E6EC50F" w:rsidR="00305DAC" w:rsidRPr="003867F2" w:rsidRDefault="40D4C941" w:rsidP="00A15B1D">
      <w:pPr>
        <w:pStyle w:val="Titulos"/>
      </w:pPr>
      <w:bookmarkStart w:id="23" w:name="_Toc146873898"/>
      <w:bookmarkStart w:id="24" w:name="_Toc174703683"/>
      <w:r w:rsidRPr="009C5CDB">
        <w:t>OBJETIVO</w:t>
      </w:r>
      <w:bookmarkEnd w:id="23"/>
      <w:bookmarkEnd w:id="24"/>
    </w:p>
    <w:p w14:paraId="792AF583" w14:textId="297A45C1" w:rsidR="007932B6" w:rsidRPr="004E59D4" w:rsidRDefault="00305DAC" w:rsidP="004E59D4">
      <w:pPr>
        <w:rPr>
          <w:rFonts w:ascii="Tahoma" w:hAnsi="Tahoma" w:cs="Tahoma"/>
          <w:b/>
          <w:bCs/>
          <w:sz w:val="22"/>
          <w:szCs w:val="22"/>
        </w:rPr>
      </w:pPr>
      <w:r w:rsidRPr="00BA4341">
        <w:rPr>
          <w:rFonts w:ascii="Tahoma" w:hAnsi="Tahoma" w:cs="Tahoma"/>
          <w:sz w:val="22"/>
          <w:szCs w:val="22"/>
        </w:rPr>
        <w:t>Proporcionar los resultados de la</w:t>
      </w:r>
      <w:r w:rsidR="45BB9DB7" w:rsidRPr="00BA4341">
        <w:rPr>
          <w:rFonts w:ascii="Tahoma" w:hAnsi="Tahoma" w:cs="Tahoma"/>
          <w:sz w:val="22"/>
          <w:szCs w:val="22"/>
        </w:rPr>
        <w:t xml:space="preserve">s pruebas </w:t>
      </w:r>
      <w:r w:rsidRPr="00BA4341">
        <w:rPr>
          <w:rFonts w:ascii="Tahoma" w:hAnsi="Tahoma" w:cs="Tahoma"/>
          <w:sz w:val="22"/>
          <w:szCs w:val="22"/>
        </w:rPr>
        <w:t xml:space="preserve">a fondo de los posibles </w:t>
      </w:r>
      <w:r w:rsidR="7B43B6E7" w:rsidRPr="00BA4341">
        <w:rPr>
          <w:rFonts w:ascii="Tahoma" w:hAnsi="Tahoma" w:cs="Tahoma"/>
          <w:sz w:val="22"/>
          <w:szCs w:val="22"/>
        </w:rPr>
        <w:t xml:space="preserve">riesgos considerando el nivel de </w:t>
      </w:r>
      <w:r w:rsidRPr="00BA4341">
        <w:rPr>
          <w:rFonts w:ascii="Tahoma" w:hAnsi="Tahoma" w:cs="Tahoma"/>
          <w:sz w:val="22"/>
          <w:szCs w:val="22"/>
        </w:rPr>
        <w:t>impactos y amenazas a l</w:t>
      </w:r>
      <w:r w:rsidR="0BD47B40" w:rsidRPr="00BA4341">
        <w:rPr>
          <w:rFonts w:ascii="Tahoma" w:hAnsi="Tahoma" w:cs="Tahoma"/>
          <w:sz w:val="22"/>
          <w:szCs w:val="22"/>
        </w:rPr>
        <w:t>o</w:t>
      </w:r>
      <w:r w:rsidRPr="00BA4341">
        <w:rPr>
          <w:rFonts w:ascii="Tahoma" w:hAnsi="Tahoma" w:cs="Tahoma"/>
          <w:sz w:val="22"/>
          <w:szCs w:val="22"/>
        </w:rPr>
        <w:t>s cuales podría</w:t>
      </w:r>
      <w:r w:rsidR="5530C702" w:rsidRPr="00BA4341">
        <w:rPr>
          <w:rFonts w:ascii="Tahoma" w:hAnsi="Tahoma" w:cs="Tahoma"/>
          <w:sz w:val="22"/>
          <w:szCs w:val="22"/>
        </w:rPr>
        <w:t>n</w:t>
      </w:r>
      <w:r w:rsidRPr="00BA4341">
        <w:rPr>
          <w:rFonts w:ascii="Tahoma" w:hAnsi="Tahoma" w:cs="Tahoma"/>
          <w:sz w:val="22"/>
          <w:szCs w:val="22"/>
        </w:rPr>
        <w:t xml:space="preserve"> estar expuesto</w:t>
      </w:r>
      <w:r w:rsidR="31CD03FE" w:rsidRPr="00BA4341">
        <w:rPr>
          <w:rFonts w:ascii="Tahoma" w:hAnsi="Tahoma" w:cs="Tahoma"/>
          <w:sz w:val="22"/>
          <w:szCs w:val="22"/>
        </w:rPr>
        <w:t>s</w:t>
      </w:r>
      <w:r w:rsidRPr="00BA4341">
        <w:rPr>
          <w:rFonts w:ascii="Tahoma" w:hAnsi="Tahoma" w:cs="Tahoma"/>
          <w:sz w:val="22"/>
          <w:szCs w:val="22"/>
        </w:rPr>
        <w:t xml:space="preserve"> </w:t>
      </w:r>
      <w:r w:rsidR="22D4DC77" w:rsidRPr="00BA4341">
        <w:rPr>
          <w:rFonts w:ascii="Tahoma" w:hAnsi="Tahoma" w:cs="Tahoma"/>
          <w:sz w:val="22"/>
          <w:szCs w:val="22"/>
        </w:rPr>
        <w:t>los aplicativos</w:t>
      </w:r>
      <w:r w:rsidR="0DF347F2" w:rsidRPr="00BA4341">
        <w:rPr>
          <w:rFonts w:ascii="Tahoma" w:hAnsi="Tahoma" w:cs="Tahoma"/>
          <w:sz w:val="22"/>
          <w:szCs w:val="22"/>
        </w:rPr>
        <w:t xml:space="preserve"> </w:t>
      </w:r>
      <w:r w:rsidR="1CE43F1B" w:rsidRPr="00BA4341">
        <w:rPr>
          <w:rFonts w:ascii="Tahoma" w:hAnsi="Tahoma" w:cs="Tahoma"/>
          <w:sz w:val="22"/>
          <w:szCs w:val="22"/>
        </w:rPr>
        <w:t>y la</w:t>
      </w:r>
      <w:r w:rsidR="22D4DC77" w:rsidRPr="00BA4341">
        <w:rPr>
          <w:rFonts w:ascii="Tahoma" w:hAnsi="Tahoma" w:cs="Tahoma"/>
          <w:sz w:val="22"/>
          <w:szCs w:val="22"/>
        </w:rPr>
        <w:t xml:space="preserve"> infraestructura </w:t>
      </w:r>
      <w:r w:rsidR="19B81076" w:rsidRPr="00BA4341">
        <w:rPr>
          <w:rFonts w:ascii="Tahoma" w:hAnsi="Tahoma" w:cs="Tahoma"/>
          <w:sz w:val="22"/>
          <w:szCs w:val="22"/>
        </w:rPr>
        <w:t>tecnológica</w:t>
      </w:r>
      <w:r w:rsidRPr="00BA4341">
        <w:rPr>
          <w:rFonts w:ascii="Tahoma" w:hAnsi="Tahoma" w:cs="Tahoma"/>
          <w:sz w:val="22"/>
          <w:szCs w:val="22"/>
        </w:rPr>
        <w:t>, así como las acciones recomendadas para la mitigación de</w:t>
      </w:r>
      <w:r w:rsidR="545024A9" w:rsidRPr="00BA4341">
        <w:rPr>
          <w:rFonts w:ascii="Tahoma" w:hAnsi="Tahoma" w:cs="Tahoma"/>
          <w:sz w:val="22"/>
          <w:szCs w:val="22"/>
        </w:rPr>
        <w:t xml:space="preserve"> </w:t>
      </w:r>
      <w:r w:rsidRPr="00BA4341">
        <w:rPr>
          <w:rFonts w:ascii="Tahoma" w:hAnsi="Tahoma" w:cs="Tahoma"/>
          <w:sz w:val="22"/>
          <w:szCs w:val="22"/>
        </w:rPr>
        <w:t>l</w:t>
      </w:r>
      <w:r w:rsidR="545024A9" w:rsidRPr="00BA4341">
        <w:rPr>
          <w:rFonts w:ascii="Tahoma" w:hAnsi="Tahoma" w:cs="Tahoma"/>
          <w:sz w:val="22"/>
          <w:szCs w:val="22"/>
        </w:rPr>
        <w:t>os</w:t>
      </w:r>
      <w:r w:rsidRPr="00BA4341">
        <w:rPr>
          <w:rFonts w:ascii="Tahoma" w:hAnsi="Tahoma" w:cs="Tahoma"/>
          <w:sz w:val="22"/>
          <w:szCs w:val="22"/>
        </w:rPr>
        <w:t xml:space="preserve"> riesgo</w:t>
      </w:r>
      <w:r w:rsidR="4EFFF250" w:rsidRPr="00BA4341">
        <w:rPr>
          <w:rFonts w:ascii="Tahoma" w:hAnsi="Tahoma" w:cs="Tahoma"/>
          <w:sz w:val="22"/>
          <w:szCs w:val="22"/>
        </w:rPr>
        <w:t>s identificados</w:t>
      </w:r>
      <w:r w:rsidRPr="00BA4341">
        <w:rPr>
          <w:rFonts w:ascii="Tahoma" w:hAnsi="Tahoma" w:cs="Tahoma"/>
          <w:sz w:val="22"/>
          <w:szCs w:val="22"/>
        </w:rPr>
        <w:t xml:space="preserve">. Así mismo, en este documento se encontrará la descripción e interpretación de los resultados de las pruebas de vulnerabilidades realizadas al </w:t>
      </w:r>
      <w:r w:rsidR="00562965">
        <w:rPr>
          <w:rFonts w:ascii="Tahoma" w:hAnsi="Tahoma" w:cs="Tahoma"/>
          <w:sz w:val="22"/>
          <w:szCs w:val="22"/>
        </w:rPr>
        <w:t>sistema</w:t>
      </w:r>
      <w:r w:rsidR="00562965" w:rsidRPr="00FC3778">
        <w:rPr>
          <w:rFonts w:ascii="Tahoma" w:hAnsi="Tahoma" w:cs="Tahoma"/>
          <w:sz w:val="22"/>
          <w:szCs w:val="22"/>
        </w:rPr>
        <w:t xml:space="preserve"> </w:t>
      </w:r>
      <w:r w:rsidR="00562965" w:rsidRPr="00C97014">
        <w:rPr>
          <w:rFonts w:ascii="Tahoma" w:hAnsi="Tahoma" w:cs="Tahoma"/>
          <w:b/>
          <w:bCs/>
          <w:sz w:val="22"/>
          <w:szCs w:val="22"/>
        </w:rPr>
        <w:t>capacitacionpnt.inai.org.mx</w:t>
      </w:r>
      <w:r w:rsidR="00B35E37" w:rsidRPr="00BA4341">
        <w:rPr>
          <w:rFonts w:ascii="Tahoma" w:hAnsi="Tahoma" w:cs="Tahoma"/>
          <w:sz w:val="22"/>
          <w:szCs w:val="22"/>
        </w:rPr>
        <w:t>.</w:t>
      </w:r>
    </w:p>
    <w:p w14:paraId="44E03660" w14:textId="18B2B71F" w:rsidR="36DFFF6B" w:rsidRPr="003867F2" w:rsidRDefault="40D4C941" w:rsidP="00A15B1D">
      <w:pPr>
        <w:pStyle w:val="Titulos"/>
      </w:pPr>
      <w:bookmarkStart w:id="25" w:name="_Toc146873899"/>
      <w:bookmarkStart w:id="26" w:name="_Toc174703684"/>
      <w:r w:rsidRPr="009C5CDB">
        <w:t>ALCANCE</w:t>
      </w:r>
      <w:bookmarkEnd w:id="25"/>
      <w:bookmarkEnd w:id="26"/>
    </w:p>
    <w:p w14:paraId="724D9A14" w14:textId="40A7C03B" w:rsidR="00305DAC" w:rsidRPr="00BA4341" w:rsidRDefault="00305DAC" w:rsidP="00E54B0A">
      <w:pPr>
        <w:rPr>
          <w:rFonts w:ascii="Tahoma" w:hAnsi="Tahoma" w:cs="Tahoma"/>
          <w:b/>
          <w:bCs/>
          <w:sz w:val="22"/>
          <w:szCs w:val="22"/>
        </w:rPr>
      </w:pPr>
      <w:r w:rsidRPr="00BA4341">
        <w:rPr>
          <w:rFonts w:ascii="Tahoma" w:hAnsi="Tahoma" w:cs="Tahoma"/>
          <w:sz w:val="22"/>
          <w:szCs w:val="22"/>
        </w:rPr>
        <w:t xml:space="preserve">Los siguientes indicadores corresponden a las pruebas de vulnerabilidades ejecutadas en los siguientes días: </w:t>
      </w:r>
      <w:r w:rsidR="00D65ADB">
        <w:rPr>
          <w:rFonts w:ascii="Tahoma" w:hAnsi="Tahoma" w:cs="Tahoma"/>
          <w:b/>
          <w:bCs/>
          <w:sz w:val="22"/>
          <w:szCs w:val="22"/>
        </w:rPr>
        <w:t>3</w:t>
      </w:r>
    </w:p>
    <w:p w14:paraId="17F58A91" w14:textId="77777777" w:rsidR="00305DAC" w:rsidRPr="00BA4341" w:rsidRDefault="00305DAC" w:rsidP="00305DAC">
      <w:pPr>
        <w:rPr>
          <w:rFonts w:ascii="Tahoma" w:hAnsi="Tahoma" w:cs="Tahoma"/>
          <w:b/>
          <w:bCs/>
          <w:sz w:val="22"/>
          <w:szCs w:val="22"/>
        </w:rPr>
      </w:pPr>
    </w:p>
    <w:p w14:paraId="261CD752" w14:textId="41D18BE1" w:rsidR="00305DAC" w:rsidRPr="00BA4341" w:rsidRDefault="00305DAC" w:rsidP="00305DAC">
      <w:pPr>
        <w:rPr>
          <w:rFonts w:ascii="Tahoma" w:hAnsi="Tahoma" w:cs="Tahoma"/>
          <w:sz w:val="22"/>
          <w:szCs w:val="22"/>
        </w:rPr>
      </w:pPr>
      <w:r w:rsidRPr="00BA4341">
        <w:rPr>
          <w:rFonts w:ascii="Tahoma" w:hAnsi="Tahoma" w:cs="Tahoma"/>
          <w:sz w:val="22"/>
          <w:szCs w:val="22"/>
        </w:rPr>
        <w:t>Las pruebas fueron de tipo:</w:t>
      </w:r>
    </w:p>
    <w:tbl>
      <w:tblPr>
        <w:tblStyle w:val="Tablaconcuadrculaclara"/>
        <w:tblpPr w:leftFromText="141" w:rightFromText="141" w:vertAnchor="text" w:horzAnchor="margin" w:tblpXSpec="center" w:tblpY="180"/>
        <w:tblW w:w="5800" w:type="dxa"/>
        <w:tblLook w:val="04A0" w:firstRow="1" w:lastRow="0" w:firstColumn="1" w:lastColumn="0" w:noHBand="0" w:noVBand="1"/>
      </w:tblPr>
      <w:tblGrid>
        <w:gridCol w:w="4360"/>
        <w:gridCol w:w="1440"/>
      </w:tblGrid>
      <w:tr w:rsidR="00F71AC0" w:rsidRPr="00FC3778" w14:paraId="486D679A" w14:textId="77777777" w:rsidTr="005C35CA">
        <w:trPr>
          <w:trHeight w:val="300"/>
        </w:trPr>
        <w:tc>
          <w:tcPr>
            <w:tcW w:w="4360" w:type="dxa"/>
            <w:shd w:val="clear" w:color="auto" w:fill="D0CECE" w:themeFill="background2" w:themeFillShade="E6"/>
            <w:hideMark/>
          </w:tcPr>
          <w:p w14:paraId="6E0ECE81" w14:textId="77777777" w:rsidR="00F71AC0" w:rsidRPr="00FC3778" w:rsidRDefault="00F71AC0" w:rsidP="005C35CA">
            <w:pPr>
              <w:suppressAutoHyphens w:val="0"/>
              <w:jc w:val="center"/>
              <w:rPr>
                <w:rFonts w:ascii="Tahoma" w:hAnsi="Tahoma" w:cs="Tahoma"/>
                <w:b/>
                <w:bCs/>
                <w:sz w:val="22"/>
                <w:szCs w:val="22"/>
              </w:rPr>
            </w:pPr>
            <w:r w:rsidRPr="00FC3778">
              <w:rPr>
                <w:rFonts w:ascii="Tahoma" w:hAnsi="Tahoma" w:cs="Tahoma"/>
                <w:b/>
                <w:bCs/>
                <w:sz w:val="22"/>
                <w:szCs w:val="22"/>
              </w:rPr>
              <w:t>Tipo de Actividad</w:t>
            </w:r>
          </w:p>
        </w:tc>
        <w:tc>
          <w:tcPr>
            <w:tcW w:w="1440" w:type="dxa"/>
            <w:shd w:val="clear" w:color="auto" w:fill="D0CECE" w:themeFill="background2" w:themeFillShade="E6"/>
            <w:hideMark/>
          </w:tcPr>
          <w:p w14:paraId="49151257" w14:textId="77777777" w:rsidR="00F71AC0" w:rsidRPr="00FC3778" w:rsidRDefault="00F71AC0" w:rsidP="005C35CA">
            <w:pPr>
              <w:suppressAutoHyphens w:val="0"/>
              <w:jc w:val="center"/>
              <w:rPr>
                <w:rFonts w:ascii="Tahoma" w:hAnsi="Tahoma" w:cs="Tahoma"/>
                <w:b/>
                <w:bCs/>
                <w:sz w:val="22"/>
                <w:szCs w:val="22"/>
              </w:rPr>
            </w:pPr>
            <w:r w:rsidRPr="00FC3778">
              <w:rPr>
                <w:rFonts w:ascii="Tahoma" w:hAnsi="Tahoma" w:cs="Tahoma"/>
                <w:b/>
                <w:bCs/>
                <w:sz w:val="22"/>
                <w:szCs w:val="22"/>
              </w:rPr>
              <w:t>Selección</w:t>
            </w:r>
          </w:p>
        </w:tc>
      </w:tr>
      <w:tr w:rsidR="00F71AC0" w:rsidRPr="00FC3778" w14:paraId="4986FF03" w14:textId="77777777" w:rsidTr="005C35CA">
        <w:trPr>
          <w:trHeight w:val="300"/>
        </w:trPr>
        <w:tc>
          <w:tcPr>
            <w:tcW w:w="4360" w:type="dxa"/>
            <w:hideMark/>
          </w:tcPr>
          <w:p w14:paraId="282C4A2D" w14:textId="77777777" w:rsidR="00F71AC0" w:rsidRPr="00FC3778" w:rsidRDefault="00F71AC0" w:rsidP="005C35CA">
            <w:pPr>
              <w:suppressAutoHyphens w:val="0"/>
              <w:jc w:val="left"/>
              <w:rPr>
                <w:rFonts w:ascii="Tahoma" w:hAnsi="Tahoma" w:cs="Tahoma"/>
                <w:sz w:val="22"/>
                <w:szCs w:val="22"/>
              </w:rPr>
            </w:pPr>
            <w:r w:rsidRPr="00FC3778">
              <w:rPr>
                <w:rFonts w:ascii="Tahoma" w:hAnsi="Tahoma" w:cs="Tahoma"/>
                <w:sz w:val="22"/>
                <w:szCs w:val="22"/>
              </w:rPr>
              <w:t>Análisis de vulnerabilidades a servidor</w:t>
            </w:r>
          </w:p>
        </w:tc>
        <w:tc>
          <w:tcPr>
            <w:tcW w:w="1440" w:type="dxa"/>
            <w:hideMark/>
          </w:tcPr>
          <w:p w14:paraId="462661E9" w14:textId="46F93210" w:rsidR="00F71AC0" w:rsidRPr="00101C5B" w:rsidRDefault="00101C5B" w:rsidP="00101C5B">
            <w:pPr>
              <w:suppressAutoHyphens w:val="0"/>
              <w:jc w:val="center"/>
              <w:rPr>
                <w:rFonts w:ascii="Tahoma" w:hAnsi="Tahoma" w:cs="Tahoma"/>
                <w:b/>
                <w:bCs/>
                <w:sz w:val="22"/>
                <w:szCs w:val="22"/>
              </w:rPr>
            </w:pPr>
            <w:r>
              <w:rPr>
                <w:rFonts w:ascii="Tahoma" w:hAnsi="Tahoma" w:cs="Tahoma"/>
                <w:b/>
                <w:bCs/>
                <w:sz w:val="22"/>
                <w:szCs w:val="22"/>
              </w:rPr>
              <w:t>X</w:t>
            </w:r>
          </w:p>
        </w:tc>
      </w:tr>
      <w:tr w:rsidR="00F71AC0" w:rsidRPr="00FC3778" w14:paraId="5B56CC54" w14:textId="77777777" w:rsidTr="005C35CA">
        <w:trPr>
          <w:trHeight w:val="300"/>
        </w:trPr>
        <w:tc>
          <w:tcPr>
            <w:tcW w:w="4360" w:type="dxa"/>
            <w:hideMark/>
          </w:tcPr>
          <w:p w14:paraId="5AF1E7FC" w14:textId="77777777" w:rsidR="00F71AC0" w:rsidRPr="00FC3778" w:rsidRDefault="00F71AC0" w:rsidP="005C35CA">
            <w:pPr>
              <w:suppressAutoHyphens w:val="0"/>
              <w:jc w:val="left"/>
              <w:rPr>
                <w:rFonts w:ascii="Tahoma" w:hAnsi="Tahoma" w:cs="Tahoma"/>
                <w:sz w:val="22"/>
                <w:szCs w:val="22"/>
              </w:rPr>
            </w:pPr>
            <w:r w:rsidRPr="00FC3778">
              <w:rPr>
                <w:rFonts w:ascii="Tahoma" w:hAnsi="Tahoma" w:cs="Tahoma"/>
                <w:sz w:val="22"/>
                <w:szCs w:val="22"/>
              </w:rPr>
              <w:t>Análisis de vulnerabilidades WEB</w:t>
            </w:r>
          </w:p>
        </w:tc>
        <w:tc>
          <w:tcPr>
            <w:tcW w:w="1440" w:type="dxa"/>
            <w:hideMark/>
          </w:tcPr>
          <w:p w14:paraId="0D5D9CD8" w14:textId="6102684D" w:rsidR="00F71AC0" w:rsidRPr="00101C5B" w:rsidRDefault="00101C5B" w:rsidP="00101C5B">
            <w:pPr>
              <w:suppressAutoHyphens w:val="0"/>
              <w:jc w:val="center"/>
              <w:rPr>
                <w:rFonts w:ascii="Tahoma" w:hAnsi="Tahoma" w:cs="Tahoma"/>
                <w:b/>
                <w:bCs/>
                <w:sz w:val="22"/>
                <w:szCs w:val="22"/>
              </w:rPr>
            </w:pPr>
            <w:r>
              <w:rPr>
                <w:rFonts w:ascii="Tahoma" w:hAnsi="Tahoma" w:cs="Tahoma"/>
                <w:b/>
                <w:bCs/>
                <w:sz w:val="22"/>
                <w:szCs w:val="22"/>
              </w:rPr>
              <w:t>X</w:t>
            </w:r>
          </w:p>
        </w:tc>
      </w:tr>
      <w:tr w:rsidR="00F71AC0" w:rsidRPr="00FC3778" w14:paraId="42F62842" w14:textId="77777777" w:rsidTr="005C35CA">
        <w:trPr>
          <w:trHeight w:val="290"/>
        </w:trPr>
        <w:tc>
          <w:tcPr>
            <w:tcW w:w="4360" w:type="dxa"/>
            <w:hideMark/>
          </w:tcPr>
          <w:p w14:paraId="2BE9A5C2" w14:textId="77777777" w:rsidR="00F71AC0" w:rsidRPr="00FC3778" w:rsidRDefault="00F71AC0" w:rsidP="005C35CA">
            <w:pPr>
              <w:suppressAutoHyphens w:val="0"/>
              <w:jc w:val="left"/>
              <w:rPr>
                <w:rFonts w:ascii="Tahoma" w:hAnsi="Tahoma" w:cs="Tahoma"/>
                <w:sz w:val="22"/>
                <w:szCs w:val="22"/>
              </w:rPr>
            </w:pPr>
            <w:r w:rsidRPr="00FC3778">
              <w:rPr>
                <w:rFonts w:ascii="Tahoma" w:hAnsi="Tahoma" w:cs="Tahoma"/>
                <w:sz w:val="22"/>
                <w:szCs w:val="22"/>
              </w:rPr>
              <w:t>Análisis de vulnerabilidades a código</w:t>
            </w:r>
          </w:p>
        </w:tc>
        <w:tc>
          <w:tcPr>
            <w:tcW w:w="1440" w:type="dxa"/>
            <w:hideMark/>
          </w:tcPr>
          <w:p w14:paraId="3D88C4E4" w14:textId="165B4881" w:rsidR="00F71AC0" w:rsidRPr="00101C5B" w:rsidRDefault="00F71AC0" w:rsidP="00101C5B">
            <w:pPr>
              <w:keepNext/>
              <w:suppressAutoHyphens w:val="0"/>
              <w:jc w:val="center"/>
              <w:rPr>
                <w:rFonts w:ascii="Tahoma" w:hAnsi="Tahoma" w:cs="Tahoma"/>
                <w:b/>
                <w:bCs/>
                <w:sz w:val="22"/>
                <w:szCs w:val="22"/>
              </w:rPr>
            </w:pPr>
          </w:p>
        </w:tc>
      </w:tr>
    </w:tbl>
    <w:p w14:paraId="7873461D" w14:textId="77777777" w:rsidR="00F71AC0" w:rsidRPr="00FC3778" w:rsidRDefault="00F71AC0" w:rsidP="00F71AC0">
      <w:pPr>
        <w:rPr>
          <w:rFonts w:ascii="Tahoma" w:hAnsi="Tahoma" w:cs="Tahoma"/>
          <w:sz w:val="22"/>
          <w:szCs w:val="22"/>
        </w:rPr>
      </w:pPr>
    </w:p>
    <w:p w14:paraId="7955B414" w14:textId="77777777" w:rsidR="00F71AC0" w:rsidRPr="00FC3778" w:rsidRDefault="00F71AC0" w:rsidP="00F71AC0">
      <w:pPr>
        <w:rPr>
          <w:rFonts w:ascii="Tahoma" w:hAnsi="Tahoma" w:cs="Tahoma"/>
          <w:sz w:val="22"/>
          <w:szCs w:val="22"/>
        </w:rPr>
      </w:pPr>
    </w:p>
    <w:p w14:paraId="67EA52AF" w14:textId="77777777" w:rsidR="00F71AC0" w:rsidRPr="00FC3778" w:rsidRDefault="00F71AC0" w:rsidP="00F71AC0">
      <w:pPr>
        <w:rPr>
          <w:rFonts w:ascii="Tahoma" w:hAnsi="Tahoma" w:cs="Tahoma"/>
          <w:sz w:val="22"/>
          <w:szCs w:val="22"/>
        </w:rPr>
      </w:pPr>
    </w:p>
    <w:p w14:paraId="2372E150" w14:textId="77777777" w:rsidR="00F71AC0" w:rsidRPr="00FC3778" w:rsidRDefault="00F71AC0" w:rsidP="00F71AC0">
      <w:pPr>
        <w:rPr>
          <w:rFonts w:ascii="Tahoma" w:hAnsi="Tahoma" w:cs="Tahoma"/>
          <w:sz w:val="22"/>
          <w:szCs w:val="22"/>
        </w:rPr>
      </w:pPr>
    </w:p>
    <w:p w14:paraId="093A7675" w14:textId="77777777" w:rsidR="00F71AC0" w:rsidRPr="00FC3778" w:rsidRDefault="00F71AC0" w:rsidP="00F71AC0">
      <w:pPr>
        <w:rPr>
          <w:rFonts w:ascii="Tahoma" w:hAnsi="Tahoma" w:cs="Tahoma"/>
          <w:sz w:val="22"/>
          <w:szCs w:val="22"/>
        </w:rPr>
      </w:pPr>
    </w:p>
    <w:p w14:paraId="22DF296B" w14:textId="77777777" w:rsidR="00F71AC0" w:rsidRDefault="00F71AC0" w:rsidP="00F71AC0">
      <w:pPr>
        <w:pStyle w:val="Descripcin"/>
        <w:spacing w:before="0" w:after="0"/>
        <w:jc w:val="center"/>
        <w:rPr>
          <w:rFonts w:ascii="Tahoma" w:hAnsi="Tahoma" w:cs="Tahoma"/>
          <w:sz w:val="22"/>
          <w:szCs w:val="22"/>
        </w:rPr>
      </w:pPr>
    </w:p>
    <w:p w14:paraId="0B72C65E" w14:textId="2D9967A8" w:rsidR="00891F7E" w:rsidRDefault="00F71AC0" w:rsidP="00F71AC0">
      <w:pPr>
        <w:pStyle w:val="Descripcin"/>
        <w:spacing w:before="0" w:after="0"/>
        <w:jc w:val="center"/>
        <w:rPr>
          <w:rFonts w:ascii="Tahoma" w:hAnsi="Tahoma" w:cs="Tahoma"/>
          <w:sz w:val="22"/>
          <w:szCs w:val="22"/>
        </w:rPr>
      </w:pPr>
      <w:r w:rsidRPr="00D54A1B">
        <w:rPr>
          <w:rFonts w:ascii="Tahoma" w:hAnsi="Tahoma" w:cs="Tahoma"/>
          <w:b/>
          <w:bCs/>
          <w:sz w:val="22"/>
          <w:szCs w:val="22"/>
        </w:rPr>
        <w:t xml:space="preserve">Tabla </w:t>
      </w:r>
      <w:r w:rsidRPr="00D54A1B">
        <w:rPr>
          <w:rFonts w:ascii="Tahoma" w:hAnsi="Tahoma" w:cs="Tahoma"/>
          <w:b/>
          <w:bCs/>
          <w:sz w:val="22"/>
          <w:szCs w:val="22"/>
        </w:rPr>
        <w:fldChar w:fldCharType="begin"/>
      </w:r>
      <w:r w:rsidRPr="00D54A1B">
        <w:rPr>
          <w:rFonts w:ascii="Tahoma" w:hAnsi="Tahoma" w:cs="Tahoma"/>
          <w:b/>
          <w:bCs/>
          <w:sz w:val="22"/>
          <w:szCs w:val="22"/>
        </w:rPr>
        <w:instrText xml:space="preserve"> SEQ Tabla \* ARABIC </w:instrText>
      </w:r>
      <w:r w:rsidRPr="00D54A1B">
        <w:rPr>
          <w:rFonts w:ascii="Tahoma" w:hAnsi="Tahoma" w:cs="Tahoma"/>
          <w:b/>
          <w:bCs/>
          <w:sz w:val="22"/>
          <w:szCs w:val="22"/>
        </w:rPr>
        <w:fldChar w:fldCharType="separate"/>
      </w:r>
      <w:r w:rsidRPr="00D54A1B">
        <w:rPr>
          <w:rFonts w:ascii="Tahoma" w:hAnsi="Tahoma" w:cs="Tahoma"/>
          <w:b/>
          <w:bCs/>
          <w:noProof/>
          <w:sz w:val="22"/>
          <w:szCs w:val="22"/>
        </w:rPr>
        <w:t>1</w:t>
      </w:r>
      <w:r w:rsidRPr="00D54A1B">
        <w:rPr>
          <w:rFonts w:ascii="Tahoma" w:hAnsi="Tahoma" w:cs="Tahoma"/>
          <w:b/>
          <w:bCs/>
          <w:sz w:val="22"/>
          <w:szCs w:val="22"/>
        </w:rPr>
        <w:fldChar w:fldCharType="end"/>
      </w:r>
      <w:r w:rsidRPr="00FC3778">
        <w:rPr>
          <w:rFonts w:ascii="Tahoma" w:hAnsi="Tahoma" w:cs="Tahoma"/>
          <w:sz w:val="22"/>
          <w:szCs w:val="22"/>
        </w:rPr>
        <w:t xml:space="preserve"> Selección de servicio</w:t>
      </w:r>
    </w:p>
    <w:p w14:paraId="712A6EDF" w14:textId="77777777" w:rsidR="00F71AC0" w:rsidRPr="00BA4341" w:rsidRDefault="00F71AC0" w:rsidP="00F71AC0">
      <w:pPr>
        <w:pStyle w:val="Descripcin"/>
        <w:spacing w:before="0" w:after="0"/>
        <w:jc w:val="center"/>
        <w:rPr>
          <w:rFonts w:ascii="Tahoma" w:hAnsi="Tahoma" w:cs="Tahoma"/>
          <w:sz w:val="22"/>
          <w:szCs w:val="22"/>
        </w:rPr>
      </w:pPr>
    </w:p>
    <w:p w14:paraId="52102108" w14:textId="77777777" w:rsidR="00FE1018" w:rsidRPr="00FE1018" w:rsidRDefault="00FE1018" w:rsidP="00FE1018">
      <w:pPr>
        <w:spacing w:after="160" w:line="259" w:lineRule="auto"/>
        <w:jc w:val="left"/>
        <w:rPr>
          <w:rFonts w:ascii="Tahoma" w:hAnsi="Tahoma" w:cs="Tahoma"/>
          <w:sz w:val="22"/>
          <w:szCs w:val="22"/>
        </w:rPr>
      </w:pPr>
      <w:bookmarkStart w:id="27" w:name="_Toc146873900"/>
      <w:r w:rsidRPr="00FE1018">
        <w:rPr>
          <w:rFonts w:ascii="Tahoma" w:hAnsi="Tahoma" w:cs="Tahoma"/>
          <w:sz w:val="22"/>
          <w:szCs w:val="22"/>
        </w:rPr>
        <w:t xml:space="preserve">Ejecutadas a la aplicación capacitacionpnt.inai.org.mx con dirección IP </w:t>
      </w:r>
      <w:r w:rsidRPr="00FE1018">
        <w:rPr>
          <w:rFonts w:ascii="Tahoma" w:hAnsi="Tahoma" w:cs="Tahoma"/>
          <w:b/>
          <w:bCs/>
          <w:sz w:val="22"/>
          <w:szCs w:val="22"/>
        </w:rPr>
        <w:t xml:space="preserve">172.20.67.10 </w:t>
      </w:r>
      <w:r w:rsidRPr="00FE1018">
        <w:rPr>
          <w:rFonts w:ascii="Tahoma" w:hAnsi="Tahoma" w:cs="Tahoma"/>
          <w:sz w:val="22"/>
          <w:szCs w:val="22"/>
        </w:rPr>
        <w:t xml:space="preserve">y al aplicativo con la dirección </w:t>
      </w:r>
      <w:r w:rsidRPr="00FE1018">
        <w:rPr>
          <w:rFonts w:ascii="Tahoma" w:hAnsi="Tahoma" w:cs="Tahoma"/>
          <w:b/>
          <w:bCs/>
          <w:sz w:val="22"/>
          <w:szCs w:val="22"/>
        </w:rPr>
        <w:t>https://capacitacionpnt.inai.org.mx/</w:t>
      </w:r>
    </w:p>
    <w:p w14:paraId="0F3D36A6" w14:textId="087750AE" w:rsidR="00305DAC" w:rsidRPr="00F71AC0" w:rsidRDefault="40D4C941" w:rsidP="00F71AC0">
      <w:pPr>
        <w:pStyle w:val="Prrafodelista"/>
        <w:numPr>
          <w:ilvl w:val="0"/>
          <w:numId w:val="15"/>
        </w:numPr>
        <w:ind w:left="284" w:hanging="284"/>
        <w:rPr>
          <w:rFonts w:ascii="Tahoma" w:eastAsiaTheme="minorEastAsia" w:hAnsi="Tahoma" w:cs="Tahoma"/>
          <w:b/>
          <w:bCs/>
          <w:sz w:val="22"/>
          <w:szCs w:val="22"/>
          <w:lang w:eastAsia="en-US"/>
        </w:rPr>
      </w:pPr>
      <w:r w:rsidRPr="00F71AC0">
        <w:rPr>
          <w:rFonts w:ascii="Tahoma" w:eastAsiaTheme="minorEastAsia" w:hAnsi="Tahoma" w:cs="Tahoma"/>
          <w:b/>
          <w:bCs/>
          <w:sz w:val="22"/>
          <w:szCs w:val="22"/>
          <w:lang w:eastAsia="en-US"/>
        </w:rPr>
        <w:lastRenderedPageBreak/>
        <w:t>Análisis de vulnerabilidades a servidor</w:t>
      </w:r>
      <w:bookmarkEnd w:id="27"/>
    </w:p>
    <w:p w14:paraId="3A663DD8" w14:textId="50BB49F5" w:rsidR="00305DAC" w:rsidRPr="00BA4341" w:rsidRDefault="40D4C941" w:rsidP="00305DAC">
      <w:pPr>
        <w:rPr>
          <w:rFonts w:ascii="Tahoma" w:hAnsi="Tahoma" w:cs="Tahoma"/>
          <w:sz w:val="22"/>
          <w:szCs w:val="22"/>
        </w:rPr>
      </w:pPr>
      <w:r w:rsidRPr="00BA4341">
        <w:rPr>
          <w:rFonts w:ascii="Tahoma" w:hAnsi="Tahoma" w:cs="Tahoma"/>
          <w:sz w:val="22"/>
          <w:szCs w:val="22"/>
        </w:rPr>
        <w:t>Esta evaluación de seguridad tiene como finalidad obtener todas las vulnerabilidades expuestas por el servidor, los resultados son obtenidos del análisis de los servicios y puertos que el servidor tiene abiertos en la red, por ejemplo, u</w:t>
      </w:r>
      <w:r w:rsidR="7591585D" w:rsidRPr="00BA4341">
        <w:rPr>
          <w:rFonts w:ascii="Tahoma" w:hAnsi="Tahoma" w:cs="Tahoma"/>
          <w:sz w:val="22"/>
          <w:szCs w:val="22"/>
        </w:rPr>
        <w:t>n puerto que usa el servicio de administración remota del servidor, c</w:t>
      </w:r>
      <w:r w:rsidRPr="00BA4341">
        <w:rPr>
          <w:rFonts w:ascii="Tahoma" w:hAnsi="Tahoma" w:cs="Tahoma"/>
          <w:sz w:val="22"/>
          <w:szCs w:val="22"/>
        </w:rPr>
        <w:t>on el análisis ejecutado podremos identificar fallas de configuración</w:t>
      </w:r>
      <w:r w:rsidR="1129596B" w:rsidRPr="00BA4341">
        <w:rPr>
          <w:rFonts w:ascii="Tahoma" w:hAnsi="Tahoma" w:cs="Tahoma"/>
          <w:sz w:val="22"/>
          <w:szCs w:val="22"/>
        </w:rPr>
        <w:t xml:space="preserve"> o uso de versiones obsoletas</w:t>
      </w:r>
      <w:r w:rsidRPr="00BA4341">
        <w:rPr>
          <w:rFonts w:ascii="Tahoma" w:hAnsi="Tahoma" w:cs="Tahoma"/>
          <w:sz w:val="22"/>
          <w:szCs w:val="22"/>
        </w:rPr>
        <w:t xml:space="preserve"> y con ello alguna vulnerabilidad</w:t>
      </w:r>
      <w:r w:rsidR="77755366" w:rsidRPr="00BA4341">
        <w:rPr>
          <w:rFonts w:ascii="Tahoma" w:hAnsi="Tahoma" w:cs="Tahoma"/>
          <w:sz w:val="22"/>
          <w:szCs w:val="22"/>
        </w:rPr>
        <w:t xml:space="preserve"> relacionada</w:t>
      </w:r>
      <w:r w:rsidRPr="00BA4341">
        <w:rPr>
          <w:rFonts w:ascii="Tahoma" w:hAnsi="Tahoma" w:cs="Tahoma"/>
          <w:sz w:val="22"/>
          <w:szCs w:val="22"/>
        </w:rPr>
        <w:t xml:space="preserve"> que represente un riesgo.</w:t>
      </w:r>
    </w:p>
    <w:p w14:paraId="7F5F6281" w14:textId="77777777" w:rsidR="00305DAC" w:rsidRPr="00BA4341" w:rsidRDefault="00305DAC" w:rsidP="00305DAC">
      <w:pPr>
        <w:rPr>
          <w:rFonts w:ascii="Tahoma" w:hAnsi="Tahoma" w:cs="Tahoma"/>
          <w:sz w:val="22"/>
          <w:szCs w:val="22"/>
        </w:rPr>
      </w:pPr>
    </w:p>
    <w:p w14:paraId="0952E34E" w14:textId="1EF03AF4" w:rsidR="00305DAC" w:rsidRPr="00D97921" w:rsidRDefault="40D4C941" w:rsidP="00F71AC0">
      <w:pPr>
        <w:pStyle w:val="Prrafodelista"/>
        <w:numPr>
          <w:ilvl w:val="0"/>
          <w:numId w:val="15"/>
        </w:numPr>
        <w:ind w:left="284" w:hanging="284"/>
        <w:rPr>
          <w:rFonts w:ascii="Tahoma" w:eastAsiaTheme="minorEastAsia" w:hAnsi="Tahoma" w:cs="Tahoma"/>
          <w:b/>
          <w:bCs/>
          <w:sz w:val="22"/>
          <w:szCs w:val="22"/>
          <w:lang w:eastAsia="en-US"/>
        </w:rPr>
      </w:pPr>
      <w:bookmarkStart w:id="28" w:name="_Toc146873901"/>
      <w:r w:rsidRPr="00D97921">
        <w:rPr>
          <w:rFonts w:ascii="Tahoma" w:eastAsiaTheme="minorEastAsia" w:hAnsi="Tahoma" w:cs="Tahoma"/>
          <w:b/>
          <w:bCs/>
          <w:sz w:val="22"/>
          <w:szCs w:val="22"/>
          <w:lang w:eastAsia="en-US"/>
        </w:rPr>
        <w:t xml:space="preserve">Análisis de vulnerabilidades </w:t>
      </w:r>
      <w:r w:rsidR="00F71AC0" w:rsidRPr="00D97921">
        <w:rPr>
          <w:rFonts w:ascii="Tahoma" w:eastAsiaTheme="minorEastAsia" w:hAnsi="Tahoma" w:cs="Tahoma"/>
          <w:b/>
          <w:bCs/>
          <w:sz w:val="22"/>
          <w:szCs w:val="22"/>
          <w:lang w:eastAsia="en-US"/>
        </w:rPr>
        <w:t>WEB</w:t>
      </w:r>
      <w:bookmarkEnd w:id="28"/>
    </w:p>
    <w:p w14:paraId="4BE6E54D" w14:textId="1BC79E59" w:rsidR="00305DAC" w:rsidRPr="00BA4341" w:rsidRDefault="40D4C941" w:rsidP="00305DAC">
      <w:pPr>
        <w:rPr>
          <w:rFonts w:ascii="Tahoma" w:hAnsi="Tahoma" w:cs="Tahoma"/>
          <w:sz w:val="22"/>
          <w:szCs w:val="22"/>
        </w:rPr>
      </w:pPr>
      <w:r w:rsidRPr="00BA4341">
        <w:rPr>
          <w:rFonts w:ascii="Tahoma" w:hAnsi="Tahoma" w:cs="Tahoma"/>
          <w:sz w:val="22"/>
          <w:szCs w:val="22"/>
        </w:rPr>
        <w:t xml:space="preserve">Esta evaluación está orientada a realizar pruebas de seguridad directamente en el aplicativo </w:t>
      </w:r>
      <w:r w:rsidR="00F71AC0" w:rsidRPr="00BA4341">
        <w:rPr>
          <w:rFonts w:ascii="Tahoma" w:hAnsi="Tahoma" w:cs="Tahoma"/>
          <w:sz w:val="22"/>
          <w:szCs w:val="22"/>
        </w:rPr>
        <w:t xml:space="preserve">WEB </w:t>
      </w:r>
      <w:r w:rsidRPr="00BA4341">
        <w:rPr>
          <w:rFonts w:ascii="Tahoma" w:hAnsi="Tahoma" w:cs="Tahoma"/>
          <w:sz w:val="22"/>
          <w:szCs w:val="22"/>
        </w:rPr>
        <w:t xml:space="preserve">solicitado, en las pruebas de penetración se puede lograr identificar algún componente del aplicativo </w:t>
      </w:r>
      <w:r w:rsidR="005C1610" w:rsidRPr="00BA4341">
        <w:rPr>
          <w:rFonts w:ascii="Tahoma" w:hAnsi="Tahoma" w:cs="Tahoma"/>
          <w:sz w:val="22"/>
          <w:szCs w:val="22"/>
        </w:rPr>
        <w:t>WEB</w:t>
      </w:r>
      <w:r w:rsidRPr="00BA4341">
        <w:rPr>
          <w:rFonts w:ascii="Tahoma" w:hAnsi="Tahoma" w:cs="Tahoma"/>
          <w:sz w:val="22"/>
          <w:szCs w:val="22"/>
        </w:rPr>
        <w:t xml:space="preserve"> que pueda representar un riesgo por una mala configuración, una versión obsoleta o con alguna vulnerabilidad reconocida la cual al ser explotada se convierta en un impacto para la organización.</w:t>
      </w:r>
    </w:p>
    <w:p w14:paraId="3420D191" w14:textId="77777777" w:rsidR="00F96175" w:rsidRPr="00BA4341" w:rsidRDefault="00F96175" w:rsidP="00305DAC">
      <w:pPr>
        <w:rPr>
          <w:rFonts w:ascii="Tahoma" w:hAnsi="Tahoma" w:cs="Tahoma"/>
          <w:sz w:val="22"/>
          <w:szCs w:val="22"/>
        </w:rPr>
      </w:pPr>
    </w:p>
    <w:p w14:paraId="6F09C8C4" w14:textId="3F3C7464" w:rsidR="00F96175" w:rsidRPr="00D97921" w:rsidRDefault="00F96175" w:rsidP="00F71AC0">
      <w:pPr>
        <w:pStyle w:val="Prrafodelista"/>
        <w:numPr>
          <w:ilvl w:val="0"/>
          <w:numId w:val="15"/>
        </w:numPr>
        <w:ind w:left="284" w:hanging="284"/>
        <w:rPr>
          <w:rFonts w:ascii="Tahoma" w:eastAsiaTheme="minorEastAsia" w:hAnsi="Tahoma" w:cs="Tahoma"/>
          <w:b/>
          <w:bCs/>
          <w:sz w:val="22"/>
          <w:szCs w:val="22"/>
          <w:lang w:eastAsia="en-US"/>
        </w:rPr>
      </w:pPr>
      <w:r w:rsidRPr="00D97921">
        <w:rPr>
          <w:rFonts w:ascii="Tahoma" w:eastAsiaTheme="minorEastAsia" w:hAnsi="Tahoma" w:cs="Tahoma"/>
          <w:b/>
          <w:bCs/>
          <w:sz w:val="22"/>
          <w:szCs w:val="22"/>
          <w:lang w:eastAsia="en-US"/>
        </w:rPr>
        <w:t xml:space="preserve">Análisis de vulnerabilidades </w:t>
      </w:r>
      <w:r w:rsidR="00BE1661" w:rsidRPr="00D97921">
        <w:rPr>
          <w:rFonts w:ascii="Tahoma" w:eastAsiaTheme="minorEastAsia" w:hAnsi="Tahoma" w:cs="Tahoma"/>
          <w:b/>
          <w:bCs/>
          <w:sz w:val="22"/>
          <w:szCs w:val="22"/>
          <w:lang w:eastAsia="en-US"/>
        </w:rPr>
        <w:t xml:space="preserve">a </w:t>
      </w:r>
      <w:r w:rsidR="1F66D3AC" w:rsidRPr="00D97921">
        <w:rPr>
          <w:rFonts w:ascii="Tahoma" w:eastAsiaTheme="minorEastAsia" w:hAnsi="Tahoma" w:cs="Tahoma"/>
          <w:b/>
          <w:bCs/>
          <w:sz w:val="22"/>
          <w:szCs w:val="22"/>
          <w:lang w:eastAsia="en-US"/>
        </w:rPr>
        <w:t>código</w:t>
      </w:r>
    </w:p>
    <w:p w14:paraId="63B50207" w14:textId="102E2994" w:rsidR="0058494B" w:rsidRDefault="00F96175" w:rsidP="004E59D4">
      <w:pPr>
        <w:rPr>
          <w:rFonts w:ascii="Tahoma" w:hAnsi="Tahoma" w:cs="Tahoma"/>
          <w:sz w:val="22"/>
          <w:szCs w:val="22"/>
        </w:rPr>
      </w:pPr>
      <w:r w:rsidRPr="00BA4341">
        <w:rPr>
          <w:rFonts w:ascii="Tahoma" w:hAnsi="Tahoma" w:cs="Tahoma"/>
          <w:sz w:val="22"/>
          <w:szCs w:val="22"/>
        </w:rPr>
        <w:t xml:space="preserve">Esta evaluación </w:t>
      </w:r>
      <w:r w:rsidR="005744EF" w:rsidRPr="00BA4341">
        <w:rPr>
          <w:rFonts w:ascii="Tahoma" w:hAnsi="Tahoma" w:cs="Tahoma"/>
          <w:sz w:val="22"/>
          <w:szCs w:val="22"/>
        </w:rPr>
        <w:t xml:space="preserve">de </w:t>
      </w:r>
      <w:r w:rsidR="006D4E67" w:rsidRPr="00BA4341">
        <w:rPr>
          <w:rFonts w:ascii="Tahoma" w:hAnsi="Tahoma" w:cs="Tahoma"/>
          <w:sz w:val="22"/>
          <w:szCs w:val="22"/>
        </w:rPr>
        <w:t xml:space="preserve">análisis estático de código fuente </w:t>
      </w:r>
      <w:r w:rsidRPr="00BA4341">
        <w:rPr>
          <w:rFonts w:ascii="Tahoma" w:hAnsi="Tahoma" w:cs="Tahoma"/>
          <w:sz w:val="22"/>
          <w:szCs w:val="22"/>
        </w:rPr>
        <w:t xml:space="preserve">está orientada a realizar pruebas de seguridad directamente en el </w:t>
      </w:r>
      <w:r w:rsidR="006D4E67" w:rsidRPr="00BA4341">
        <w:rPr>
          <w:rFonts w:ascii="Tahoma" w:hAnsi="Tahoma" w:cs="Tahoma"/>
          <w:sz w:val="22"/>
          <w:szCs w:val="22"/>
        </w:rPr>
        <w:t>código de la aplicación</w:t>
      </w:r>
      <w:r w:rsidR="00C61DB3" w:rsidRPr="00BA4341">
        <w:rPr>
          <w:rFonts w:ascii="Tahoma" w:hAnsi="Tahoma" w:cs="Tahoma"/>
          <w:sz w:val="22"/>
          <w:szCs w:val="22"/>
        </w:rPr>
        <w:t xml:space="preserve"> en donde </w:t>
      </w:r>
      <w:r w:rsidRPr="00BA4341">
        <w:rPr>
          <w:rFonts w:ascii="Tahoma" w:hAnsi="Tahoma" w:cs="Tahoma"/>
          <w:sz w:val="22"/>
          <w:szCs w:val="22"/>
        </w:rPr>
        <w:t>se puede lograr identificar algún componente que pueda representar un riesgo por una mala configuración</w:t>
      </w:r>
      <w:r w:rsidR="00C7408E" w:rsidRPr="00BA4341">
        <w:rPr>
          <w:rFonts w:ascii="Tahoma" w:hAnsi="Tahoma" w:cs="Tahoma"/>
          <w:sz w:val="22"/>
          <w:szCs w:val="22"/>
        </w:rPr>
        <w:t xml:space="preserve"> </w:t>
      </w:r>
      <w:r w:rsidRPr="00BA4341">
        <w:rPr>
          <w:rFonts w:ascii="Tahoma" w:hAnsi="Tahoma" w:cs="Tahoma"/>
          <w:sz w:val="22"/>
          <w:szCs w:val="22"/>
        </w:rPr>
        <w:t>o con alguna vulnerabilidad reconocida la cual al ser explotada se convierta en un impacto para la organización.</w:t>
      </w:r>
    </w:p>
    <w:p w14:paraId="55FDC3EB" w14:textId="77777777" w:rsidR="0058494B" w:rsidRDefault="0058494B">
      <w:pPr>
        <w:suppressAutoHyphens w:val="0"/>
        <w:jc w:val="left"/>
        <w:rPr>
          <w:rFonts w:ascii="Tahoma" w:hAnsi="Tahoma" w:cs="Tahoma"/>
          <w:sz w:val="22"/>
          <w:szCs w:val="22"/>
        </w:rPr>
      </w:pPr>
      <w:r>
        <w:rPr>
          <w:rFonts w:ascii="Tahoma" w:hAnsi="Tahoma" w:cs="Tahoma"/>
          <w:sz w:val="22"/>
          <w:szCs w:val="22"/>
        </w:rPr>
        <w:br w:type="page"/>
      </w:r>
    </w:p>
    <w:p w14:paraId="398314F8" w14:textId="6CD4B263" w:rsidR="000965E8" w:rsidRPr="009C5CDB" w:rsidRDefault="0022405B" w:rsidP="00A15B1D">
      <w:pPr>
        <w:pStyle w:val="Titulos"/>
      </w:pPr>
      <w:bookmarkStart w:id="29" w:name="_Toc174703685"/>
      <w:r w:rsidRPr="009C5CDB">
        <w:lastRenderedPageBreak/>
        <w:t>RESULTADOS GENERALES</w:t>
      </w:r>
      <w:bookmarkEnd w:id="29"/>
    </w:p>
    <w:p w14:paraId="4FCC4D0E" w14:textId="77777777" w:rsidR="009808E6" w:rsidRPr="009808E6" w:rsidRDefault="009808E6" w:rsidP="009808E6">
      <w:pPr>
        <w:rPr>
          <w:rFonts w:ascii="Tahoma" w:hAnsi="Tahoma" w:cs="Tahoma"/>
          <w:sz w:val="22"/>
          <w:szCs w:val="22"/>
        </w:rPr>
      </w:pPr>
      <w:r w:rsidRPr="009808E6">
        <w:rPr>
          <w:rFonts w:ascii="Tahoma" w:hAnsi="Tahoma" w:cs="Tahoma"/>
          <w:sz w:val="22"/>
          <w:szCs w:val="22"/>
        </w:rPr>
        <w:t>A continuación, se presenta a detalle los hallazgos en relación a las pruebas ejecutas al servidor:</w:t>
      </w:r>
    </w:p>
    <w:p w14:paraId="6BB504E0" w14:textId="77777777" w:rsidR="009808E6" w:rsidRPr="009808E6" w:rsidRDefault="009808E6" w:rsidP="009808E6">
      <w:pPr>
        <w:rPr>
          <w:rFonts w:ascii="Tahoma" w:eastAsiaTheme="majorEastAsia" w:hAnsi="Tahoma" w:cs="Tahoma"/>
          <w:sz w:val="22"/>
          <w:szCs w:val="22"/>
          <w:u w:val="single"/>
        </w:rPr>
      </w:pPr>
    </w:p>
    <w:p w14:paraId="1A88E9B5" w14:textId="77777777" w:rsidR="009808E6" w:rsidRPr="009808E6" w:rsidRDefault="009808E6" w:rsidP="009808E6">
      <w:pPr>
        <w:spacing w:after="160" w:line="259" w:lineRule="auto"/>
        <w:jc w:val="left"/>
        <w:rPr>
          <w:rFonts w:ascii="Tahoma" w:hAnsi="Tahoma" w:cs="Tahoma"/>
          <w:b/>
          <w:bCs/>
          <w:sz w:val="22"/>
          <w:szCs w:val="22"/>
        </w:rPr>
      </w:pPr>
      <w:r w:rsidRPr="009808E6">
        <w:rPr>
          <w:rFonts w:ascii="Tahoma" w:hAnsi="Tahoma" w:cs="Tahoma"/>
          <w:b/>
          <w:bCs/>
          <w:sz w:val="22"/>
          <w:szCs w:val="22"/>
        </w:rPr>
        <w:t>Vulnerabilidades identificadas</w:t>
      </w:r>
    </w:p>
    <w:p w14:paraId="117A80A0" w14:textId="77777777" w:rsidR="009808E6" w:rsidRPr="009808E6" w:rsidRDefault="009808E6" w:rsidP="009808E6">
      <w:pPr>
        <w:rPr>
          <w:rFonts w:ascii="Tahoma" w:hAnsi="Tahoma" w:cs="Tahoma"/>
          <w:sz w:val="22"/>
          <w:szCs w:val="22"/>
        </w:rPr>
      </w:pPr>
      <w:r w:rsidRPr="009808E6">
        <w:rPr>
          <w:rFonts w:ascii="Tahoma" w:hAnsi="Tahoma" w:cs="Tahoma"/>
          <w:sz w:val="22"/>
          <w:szCs w:val="22"/>
        </w:rPr>
        <w:t>Durante el análisis de vulnerabilidades realizado a la aplicación, se identificó lo siguiente:</w:t>
      </w:r>
    </w:p>
    <w:tbl>
      <w:tblPr>
        <w:tblStyle w:val="Tablaconcuadrcula1clara-nfasis3"/>
        <w:tblpPr w:leftFromText="141" w:rightFromText="141" w:vertAnchor="text" w:horzAnchor="margin" w:tblpXSpec="center" w:tblpY="201"/>
        <w:tblW w:w="0" w:type="auto"/>
        <w:tblLook w:val="04A0" w:firstRow="1" w:lastRow="0" w:firstColumn="1" w:lastColumn="0" w:noHBand="0" w:noVBand="1"/>
      </w:tblPr>
      <w:tblGrid>
        <w:gridCol w:w="3397"/>
      </w:tblGrid>
      <w:tr w:rsidR="009808E6" w:rsidRPr="009808E6" w14:paraId="1393D5F5" w14:textId="77777777" w:rsidTr="0016437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97" w:type="dxa"/>
            <w:shd w:val="clear" w:color="auto" w:fill="D0CECE" w:themeFill="background2" w:themeFillShade="E6"/>
          </w:tcPr>
          <w:p w14:paraId="23A5329F" w14:textId="77777777" w:rsidR="009808E6" w:rsidRPr="009808E6" w:rsidRDefault="009808E6" w:rsidP="009808E6">
            <w:pPr>
              <w:suppressAutoHyphens w:val="0"/>
              <w:spacing w:after="120"/>
              <w:jc w:val="center"/>
              <w:rPr>
                <w:rFonts w:ascii="Tahoma" w:eastAsiaTheme="minorHAnsi" w:hAnsi="Tahoma" w:cs="Tahoma"/>
                <w:sz w:val="22"/>
                <w:szCs w:val="22"/>
                <w:lang w:eastAsia="en-US"/>
              </w:rPr>
            </w:pPr>
            <w:r w:rsidRPr="009808E6">
              <w:rPr>
                <w:rFonts w:ascii="Tahoma" w:eastAsiaTheme="minorHAnsi" w:hAnsi="Tahoma" w:cs="Tahoma"/>
                <w:sz w:val="22"/>
                <w:szCs w:val="22"/>
                <w:lang w:eastAsia="en-US"/>
              </w:rPr>
              <w:br w:type="page"/>
            </w:r>
            <w:r w:rsidRPr="009808E6">
              <w:rPr>
                <w:rFonts w:ascii="Tahoma" w:eastAsiaTheme="minorHAnsi" w:hAnsi="Tahoma" w:cs="Tahoma"/>
                <w:sz w:val="22"/>
                <w:szCs w:val="22"/>
                <w:shd w:val="clear" w:color="auto" w:fill="D0CECE" w:themeFill="background2" w:themeFillShade="E6"/>
                <w:lang w:eastAsia="en-US"/>
              </w:rPr>
              <w:t>Total, de vulnerabilidades identificadas</w:t>
            </w:r>
          </w:p>
        </w:tc>
      </w:tr>
      <w:tr w:rsidR="009808E6" w:rsidRPr="009808E6" w14:paraId="3EEE6D32" w14:textId="77777777" w:rsidTr="0016437D">
        <w:trPr>
          <w:trHeight w:val="567"/>
        </w:trPr>
        <w:tc>
          <w:tcPr>
            <w:cnfStyle w:val="001000000000" w:firstRow="0" w:lastRow="0" w:firstColumn="1" w:lastColumn="0" w:oddVBand="0" w:evenVBand="0" w:oddHBand="0" w:evenHBand="0" w:firstRowFirstColumn="0" w:firstRowLastColumn="0" w:lastRowFirstColumn="0" w:lastRowLastColumn="0"/>
            <w:tcW w:w="3397" w:type="dxa"/>
          </w:tcPr>
          <w:p w14:paraId="2983C377" w14:textId="77777777" w:rsidR="009808E6" w:rsidRPr="009808E6" w:rsidRDefault="009808E6" w:rsidP="009808E6">
            <w:pPr>
              <w:jc w:val="center"/>
              <w:rPr>
                <w:rFonts w:ascii="Tahoma" w:hAnsi="Tahoma" w:cs="Tahoma"/>
                <w:sz w:val="22"/>
                <w:szCs w:val="22"/>
              </w:rPr>
            </w:pPr>
            <w:r w:rsidRPr="009808E6">
              <w:rPr>
                <w:rFonts w:ascii="Tahoma" w:hAnsi="Tahoma" w:cs="Tahoma"/>
                <w:sz w:val="22"/>
                <w:szCs w:val="22"/>
              </w:rPr>
              <w:t>561</w:t>
            </w:r>
          </w:p>
        </w:tc>
      </w:tr>
    </w:tbl>
    <w:p w14:paraId="5BDFDD25" w14:textId="77777777" w:rsidR="009808E6" w:rsidRPr="009808E6" w:rsidRDefault="009808E6" w:rsidP="009808E6">
      <w:pPr>
        <w:suppressLineNumbers/>
        <w:spacing w:before="120" w:after="120"/>
        <w:rPr>
          <w:rFonts w:ascii="Tahoma" w:hAnsi="Tahoma" w:cs="Tahoma"/>
          <w:i/>
          <w:iCs/>
          <w:sz w:val="22"/>
          <w:szCs w:val="22"/>
        </w:rPr>
      </w:pPr>
    </w:p>
    <w:p w14:paraId="3633C74F" w14:textId="77777777" w:rsidR="009808E6" w:rsidRPr="009808E6" w:rsidRDefault="009808E6" w:rsidP="009808E6">
      <w:pPr>
        <w:suppressLineNumbers/>
        <w:spacing w:before="120" w:after="120"/>
        <w:rPr>
          <w:rFonts w:ascii="Tahoma" w:hAnsi="Tahoma" w:cs="Tahoma"/>
          <w:i/>
          <w:iCs/>
          <w:sz w:val="22"/>
          <w:szCs w:val="22"/>
        </w:rPr>
      </w:pPr>
    </w:p>
    <w:p w14:paraId="7B71E6A1" w14:textId="77777777" w:rsidR="009808E6" w:rsidRPr="009808E6" w:rsidRDefault="009808E6" w:rsidP="009808E6">
      <w:pPr>
        <w:suppressLineNumbers/>
        <w:spacing w:before="120" w:after="120"/>
        <w:rPr>
          <w:rFonts w:ascii="Tahoma" w:hAnsi="Tahoma" w:cs="Tahoma"/>
          <w:i/>
          <w:iCs/>
          <w:sz w:val="22"/>
          <w:szCs w:val="22"/>
        </w:rPr>
      </w:pPr>
    </w:p>
    <w:p w14:paraId="5BA9B2E3" w14:textId="77777777" w:rsidR="009808E6" w:rsidRPr="009808E6" w:rsidRDefault="009808E6" w:rsidP="009808E6">
      <w:pPr>
        <w:rPr>
          <w:rFonts w:ascii="Tahoma" w:hAnsi="Tahoma" w:cs="Tahoma"/>
          <w:sz w:val="22"/>
          <w:szCs w:val="22"/>
        </w:rPr>
      </w:pPr>
    </w:p>
    <w:p w14:paraId="184086CF" w14:textId="77777777" w:rsidR="009808E6" w:rsidRDefault="009808E6" w:rsidP="009808E6">
      <w:pPr>
        <w:suppressLineNumbers/>
        <w:spacing w:before="120" w:after="120"/>
        <w:rPr>
          <w:rFonts w:ascii="Tahoma" w:hAnsi="Tahoma" w:cs="Tahoma"/>
          <w:sz w:val="22"/>
          <w:szCs w:val="22"/>
        </w:rPr>
      </w:pPr>
      <w:r w:rsidRPr="009808E6">
        <w:rPr>
          <w:rFonts w:ascii="Tahoma" w:hAnsi="Tahoma" w:cs="Tahoma"/>
          <w:sz w:val="22"/>
          <w:szCs w:val="22"/>
        </w:rPr>
        <w:t>La siguiente gráfica proporciona una visión general de la postura de seguridad actual mostrando la cantidad de vulnerabilidades identificadas y catalogadas según su severidad</w:t>
      </w:r>
      <w:r w:rsidRPr="009808E6">
        <w:rPr>
          <w:rFonts w:ascii="Tahoma" w:eastAsiaTheme="minorHAnsi" w:hAnsi="Tahoma" w:cs="Tahoma"/>
          <w:i/>
          <w:iCs/>
          <w:sz w:val="22"/>
          <w:szCs w:val="22"/>
          <w:vertAlign w:val="superscript"/>
        </w:rPr>
        <w:footnoteReference w:id="2"/>
      </w:r>
      <w:r w:rsidRPr="009808E6">
        <w:rPr>
          <w:rFonts w:ascii="Tahoma" w:hAnsi="Tahoma" w:cs="Tahoma"/>
          <w:i/>
          <w:iCs/>
          <w:sz w:val="22"/>
          <w:szCs w:val="22"/>
        </w:rPr>
        <w:t>.</w:t>
      </w:r>
      <w:r w:rsidRPr="009808E6">
        <w:rPr>
          <w:rFonts w:ascii="Tahoma" w:hAnsi="Tahoma" w:cs="Tahoma"/>
          <w:sz w:val="22"/>
          <w:szCs w:val="22"/>
        </w:rPr>
        <w:t xml:space="preserve"> Lo que permite identificar un nivel riesgo aproximado, dimensionar y priorizar las acciones correctivas.</w:t>
      </w:r>
    </w:p>
    <w:p w14:paraId="3A1965E1" w14:textId="77777777" w:rsidR="000C38A2" w:rsidRPr="009808E6" w:rsidRDefault="000C38A2" w:rsidP="009808E6">
      <w:pPr>
        <w:suppressLineNumbers/>
        <w:spacing w:before="120" w:after="120"/>
        <w:rPr>
          <w:rFonts w:ascii="Tahoma" w:hAnsi="Tahoma" w:cs="Tahoma"/>
          <w:sz w:val="22"/>
          <w:szCs w:val="22"/>
        </w:rPr>
      </w:pPr>
    </w:p>
    <w:p w14:paraId="1CEBE2EB" w14:textId="2D13F0FA" w:rsidR="0022405B" w:rsidRDefault="0022405B" w:rsidP="008422DA">
      <w:pPr>
        <w:spacing w:after="240"/>
        <w:rPr>
          <w:rFonts w:ascii="Tahoma" w:hAnsi="Tahoma" w:cs="Tahoma"/>
          <w:sz w:val="22"/>
          <w:szCs w:val="22"/>
        </w:rPr>
      </w:pPr>
      <w:r w:rsidRPr="00BA4341">
        <w:rPr>
          <w:rFonts w:ascii="Tahoma" w:hAnsi="Tahoma" w:cs="Tahoma"/>
          <w:sz w:val="22"/>
          <w:szCs w:val="22"/>
        </w:rPr>
        <w:t>Las vulnerabilidades identificadas en este análisis se pueden categorizar en</w:t>
      </w:r>
      <w:r w:rsidRPr="00BA4341">
        <w:rPr>
          <w:rFonts w:ascii="Tahoma" w:hAnsi="Tahoma" w:cs="Tahoma"/>
          <w:b/>
          <w:bCs/>
          <w:sz w:val="22"/>
          <w:szCs w:val="22"/>
        </w:rPr>
        <w:t xml:space="preserve"> </w:t>
      </w:r>
      <w:r w:rsidRPr="00BA4341">
        <w:rPr>
          <w:rFonts w:ascii="Tahoma" w:hAnsi="Tahoma" w:cs="Tahoma"/>
          <w:sz w:val="22"/>
          <w:szCs w:val="22"/>
        </w:rPr>
        <w:t>los siguientes tipos:</w:t>
      </w:r>
    </w:p>
    <w:p w14:paraId="4B57C322" w14:textId="00E5D57C" w:rsidR="0004219B" w:rsidRPr="00A15B1D" w:rsidRDefault="0004219B" w:rsidP="00A15B1D">
      <w:pPr>
        <w:pStyle w:val="Descripcin"/>
        <w:jc w:val="center"/>
        <w:rPr>
          <w:rFonts w:ascii="Tahoma" w:hAnsi="Tahoma" w:cs="Tahoma"/>
          <w:i w:val="0"/>
          <w:iCs w:val="0"/>
          <w:sz w:val="22"/>
          <w:szCs w:val="22"/>
        </w:rPr>
      </w:pPr>
      <w:r w:rsidRPr="008422DA">
        <w:rPr>
          <w:noProof/>
          <w:lang w:val="en-US"/>
        </w:rPr>
        <w:drawing>
          <wp:inline distT="0" distB="0" distL="0" distR="0" wp14:anchorId="0C3B9944" wp14:editId="5FBE2136">
            <wp:extent cx="5572125" cy="2219325"/>
            <wp:effectExtent l="0" t="0" r="9525"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3841CC" w14:textId="77777777" w:rsidR="0004219B" w:rsidRDefault="0004219B">
      <w:pPr>
        <w:suppressAutoHyphens w:val="0"/>
        <w:jc w:val="left"/>
        <w:rPr>
          <w:rFonts w:ascii="Tahoma" w:eastAsiaTheme="minorEastAsia" w:hAnsi="Tahoma" w:cs="Tahoma"/>
          <w:b/>
          <w:bCs/>
          <w:sz w:val="22"/>
          <w:szCs w:val="22"/>
          <w:u w:val="single"/>
          <w:lang w:eastAsia="en-US"/>
        </w:rPr>
      </w:pPr>
      <w:r>
        <w:rPr>
          <w:rFonts w:ascii="Tahoma" w:eastAsiaTheme="minorEastAsia" w:hAnsi="Tahoma" w:cs="Tahoma"/>
          <w:b/>
          <w:bCs/>
          <w:sz w:val="22"/>
          <w:szCs w:val="22"/>
          <w:u w:val="single"/>
          <w:lang w:eastAsia="en-US"/>
        </w:rPr>
        <w:br w:type="page"/>
      </w:r>
    </w:p>
    <w:p w14:paraId="40CB1BC3" w14:textId="545E498B" w:rsidR="000965E8" w:rsidRPr="005A2638" w:rsidRDefault="47DA3EBB" w:rsidP="00D97921">
      <w:pPr>
        <w:rPr>
          <w:rFonts w:ascii="Tahoma" w:eastAsiaTheme="minorEastAsia" w:hAnsi="Tahoma" w:cs="Tahoma"/>
          <w:b/>
          <w:bCs/>
          <w:sz w:val="22"/>
          <w:szCs w:val="22"/>
          <w:u w:val="single"/>
          <w:lang w:eastAsia="en-US"/>
        </w:rPr>
      </w:pPr>
      <w:r w:rsidRPr="005A2638">
        <w:rPr>
          <w:rFonts w:ascii="Tahoma" w:eastAsiaTheme="minorEastAsia" w:hAnsi="Tahoma" w:cs="Tahoma"/>
          <w:b/>
          <w:bCs/>
          <w:sz w:val="22"/>
          <w:szCs w:val="22"/>
          <w:u w:val="single"/>
          <w:lang w:eastAsia="en-US"/>
        </w:rPr>
        <w:lastRenderedPageBreak/>
        <w:t xml:space="preserve">Análisis de vulnerabilidades </w:t>
      </w:r>
      <w:r w:rsidR="0007052E" w:rsidRPr="005A2638">
        <w:rPr>
          <w:rFonts w:ascii="Tahoma" w:eastAsiaTheme="minorEastAsia" w:hAnsi="Tahoma" w:cs="Tahoma"/>
          <w:b/>
          <w:bCs/>
          <w:sz w:val="22"/>
          <w:szCs w:val="22"/>
          <w:u w:val="single"/>
          <w:lang w:eastAsia="en-US"/>
        </w:rPr>
        <w:t>de</w:t>
      </w:r>
      <w:r w:rsidRPr="005A2638">
        <w:rPr>
          <w:rFonts w:ascii="Tahoma" w:eastAsiaTheme="minorEastAsia" w:hAnsi="Tahoma" w:cs="Tahoma"/>
          <w:b/>
          <w:bCs/>
          <w:sz w:val="22"/>
          <w:szCs w:val="22"/>
          <w:u w:val="single"/>
          <w:lang w:eastAsia="en-US"/>
        </w:rPr>
        <w:t xml:space="preserve"> </w:t>
      </w:r>
      <w:r w:rsidR="0007052E" w:rsidRPr="005A2638">
        <w:rPr>
          <w:rFonts w:ascii="Tahoma" w:eastAsiaTheme="minorEastAsia" w:hAnsi="Tahoma" w:cs="Tahoma"/>
          <w:b/>
          <w:bCs/>
          <w:sz w:val="22"/>
          <w:szCs w:val="22"/>
          <w:u w:val="single"/>
          <w:lang w:eastAsia="en-US"/>
        </w:rPr>
        <w:t>servidor</w:t>
      </w:r>
    </w:p>
    <w:bookmarkEnd w:id="21"/>
    <w:bookmarkEnd w:id="22"/>
    <w:p w14:paraId="3A4FC93B" w14:textId="4F2A63FF" w:rsidR="00101C5B" w:rsidRDefault="00BB7604" w:rsidP="0004219B">
      <w:pPr>
        <w:spacing w:before="240" w:after="240"/>
        <w:rPr>
          <w:rFonts w:ascii="Tahoma" w:hAnsi="Tahoma" w:cs="Tahoma"/>
          <w:sz w:val="22"/>
          <w:szCs w:val="22"/>
        </w:rPr>
      </w:pPr>
      <w:r w:rsidRPr="00BB7604">
        <w:rPr>
          <w:rFonts w:ascii="Tahoma" w:hAnsi="Tahoma" w:cs="Tahoma"/>
          <w:sz w:val="22"/>
          <w:szCs w:val="22"/>
        </w:rPr>
        <w:t>Durante el análisis de vulnerabilidades realizado no se identificaron vulnerabilidades detectadas en las pruebas dedicadas al servidor.</w:t>
      </w:r>
    </w:p>
    <w:p w14:paraId="284B0887" w14:textId="77777777" w:rsidR="00101C5B" w:rsidRDefault="00101C5B">
      <w:pPr>
        <w:suppressAutoHyphens w:val="0"/>
        <w:jc w:val="left"/>
        <w:rPr>
          <w:rFonts w:ascii="Tahoma" w:hAnsi="Tahoma" w:cs="Tahoma"/>
          <w:sz w:val="22"/>
          <w:szCs w:val="22"/>
        </w:rPr>
      </w:pPr>
      <w:r>
        <w:rPr>
          <w:rFonts w:ascii="Tahoma" w:hAnsi="Tahoma" w:cs="Tahoma"/>
          <w:sz w:val="22"/>
          <w:szCs w:val="22"/>
        </w:rPr>
        <w:br w:type="page"/>
      </w:r>
    </w:p>
    <w:p w14:paraId="3DA3C8BA" w14:textId="5838E80E" w:rsidR="00661567" w:rsidRPr="005A2638" w:rsidRDefault="00661567" w:rsidP="005A2638">
      <w:pPr>
        <w:suppressAutoHyphens w:val="0"/>
        <w:jc w:val="left"/>
        <w:rPr>
          <w:rFonts w:ascii="Tahoma" w:hAnsi="Tahoma" w:cs="Tahoma"/>
          <w:sz w:val="22"/>
          <w:szCs w:val="22"/>
          <w:u w:val="single"/>
        </w:rPr>
      </w:pPr>
      <w:r w:rsidRPr="005A2638">
        <w:rPr>
          <w:rFonts w:ascii="Tahoma" w:eastAsiaTheme="minorEastAsia" w:hAnsi="Tahoma" w:cs="Tahoma"/>
          <w:b/>
          <w:bCs/>
          <w:sz w:val="22"/>
          <w:szCs w:val="22"/>
          <w:u w:val="single"/>
          <w:lang w:eastAsia="en-US"/>
        </w:rPr>
        <w:lastRenderedPageBreak/>
        <w:t xml:space="preserve">Análisis de vulnerabilidades </w:t>
      </w:r>
      <w:r w:rsidR="00A879D0" w:rsidRPr="005A2638">
        <w:rPr>
          <w:rFonts w:ascii="Tahoma" w:eastAsiaTheme="minorEastAsia" w:hAnsi="Tahoma" w:cs="Tahoma"/>
          <w:b/>
          <w:bCs/>
          <w:sz w:val="22"/>
          <w:szCs w:val="22"/>
          <w:u w:val="single"/>
          <w:lang w:eastAsia="en-US"/>
        </w:rPr>
        <w:t>web</w:t>
      </w:r>
    </w:p>
    <w:p w14:paraId="283B69E5" w14:textId="0A5A4FCF" w:rsidR="004D24C9" w:rsidRDefault="00A879D0" w:rsidP="00101C5B">
      <w:pPr>
        <w:rPr>
          <w:rFonts w:ascii="Tahoma" w:hAnsi="Tahoma" w:cs="Tahoma"/>
          <w:sz w:val="22"/>
          <w:szCs w:val="22"/>
        </w:rPr>
      </w:pPr>
      <w:r w:rsidRPr="00BA4341">
        <w:rPr>
          <w:rFonts w:ascii="Tahoma" w:hAnsi="Tahoma" w:cs="Tahoma"/>
          <w:sz w:val="22"/>
          <w:szCs w:val="22"/>
        </w:rPr>
        <w:t>A continuación, se muestran los principales indicadores obtenidos en las pruebas realizadas a la aplicación web durante el análisis de vulnerabilidades.</w:t>
      </w:r>
    </w:p>
    <w:tbl>
      <w:tblPr>
        <w:tblStyle w:val="Tablaconcuadrcula1clara-nfasis3"/>
        <w:tblpPr w:leftFromText="141" w:rightFromText="141" w:vertAnchor="text" w:horzAnchor="margin" w:tblpXSpec="center" w:tblpY="201"/>
        <w:tblW w:w="0" w:type="auto"/>
        <w:tblLook w:val="04A0" w:firstRow="1" w:lastRow="0" w:firstColumn="1" w:lastColumn="0" w:noHBand="0" w:noVBand="1"/>
      </w:tblPr>
      <w:tblGrid>
        <w:gridCol w:w="3397"/>
      </w:tblGrid>
      <w:tr w:rsidR="004D24C9" w:rsidRPr="00FC3778" w14:paraId="1DDD7F86" w14:textId="77777777" w:rsidTr="005C35C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97" w:type="dxa"/>
            <w:shd w:val="clear" w:color="auto" w:fill="D0CECE" w:themeFill="background2" w:themeFillShade="E6"/>
          </w:tcPr>
          <w:p w14:paraId="79FDEF97" w14:textId="77777777" w:rsidR="004D24C9" w:rsidRPr="00FC3778" w:rsidRDefault="004D24C9" w:rsidP="005C35CA">
            <w:pPr>
              <w:pStyle w:val="NormalModificado"/>
              <w:contextualSpacing w:val="0"/>
              <w:rPr>
                <w:rFonts w:ascii="Tahoma" w:hAnsi="Tahoma" w:cs="Tahoma"/>
                <w:b/>
                <w:bCs/>
                <w:color w:val="auto"/>
                <w:sz w:val="22"/>
                <w:szCs w:val="22"/>
              </w:rPr>
            </w:pPr>
            <w:r w:rsidRPr="00FC3778">
              <w:rPr>
                <w:rFonts w:ascii="Tahoma" w:hAnsi="Tahoma" w:cs="Tahoma"/>
                <w:color w:val="auto"/>
                <w:sz w:val="22"/>
                <w:szCs w:val="22"/>
              </w:rPr>
              <w:br w:type="page"/>
            </w:r>
            <w:r w:rsidRPr="00FC3778">
              <w:rPr>
                <w:rFonts w:ascii="Tahoma" w:hAnsi="Tahoma" w:cs="Tahoma"/>
                <w:b/>
                <w:bCs/>
                <w:color w:val="auto"/>
                <w:sz w:val="22"/>
                <w:szCs w:val="22"/>
              </w:rPr>
              <w:t>Total, de vulnerabilidades identificadas</w:t>
            </w:r>
          </w:p>
        </w:tc>
      </w:tr>
      <w:tr w:rsidR="004D24C9" w:rsidRPr="00FC3778" w14:paraId="11AA08ED" w14:textId="77777777" w:rsidTr="005C35CA">
        <w:trPr>
          <w:trHeight w:val="567"/>
        </w:trPr>
        <w:tc>
          <w:tcPr>
            <w:cnfStyle w:val="001000000000" w:firstRow="0" w:lastRow="0" w:firstColumn="1" w:lastColumn="0" w:oddVBand="0" w:evenVBand="0" w:oddHBand="0" w:evenHBand="0" w:firstRowFirstColumn="0" w:firstRowLastColumn="0" w:lastRowFirstColumn="0" w:lastRowLastColumn="0"/>
            <w:tcW w:w="3397" w:type="dxa"/>
          </w:tcPr>
          <w:p w14:paraId="55720155" w14:textId="4272E975" w:rsidR="004D24C9" w:rsidRPr="00FC3778" w:rsidRDefault="00BB7604" w:rsidP="005C35CA">
            <w:pPr>
              <w:jc w:val="center"/>
              <w:rPr>
                <w:rFonts w:ascii="Tahoma" w:hAnsi="Tahoma" w:cs="Tahoma"/>
                <w:sz w:val="22"/>
                <w:szCs w:val="22"/>
              </w:rPr>
            </w:pPr>
            <w:r>
              <w:rPr>
                <w:rFonts w:ascii="Tahoma" w:hAnsi="Tahoma" w:cs="Tahoma"/>
                <w:sz w:val="22"/>
                <w:szCs w:val="22"/>
              </w:rPr>
              <w:t>1</w:t>
            </w:r>
          </w:p>
        </w:tc>
      </w:tr>
    </w:tbl>
    <w:p w14:paraId="2B0F034A" w14:textId="527C464C" w:rsidR="004D24C9" w:rsidRDefault="004D24C9" w:rsidP="008542B1">
      <w:pPr>
        <w:spacing w:before="240" w:after="240"/>
        <w:rPr>
          <w:rFonts w:ascii="Tahoma" w:hAnsi="Tahoma" w:cs="Tahoma"/>
          <w:sz w:val="22"/>
          <w:szCs w:val="22"/>
        </w:rPr>
      </w:pPr>
    </w:p>
    <w:p w14:paraId="04A1C634" w14:textId="4D3D7548" w:rsidR="004D24C9" w:rsidRDefault="004D24C9" w:rsidP="008542B1">
      <w:pPr>
        <w:spacing w:before="240" w:after="240"/>
        <w:rPr>
          <w:rFonts w:ascii="Tahoma" w:hAnsi="Tahoma" w:cs="Tahoma"/>
          <w:sz w:val="22"/>
          <w:szCs w:val="22"/>
        </w:rPr>
      </w:pPr>
    </w:p>
    <w:p w14:paraId="16FD1191" w14:textId="77777777" w:rsidR="004D24C9" w:rsidRPr="00BA4341" w:rsidRDefault="004D24C9" w:rsidP="008542B1">
      <w:pPr>
        <w:spacing w:before="240" w:after="240"/>
        <w:rPr>
          <w:rFonts w:ascii="Tahoma" w:hAnsi="Tahoma" w:cs="Tahoma"/>
          <w:sz w:val="22"/>
          <w:szCs w:val="22"/>
        </w:rPr>
      </w:pPr>
    </w:p>
    <w:p w14:paraId="46D923A0" w14:textId="77777777" w:rsidR="00327830" w:rsidRPr="00BA4341" w:rsidRDefault="00327830" w:rsidP="00327830">
      <w:pPr>
        <w:spacing w:before="240" w:after="240"/>
        <w:rPr>
          <w:rFonts w:ascii="Tahoma" w:hAnsi="Tahoma" w:cs="Tahoma"/>
          <w:sz w:val="22"/>
          <w:szCs w:val="22"/>
        </w:rPr>
      </w:pPr>
      <w:r w:rsidRPr="00BA4341">
        <w:rPr>
          <w:rFonts w:ascii="Tahoma" w:hAnsi="Tahoma" w:cs="Tahoma"/>
          <w:sz w:val="22"/>
          <w:szCs w:val="22"/>
        </w:rPr>
        <w:t>La siguiente gráfica proporciona una visión general de la postura de seguridad actual mostrando la cantidad de vulnerabilidades identificadas y catalogadas según su severidad</w:t>
      </w:r>
      <w:r w:rsidRPr="00BA4341">
        <w:rPr>
          <w:rStyle w:val="Refdenotaalpie"/>
          <w:rFonts w:ascii="Tahoma" w:hAnsi="Tahoma" w:cs="Tahoma"/>
          <w:sz w:val="22"/>
          <w:szCs w:val="22"/>
        </w:rPr>
        <w:footnoteReference w:id="3"/>
      </w:r>
      <w:r w:rsidRPr="00BA4341">
        <w:rPr>
          <w:rFonts w:ascii="Tahoma" w:hAnsi="Tahoma" w:cs="Tahoma"/>
          <w:sz w:val="22"/>
          <w:szCs w:val="22"/>
        </w:rPr>
        <w:t>. Lo que permite identificar un nivel riesgo aproximado, dimensionar y priorizar las acciones correctivas.</w:t>
      </w:r>
    </w:p>
    <w:p w14:paraId="755538E2" w14:textId="02119962" w:rsidR="006C6012" w:rsidRDefault="00E618A9" w:rsidP="006C6012">
      <w:pPr>
        <w:pStyle w:val="Descripcin"/>
        <w:jc w:val="center"/>
        <w:rPr>
          <w:rFonts w:ascii="Tahoma" w:hAnsi="Tahoma" w:cs="Tahoma"/>
          <w:i w:val="0"/>
          <w:iCs w:val="0"/>
          <w:sz w:val="22"/>
          <w:szCs w:val="22"/>
        </w:rPr>
      </w:pPr>
      <w:r w:rsidRPr="00BC6721">
        <w:rPr>
          <w:rFonts w:asciiTheme="minorHAnsi" w:hAnsiTheme="minorHAnsi" w:cstheme="minorHAnsi"/>
          <w:noProof/>
          <w:shd w:val="clear" w:color="auto" w:fill="FF0000"/>
          <w:lang w:val="en-US"/>
        </w:rPr>
        <w:drawing>
          <wp:inline distT="0" distB="0" distL="0" distR="0" wp14:anchorId="5F752C61" wp14:editId="48D321A4">
            <wp:extent cx="4171950" cy="2160000"/>
            <wp:effectExtent l="0" t="0" r="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F07526" w14:textId="7AB94BD7" w:rsidR="00B947BA" w:rsidRPr="00BA4341" w:rsidRDefault="007932B6" w:rsidP="0007052E">
      <w:pPr>
        <w:spacing w:after="240"/>
        <w:rPr>
          <w:rFonts w:ascii="Tahoma" w:hAnsi="Tahoma" w:cs="Tahoma"/>
          <w:sz w:val="22"/>
          <w:szCs w:val="22"/>
        </w:rPr>
      </w:pPr>
      <w:r w:rsidRPr="00BA4341">
        <w:rPr>
          <w:rFonts w:ascii="Tahoma" w:hAnsi="Tahoma" w:cs="Tahoma"/>
          <w:sz w:val="22"/>
          <w:szCs w:val="22"/>
        </w:rPr>
        <w:t>Las vulnerabilidades identificadas en este análisis se pueden categorizar en</w:t>
      </w:r>
      <w:r w:rsidR="00E162E3" w:rsidRPr="00BA4341">
        <w:rPr>
          <w:rFonts w:ascii="Tahoma" w:hAnsi="Tahoma" w:cs="Tahoma"/>
          <w:b/>
          <w:bCs/>
          <w:sz w:val="22"/>
          <w:szCs w:val="22"/>
        </w:rPr>
        <w:t xml:space="preserve"> </w:t>
      </w:r>
      <w:r w:rsidR="00E162E3" w:rsidRPr="00BA4341">
        <w:rPr>
          <w:rFonts w:ascii="Tahoma" w:hAnsi="Tahoma" w:cs="Tahoma"/>
          <w:sz w:val="22"/>
          <w:szCs w:val="22"/>
        </w:rPr>
        <w:t>los siguientes tipos</w:t>
      </w:r>
      <w:r w:rsidRPr="00BA4341">
        <w:rPr>
          <w:rFonts w:ascii="Tahoma" w:hAnsi="Tahoma" w:cs="Tahoma"/>
          <w:sz w:val="22"/>
          <w:szCs w:val="22"/>
        </w:rPr>
        <w:t>:</w:t>
      </w:r>
    </w:p>
    <w:p w14:paraId="6174213F" w14:textId="3E2206B9" w:rsidR="006C6012" w:rsidRPr="00FC3778" w:rsidRDefault="00101C5B" w:rsidP="00101C5B">
      <w:pPr>
        <w:pStyle w:val="Descripcin"/>
        <w:spacing w:before="0"/>
        <w:jc w:val="center"/>
        <w:rPr>
          <w:rFonts w:ascii="Tahoma" w:hAnsi="Tahoma" w:cs="Tahoma"/>
          <w:i w:val="0"/>
          <w:iCs w:val="0"/>
          <w:sz w:val="22"/>
          <w:szCs w:val="22"/>
        </w:rPr>
      </w:pPr>
      <w:bookmarkStart w:id="30" w:name="_Toc171934433"/>
      <w:r w:rsidRPr="008422DA">
        <w:rPr>
          <w:noProof/>
          <w:lang w:val="en-US"/>
        </w:rPr>
        <w:drawing>
          <wp:inline distT="0" distB="0" distL="0" distR="0" wp14:anchorId="3A68CC5C" wp14:editId="4807F952">
            <wp:extent cx="4319905" cy="2160000"/>
            <wp:effectExtent l="0" t="0" r="4445" b="1206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750624" w14:textId="77777777" w:rsidR="006C6012" w:rsidRDefault="006C6012" w:rsidP="00D97921">
      <w:pPr>
        <w:rPr>
          <w:rFonts w:ascii="Tahoma" w:eastAsiaTheme="minorEastAsia" w:hAnsi="Tahoma" w:cs="Tahoma"/>
          <w:b/>
          <w:bCs/>
          <w:sz w:val="22"/>
          <w:szCs w:val="22"/>
          <w:lang w:eastAsia="en-US"/>
        </w:rPr>
      </w:pPr>
    </w:p>
    <w:p w14:paraId="2ABCF577" w14:textId="16D49420" w:rsidR="00101C5B" w:rsidRDefault="00101C5B">
      <w:pPr>
        <w:suppressAutoHyphens w:val="0"/>
        <w:jc w:val="left"/>
        <w:rPr>
          <w:rFonts w:ascii="Tahoma" w:eastAsiaTheme="minorEastAsia" w:hAnsi="Tahoma" w:cs="Tahoma"/>
          <w:b/>
          <w:bCs/>
          <w:sz w:val="22"/>
          <w:szCs w:val="22"/>
          <w:lang w:eastAsia="en-US"/>
        </w:rPr>
      </w:pPr>
      <w:r>
        <w:rPr>
          <w:rFonts w:ascii="Tahoma" w:eastAsiaTheme="minorEastAsia" w:hAnsi="Tahoma" w:cs="Tahoma"/>
          <w:b/>
          <w:bCs/>
          <w:sz w:val="22"/>
          <w:szCs w:val="22"/>
          <w:lang w:eastAsia="en-US"/>
        </w:rPr>
        <w:br w:type="page"/>
      </w:r>
    </w:p>
    <w:p w14:paraId="6A9BC735" w14:textId="21B8C0FF" w:rsidR="008A23C9" w:rsidRPr="00D97921" w:rsidRDefault="005A2638" w:rsidP="00A15B1D">
      <w:pPr>
        <w:pStyle w:val="Titulos"/>
      </w:pPr>
      <w:bookmarkStart w:id="31" w:name="_Toc174703687"/>
      <w:r w:rsidRPr="00D97921">
        <w:lastRenderedPageBreak/>
        <w:t xml:space="preserve">DESCRIPCIÓN DE </w:t>
      </w:r>
      <w:bookmarkEnd w:id="30"/>
      <w:r w:rsidRPr="00D97921">
        <w:t>LAS SEVERIDADES</w:t>
      </w:r>
      <w:bookmarkEnd w:id="31"/>
    </w:p>
    <w:p w14:paraId="42F9B392" w14:textId="5A35D023" w:rsidR="002716E6" w:rsidRPr="00BA4341" w:rsidRDefault="002716E6" w:rsidP="007506E6">
      <w:pPr>
        <w:spacing w:after="240"/>
        <w:rPr>
          <w:rFonts w:ascii="Tahoma" w:hAnsi="Tahoma" w:cs="Tahoma"/>
          <w:sz w:val="22"/>
          <w:szCs w:val="22"/>
        </w:rPr>
      </w:pPr>
      <w:r w:rsidRPr="00BA4341">
        <w:rPr>
          <w:rFonts w:ascii="Tahoma" w:hAnsi="Tahoma" w:cs="Tahoma"/>
          <w:sz w:val="22"/>
          <w:szCs w:val="22"/>
        </w:rPr>
        <w:t>Para la evaluación de la severidad</w:t>
      </w:r>
      <w:r w:rsidRPr="00BA4341">
        <w:rPr>
          <w:rStyle w:val="Refdenotaalpie"/>
          <w:rFonts w:ascii="Tahoma" w:hAnsi="Tahoma" w:cs="Tahoma"/>
          <w:sz w:val="22"/>
          <w:szCs w:val="22"/>
        </w:rPr>
        <w:footnoteReference w:id="4"/>
      </w:r>
      <w:r w:rsidRPr="00BA4341">
        <w:rPr>
          <w:rFonts w:ascii="Tahoma" w:hAnsi="Tahoma" w:cs="Tahoma"/>
          <w:sz w:val="22"/>
          <w:szCs w:val="22"/>
        </w:rPr>
        <w:t xml:space="preserve">, se emplea la siguiente categorización: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701"/>
      </w:tblGrid>
      <w:tr w:rsidR="00F92BDE" w:rsidRPr="00BA4341" w14:paraId="3CE6D355" w14:textId="77777777" w:rsidTr="00762308">
        <w:trPr>
          <w:trHeight w:val="399"/>
          <w:jc w:val="center"/>
        </w:trPr>
        <w:tc>
          <w:tcPr>
            <w:tcW w:w="1135" w:type="pct"/>
            <w:shd w:val="clear" w:color="auto" w:fill="0070C0"/>
            <w:vAlign w:val="center"/>
          </w:tcPr>
          <w:p w14:paraId="0F5BD4F0" w14:textId="77777777" w:rsidR="00F92BDE" w:rsidRPr="00BA4341" w:rsidRDefault="00F92BDE" w:rsidP="00762308">
            <w:pPr>
              <w:jc w:val="center"/>
              <w:rPr>
                <w:rFonts w:ascii="Tahoma" w:hAnsi="Tahoma" w:cs="Tahoma"/>
                <w:b/>
                <w:bCs/>
                <w:color w:val="FFFFFF" w:themeColor="background1"/>
                <w:sz w:val="22"/>
                <w:szCs w:val="22"/>
              </w:rPr>
            </w:pPr>
            <w:r w:rsidRPr="00BA4341">
              <w:rPr>
                <w:rFonts w:ascii="Tahoma" w:hAnsi="Tahoma" w:cs="Tahoma"/>
                <w:b/>
                <w:bCs/>
                <w:color w:val="FFFFFF" w:themeColor="background1"/>
                <w:sz w:val="22"/>
                <w:szCs w:val="22"/>
              </w:rPr>
              <w:t>Colorimetría</w:t>
            </w:r>
          </w:p>
        </w:tc>
        <w:tc>
          <w:tcPr>
            <w:tcW w:w="3865" w:type="pct"/>
            <w:shd w:val="clear" w:color="auto" w:fill="0070C0"/>
            <w:vAlign w:val="center"/>
          </w:tcPr>
          <w:p w14:paraId="5104B6D4" w14:textId="77777777" w:rsidR="00F92BDE" w:rsidRPr="00BA4341" w:rsidRDefault="00F92BDE" w:rsidP="00762308">
            <w:pPr>
              <w:jc w:val="center"/>
              <w:rPr>
                <w:rFonts w:ascii="Tahoma" w:hAnsi="Tahoma" w:cs="Tahoma"/>
                <w:b/>
                <w:bCs/>
                <w:color w:val="FFFFFF" w:themeColor="background1"/>
                <w:sz w:val="22"/>
                <w:szCs w:val="22"/>
              </w:rPr>
            </w:pPr>
            <w:r w:rsidRPr="00BA4341">
              <w:rPr>
                <w:rFonts w:ascii="Tahoma" w:hAnsi="Tahoma" w:cs="Tahoma"/>
                <w:b/>
                <w:bCs/>
                <w:color w:val="FFFFFF" w:themeColor="background1"/>
                <w:sz w:val="22"/>
                <w:szCs w:val="22"/>
              </w:rPr>
              <w:t>Criticidad</w:t>
            </w:r>
          </w:p>
        </w:tc>
      </w:tr>
      <w:tr w:rsidR="00F92BDE" w:rsidRPr="00BA4341" w14:paraId="142900C9" w14:textId="77777777" w:rsidTr="00762308">
        <w:trPr>
          <w:trHeight w:val="1269"/>
          <w:jc w:val="center"/>
        </w:trPr>
        <w:tc>
          <w:tcPr>
            <w:tcW w:w="1135" w:type="pct"/>
            <w:vAlign w:val="center"/>
          </w:tcPr>
          <w:p w14:paraId="7E46486E" w14:textId="77777777" w:rsidR="00F92BDE" w:rsidRPr="00BA4341" w:rsidRDefault="00F92BDE" w:rsidP="00762308">
            <w:pPr>
              <w:jc w:val="center"/>
              <w:rPr>
                <w:rFonts w:ascii="Tahoma" w:hAnsi="Tahoma" w:cs="Tahoma"/>
                <w:noProof/>
                <w:sz w:val="22"/>
                <w:szCs w:val="22"/>
              </w:rPr>
            </w:pPr>
            <w:r w:rsidRPr="00BA4341">
              <w:rPr>
                <w:rFonts w:ascii="Tahoma" w:hAnsi="Tahoma" w:cs="Tahoma"/>
                <w:noProof/>
                <w:sz w:val="22"/>
                <w:szCs w:val="22"/>
              </w:rPr>
              <mc:AlternateContent>
                <mc:Choice Requires="wps">
                  <w:drawing>
                    <wp:inline distT="0" distB="0" distL="0" distR="0" wp14:anchorId="18BBE103" wp14:editId="7AB3F8D8">
                      <wp:extent cx="612140" cy="612140"/>
                      <wp:effectExtent l="0" t="0" r="0" b="0"/>
                      <wp:docPr id="14" name="Lágrima 14"/>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411B654" id="Lágrima 14"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" path="m,306070c,137032,137032,,306070,l612140,r,306070c612140,475108,475108,612140,306070,612140,137032,612140,,475108,,306070xe" fillcolor="red"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69559B05" w14:textId="77777777" w:rsidR="00F92BDE" w:rsidRPr="00BA4341" w:rsidRDefault="00F92BDE" w:rsidP="00762308">
            <w:pPr>
              <w:rPr>
                <w:rFonts w:ascii="Tahoma" w:hAnsi="Tahoma" w:cs="Tahoma"/>
                <w:b/>
                <w:sz w:val="22"/>
                <w:szCs w:val="22"/>
              </w:rPr>
            </w:pPr>
            <w:r w:rsidRPr="00BA4341">
              <w:rPr>
                <w:rFonts w:ascii="Tahoma" w:hAnsi="Tahoma" w:cs="Tahoma"/>
                <w:b/>
                <w:sz w:val="22"/>
                <w:szCs w:val="22"/>
              </w:rPr>
              <w:t>CRÍTICA:</w:t>
            </w:r>
            <w:r w:rsidRPr="00BA4341">
              <w:rPr>
                <w:rFonts w:ascii="Tahoma" w:hAnsi="Tahoma" w:cs="Tahoma"/>
                <w:sz w:val="22"/>
                <w:szCs w:val="22"/>
              </w:rPr>
              <w:t xml:space="preserve"> Severidad de vulnerabilidades que, al ser explotadas mediante diversas técnicas, permiten al atacante comprometer de manera crucial la operación del equipo, sistema, aplicativo o módulo. Estas vulnerabilidades tienen una puntuación C.V.S.S. base y general de 9.0 a 10.0.</w:t>
            </w:r>
          </w:p>
        </w:tc>
      </w:tr>
      <w:tr w:rsidR="00F92BDE" w:rsidRPr="00BA4341" w14:paraId="7931E82B" w14:textId="77777777" w:rsidTr="00762308">
        <w:trPr>
          <w:trHeight w:val="1269"/>
          <w:jc w:val="center"/>
        </w:trPr>
        <w:tc>
          <w:tcPr>
            <w:tcW w:w="1135" w:type="pct"/>
            <w:vAlign w:val="center"/>
          </w:tcPr>
          <w:p w14:paraId="040FDD10" w14:textId="77777777" w:rsidR="00F92BDE" w:rsidRPr="00BA4341" w:rsidRDefault="00F92BDE" w:rsidP="00762308">
            <w:pPr>
              <w:jc w:val="center"/>
              <w:rPr>
                <w:rFonts w:ascii="Tahoma" w:hAnsi="Tahoma" w:cs="Tahoma"/>
                <w:spacing w:val="-3"/>
                <w:sz w:val="22"/>
                <w:szCs w:val="22"/>
              </w:rPr>
            </w:pPr>
            <w:r w:rsidRPr="00BA4341">
              <w:rPr>
                <w:rFonts w:ascii="Tahoma" w:hAnsi="Tahoma" w:cs="Tahoma"/>
                <w:noProof/>
                <w:sz w:val="22"/>
                <w:szCs w:val="22"/>
              </w:rPr>
              <mc:AlternateContent>
                <mc:Choice Requires="wps">
                  <w:drawing>
                    <wp:inline distT="0" distB="0" distL="0" distR="0" wp14:anchorId="655E5E9E" wp14:editId="7060BFD1">
                      <wp:extent cx="612140" cy="612140"/>
                      <wp:effectExtent l="0" t="0" r="0" b="0"/>
                      <wp:docPr id="15" name="Lágrima 15"/>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66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EBBB9D" id="Lágrima 15" o:spid="_x0000_s1026" style="width:48.2pt;height:48.2pt;visibility:visible;mso-wrap-style:square;mso-left-percent:-10001;mso-top-percent:-10001;mso-position-horizontal:absolute;mso-position-horizontal-relative:char;mso-position-vertical:absolute;mso-position-vertical-relative:line;mso-left-percent:-10001;mso-top-percent:-10001;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" path="m,306070c,137032,137032,,306070,l612140,r,306070c612140,475108,475108,612140,306070,612140,137032,612140,,475108,,306070xe" fillcolor="#f60" stroked="f" strokeweight="1pt">
                      <v:stroke joinstyle="miter"/>
                      <v:path arrowok="t" o:connecttype="custom" o:connectlocs="0,306070;306070,0;612140,0;612140,306070;306070,612140;0,306070" o:connectangles="0,0,0,0,0,0"/>
                      <w10:anchorlock/>
                    </v:shape>
                  </w:pict>
                </mc:Fallback>
              </mc:AlternateContent>
            </w:r>
          </w:p>
        </w:tc>
        <w:tc>
          <w:tcPr>
            <w:tcW w:w="3865" w:type="pct"/>
            <w:shd w:val="clear" w:color="auto" w:fill="auto"/>
            <w:vAlign w:val="center"/>
          </w:tcPr>
          <w:p w14:paraId="6FA07192" w14:textId="77777777" w:rsidR="00F92BDE" w:rsidRPr="00BA4341" w:rsidRDefault="00F92BDE" w:rsidP="00762308">
            <w:pPr>
              <w:rPr>
                <w:rFonts w:ascii="Tahoma" w:hAnsi="Tahoma" w:cs="Tahoma"/>
                <w:sz w:val="22"/>
                <w:szCs w:val="22"/>
              </w:rPr>
            </w:pPr>
            <w:r w:rsidRPr="00BA4341">
              <w:rPr>
                <w:rFonts w:ascii="Tahoma" w:hAnsi="Tahoma" w:cs="Tahoma"/>
                <w:b/>
                <w:sz w:val="22"/>
                <w:szCs w:val="22"/>
              </w:rPr>
              <w:t>ALTA:</w:t>
            </w:r>
            <w:r w:rsidRPr="00BA4341">
              <w:rPr>
                <w:rFonts w:ascii="Tahoma" w:hAnsi="Tahoma" w:cs="Tahoma"/>
                <w:sz w:val="22"/>
                <w:szCs w:val="22"/>
              </w:rPr>
              <w:t xml:space="preserve"> Severidad de vulnerabilidades que, al ser explotadas mediante diversas técnicas, permiten al atacante comprometer de manera grave la operación del equipo, sistema, aplicativo o módulo. Estas vulnerabilidades pueden ser explotadas fácilmente por un atacante poniendo en riesgo los activos de la empresa. Su puntuación C.V.S.S. base y general es de 7.0 a 8.9.</w:t>
            </w:r>
          </w:p>
        </w:tc>
      </w:tr>
      <w:tr w:rsidR="00F92BDE" w:rsidRPr="00BA4341" w14:paraId="4CCBA60A" w14:textId="77777777" w:rsidTr="00762308">
        <w:trPr>
          <w:trHeight w:val="1485"/>
          <w:jc w:val="center"/>
        </w:trPr>
        <w:tc>
          <w:tcPr>
            <w:tcW w:w="1135" w:type="pct"/>
            <w:vAlign w:val="center"/>
          </w:tcPr>
          <w:p w14:paraId="0AA4BCD3" w14:textId="77777777" w:rsidR="00F92BDE" w:rsidRPr="00BA4341" w:rsidRDefault="00F92BDE" w:rsidP="00762308">
            <w:pPr>
              <w:jc w:val="center"/>
              <w:rPr>
                <w:rFonts w:ascii="Tahoma" w:hAnsi="Tahoma" w:cs="Tahoma"/>
                <w:spacing w:val="-3"/>
                <w:sz w:val="22"/>
                <w:szCs w:val="22"/>
              </w:rPr>
            </w:pPr>
            <w:r w:rsidRPr="00BA4341">
              <w:rPr>
                <w:rFonts w:ascii="Tahoma" w:hAnsi="Tahoma" w:cs="Tahoma"/>
                <w:noProof/>
                <w:sz w:val="22"/>
                <w:szCs w:val="22"/>
              </w:rPr>
              <mc:AlternateContent>
                <mc:Choice Requires="wps">
                  <w:drawing>
                    <wp:anchor distT="0" distB="0" distL="114300" distR="114300" simplePos="0" relativeHeight="251663360" behindDoc="0" locked="0" layoutInCell="1" allowOverlap="1" wp14:anchorId="4AABAEC2" wp14:editId="375C2FCE">
                      <wp:simplePos x="0" y="0"/>
                      <wp:positionH relativeFrom="column">
                        <wp:posOffset>324485</wp:posOffset>
                      </wp:positionH>
                      <wp:positionV relativeFrom="paragraph">
                        <wp:posOffset>-6985</wp:posOffset>
                      </wp:positionV>
                      <wp:extent cx="612140" cy="612140"/>
                      <wp:effectExtent l="0" t="0" r="0" b="0"/>
                      <wp:wrapNone/>
                      <wp:docPr id="17" name="Lágrima 17"/>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FFC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EE3AE" id="Lágrima 17" o:spid="_x0000_s1026" style="position:absolute;margin-left:25.55pt;margin-top:-.55pt;width:48.2pt;height:4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" path="m,306070c,137032,137032,,306070,l612140,r,306070c612140,475108,475108,612140,306070,612140,137032,612140,,475108,,306070xe" fillcolor="#ffc000" stroked="f" strokeweight="1pt">
                      <v:stroke joinstyle="miter"/>
                      <v:path arrowok="t" o:connecttype="custom" o:connectlocs="0,306070;306070,0;612140,0;612140,306070;306070,612140;0,306070" o:connectangles="0,0,0,0,0,0"/>
                    </v:shape>
                  </w:pict>
                </mc:Fallback>
              </mc:AlternateContent>
            </w:r>
          </w:p>
        </w:tc>
        <w:tc>
          <w:tcPr>
            <w:tcW w:w="3865" w:type="pct"/>
            <w:shd w:val="clear" w:color="auto" w:fill="auto"/>
            <w:vAlign w:val="center"/>
          </w:tcPr>
          <w:p w14:paraId="6CECA039" w14:textId="77777777" w:rsidR="00F92BDE" w:rsidRPr="00BA4341" w:rsidRDefault="00F92BDE" w:rsidP="00762308">
            <w:pPr>
              <w:pStyle w:val="Enumeracin1"/>
              <w:numPr>
                <w:ilvl w:val="0"/>
                <w:numId w:val="0"/>
              </w:numPr>
              <w:rPr>
                <w:rFonts w:ascii="Tahoma" w:hAnsi="Tahoma" w:cs="Tahoma"/>
                <w:b/>
                <w:sz w:val="22"/>
                <w:szCs w:val="22"/>
              </w:rPr>
            </w:pPr>
            <w:r w:rsidRPr="00BA4341">
              <w:rPr>
                <w:rFonts w:ascii="Tahoma" w:eastAsia="Times New Roman" w:hAnsi="Tahoma" w:cs="Tahoma"/>
                <w:b/>
                <w:color w:val="auto"/>
                <w:kern w:val="0"/>
                <w:sz w:val="22"/>
                <w:szCs w:val="22"/>
                <w:lang w:eastAsia="es-MX"/>
                <w14:ligatures w14:val="none"/>
              </w:rPr>
              <w:t>MEDIA:</w:t>
            </w:r>
            <w:r w:rsidRPr="00BA4341">
              <w:rPr>
                <w:rFonts w:ascii="Tahoma" w:eastAsia="Times New Roman" w:hAnsi="Tahoma" w:cs="Tahoma"/>
                <w:bCs w:val="0"/>
                <w:color w:val="auto"/>
                <w:kern w:val="0"/>
                <w:sz w:val="22"/>
                <w:szCs w:val="22"/>
                <w:lang w:eastAsia="es-MX"/>
                <w14:ligatures w14:val="none"/>
              </w:rPr>
              <w:t xml:space="preserve"> Severidad de vulnerabilidades que, al ser explotados mediante diversas técnicas, permiten al atacante comprometer de manera parcial el aplicativo. Su puntuación C.V.S.S. base y general es de 4.0 a 6.9.</w:t>
            </w:r>
          </w:p>
        </w:tc>
      </w:tr>
      <w:tr w:rsidR="00F92BDE" w:rsidRPr="00BA4341" w14:paraId="43E510C1" w14:textId="77777777" w:rsidTr="00762308">
        <w:trPr>
          <w:trHeight w:val="1337"/>
          <w:jc w:val="center"/>
        </w:trPr>
        <w:tc>
          <w:tcPr>
            <w:tcW w:w="1135" w:type="pct"/>
            <w:vAlign w:val="center"/>
          </w:tcPr>
          <w:p w14:paraId="3BADA6DF" w14:textId="77777777" w:rsidR="00F92BDE" w:rsidRPr="00BA4341" w:rsidRDefault="00F92BDE" w:rsidP="00762308">
            <w:pPr>
              <w:jc w:val="center"/>
              <w:rPr>
                <w:rFonts w:ascii="Tahoma" w:hAnsi="Tahoma" w:cs="Tahoma"/>
                <w:spacing w:val="-3"/>
                <w:sz w:val="22"/>
                <w:szCs w:val="22"/>
              </w:rPr>
            </w:pPr>
            <w:r w:rsidRPr="00BA4341">
              <w:rPr>
                <w:rFonts w:ascii="Tahoma" w:hAnsi="Tahoma" w:cs="Tahoma"/>
                <w:noProof/>
                <w:sz w:val="22"/>
                <w:szCs w:val="22"/>
              </w:rPr>
              <mc:AlternateContent>
                <mc:Choice Requires="wps">
                  <w:drawing>
                    <wp:anchor distT="0" distB="0" distL="114300" distR="114300" simplePos="0" relativeHeight="251664384" behindDoc="0" locked="0" layoutInCell="1" allowOverlap="1" wp14:anchorId="66A2B7D1" wp14:editId="0B72BFCB">
                      <wp:simplePos x="0" y="0"/>
                      <wp:positionH relativeFrom="column">
                        <wp:posOffset>313690</wp:posOffset>
                      </wp:positionH>
                      <wp:positionV relativeFrom="paragraph">
                        <wp:posOffset>-38735</wp:posOffset>
                      </wp:positionV>
                      <wp:extent cx="612140" cy="612140"/>
                      <wp:effectExtent l="0" t="0" r="0" b="0"/>
                      <wp:wrapNone/>
                      <wp:docPr id="18" name="Lágrima 18"/>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CC20D" id="Lágrima 18" o:spid="_x0000_s1026" style="position:absolute;margin-left:24.7pt;margin-top:-3.05pt;width:48.2pt;height:4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" path="m,306070c,137032,137032,,306070,l612140,r,306070c612140,475108,475108,612140,306070,612140,137032,612140,,475108,,306070xe" fillcolor="#00b050" stroked="f" strokeweight="1pt">
                      <v:stroke joinstyle="miter"/>
                      <v:path arrowok="t" o:connecttype="custom" o:connectlocs="0,306070;306070,0;612140,0;612140,306070;306070,612140;0,306070" o:connectangles="0,0,0,0,0,0"/>
                    </v:shape>
                  </w:pict>
                </mc:Fallback>
              </mc:AlternateContent>
            </w:r>
          </w:p>
        </w:tc>
        <w:tc>
          <w:tcPr>
            <w:tcW w:w="3865" w:type="pct"/>
            <w:vAlign w:val="center"/>
          </w:tcPr>
          <w:p w14:paraId="0FE79FAB" w14:textId="77777777" w:rsidR="00F92BDE" w:rsidRPr="00BA4341" w:rsidRDefault="00F92BDE" w:rsidP="00762308">
            <w:pPr>
              <w:rPr>
                <w:rFonts w:ascii="Tahoma" w:hAnsi="Tahoma" w:cs="Tahoma"/>
                <w:sz w:val="22"/>
                <w:szCs w:val="22"/>
              </w:rPr>
            </w:pPr>
            <w:r w:rsidRPr="00BA4341">
              <w:rPr>
                <w:rFonts w:ascii="Tahoma" w:hAnsi="Tahoma" w:cs="Tahoma"/>
                <w:b/>
                <w:sz w:val="22"/>
                <w:szCs w:val="22"/>
              </w:rPr>
              <w:t>BAJA:</w:t>
            </w:r>
            <w:r w:rsidRPr="00BA4341">
              <w:rPr>
                <w:rFonts w:ascii="Tahoma" w:hAnsi="Tahoma" w:cs="Tahoma"/>
                <w:sz w:val="22"/>
                <w:szCs w:val="22"/>
              </w:rPr>
              <w:t xml:space="preserve"> </w:t>
            </w:r>
            <w:r w:rsidRPr="00BA4341">
              <w:rPr>
                <w:rFonts w:ascii="Tahoma" w:hAnsi="Tahoma" w:cs="Tahoma"/>
                <w:bCs/>
                <w:sz w:val="22"/>
                <w:szCs w:val="22"/>
              </w:rPr>
              <w:t>Severidad de vulnerabilidades que al ser explotadas y</w:t>
            </w:r>
            <w:r w:rsidRPr="00BA4341">
              <w:rPr>
                <w:rFonts w:ascii="Tahoma" w:hAnsi="Tahoma" w:cs="Tahoma"/>
                <w:sz w:val="22"/>
                <w:szCs w:val="22"/>
              </w:rPr>
              <w:t xml:space="preserve"> usados para obtener más información del objetivo. Su puntuación C.V.S.S. base y general es de 0.1 a 3.9.</w:t>
            </w:r>
          </w:p>
        </w:tc>
      </w:tr>
      <w:tr w:rsidR="00F92BDE" w:rsidRPr="00BA4341" w14:paraId="1ADFDA06" w14:textId="77777777" w:rsidTr="00762308">
        <w:trPr>
          <w:trHeight w:val="1386"/>
          <w:jc w:val="center"/>
        </w:trPr>
        <w:tc>
          <w:tcPr>
            <w:tcW w:w="1135" w:type="pct"/>
            <w:vAlign w:val="center"/>
          </w:tcPr>
          <w:p w14:paraId="45C08757" w14:textId="77777777" w:rsidR="00F92BDE" w:rsidRPr="00BA4341" w:rsidRDefault="00F92BDE" w:rsidP="00762308">
            <w:pPr>
              <w:jc w:val="center"/>
              <w:rPr>
                <w:rFonts w:ascii="Tahoma" w:hAnsi="Tahoma" w:cs="Tahoma"/>
                <w:spacing w:val="-3"/>
                <w:sz w:val="22"/>
                <w:szCs w:val="22"/>
              </w:rPr>
            </w:pPr>
            <w:r w:rsidRPr="00BA4341">
              <w:rPr>
                <w:rFonts w:ascii="Tahoma" w:hAnsi="Tahoma" w:cs="Tahoma"/>
                <w:noProof/>
                <w:sz w:val="22"/>
                <w:szCs w:val="22"/>
              </w:rPr>
              <mc:AlternateContent>
                <mc:Choice Requires="wps">
                  <w:drawing>
                    <wp:anchor distT="0" distB="0" distL="114300" distR="114300" simplePos="0" relativeHeight="251665408" behindDoc="0" locked="0" layoutInCell="1" allowOverlap="1" wp14:anchorId="4C3493AE" wp14:editId="18125840">
                      <wp:simplePos x="0" y="0"/>
                      <wp:positionH relativeFrom="column">
                        <wp:posOffset>325120</wp:posOffset>
                      </wp:positionH>
                      <wp:positionV relativeFrom="paragraph">
                        <wp:posOffset>-15240</wp:posOffset>
                      </wp:positionV>
                      <wp:extent cx="612140" cy="612140"/>
                      <wp:effectExtent l="0" t="0" r="16510" b="16510"/>
                      <wp:wrapNone/>
                      <wp:docPr id="19" name="Lágrima 19"/>
                      <wp:cNvGraphicFramePr/>
                      <a:graphic xmlns:a="http://schemas.openxmlformats.org/drawingml/2006/main">
                        <a:graphicData uri="http://schemas.microsoft.com/office/word/2010/wordprocessingShape">
                          <wps:wsp>
                            <wps:cNvSpPr/>
                            <wps:spPr>
                              <a:xfrm>
                                <a:off x="0" y="0"/>
                                <a:ext cx="612140" cy="612140"/>
                              </a:xfrm>
                              <a:prstGeom prst="teardrop">
                                <a:avLst/>
                              </a:prstGeom>
                              <a:solidFill>
                                <a:srgbClr val="44546A">
                                  <a:lumMod val="40000"/>
                                  <a:lumOff val="60000"/>
                                </a:srgbClr>
                              </a:solidFill>
                              <a:ln w="12700" cap="flat" cmpd="sng" algn="ctr">
                                <a:solidFill>
                                  <a:srgbClr val="44546A">
                                    <a:lumMod val="40000"/>
                                    <a:lumOff val="6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A4B43" id="Lágrima 19" o:spid="_x0000_s1026" style="position:absolute;margin-left:25.6pt;margin-top:-1.2pt;width:48.2pt;height:4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2140,6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" path="m,306070c,137032,137032,,306070,l612140,r,306070c612140,475108,475108,612140,306070,612140,137032,612140,,475108,,306070xe" fillcolor="#adb9ca" strokecolor="#adb9ca" strokeweight="1pt">
                      <v:stroke joinstyle="miter"/>
                      <v:path arrowok="t" o:connecttype="custom" o:connectlocs="0,306070;306070,0;612140,0;612140,306070;306070,612140;0,306070" o:connectangles="0,0,0,0,0,0"/>
                    </v:shape>
                  </w:pict>
                </mc:Fallback>
              </mc:AlternateContent>
            </w:r>
          </w:p>
          <w:p w14:paraId="0614FC89" w14:textId="77777777" w:rsidR="00F92BDE" w:rsidRPr="00BA4341" w:rsidRDefault="00F92BDE" w:rsidP="00762308">
            <w:pPr>
              <w:jc w:val="center"/>
              <w:rPr>
                <w:rFonts w:ascii="Tahoma" w:hAnsi="Tahoma" w:cs="Tahoma"/>
                <w:sz w:val="22"/>
                <w:szCs w:val="22"/>
              </w:rPr>
            </w:pPr>
          </w:p>
          <w:p w14:paraId="6E28C4C5" w14:textId="77777777" w:rsidR="00F92BDE" w:rsidRPr="00BA4341" w:rsidRDefault="00F92BDE" w:rsidP="00762308">
            <w:pPr>
              <w:jc w:val="center"/>
              <w:rPr>
                <w:rFonts w:ascii="Tahoma" w:hAnsi="Tahoma" w:cs="Tahoma"/>
                <w:sz w:val="22"/>
                <w:szCs w:val="22"/>
              </w:rPr>
            </w:pPr>
          </w:p>
        </w:tc>
        <w:tc>
          <w:tcPr>
            <w:tcW w:w="3865" w:type="pct"/>
            <w:shd w:val="clear" w:color="auto" w:fill="auto"/>
            <w:vAlign w:val="center"/>
          </w:tcPr>
          <w:p w14:paraId="2D11B1D4" w14:textId="77777777" w:rsidR="00F92BDE" w:rsidRPr="00BA4341" w:rsidRDefault="00F92BDE" w:rsidP="00762308">
            <w:pPr>
              <w:rPr>
                <w:rFonts w:ascii="Tahoma" w:hAnsi="Tahoma" w:cs="Tahoma"/>
                <w:b/>
                <w:spacing w:val="-3"/>
                <w:sz w:val="22"/>
                <w:szCs w:val="22"/>
              </w:rPr>
            </w:pPr>
            <w:r w:rsidRPr="00BA4341">
              <w:rPr>
                <w:rFonts w:ascii="Tahoma" w:hAnsi="Tahoma" w:cs="Tahoma"/>
                <w:b/>
                <w:sz w:val="22"/>
                <w:szCs w:val="22"/>
              </w:rPr>
              <w:t>INFORMATIVA:</w:t>
            </w:r>
            <w:r w:rsidRPr="00BA4341">
              <w:rPr>
                <w:rFonts w:ascii="Tahoma" w:hAnsi="Tahoma" w:cs="Tahoma"/>
                <w:sz w:val="22"/>
                <w:szCs w:val="22"/>
              </w:rPr>
              <w:t xml:space="preserve"> Notificaciones de sistema que no representan una vulnerabilidad, son de carácter informativo de algún puerto o servicio descubierto durante la aplicación de la prueba. Su puntuación C.V.S.S. base y general es nulo es decir es 0.0.</w:t>
            </w:r>
          </w:p>
        </w:tc>
      </w:tr>
    </w:tbl>
    <w:p w14:paraId="2E8ABAA1" w14:textId="77777777" w:rsidR="00E162E3" w:rsidRPr="00BA4341" w:rsidRDefault="00E162E3">
      <w:pPr>
        <w:suppressAutoHyphens w:val="0"/>
        <w:jc w:val="left"/>
        <w:rPr>
          <w:rFonts w:ascii="Tahoma" w:hAnsi="Tahoma" w:cs="Tahoma"/>
          <w:sz w:val="22"/>
          <w:szCs w:val="22"/>
          <w:lang w:eastAsia="x-none"/>
        </w:rPr>
      </w:pPr>
    </w:p>
    <w:p w14:paraId="2E4D21EF" w14:textId="77777777" w:rsidR="00E162E3" w:rsidRPr="00BA4341" w:rsidRDefault="00E162E3">
      <w:pPr>
        <w:suppressAutoHyphens w:val="0"/>
        <w:jc w:val="left"/>
        <w:rPr>
          <w:rFonts w:ascii="Tahoma" w:hAnsi="Tahoma" w:cs="Tahoma"/>
          <w:sz w:val="22"/>
          <w:szCs w:val="22"/>
          <w:lang w:eastAsia="x-none"/>
        </w:rPr>
      </w:pPr>
      <w:r w:rsidRPr="00BA4341">
        <w:rPr>
          <w:rFonts w:ascii="Tahoma" w:hAnsi="Tahoma" w:cs="Tahoma"/>
          <w:sz w:val="22"/>
          <w:szCs w:val="22"/>
          <w:lang w:eastAsia="x-none"/>
        </w:rPr>
        <w:br w:type="page"/>
      </w:r>
    </w:p>
    <w:p w14:paraId="362E4F8C" w14:textId="72789658" w:rsidR="00E162E3" w:rsidRPr="007506E6" w:rsidRDefault="005A2638" w:rsidP="00A15B1D">
      <w:pPr>
        <w:pStyle w:val="Titulos"/>
      </w:pPr>
      <w:bookmarkStart w:id="32" w:name="_Toc174703688"/>
      <w:r w:rsidRPr="00D97921">
        <w:lastRenderedPageBreak/>
        <w:t>CATEGORIZACIÓN DE VULNERABILIDADES</w:t>
      </w:r>
      <w:bookmarkEnd w:id="32"/>
    </w:p>
    <w:p w14:paraId="2A6A645A" w14:textId="47EF8E72" w:rsidR="00B947BA" w:rsidRPr="00BA4341" w:rsidRDefault="00B947BA" w:rsidP="0022405B">
      <w:pPr>
        <w:rPr>
          <w:rFonts w:ascii="Tahoma" w:hAnsi="Tahoma" w:cs="Tahoma"/>
          <w:sz w:val="22"/>
          <w:szCs w:val="22"/>
        </w:rPr>
      </w:pPr>
      <w:r w:rsidRPr="00BA4341">
        <w:rPr>
          <w:rFonts w:ascii="Tahoma" w:hAnsi="Tahoma" w:cs="Tahoma"/>
          <w:sz w:val="22"/>
          <w:szCs w:val="22"/>
        </w:rPr>
        <w:t>Las vulnerabilidades en el actual reporte se consideran según sus implicaciones y riesgos asociados en las siguientes categorías:</w:t>
      </w:r>
    </w:p>
    <w:p w14:paraId="4C38955D" w14:textId="77777777" w:rsidR="0022405B" w:rsidRPr="00BA4341" w:rsidRDefault="0022405B" w:rsidP="0022405B">
      <w:pPr>
        <w:rPr>
          <w:rFonts w:ascii="Tahoma" w:hAnsi="Tahoma" w:cs="Tahoma"/>
          <w:sz w:val="22"/>
          <w:szCs w:val="22"/>
        </w:rPr>
      </w:pPr>
    </w:p>
    <w:p w14:paraId="42BF3203" w14:textId="32DCD48D"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Actualización</w:t>
      </w:r>
      <w:r w:rsidRPr="00BA4341">
        <w:rPr>
          <w:rFonts w:ascii="Tahoma" w:hAnsi="Tahoma" w:cs="Tahoma"/>
          <w:sz w:val="22"/>
          <w:szCs w:val="22"/>
        </w:rPr>
        <w:t>: Falta de aplicación de las últimas actualizaciones y parches críticos que corrigen vulnerabilidades conocidas.</w:t>
      </w:r>
    </w:p>
    <w:p w14:paraId="46A016C5" w14:textId="77777777"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Configuración</w:t>
      </w:r>
      <w:r w:rsidRPr="00BA4341">
        <w:rPr>
          <w:rFonts w:ascii="Tahoma" w:hAnsi="Tahoma" w:cs="Tahoma"/>
          <w:sz w:val="22"/>
          <w:szCs w:val="22"/>
        </w:rPr>
        <w:t>: Errores en la configuración de sistemas, aplicaciones o servicios que pueden exponer información sensible o permitir accesos no autorizados.</w:t>
      </w:r>
    </w:p>
    <w:p w14:paraId="52A9A385" w14:textId="77777777"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Código inseguro</w:t>
      </w:r>
      <w:r w:rsidRPr="00BA4341">
        <w:rPr>
          <w:rFonts w:ascii="Tahoma" w:hAnsi="Tahoma" w:cs="Tahoma"/>
          <w:sz w:val="22"/>
          <w:szCs w:val="22"/>
        </w:rPr>
        <w:t>: Presencia de código que contiene vulnerabilidades conocidas o no estándares de codificación segura, facilitando posibles explotaciones.</w:t>
      </w:r>
    </w:p>
    <w:p w14:paraId="169DA2E9" w14:textId="77777777"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Antimalware desactualizado</w:t>
      </w:r>
      <w:r w:rsidRPr="00BA4341">
        <w:rPr>
          <w:rFonts w:ascii="Tahoma" w:hAnsi="Tahoma" w:cs="Tahoma"/>
          <w:sz w:val="22"/>
          <w:szCs w:val="22"/>
        </w:rPr>
        <w:t>: Falta de actualización de las firmas y motor de detección de antivirus y antimalware, comprometiendo la capacidad de defensa contra amenazas actuales.</w:t>
      </w:r>
    </w:p>
    <w:p w14:paraId="0FCAF0EF" w14:textId="77777777"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Ausencia de parches de seguridad</w:t>
      </w:r>
      <w:r w:rsidRPr="00BA4341">
        <w:rPr>
          <w:rFonts w:ascii="Tahoma" w:hAnsi="Tahoma" w:cs="Tahoma"/>
          <w:sz w:val="22"/>
          <w:szCs w:val="22"/>
        </w:rPr>
        <w:t>: Omisión en la aplicación de actualizaciones críticas diseñadas para corregir vulnerabilidades específicas y proteger contra ataques.</w:t>
      </w:r>
    </w:p>
    <w:p w14:paraId="79387B3F" w14:textId="77777777"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Sistema operativo sin soporte</w:t>
      </w:r>
      <w:r w:rsidRPr="00BA4341">
        <w:rPr>
          <w:rFonts w:ascii="Tahoma" w:hAnsi="Tahoma" w:cs="Tahoma"/>
          <w:sz w:val="22"/>
          <w:szCs w:val="22"/>
        </w:rPr>
        <w:t xml:space="preserve">: Uso de versiones de sistemas operativos que han dejado de recibir actualizaciones de seguridad, dejando el sistema vulnerable a </w:t>
      </w:r>
      <w:proofErr w:type="spellStart"/>
      <w:r w:rsidRPr="00BA4341">
        <w:rPr>
          <w:rFonts w:ascii="Tahoma" w:hAnsi="Tahoma" w:cs="Tahoma"/>
          <w:sz w:val="22"/>
          <w:szCs w:val="22"/>
        </w:rPr>
        <w:t>exploits</w:t>
      </w:r>
      <w:proofErr w:type="spellEnd"/>
      <w:r w:rsidRPr="00BA4341">
        <w:rPr>
          <w:rFonts w:ascii="Tahoma" w:hAnsi="Tahoma" w:cs="Tahoma"/>
          <w:sz w:val="22"/>
          <w:szCs w:val="22"/>
        </w:rPr>
        <w:t xml:space="preserve"> conocidos.</w:t>
      </w:r>
    </w:p>
    <w:p w14:paraId="68539012" w14:textId="77777777" w:rsidR="00B947BA" w:rsidRPr="00BA4341" w:rsidRDefault="00B947BA" w:rsidP="0022405B">
      <w:pPr>
        <w:pStyle w:val="Prrafodelista"/>
        <w:numPr>
          <w:ilvl w:val="0"/>
          <w:numId w:val="14"/>
        </w:numPr>
        <w:rPr>
          <w:rFonts w:ascii="Tahoma" w:hAnsi="Tahoma" w:cs="Tahoma"/>
          <w:sz w:val="22"/>
          <w:szCs w:val="22"/>
        </w:rPr>
      </w:pPr>
      <w:r w:rsidRPr="00BA4341">
        <w:rPr>
          <w:rFonts w:ascii="Tahoma" w:hAnsi="Tahoma" w:cs="Tahoma"/>
          <w:b/>
          <w:sz w:val="22"/>
          <w:szCs w:val="22"/>
        </w:rPr>
        <w:t>Versión desactualizada de software</w:t>
      </w:r>
      <w:r w:rsidRPr="00BA4341">
        <w:rPr>
          <w:rFonts w:ascii="Tahoma" w:hAnsi="Tahoma" w:cs="Tahoma"/>
          <w:sz w:val="22"/>
          <w:szCs w:val="22"/>
        </w:rPr>
        <w:t>: Empleo de versiones obsoletas de aplicaciones o software, que pueden contener vulnerabilidades conocidas y no corregidas.</w:t>
      </w:r>
    </w:p>
    <w:p w14:paraId="128D5445" w14:textId="3754D7BC" w:rsidR="00101C5B" w:rsidRDefault="00101C5B">
      <w:pPr>
        <w:suppressAutoHyphens w:val="0"/>
        <w:jc w:val="left"/>
        <w:rPr>
          <w:rFonts w:ascii="Tahoma" w:hAnsi="Tahoma" w:cs="Tahoma"/>
          <w:sz w:val="22"/>
          <w:szCs w:val="22"/>
          <w:lang w:eastAsia="x-none"/>
        </w:rPr>
      </w:pPr>
      <w:r>
        <w:rPr>
          <w:rFonts w:ascii="Tahoma" w:hAnsi="Tahoma" w:cs="Tahoma"/>
          <w:sz w:val="22"/>
          <w:szCs w:val="22"/>
          <w:lang w:eastAsia="x-none"/>
        </w:rPr>
        <w:br w:type="page"/>
      </w:r>
    </w:p>
    <w:p w14:paraId="2835E936" w14:textId="52E691EA" w:rsidR="001715EE" w:rsidRPr="003867F2" w:rsidRDefault="4752381E" w:rsidP="00A15B1D">
      <w:pPr>
        <w:pStyle w:val="Titulos"/>
      </w:pPr>
      <w:bookmarkStart w:id="33" w:name="_Toc174703689"/>
      <w:r w:rsidRPr="00D97921">
        <w:lastRenderedPageBreak/>
        <w:t>DEFINICIONES</w:t>
      </w:r>
      <w:bookmarkEnd w:id="33"/>
    </w:p>
    <w:p w14:paraId="5828BABE" w14:textId="4A0A02BD" w:rsidR="00FE352B" w:rsidRPr="00BA4341" w:rsidRDefault="00FE352B" w:rsidP="00D61F9C">
      <w:pPr>
        <w:rPr>
          <w:rFonts w:ascii="Tahoma" w:hAnsi="Tahoma" w:cs="Tahoma"/>
          <w:sz w:val="22"/>
          <w:szCs w:val="22"/>
        </w:rPr>
      </w:pPr>
      <w:r w:rsidRPr="00BA4341">
        <w:rPr>
          <w:rFonts w:ascii="Tahoma" w:hAnsi="Tahoma" w:cs="Tahoma"/>
          <w:sz w:val="22"/>
          <w:szCs w:val="22"/>
        </w:rPr>
        <w:t>Para facilitar la lectura y comprensión de este procedimiento, se contemplarán las siguientes definiciones:</w:t>
      </w:r>
    </w:p>
    <w:tbl>
      <w:tblPr>
        <w:tblW w:w="9923" w:type="dxa"/>
        <w:tblCellMar>
          <w:left w:w="70" w:type="dxa"/>
          <w:right w:w="70" w:type="dxa"/>
        </w:tblCellMar>
        <w:tblLook w:val="04A0" w:firstRow="1" w:lastRow="0" w:firstColumn="1" w:lastColumn="0" w:noHBand="0" w:noVBand="1"/>
      </w:tblPr>
      <w:tblGrid>
        <w:gridCol w:w="3220"/>
        <w:gridCol w:w="6703"/>
      </w:tblGrid>
      <w:tr w:rsidR="008A23C9" w:rsidRPr="00BA4341" w14:paraId="689A245F" w14:textId="77777777" w:rsidTr="00762308">
        <w:trPr>
          <w:trHeight w:val="290"/>
        </w:trPr>
        <w:tc>
          <w:tcPr>
            <w:tcW w:w="3220" w:type="dxa"/>
            <w:tcBorders>
              <w:top w:val="nil"/>
              <w:left w:val="nil"/>
              <w:bottom w:val="single" w:sz="12" w:space="0" w:color="FFFFFF" w:themeColor="background1"/>
              <w:right w:val="single" w:sz="4" w:space="0" w:color="FFFFFF" w:themeColor="background1"/>
            </w:tcBorders>
            <w:shd w:val="clear" w:color="auto" w:fill="4472C4" w:themeFill="accent5"/>
            <w:vAlign w:val="bottom"/>
            <w:hideMark/>
          </w:tcPr>
          <w:p w14:paraId="2BAB96E7" w14:textId="77777777" w:rsidR="008A23C9" w:rsidRPr="00BA4341" w:rsidRDefault="008A23C9" w:rsidP="00762308">
            <w:pPr>
              <w:suppressAutoHyphens w:val="0"/>
              <w:jc w:val="center"/>
              <w:rPr>
                <w:rFonts w:ascii="Tahoma" w:hAnsi="Tahoma" w:cs="Tahoma"/>
                <w:b/>
                <w:bCs/>
                <w:color w:val="FFFFFF"/>
                <w:sz w:val="22"/>
                <w:szCs w:val="22"/>
              </w:rPr>
            </w:pPr>
            <w:r w:rsidRPr="00BA4341">
              <w:rPr>
                <w:rFonts w:ascii="Tahoma" w:hAnsi="Tahoma" w:cs="Tahoma"/>
                <w:b/>
                <w:bCs/>
                <w:color w:val="FFFFFF"/>
                <w:sz w:val="22"/>
                <w:szCs w:val="22"/>
              </w:rPr>
              <w:t>Concepto</w:t>
            </w:r>
          </w:p>
        </w:tc>
        <w:tc>
          <w:tcPr>
            <w:tcW w:w="6703" w:type="dxa"/>
            <w:tcBorders>
              <w:top w:val="nil"/>
              <w:left w:val="single" w:sz="4" w:space="0" w:color="FFFFFF" w:themeColor="background1"/>
              <w:bottom w:val="single" w:sz="12" w:space="0" w:color="FFFFFF" w:themeColor="background1"/>
              <w:right w:val="nil"/>
            </w:tcBorders>
            <w:shd w:val="clear" w:color="auto" w:fill="4472C4" w:themeFill="accent5"/>
            <w:vAlign w:val="bottom"/>
            <w:hideMark/>
          </w:tcPr>
          <w:p w14:paraId="70C8F634" w14:textId="77777777" w:rsidR="008A23C9" w:rsidRPr="00BA4341" w:rsidRDefault="008A23C9" w:rsidP="00762308">
            <w:pPr>
              <w:suppressAutoHyphens w:val="0"/>
              <w:jc w:val="center"/>
              <w:rPr>
                <w:rFonts w:ascii="Tahoma" w:hAnsi="Tahoma" w:cs="Tahoma"/>
                <w:b/>
                <w:bCs/>
                <w:color w:val="FFFFFF"/>
                <w:sz w:val="22"/>
                <w:szCs w:val="22"/>
              </w:rPr>
            </w:pPr>
            <w:r w:rsidRPr="00BA4341">
              <w:rPr>
                <w:rFonts w:ascii="Tahoma" w:hAnsi="Tahoma" w:cs="Tahoma"/>
                <w:b/>
                <w:bCs/>
                <w:color w:val="FFFFFF"/>
                <w:sz w:val="22"/>
                <w:szCs w:val="22"/>
              </w:rPr>
              <w:t>Definición</w:t>
            </w:r>
          </w:p>
        </w:tc>
      </w:tr>
      <w:tr w:rsidR="008A23C9" w:rsidRPr="00BA4341" w14:paraId="004B0C73"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7C723789"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Riesgo</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44C9799B"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Es la probabilidad de que una amenaza se materialice sobre un activo de información.</w:t>
            </w:r>
          </w:p>
        </w:tc>
      </w:tr>
      <w:tr w:rsidR="008A23C9" w:rsidRPr="00BA4341" w14:paraId="5A39F0A6" w14:textId="77777777" w:rsidTr="00762308">
        <w:trPr>
          <w:trHeight w:val="58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5A2942C9"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Amenaza</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7BF3FCE6"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Es la causa potencial de un incidente no deseado, el cual puede resultar en un daño a un sistema de información u organización.</w:t>
            </w:r>
          </w:p>
        </w:tc>
      </w:tr>
      <w:tr w:rsidR="008A23C9" w:rsidRPr="00BA4341" w14:paraId="5420FAD5"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7BD1FC20"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Vector de ataque</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41C24013"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Método que utiliza un atacante al intentar obtener acceso ilegítimo a un sistema.</w:t>
            </w:r>
          </w:p>
        </w:tc>
      </w:tr>
      <w:tr w:rsidR="008A23C9" w:rsidRPr="00BA4341" w14:paraId="17423F36"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1043A6BB"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Ataque</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0E601640"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Acción de tratar de traspasar los controles de seguridad en un sistema de información.</w:t>
            </w:r>
          </w:p>
        </w:tc>
      </w:tr>
      <w:tr w:rsidR="008A23C9" w:rsidRPr="00BA4341" w14:paraId="19BC2D7C"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637FC9AA"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Análisis de vulnerabilidades</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386870CD"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Es el proceso de identificación, estudio e interpretación de las fallas o debilidades de un sistema.</w:t>
            </w:r>
          </w:p>
        </w:tc>
      </w:tr>
      <w:tr w:rsidR="008A23C9" w:rsidRPr="00BA4341" w14:paraId="3DB9EECB"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6329ACAF"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Control de seguridad</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50D2B015"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Preservación de la confidencialidad, integridad y disponibilidad de la información.</w:t>
            </w:r>
          </w:p>
        </w:tc>
      </w:tr>
      <w:tr w:rsidR="008A23C9" w:rsidRPr="00BA4341" w14:paraId="301DD71F"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210AC16F"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Falso positivo</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34AB7114"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Cuando se detecta una vulnerabilidad inexistente.</w:t>
            </w:r>
          </w:p>
        </w:tc>
      </w:tr>
      <w:tr w:rsidR="008A23C9" w:rsidRPr="00BA4341" w14:paraId="7B2A2992"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03D28559"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Falso negativo</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3E526CF1"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Cuando no se detecta una vulnerabilidad existente</w:t>
            </w:r>
          </w:p>
        </w:tc>
      </w:tr>
      <w:tr w:rsidR="008A23C9" w:rsidRPr="00BA4341" w14:paraId="118831DD"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1B89C5F2"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Vulnerabilidad</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0F7B8ACA"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La debilidad de un activo o grupo de activos que puede ser explotada por una o más amenazas. </w:t>
            </w:r>
          </w:p>
        </w:tc>
      </w:tr>
      <w:tr w:rsidR="008A23C9" w:rsidRPr="00BA4341" w14:paraId="6AA9D025"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30EDB3E4"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Puertos</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2A1B0C0B"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Canal por el cual se expone un servicio.</w:t>
            </w:r>
          </w:p>
        </w:tc>
      </w:tr>
      <w:tr w:rsidR="008A23C9" w:rsidRPr="00BA4341" w14:paraId="561ED726"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0FA30698"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Servicios</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7C409EF3"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Programa que ofrece una interacción por medio de un puerto.</w:t>
            </w:r>
          </w:p>
        </w:tc>
      </w:tr>
      <w:tr w:rsidR="008A23C9" w:rsidRPr="00BA4341" w14:paraId="56904833" w14:textId="77777777" w:rsidTr="00762308">
        <w:trPr>
          <w:trHeight w:val="31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7830A4D8"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 xml:space="preserve">Análisis estático </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7D30DCB7"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El análisis estático es el análisis automatizado del código fuente sin ejecutar la aplicación.</w:t>
            </w:r>
          </w:p>
        </w:tc>
      </w:tr>
      <w:tr w:rsidR="008A23C9" w:rsidRPr="00BA4341" w14:paraId="31362C74"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782E9FC5"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Código fuente</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2FB44134"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Todo el texto legible por un ser humano y redactado en un lenguaje de programación determinado.</w:t>
            </w:r>
          </w:p>
        </w:tc>
      </w:tr>
      <w:tr w:rsidR="008A23C9" w:rsidRPr="00BA4341" w14:paraId="780EA2AA" w14:textId="77777777" w:rsidTr="00762308">
        <w:trPr>
          <w:trHeight w:val="58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06541956"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Explotación de una vulnerabilidad</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635CBEBF"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themeColor="text1"/>
                <w:sz w:val="22"/>
                <w:szCs w:val="22"/>
              </w:rPr>
              <w:t>Ejecución de técnicas especializadas aprovechando la vulnerabilidad de un sistema para obtener acceso a la información.</w:t>
            </w:r>
          </w:p>
        </w:tc>
      </w:tr>
      <w:tr w:rsidR="008A23C9" w:rsidRPr="00BA4341" w14:paraId="2EAC1783"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B4C6E7" w:themeFill="accent5" w:themeFillTint="66"/>
            <w:vAlign w:val="center"/>
            <w:hideMark/>
          </w:tcPr>
          <w:p w14:paraId="64834892"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CVE</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5" w:themeFillTint="66"/>
            <w:vAlign w:val="bottom"/>
            <w:hideMark/>
          </w:tcPr>
          <w:p w14:paraId="1B83E9C6"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themeColor="text1"/>
                <w:sz w:val="22"/>
                <w:szCs w:val="22"/>
              </w:rPr>
              <w:t>Identificador único que le es asignado a una vulnerabilidad para ser clasificada de forma global.</w:t>
            </w:r>
          </w:p>
        </w:tc>
      </w:tr>
      <w:tr w:rsidR="008A23C9" w:rsidRPr="00BA4341" w14:paraId="6DB67556" w14:textId="77777777" w:rsidTr="00762308">
        <w:trPr>
          <w:trHeight w:val="290"/>
        </w:trPr>
        <w:tc>
          <w:tcPr>
            <w:tcW w:w="3220" w:type="dxa"/>
            <w:tcBorders>
              <w:top w:val="single" w:sz="4" w:space="0" w:color="FFFFFF" w:themeColor="background1"/>
              <w:left w:val="nil"/>
              <w:bottom w:val="single" w:sz="4" w:space="0" w:color="FFFFFF" w:themeColor="background1"/>
              <w:right w:val="single" w:sz="4" w:space="0" w:color="FFFFFF" w:themeColor="background1"/>
            </w:tcBorders>
            <w:shd w:val="clear" w:color="auto" w:fill="D9E1F2"/>
            <w:vAlign w:val="center"/>
            <w:hideMark/>
          </w:tcPr>
          <w:p w14:paraId="1B0EDA7A"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URL</w:t>
            </w:r>
          </w:p>
        </w:tc>
        <w:tc>
          <w:tcPr>
            <w:tcW w:w="6703"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vAlign w:val="bottom"/>
            <w:hideMark/>
          </w:tcPr>
          <w:p w14:paraId="23E044A7" w14:textId="77777777" w:rsidR="008A23C9" w:rsidRPr="00BA4341" w:rsidRDefault="008A23C9" w:rsidP="00762308">
            <w:pPr>
              <w:keepNext/>
              <w:suppressAutoHyphens w:val="0"/>
              <w:jc w:val="left"/>
              <w:rPr>
                <w:rFonts w:ascii="Tahoma" w:hAnsi="Tahoma" w:cs="Tahoma"/>
                <w:color w:val="000000"/>
                <w:sz w:val="22"/>
                <w:szCs w:val="22"/>
              </w:rPr>
            </w:pPr>
            <w:r w:rsidRPr="00BA4341">
              <w:rPr>
                <w:rFonts w:ascii="Tahoma" w:hAnsi="Tahoma" w:cs="Tahoma"/>
                <w:color w:val="000000"/>
                <w:sz w:val="22"/>
                <w:szCs w:val="22"/>
              </w:rPr>
              <w:t>Dirección WEB de una aplicación para ser visualizada a través de un navegador WEB.</w:t>
            </w:r>
          </w:p>
        </w:tc>
      </w:tr>
      <w:tr w:rsidR="008A23C9" w:rsidRPr="00BA4341" w14:paraId="41ED1D88" w14:textId="77777777" w:rsidTr="00762308">
        <w:trPr>
          <w:trHeight w:val="290"/>
        </w:trPr>
        <w:tc>
          <w:tcPr>
            <w:tcW w:w="3220" w:type="dxa"/>
            <w:tcBorders>
              <w:top w:val="single" w:sz="4" w:space="0" w:color="FFFFFF" w:themeColor="background1"/>
              <w:left w:val="nil"/>
              <w:bottom w:val="nil"/>
              <w:right w:val="single" w:sz="4" w:space="0" w:color="FFFFFF" w:themeColor="background1"/>
            </w:tcBorders>
            <w:shd w:val="clear" w:color="auto" w:fill="D9E1F2"/>
            <w:vAlign w:val="center"/>
          </w:tcPr>
          <w:p w14:paraId="0BC046B4" w14:textId="77777777" w:rsidR="008A23C9" w:rsidRPr="00BA4341" w:rsidRDefault="008A23C9" w:rsidP="00762308">
            <w:pPr>
              <w:suppressAutoHyphens w:val="0"/>
              <w:jc w:val="left"/>
              <w:rPr>
                <w:rFonts w:ascii="Tahoma" w:hAnsi="Tahoma" w:cs="Tahoma"/>
                <w:color w:val="000000"/>
                <w:sz w:val="22"/>
                <w:szCs w:val="22"/>
              </w:rPr>
            </w:pPr>
            <w:r w:rsidRPr="00BA4341">
              <w:rPr>
                <w:rFonts w:ascii="Tahoma" w:hAnsi="Tahoma" w:cs="Tahoma"/>
                <w:color w:val="000000"/>
                <w:sz w:val="22"/>
                <w:szCs w:val="22"/>
              </w:rPr>
              <w:t>NFS</w:t>
            </w:r>
          </w:p>
        </w:tc>
        <w:tc>
          <w:tcPr>
            <w:tcW w:w="6703" w:type="dxa"/>
            <w:tcBorders>
              <w:top w:val="single" w:sz="4" w:space="0" w:color="FFFFFF" w:themeColor="background1"/>
              <w:left w:val="single" w:sz="4" w:space="0" w:color="FFFFFF" w:themeColor="background1"/>
              <w:bottom w:val="nil"/>
              <w:right w:val="nil"/>
            </w:tcBorders>
            <w:shd w:val="clear" w:color="auto" w:fill="D9E1F2"/>
            <w:vAlign w:val="bottom"/>
          </w:tcPr>
          <w:p w14:paraId="6A650E93" w14:textId="77777777" w:rsidR="008A23C9" w:rsidRPr="00BA4341" w:rsidRDefault="008A23C9" w:rsidP="00762308">
            <w:pPr>
              <w:keepNext/>
              <w:suppressAutoHyphens w:val="0"/>
              <w:jc w:val="left"/>
              <w:rPr>
                <w:rFonts w:ascii="Tahoma" w:hAnsi="Tahoma" w:cs="Tahoma"/>
                <w:color w:val="000000"/>
                <w:sz w:val="22"/>
                <w:szCs w:val="22"/>
              </w:rPr>
            </w:pPr>
            <w:r w:rsidRPr="00BA4341">
              <w:rPr>
                <w:rFonts w:ascii="Tahoma" w:hAnsi="Tahoma" w:cs="Tahoma"/>
                <w:color w:val="000000"/>
                <w:sz w:val="22"/>
                <w:szCs w:val="22"/>
              </w:rPr>
              <w:t>NFS es un protocolo que permite acceder y compartir archivos entre equipos de una misma red. Conoce sus versiones, ventajas, usos y cómo usarlo en Windows con Samba.</w:t>
            </w:r>
          </w:p>
        </w:tc>
      </w:tr>
    </w:tbl>
    <w:p w14:paraId="7A3E5A4B" w14:textId="518EA2E2" w:rsidR="00FE352B" w:rsidRPr="00BA4341" w:rsidRDefault="00CB3AD9" w:rsidP="005F7160">
      <w:pPr>
        <w:pStyle w:val="Descripcin"/>
        <w:jc w:val="center"/>
        <w:rPr>
          <w:rFonts w:ascii="Tahoma" w:hAnsi="Tahoma" w:cs="Tahoma"/>
          <w:sz w:val="22"/>
          <w:szCs w:val="22"/>
        </w:rPr>
      </w:pPr>
      <w:r w:rsidRPr="0024631D">
        <w:rPr>
          <w:rFonts w:ascii="Tahoma" w:hAnsi="Tahoma" w:cs="Tahoma"/>
          <w:b/>
          <w:bCs/>
          <w:sz w:val="22"/>
          <w:szCs w:val="22"/>
        </w:rPr>
        <w:t xml:space="preserve">Tabla </w:t>
      </w:r>
      <w:r w:rsidRPr="0024631D">
        <w:rPr>
          <w:rFonts w:ascii="Tahoma" w:hAnsi="Tahoma" w:cs="Tahoma"/>
          <w:b/>
          <w:bCs/>
          <w:sz w:val="22"/>
          <w:szCs w:val="22"/>
        </w:rPr>
        <w:fldChar w:fldCharType="begin"/>
      </w:r>
      <w:r w:rsidRPr="0024631D">
        <w:rPr>
          <w:rFonts w:ascii="Tahoma" w:hAnsi="Tahoma" w:cs="Tahoma"/>
          <w:b/>
          <w:bCs/>
          <w:sz w:val="22"/>
          <w:szCs w:val="22"/>
        </w:rPr>
        <w:instrText xml:space="preserve"> SEQ Tabla \* ARABIC </w:instrText>
      </w:r>
      <w:r w:rsidRPr="0024631D">
        <w:rPr>
          <w:rFonts w:ascii="Tahoma" w:hAnsi="Tahoma" w:cs="Tahoma"/>
          <w:b/>
          <w:bCs/>
          <w:sz w:val="22"/>
          <w:szCs w:val="22"/>
        </w:rPr>
        <w:fldChar w:fldCharType="separate"/>
      </w:r>
      <w:r w:rsidR="0043614E" w:rsidRPr="0024631D">
        <w:rPr>
          <w:rFonts w:ascii="Tahoma" w:hAnsi="Tahoma" w:cs="Tahoma"/>
          <w:b/>
          <w:bCs/>
          <w:noProof/>
          <w:sz w:val="22"/>
          <w:szCs w:val="22"/>
        </w:rPr>
        <w:t>2</w:t>
      </w:r>
      <w:r w:rsidRPr="0024631D">
        <w:rPr>
          <w:rFonts w:ascii="Tahoma" w:hAnsi="Tahoma" w:cs="Tahoma"/>
          <w:b/>
          <w:bCs/>
          <w:sz w:val="22"/>
          <w:szCs w:val="22"/>
        </w:rPr>
        <w:fldChar w:fldCharType="end"/>
      </w:r>
      <w:r w:rsidRPr="00BA4341">
        <w:rPr>
          <w:rFonts w:ascii="Tahoma" w:hAnsi="Tahoma" w:cs="Tahoma"/>
          <w:sz w:val="22"/>
          <w:szCs w:val="22"/>
        </w:rPr>
        <w:t xml:space="preserve"> Definiciones</w:t>
      </w:r>
    </w:p>
    <w:p w14:paraId="342DD1EC" w14:textId="0C2FBFED" w:rsidR="00101C5B" w:rsidRDefault="00101C5B">
      <w:pPr>
        <w:suppressAutoHyphens w:val="0"/>
        <w:jc w:val="left"/>
        <w:rPr>
          <w:rFonts w:ascii="Tahoma" w:hAnsi="Tahoma" w:cs="Tahoma"/>
          <w:sz w:val="22"/>
          <w:szCs w:val="22"/>
          <w:lang w:eastAsia="en-US"/>
        </w:rPr>
      </w:pPr>
      <w:bookmarkStart w:id="34" w:name="_Toc171934435"/>
      <w:bookmarkEnd w:id="4"/>
      <w:bookmarkEnd w:id="3"/>
      <w:bookmarkEnd w:id="2"/>
      <w:bookmarkEnd w:id="1"/>
      <w:bookmarkEnd w:id="0"/>
      <w:bookmarkEnd w:id="16"/>
      <w:bookmarkEnd w:id="17"/>
      <w:bookmarkEnd w:id="18"/>
      <w:r>
        <w:rPr>
          <w:rFonts w:ascii="Tahoma" w:hAnsi="Tahoma" w:cs="Tahoma"/>
          <w:sz w:val="22"/>
          <w:szCs w:val="22"/>
          <w:lang w:eastAsia="en-US"/>
        </w:rPr>
        <w:br w:type="page"/>
      </w:r>
    </w:p>
    <w:p w14:paraId="1D91BE61" w14:textId="5CDB0939" w:rsidR="008A23C9" w:rsidRPr="003867F2" w:rsidRDefault="00473111" w:rsidP="00A15B1D">
      <w:pPr>
        <w:pStyle w:val="Titulos"/>
      </w:pPr>
      <w:bookmarkStart w:id="35" w:name="_Toc174703690"/>
      <w:r w:rsidRPr="00D97921">
        <w:lastRenderedPageBreak/>
        <w:t>MARCO METODOLÓGICO</w:t>
      </w:r>
      <w:bookmarkEnd w:id="34"/>
      <w:bookmarkEnd w:id="35"/>
    </w:p>
    <w:p w14:paraId="7B413EBD" w14:textId="77777777" w:rsidR="008A23C9" w:rsidRPr="00BA4341" w:rsidRDefault="008A23C9" w:rsidP="008A23C9">
      <w:pPr>
        <w:rPr>
          <w:rFonts w:ascii="Tahoma" w:hAnsi="Tahoma" w:cs="Tahoma"/>
          <w:sz w:val="22"/>
          <w:szCs w:val="22"/>
          <w:lang w:eastAsia="en-US"/>
        </w:rPr>
      </w:pPr>
      <w:r w:rsidRPr="00BA4341">
        <w:rPr>
          <w:rFonts w:ascii="Tahoma" w:hAnsi="Tahoma" w:cs="Tahoma"/>
          <w:sz w:val="22"/>
          <w:szCs w:val="22"/>
        </w:rPr>
        <w:t>El estudio de análisis de vulnerabilidades tiene como finalidad identificar las debilidades, huecos y áreas de oportunidad en materia de seguridad de la información a las que está expuesta la infraestructura tecnológica, identificando el origen de la vulnerabilidad (producto de la deficiencia en la implementación del control de seguridad), y emitiendo las recomendaciones pertinentes para su mitigación.</w:t>
      </w:r>
    </w:p>
    <w:p w14:paraId="1110DF03" w14:textId="77777777" w:rsidR="008A23C9" w:rsidRPr="00BA4341" w:rsidRDefault="008A23C9" w:rsidP="008A23C9">
      <w:pPr>
        <w:pStyle w:val="Textoindependiente"/>
        <w:ind w:firstLine="0"/>
        <w:rPr>
          <w:rFonts w:ascii="Tahoma" w:eastAsia="Calibri" w:hAnsi="Tahoma" w:cs="Tahoma"/>
          <w:b w:val="0"/>
          <w:bCs w:val="0"/>
          <w:color w:val="auto"/>
          <w:sz w:val="22"/>
          <w:szCs w:val="22"/>
          <w:lang w:eastAsia="en-US"/>
        </w:rPr>
      </w:pPr>
    </w:p>
    <w:p w14:paraId="5CB77F5A" w14:textId="77777777" w:rsidR="005466C5" w:rsidRPr="00BA4341" w:rsidRDefault="005466C5" w:rsidP="005466C5">
      <w:pPr>
        <w:suppressAutoHyphens w:val="0"/>
        <w:rPr>
          <w:rFonts w:ascii="Tahoma" w:eastAsia="Calibri" w:hAnsi="Tahoma" w:cs="Tahoma"/>
          <w:sz w:val="22"/>
          <w:szCs w:val="22"/>
          <w:lang w:eastAsia="en-US"/>
        </w:rPr>
      </w:pPr>
      <w:bookmarkStart w:id="36" w:name="_Hlk171943504"/>
      <w:r w:rsidRPr="00BA4341">
        <w:rPr>
          <w:rFonts w:ascii="Tahoma" w:hAnsi="Tahoma" w:cs="Tahoma"/>
          <w:sz w:val="22"/>
          <w:szCs w:val="22"/>
        </w:rPr>
        <w:t xml:space="preserve">Los ciclos de prueba se dividen en tres etapas: análisis inicial de vulnerabilidades, </w:t>
      </w:r>
      <w:proofErr w:type="spellStart"/>
      <w:r w:rsidRPr="00BA4341">
        <w:rPr>
          <w:rFonts w:ascii="Tahoma" w:hAnsi="Tahoma" w:cs="Tahoma"/>
          <w:sz w:val="22"/>
          <w:szCs w:val="22"/>
        </w:rPr>
        <w:t>Retest</w:t>
      </w:r>
      <w:proofErr w:type="spellEnd"/>
      <w:r w:rsidRPr="00BA4341">
        <w:rPr>
          <w:rFonts w:ascii="Tahoma" w:hAnsi="Tahoma" w:cs="Tahoma"/>
          <w:sz w:val="22"/>
          <w:szCs w:val="22"/>
        </w:rPr>
        <w:t xml:space="preserve"> 1 y </w:t>
      </w:r>
      <w:proofErr w:type="spellStart"/>
      <w:r w:rsidRPr="00BA4341">
        <w:rPr>
          <w:rFonts w:ascii="Tahoma" w:hAnsi="Tahoma" w:cs="Tahoma"/>
          <w:sz w:val="22"/>
          <w:szCs w:val="22"/>
        </w:rPr>
        <w:t>Retest</w:t>
      </w:r>
      <w:proofErr w:type="spellEnd"/>
      <w:r w:rsidRPr="00BA4341">
        <w:rPr>
          <w:rFonts w:ascii="Tahoma" w:hAnsi="Tahoma" w:cs="Tahoma"/>
          <w:sz w:val="22"/>
          <w:szCs w:val="22"/>
        </w:rPr>
        <w:t xml:space="preserve"> 2. A continuación, se enumeran las actividades realizadas en cada ciclo de prueba:</w:t>
      </w:r>
    </w:p>
    <w:bookmarkEnd w:id="36"/>
    <w:p w14:paraId="069D9975" w14:textId="77777777" w:rsidR="005466C5" w:rsidRPr="00BA4341" w:rsidRDefault="005466C5" w:rsidP="005466C5">
      <w:pPr>
        <w:rPr>
          <w:rFonts w:ascii="Tahoma" w:hAnsi="Tahoma" w:cs="Tahoma"/>
          <w:sz w:val="22"/>
          <w:szCs w:val="22"/>
        </w:rPr>
      </w:pPr>
    </w:p>
    <w:p w14:paraId="6714D759" w14:textId="77777777" w:rsidR="005466C5" w:rsidRPr="00BA4341" w:rsidRDefault="005466C5" w:rsidP="005466C5">
      <w:pPr>
        <w:pStyle w:val="Lista21"/>
        <w:numPr>
          <w:ilvl w:val="0"/>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La dirección URL se obtiene tras recibir una solicitud de pruebas de seguridad por correo electrónico o bien la planeación de análisis de seguridad programados.</w:t>
      </w:r>
    </w:p>
    <w:p w14:paraId="259653DD" w14:textId="77777777" w:rsidR="005466C5" w:rsidRPr="00BA4341" w:rsidRDefault="005466C5" w:rsidP="005466C5">
      <w:pPr>
        <w:pStyle w:val="Lista21"/>
        <w:numPr>
          <w:ilvl w:val="0"/>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Se notifica por correo electrónico el inicio de las actividades de evaluación de seguridad de la aplicación.</w:t>
      </w:r>
    </w:p>
    <w:p w14:paraId="131C19A8" w14:textId="77777777" w:rsidR="005466C5" w:rsidRPr="00BA4341" w:rsidRDefault="005466C5" w:rsidP="005466C5">
      <w:pPr>
        <w:pStyle w:val="Lista21"/>
        <w:numPr>
          <w:ilvl w:val="0"/>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Las pruebas de seguridad se llevan a cabo de la siguiente manera:</w:t>
      </w:r>
    </w:p>
    <w:p w14:paraId="381109BD" w14:textId="77777777" w:rsidR="005466C5" w:rsidRPr="00BA4341" w:rsidRDefault="005466C5" w:rsidP="005466C5">
      <w:pPr>
        <w:pStyle w:val="Lista21"/>
        <w:numPr>
          <w:ilvl w:val="1"/>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 xml:space="preserve">Se realiza un análisis exhaustivo de los sistemas mediante técnicas manuales y automatizadas. Para evaluar aplicaciones e infraestructuras, se podrán utilizar herramientas licenciadas como Nessus Expert, entre otras. Las pruebas manuales se analizarán con el uso de </w:t>
      </w:r>
      <w:proofErr w:type="spellStart"/>
      <w:r w:rsidRPr="00BA4341">
        <w:rPr>
          <w:rFonts w:ascii="Tahoma" w:eastAsiaTheme="minorEastAsia" w:hAnsi="Tahoma" w:cs="Tahoma"/>
          <w:sz w:val="22"/>
          <w:szCs w:val="22"/>
          <w:lang w:eastAsia="en-US"/>
        </w:rPr>
        <w:t>proxies</w:t>
      </w:r>
      <w:proofErr w:type="spellEnd"/>
      <w:r w:rsidRPr="00BA4341">
        <w:rPr>
          <w:rFonts w:ascii="Tahoma" w:eastAsiaTheme="minorEastAsia" w:hAnsi="Tahoma" w:cs="Tahoma"/>
          <w:sz w:val="22"/>
          <w:szCs w:val="22"/>
          <w:lang w:eastAsia="en-US"/>
        </w:rPr>
        <w:t xml:space="preserve"> como </w:t>
      </w:r>
      <w:proofErr w:type="spellStart"/>
      <w:r w:rsidRPr="00BA4341">
        <w:rPr>
          <w:rFonts w:ascii="Tahoma" w:eastAsiaTheme="minorEastAsia" w:hAnsi="Tahoma" w:cs="Tahoma"/>
          <w:sz w:val="22"/>
          <w:szCs w:val="22"/>
          <w:lang w:eastAsia="en-US"/>
        </w:rPr>
        <w:t>Burp</w:t>
      </w:r>
      <w:proofErr w:type="spellEnd"/>
      <w:r w:rsidRPr="00BA4341">
        <w:rPr>
          <w:rFonts w:ascii="Tahoma" w:eastAsiaTheme="minorEastAsia" w:hAnsi="Tahoma" w:cs="Tahoma"/>
          <w:sz w:val="22"/>
          <w:szCs w:val="22"/>
          <w:lang w:eastAsia="en-US"/>
        </w:rPr>
        <w:t xml:space="preserve"> Suite y ZAP Proxy. Aunque estas son las herramientas principales, también se usan herramientas adicionales de la suite Kali Linux, como </w:t>
      </w:r>
      <w:proofErr w:type="spellStart"/>
      <w:r w:rsidRPr="00BA4341">
        <w:rPr>
          <w:rFonts w:ascii="Tahoma" w:eastAsiaTheme="minorEastAsia" w:hAnsi="Tahoma" w:cs="Tahoma"/>
          <w:sz w:val="22"/>
          <w:szCs w:val="22"/>
          <w:lang w:eastAsia="en-US"/>
        </w:rPr>
        <w:t>Dirb</w:t>
      </w:r>
      <w:proofErr w:type="spellEnd"/>
      <w:r w:rsidRPr="00BA4341">
        <w:rPr>
          <w:rFonts w:ascii="Tahoma" w:eastAsiaTheme="minorEastAsia" w:hAnsi="Tahoma" w:cs="Tahoma"/>
          <w:sz w:val="22"/>
          <w:szCs w:val="22"/>
          <w:lang w:eastAsia="en-US"/>
        </w:rPr>
        <w:t xml:space="preserve">, </w:t>
      </w:r>
      <w:proofErr w:type="spellStart"/>
      <w:r w:rsidRPr="00BA4341">
        <w:rPr>
          <w:rFonts w:ascii="Tahoma" w:eastAsiaTheme="minorEastAsia" w:hAnsi="Tahoma" w:cs="Tahoma"/>
          <w:sz w:val="22"/>
          <w:szCs w:val="22"/>
          <w:lang w:eastAsia="en-US"/>
        </w:rPr>
        <w:t>Nikto</w:t>
      </w:r>
      <w:proofErr w:type="spellEnd"/>
      <w:r w:rsidRPr="00BA4341">
        <w:rPr>
          <w:rFonts w:ascii="Tahoma" w:eastAsiaTheme="minorEastAsia" w:hAnsi="Tahoma" w:cs="Tahoma"/>
          <w:sz w:val="22"/>
          <w:szCs w:val="22"/>
          <w:lang w:eastAsia="en-US"/>
        </w:rPr>
        <w:t xml:space="preserve">, </w:t>
      </w:r>
      <w:proofErr w:type="spellStart"/>
      <w:r w:rsidRPr="00BA4341">
        <w:rPr>
          <w:rFonts w:ascii="Tahoma" w:eastAsiaTheme="minorEastAsia" w:hAnsi="Tahoma" w:cs="Tahoma"/>
          <w:sz w:val="22"/>
          <w:szCs w:val="22"/>
          <w:lang w:eastAsia="en-US"/>
        </w:rPr>
        <w:t>Nuclei</w:t>
      </w:r>
      <w:proofErr w:type="spellEnd"/>
      <w:r w:rsidRPr="00BA4341">
        <w:rPr>
          <w:rFonts w:ascii="Tahoma" w:eastAsiaTheme="minorEastAsia" w:hAnsi="Tahoma" w:cs="Tahoma"/>
          <w:sz w:val="22"/>
          <w:szCs w:val="22"/>
          <w:lang w:eastAsia="en-US"/>
        </w:rPr>
        <w:t>, entre otras.</w:t>
      </w:r>
    </w:p>
    <w:p w14:paraId="00AF6AFC" w14:textId="77777777" w:rsidR="005466C5" w:rsidRPr="00BA4341" w:rsidRDefault="005466C5" w:rsidP="005466C5">
      <w:pPr>
        <w:pStyle w:val="Lista21"/>
        <w:numPr>
          <w:ilvl w:val="1"/>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Durante este proceso, se analizan e identifican riesgos relacionados vulnerabilidades, debilidades y configuraciones inseguras en la aplicación.</w:t>
      </w:r>
    </w:p>
    <w:p w14:paraId="64A7F86C" w14:textId="77777777" w:rsidR="005466C5" w:rsidRPr="00BA4341" w:rsidRDefault="005466C5" w:rsidP="005466C5">
      <w:pPr>
        <w:pStyle w:val="Lista21"/>
        <w:numPr>
          <w:ilvl w:val="1"/>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Se descartan falsos positivos y se analizan los resultados obtenidos de herramientas de aplicación, scripts desarrollados y solicitudes de protocolo directas.</w:t>
      </w:r>
    </w:p>
    <w:p w14:paraId="5F2B5191" w14:textId="5C364488" w:rsidR="008A23C9" w:rsidRPr="00BA4341" w:rsidRDefault="005466C5" w:rsidP="008A23C9">
      <w:pPr>
        <w:pStyle w:val="Lista21"/>
        <w:numPr>
          <w:ilvl w:val="0"/>
          <w:numId w:val="3"/>
        </w:numPr>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 xml:space="preserve">Se </w:t>
      </w:r>
      <w:proofErr w:type="spellStart"/>
      <w:r w:rsidRPr="00BA4341">
        <w:rPr>
          <w:rFonts w:ascii="Tahoma" w:eastAsiaTheme="minorEastAsia" w:hAnsi="Tahoma" w:cs="Tahoma"/>
          <w:sz w:val="22"/>
          <w:szCs w:val="22"/>
          <w:lang w:eastAsia="en-US"/>
        </w:rPr>
        <w:t>envia</w:t>
      </w:r>
      <w:proofErr w:type="spellEnd"/>
      <w:r w:rsidRPr="00BA4341">
        <w:rPr>
          <w:rFonts w:ascii="Tahoma" w:eastAsiaTheme="minorEastAsia" w:hAnsi="Tahoma" w:cs="Tahoma"/>
          <w:sz w:val="22"/>
          <w:szCs w:val="22"/>
          <w:lang w:eastAsia="en-US"/>
        </w:rPr>
        <w:t xml:space="preserve"> por correo electrónico la notificación de fin de las actividades </w:t>
      </w:r>
      <w:proofErr w:type="spellStart"/>
      <w:r w:rsidRPr="00BA4341">
        <w:rPr>
          <w:rFonts w:ascii="Tahoma" w:eastAsiaTheme="minorEastAsia" w:hAnsi="Tahoma" w:cs="Tahoma"/>
          <w:sz w:val="22"/>
          <w:szCs w:val="22"/>
          <w:lang w:eastAsia="en-US"/>
        </w:rPr>
        <w:t>asi</w:t>
      </w:r>
      <w:proofErr w:type="spellEnd"/>
      <w:r w:rsidRPr="00BA4341">
        <w:rPr>
          <w:rFonts w:ascii="Tahoma" w:eastAsiaTheme="minorEastAsia" w:hAnsi="Tahoma" w:cs="Tahoma"/>
          <w:sz w:val="22"/>
          <w:szCs w:val="22"/>
          <w:lang w:eastAsia="en-US"/>
        </w:rPr>
        <w:t xml:space="preserve"> como el </w:t>
      </w:r>
      <w:proofErr w:type="spellStart"/>
      <w:r w:rsidRPr="00BA4341">
        <w:rPr>
          <w:rFonts w:ascii="Tahoma" w:eastAsiaTheme="minorEastAsia" w:hAnsi="Tahoma" w:cs="Tahoma"/>
          <w:sz w:val="22"/>
          <w:szCs w:val="22"/>
          <w:lang w:eastAsia="en-US"/>
        </w:rPr>
        <w:t>envio</w:t>
      </w:r>
      <w:proofErr w:type="spellEnd"/>
      <w:r w:rsidRPr="00BA4341">
        <w:rPr>
          <w:rFonts w:ascii="Tahoma" w:eastAsiaTheme="minorEastAsia" w:hAnsi="Tahoma" w:cs="Tahoma"/>
          <w:sz w:val="22"/>
          <w:szCs w:val="22"/>
          <w:lang w:eastAsia="en-US"/>
        </w:rPr>
        <w:t xml:space="preserve"> de resultados mediante reportes.</w:t>
      </w:r>
    </w:p>
    <w:p w14:paraId="191BA5A7" w14:textId="77777777" w:rsidR="005466C5" w:rsidRPr="00BA4341" w:rsidRDefault="005466C5" w:rsidP="005466C5">
      <w:pPr>
        <w:pStyle w:val="Lista21"/>
        <w:ind w:left="0" w:firstLine="0"/>
        <w:rPr>
          <w:rFonts w:ascii="Tahoma" w:eastAsiaTheme="minorEastAsia" w:hAnsi="Tahoma" w:cs="Tahoma"/>
          <w:sz w:val="22"/>
          <w:szCs w:val="22"/>
          <w:lang w:eastAsia="en-US"/>
        </w:rPr>
      </w:pPr>
    </w:p>
    <w:p w14:paraId="1BE5240F" w14:textId="77777777" w:rsidR="008A23C9" w:rsidRPr="00BA4341" w:rsidRDefault="008A23C9" w:rsidP="008A23C9">
      <w:pPr>
        <w:pStyle w:val="Textoindependiente"/>
        <w:ind w:firstLine="0"/>
        <w:rPr>
          <w:rFonts w:ascii="Tahoma" w:eastAsiaTheme="minorHAnsi" w:hAnsi="Tahoma" w:cs="Tahoma"/>
          <w:b w:val="0"/>
          <w:bCs w:val="0"/>
          <w:color w:val="auto"/>
          <w:sz w:val="22"/>
          <w:szCs w:val="22"/>
          <w:lang w:eastAsia="en-US"/>
        </w:rPr>
      </w:pPr>
      <w:r w:rsidRPr="00BA4341">
        <w:rPr>
          <w:rFonts w:ascii="Tahoma" w:eastAsiaTheme="minorHAnsi" w:hAnsi="Tahoma" w:cs="Tahoma"/>
          <w:b w:val="0"/>
          <w:bCs w:val="0"/>
          <w:color w:val="auto"/>
          <w:sz w:val="22"/>
          <w:szCs w:val="22"/>
          <w:lang w:eastAsia="en-US"/>
        </w:rPr>
        <w:t>Como parte de la metodología empleada para la clasificación de Vulnerabilidades se utiliza la métrica provista por el CVSS (</w:t>
      </w:r>
      <w:proofErr w:type="spellStart"/>
      <w:r w:rsidRPr="00BA4341">
        <w:rPr>
          <w:rFonts w:ascii="Tahoma" w:eastAsiaTheme="minorHAnsi" w:hAnsi="Tahoma" w:cs="Tahoma"/>
          <w:b w:val="0"/>
          <w:bCs w:val="0"/>
          <w:color w:val="auto"/>
          <w:sz w:val="22"/>
          <w:szCs w:val="22"/>
          <w:lang w:eastAsia="en-US"/>
        </w:rPr>
        <w:t>Common</w:t>
      </w:r>
      <w:proofErr w:type="spellEnd"/>
      <w:r w:rsidRPr="00BA4341">
        <w:rPr>
          <w:rFonts w:ascii="Tahoma" w:eastAsiaTheme="minorHAnsi" w:hAnsi="Tahoma" w:cs="Tahoma"/>
          <w:b w:val="0"/>
          <w:bCs w:val="0"/>
          <w:color w:val="auto"/>
          <w:sz w:val="22"/>
          <w:szCs w:val="22"/>
          <w:lang w:eastAsia="en-US"/>
        </w:rPr>
        <w:t xml:space="preserve"> </w:t>
      </w:r>
      <w:proofErr w:type="spellStart"/>
      <w:r w:rsidRPr="00BA4341">
        <w:rPr>
          <w:rFonts w:ascii="Tahoma" w:eastAsiaTheme="minorHAnsi" w:hAnsi="Tahoma" w:cs="Tahoma"/>
          <w:b w:val="0"/>
          <w:bCs w:val="0"/>
          <w:color w:val="auto"/>
          <w:sz w:val="22"/>
          <w:szCs w:val="22"/>
          <w:lang w:eastAsia="en-US"/>
        </w:rPr>
        <w:t>Vulnerability</w:t>
      </w:r>
      <w:proofErr w:type="spellEnd"/>
      <w:r w:rsidRPr="00BA4341">
        <w:rPr>
          <w:rFonts w:ascii="Tahoma" w:eastAsiaTheme="minorHAnsi" w:hAnsi="Tahoma" w:cs="Tahoma"/>
          <w:b w:val="0"/>
          <w:bCs w:val="0"/>
          <w:color w:val="auto"/>
          <w:sz w:val="22"/>
          <w:szCs w:val="22"/>
          <w:lang w:eastAsia="en-US"/>
        </w:rPr>
        <w:t xml:space="preserve"> </w:t>
      </w:r>
      <w:proofErr w:type="spellStart"/>
      <w:r w:rsidRPr="00BA4341">
        <w:rPr>
          <w:rFonts w:ascii="Tahoma" w:eastAsiaTheme="minorHAnsi" w:hAnsi="Tahoma" w:cs="Tahoma"/>
          <w:b w:val="0"/>
          <w:bCs w:val="0"/>
          <w:color w:val="auto"/>
          <w:sz w:val="22"/>
          <w:szCs w:val="22"/>
          <w:lang w:eastAsia="en-US"/>
        </w:rPr>
        <w:t>Scoring</w:t>
      </w:r>
      <w:proofErr w:type="spellEnd"/>
      <w:r w:rsidRPr="00BA4341">
        <w:rPr>
          <w:rFonts w:ascii="Tahoma" w:eastAsiaTheme="minorHAnsi" w:hAnsi="Tahoma" w:cs="Tahoma"/>
          <w:b w:val="0"/>
          <w:bCs w:val="0"/>
          <w:color w:val="auto"/>
          <w:sz w:val="22"/>
          <w:szCs w:val="22"/>
          <w:lang w:eastAsia="en-US"/>
        </w:rPr>
        <w:t xml:space="preserve"> </w:t>
      </w:r>
      <w:proofErr w:type="spellStart"/>
      <w:r w:rsidRPr="00BA4341">
        <w:rPr>
          <w:rFonts w:ascii="Tahoma" w:eastAsiaTheme="minorHAnsi" w:hAnsi="Tahoma" w:cs="Tahoma"/>
          <w:b w:val="0"/>
          <w:bCs w:val="0"/>
          <w:color w:val="auto"/>
          <w:sz w:val="22"/>
          <w:szCs w:val="22"/>
          <w:lang w:eastAsia="en-US"/>
        </w:rPr>
        <w:t>System</w:t>
      </w:r>
      <w:proofErr w:type="spellEnd"/>
      <w:r w:rsidRPr="00BA4341">
        <w:rPr>
          <w:rFonts w:ascii="Tahoma" w:eastAsiaTheme="minorHAnsi" w:hAnsi="Tahoma" w:cs="Tahoma"/>
          <w:b w:val="0"/>
          <w:bCs w:val="0"/>
          <w:color w:val="auto"/>
          <w:sz w:val="22"/>
          <w:szCs w:val="22"/>
          <w:lang w:eastAsia="en-US"/>
        </w:rPr>
        <w:t>) en su versión 3.1.</w:t>
      </w:r>
    </w:p>
    <w:p w14:paraId="40A51B02" w14:textId="77777777" w:rsidR="008A23C9" w:rsidRPr="00BA4341" w:rsidRDefault="008A23C9" w:rsidP="008A23C9">
      <w:pPr>
        <w:pStyle w:val="Textoindependiente"/>
        <w:ind w:firstLine="0"/>
        <w:rPr>
          <w:rFonts w:ascii="Tahoma" w:eastAsiaTheme="minorHAnsi" w:hAnsi="Tahoma" w:cs="Tahoma"/>
          <w:b w:val="0"/>
          <w:bCs w:val="0"/>
          <w:color w:val="auto"/>
          <w:sz w:val="22"/>
          <w:szCs w:val="22"/>
          <w:lang w:eastAsia="en-US"/>
        </w:rPr>
      </w:pPr>
    </w:p>
    <w:p w14:paraId="1909E11D" w14:textId="77777777" w:rsidR="008A23C9" w:rsidRPr="00BA4341" w:rsidRDefault="008A23C9" w:rsidP="008A23C9">
      <w:pPr>
        <w:pStyle w:val="Textoindependiente"/>
        <w:ind w:firstLine="0"/>
        <w:rPr>
          <w:rFonts w:ascii="Tahoma" w:eastAsiaTheme="minorHAnsi" w:hAnsi="Tahoma" w:cs="Tahoma"/>
          <w:b w:val="0"/>
          <w:bCs w:val="0"/>
          <w:color w:val="auto"/>
          <w:sz w:val="22"/>
          <w:szCs w:val="22"/>
          <w:lang w:eastAsia="en-US"/>
        </w:rPr>
      </w:pPr>
      <w:r w:rsidRPr="00BA4341">
        <w:rPr>
          <w:rFonts w:ascii="Tahoma" w:eastAsiaTheme="minorHAnsi" w:hAnsi="Tahoma" w:cs="Tahoma"/>
          <w:b w:val="0"/>
          <w:bCs w:val="0"/>
          <w:color w:val="auto"/>
          <w:sz w:val="22"/>
          <w:szCs w:val="22"/>
          <w:lang w:eastAsia="en-US"/>
        </w:rPr>
        <w:t xml:space="preserve">De acuerdo con lo descrito por el CVSS, es posible clasificar el impacto de las vulnerabilidades tecnológicas basándose en el análisis matemático que comprende el grupo base, situada en una escala entre 0 y 10 y un vector que representa los valores empleados para la obtención de dicha puntuación. </w:t>
      </w:r>
    </w:p>
    <w:p w14:paraId="2B0DD0A8" w14:textId="77777777" w:rsidR="008A23C9" w:rsidRPr="00BA4341" w:rsidRDefault="008A23C9" w:rsidP="008A23C9">
      <w:pPr>
        <w:pStyle w:val="Textoindependiente"/>
        <w:ind w:firstLine="0"/>
        <w:rPr>
          <w:rFonts w:ascii="Tahoma" w:eastAsiaTheme="minorHAnsi" w:hAnsi="Tahoma" w:cs="Tahoma"/>
          <w:b w:val="0"/>
          <w:bCs w:val="0"/>
          <w:color w:val="auto"/>
          <w:sz w:val="22"/>
          <w:szCs w:val="22"/>
          <w:lang w:eastAsia="en-US"/>
        </w:rPr>
      </w:pPr>
    </w:p>
    <w:p w14:paraId="4C0A7C92" w14:textId="77777777" w:rsidR="008A23C9" w:rsidRPr="00BA4341" w:rsidRDefault="008A23C9" w:rsidP="008A23C9">
      <w:pPr>
        <w:pStyle w:val="Lista22"/>
        <w:ind w:left="0" w:firstLine="0"/>
        <w:rPr>
          <w:rFonts w:ascii="Tahoma" w:eastAsiaTheme="minorHAnsi" w:hAnsi="Tahoma" w:cs="Tahoma"/>
          <w:sz w:val="22"/>
          <w:szCs w:val="22"/>
          <w:lang w:eastAsia="en-US"/>
        </w:rPr>
      </w:pPr>
      <w:r w:rsidRPr="00BA4341">
        <w:rPr>
          <w:rFonts w:ascii="Tahoma" w:eastAsiaTheme="minorHAnsi" w:hAnsi="Tahoma" w:cs="Tahoma"/>
          <w:sz w:val="22"/>
          <w:szCs w:val="22"/>
          <w:lang w:eastAsia="en-US"/>
        </w:rPr>
        <w:t>Grupo Base. Comprende vulnerabilidades que se mantienen constantes con el tiempo y en los entornos de los usuarios, los aspectos en que se basa son:</w:t>
      </w:r>
    </w:p>
    <w:p w14:paraId="4959C814" w14:textId="77777777" w:rsidR="008A23C9" w:rsidRPr="00BA4341" w:rsidRDefault="008A23C9" w:rsidP="008A23C9">
      <w:pPr>
        <w:pStyle w:val="Lista22"/>
        <w:ind w:left="360" w:firstLine="0"/>
        <w:rPr>
          <w:rFonts w:ascii="Tahoma" w:eastAsiaTheme="minorHAnsi" w:hAnsi="Tahoma" w:cs="Tahoma"/>
          <w:sz w:val="22"/>
          <w:szCs w:val="22"/>
          <w:lang w:eastAsia="en-US"/>
        </w:rPr>
      </w:pPr>
    </w:p>
    <w:p w14:paraId="145D7558" w14:textId="77777777" w:rsidR="008A23C9" w:rsidRPr="00BA4341" w:rsidRDefault="008A23C9" w:rsidP="008A23C9">
      <w:pPr>
        <w:pStyle w:val="Listaconvietas32"/>
        <w:numPr>
          <w:ilvl w:val="0"/>
          <w:numId w:val="1"/>
        </w:numPr>
        <w:tabs>
          <w:tab w:val="clear" w:pos="1080"/>
          <w:tab w:val="left" w:pos="708"/>
        </w:tabs>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El tipo de Vector de Acceso que se requiere para que la vulnerabilidad sea explotada (Local o Acceso a la red).</w:t>
      </w:r>
    </w:p>
    <w:p w14:paraId="606B6EC8" w14:textId="77777777" w:rsidR="008A23C9" w:rsidRPr="00BA4341" w:rsidRDefault="008A23C9" w:rsidP="008A23C9">
      <w:pPr>
        <w:pStyle w:val="Listaconvietas32"/>
        <w:numPr>
          <w:ilvl w:val="0"/>
          <w:numId w:val="1"/>
        </w:numPr>
        <w:tabs>
          <w:tab w:val="clear" w:pos="1080"/>
          <w:tab w:val="left" w:pos="708"/>
        </w:tabs>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El nivel de complejidad que se requiere explotar la vulnerabilidad (Alto, Medio Bajo).</w:t>
      </w:r>
    </w:p>
    <w:p w14:paraId="1485E93E" w14:textId="77777777" w:rsidR="008A23C9" w:rsidRPr="00BA4341" w:rsidRDefault="008A23C9" w:rsidP="008A23C9">
      <w:pPr>
        <w:pStyle w:val="Listaconvietas32"/>
        <w:numPr>
          <w:ilvl w:val="0"/>
          <w:numId w:val="1"/>
        </w:numPr>
        <w:tabs>
          <w:tab w:val="clear" w:pos="1080"/>
          <w:tab w:val="left" w:pos="708"/>
        </w:tabs>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El nivel de autenticación requerido para explotar la vulnerabilidad.</w:t>
      </w:r>
    </w:p>
    <w:p w14:paraId="7051A94A" w14:textId="77777777" w:rsidR="008A23C9" w:rsidRPr="00BA4341" w:rsidRDefault="008A23C9" w:rsidP="008A23C9">
      <w:pPr>
        <w:pStyle w:val="Listaconvietas32"/>
        <w:numPr>
          <w:ilvl w:val="0"/>
          <w:numId w:val="1"/>
        </w:numPr>
        <w:tabs>
          <w:tab w:val="clear" w:pos="1080"/>
          <w:tab w:val="left" w:pos="708"/>
        </w:tabs>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El impacto de exponer información sensible si es explotada la vulnerabilidad.</w:t>
      </w:r>
    </w:p>
    <w:p w14:paraId="07D87DD0" w14:textId="77777777" w:rsidR="008A23C9" w:rsidRPr="00BA4341" w:rsidRDefault="008A23C9" w:rsidP="008A23C9">
      <w:pPr>
        <w:pStyle w:val="Listaconvietas32"/>
        <w:numPr>
          <w:ilvl w:val="0"/>
          <w:numId w:val="1"/>
        </w:numPr>
        <w:tabs>
          <w:tab w:val="clear" w:pos="1080"/>
          <w:tab w:val="left" w:pos="708"/>
        </w:tabs>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El impacto de la integridad de la información si es explotada la vulnerabilidad.</w:t>
      </w:r>
    </w:p>
    <w:p w14:paraId="175F46D8" w14:textId="77777777" w:rsidR="008A23C9" w:rsidRPr="00BA4341" w:rsidRDefault="008A23C9" w:rsidP="008A23C9">
      <w:pPr>
        <w:pStyle w:val="Listaconvietas32"/>
        <w:numPr>
          <w:ilvl w:val="0"/>
          <w:numId w:val="1"/>
        </w:numPr>
        <w:tabs>
          <w:tab w:val="clear" w:pos="1080"/>
          <w:tab w:val="left" w:pos="708"/>
        </w:tabs>
        <w:rPr>
          <w:rFonts w:ascii="Tahoma" w:eastAsiaTheme="minorEastAsia" w:hAnsi="Tahoma" w:cs="Tahoma"/>
          <w:sz w:val="22"/>
          <w:szCs w:val="22"/>
          <w:lang w:eastAsia="en-US"/>
        </w:rPr>
      </w:pPr>
      <w:r w:rsidRPr="00BA4341">
        <w:rPr>
          <w:rFonts w:ascii="Tahoma" w:eastAsiaTheme="minorEastAsia" w:hAnsi="Tahoma" w:cs="Tahoma"/>
          <w:sz w:val="22"/>
          <w:szCs w:val="22"/>
          <w:lang w:eastAsia="en-US"/>
        </w:rPr>
        <w:t>El impacto de la disponibilidad de la información si es explotada la vulnerabilidad.</w:t>
      </w:r>
    </w:p>
    <w:p w14:paraId="3D2D7B60" w14:textId="77777777" w:rsidR="008A23C9" w:rsidRPr="00BA4341" w:rsidRDefault="008A23C9" w:rsidP="008A23C9">
      <w:pPr>
        <w:pStyle w:val="Textoindependiente"/>
        <w:ind w:firstLine="0"/>
        <w:rPr>
          <w:rFonts w:ascii="Tahoma" w:eastAsiaTheme="minorHAnsi" w:hAnsi="Tahoma" w:cs="Tahoma"/>
          <w:b w:val="0"/>
          <w:bCs w:val="0"/>
          <w:color w:val="auto"/>
          <w:sz w:val="22"/>
          <w:szCs w:val="22"/>
          <w:lang w:eastAsia="en-US"/>
        </w:rPr>
      </w:pPr>
    </w:p>
    <w:p w14:paraId="14E2E07A" w14:textId="77777777" w:rsidR="008A23C9" w:rsidRPr="00BA4341" w:rsidRDefault="008A23C9" w:rsidP="008A23C9">
      <w:pPr>
        <w:pStyle w:val="Textoindependiente"/>
        <w:ind w:firstLine="0"/>
        <w:rPr>
          <w:rFonts w:ascii="Tahoma" w:eastAsiaTheme="minorHAnsi" w:hAnsi="Tahoma" w:cs="Tahoma"/>
          <w:b w:val="0"/>
          <w:bCs w:val="0"/>
          <w:color w:val="auto"/>
          <w:sz w:val="22"/>
          <w:szCs w:val="22"/>
          <w:lang w:eastAsia="en-US"/>
        </w:rPr>
      </w:pPr>
    </w:p>
    <w:p w14:paraId="5ECA708D" w14:textId="77777777" w:rsidR="008A23C9" w:rsidRPr="00BA4341" w:rsidRDefault="008A23C9" w:rsidP="008A23C9">
      <w:pPr>
        <w:pStyle w:val="Textoindependiente"/>
        <w:ind w:firstLine="0"/>
        <w:rPr>
          <w:rFonts w:ascii="Tahoma" w:eastAsia="Calibri" w:hAnsi="Tahoma" w:cs="Tahoma"/>
          <w:b w:val="0"/>
          <w:bCs w:val="0"/>
          <w:color w:val="auto"/>
          <w:sz w:val="22"/>
          <w:szCs w:val="22"/>
          <w:lang w:eastAsia="en-US"/>
        </w:rPr>
      </w:pPr>
      <w:r w:rsidRPr="00BA4341">
        <w:rPr>
          <w:rFonts w:ascii="Tahoma" w:eastAsiaTheme="minorEastAsia" w:hAnsi="Tahoma" w:cs="Tahoma"/>
          <w:b w:val="0"/>
          <w:bCs w:val="0"/>
          <w:color w:val="auto"/>
          <w:sz w:val="22"/>
          <w:szCs w:val="22"/>
          <w:lang w:eastAsia="en-US"/>
        </w:rPr>
        <w:lastRenderedPageBreak/>
        <w:t>Las ecuaciones y los valores de las variables para cada uno de los grupos pueden ser consultados en:</w:t>
      </w:r>
      <w:r w:rsidRPr="00BA4341">
        <w:rPr>
          <w:rFonts w:ascii="Tahoma" w:eastAsia="Calibri" w:hAnsi="Tahoma" w:cs="Tahoma"/>
          <w:b w:val="0"/>
          <w:bCs w:val="0"/>
          <w:color w:val="auto"/>
          <w:sz w:val="22"/>
          <w:szCs w:val="22"/>
          <w:lang w:eastAsia="en-US"/>
        </w:rPr>
        <w:t xml:space="preserve"> </w:t>
      </w:r>
      <w:hyperlink r:id="rId15">
        <w:r w:rsidRPr="00BA4341">
          <w:rPr>
            <w:rStyle w:val="Hipervnculo"/>
            <w:rFonts w:ascii="Tahoma" w:eastAsia="Calibri" w:hAnsi="Tahoma" w:cs="Tahoma"/>
            <w:sz w:val="22"/>
            <w:szCs w:val="22"/>
            <w:lang w:eastAsia="en-US"/>
          </w:rPr>
          <w:t>https://www.first.org/cvss/user-guide</w:t>
        </w:r>
      </w:hyperlink>
    </w:p>
    <w:p w14:paraId="658303B2" w14:textId="77777777" w:rsidR="00B031A1" w:rsidRPr="00BA4341" w:rsidRDefault="00B031A1" w:rsidP="00B031A1">
      <w:pPr>
        <w:suppressAutoHyphens w:val="0"/>
        <w:jc w:val="left"/>
        <w:rPr>
          <w:rFonts w:ascii="Tahoma" w:eastAsia="Calibri" w:hAnsi="Tahoma" w:cs="Tahoma"/>
          <w:sz w:val="22"/>
          <w:szCs w:val="22"/>
          <w:lang w:eastAsia="en-US"/>
        </w:rPr>
      </w:pPr>
    </w:p>
    <w:p w14:paraId="7FD5534C" w14:textId="6E31A7B1" w:rsidR="00B031A1" w:rsidRPr="00BA4341" w:rsidRDefault="00B031A1" w:rsidP="003867F2">
      <w:pPr>
        <w:spacing w:before="240" w:line="276" w:lineRule="auto"/>
        <w:rPr>
          <w:rFonts w:ascii="Tahoma" w:eastAsia="Calibri" w:hAnsi="Tahoma" w:cs="Tahoma"/>
          <w:sz w:val="22"/>
          <w:szCs w:val="22"/>
          <w:lang w:eastAsia="en-US"/>
        </w:rPr>
      </w:pPr>
      <w:r w:rsidRPr="00BA4341">
        <w:rPr>
          <w:rFonts w:ascii="Tahoma" w:eastAsia="Calibri" w:hAnsi="Tahoma" w:cs="Tahoma"/>
          <w:sz w:val="22"/>
          <w:szCs w:val="22"/>
          <w:lang w:eastAsia="en-US"/>
        </w:rPr>
        <w:t xml:space="preserve">Los ciclos de prueba están planeados en tres etapas: el análisis inicial de vulnerabilidades, </w:t>
      </w:r>
      <w:proofErr w:type="spellStart"/>
      <w:r w:rsidRPr="00BA4341">
        <w:rPr>
          <w:rFonts w:ascii="Tahoma" w:eastAsia="Calibri" w:hAnsi="Tahoma" w:cs="Tahoma"/>
          <w:sz w:val="22"/>
          <w:szCs w:val="22"/>
          <w:lang w:eastAsia="en-US"/>
        </w:rPr>
        <w:t>Retest</w:t>
      </w:r>
      <w:proofErr w:type="spellEnd"/>
      <w:r w:rsidRPr="00BA4341">
        <w:rPr>
          <w:rFonts w:ascii="Tahoma" w:eastAsia="Calibri" w:hAnsi="Tahoma" w:cs="Tahoma"/>
          <w:sz w:val="22"/>
          <w:szCs w:val="22"/>
          <w:lang w:eastAsia="en-US"/>
        </w:rPr>
        <w:t xml:space="preserve"> 1 y </w:t>
      </w:r>
      <w:proofErr w:type="spellStart"/>
      <w:r w:rsidRPr="00BA4341">
        <w:rPr>
          <w:rFonts w:ascii="Tahoma" w:eastAsia="Calibri" w:hAnsi="Tahoma" w:cs="Tahoma"/>
          <w:sz w:val="22"/>
          <w:szCs w:val="22"/>
          <w:lang w:eastAsia="en-US"/>
        </w:rPr>
        <w:t>Retest</w:t>
      </w:r>
      <w:proofErr w:type="spellEnd"/>
      <w:r w:rsidRPr="00BA4341">
        <w:rPr>
          <w:rFonts w:ascii="Tahoma" w:eastAsia="Calibri" w:hAnsi="Tahoma" w:cs="Tahoma"/>
          <w:sz w:val="22"/>
          <w:szCs w:val="22"/>
          <w:lang w:eastAsia="en-US"/>
        </w:rPr>
        <w:t xml:space="preserve"> 2.</w:t>
      </w:r>
    </w:p>
    <w:sectPr w:rsidR="00B031A1" w:rsidRPr="00BA4341" w:rsidSect="001B37C1">
      <w:headerReference w:type="default" r:id="rId16"/>
      <w:footerReference w:type="default" r:id="rId17"/>
      <w:type w:val="continuous"/>
      <w:pgSz w:w="12240" w:h="15840"/>
      <w:pgMar w:top="1418" w:right="1134" w:bottom="851" w:left="1134" w:header="709" w:footer="10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0DE16" w14:textId="77777777" w:rsidR="00B561E6" w:rsidRDefault="00B561E6">
      <w:r>
        <w:separator/>
      </w:r>
    </w:p>
  </w:endnote>
  <w:endnote w:type="continuationSeparator" w:id="0">
    <w:p w14:paraId="1947F16F" w14:textId="77777777" w:rsidR="00B561E6" w:rsidRDefault="00B561E6">
      <w:r>
        <w:continuationSeparator/>
      </w:r>
    </w:p>
  </w:endnote>
  <w:endnote w:type="continuationNotice" w:id="1">
    <w:p w14:paraId="13D7EFC9" w14:textId="77777777" w:rsidR="00B561E6" w:rsidRDefault="00B561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275">
    <w:altName w:val="Times New Roman"/>
    <w:charset w:val="00"/>
    <w:family w:val="auto"/>
    <w:pitch w:val="variable"/>
  </w:font>
  <w:font w:name="Lucida Grande">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477E5" w14:textId="448BAD08" w:rsidR="00E645F7" w:rsidRDefault="00E645F7">
    <w:pPr>
      <w:pStyle w:val="Piedepgina"/>
    </w:pPr>
  </w:p>
  <w:tbl>
    <w:tblPr>
      <w:tblStyle w:val="Tablanormal1"/>
      <w:tblW w:w="8925" w:type="dxa"/>
      <w:tblInd w:w="421" w:type="dxa"/>
      <w:tblLayout w:type="fixed"/>
      <w:tblLook w:val="04A0" w:firstRow="1" w:lastRow="0" w:firstColumn="1" w:lastColumn="0" w:noHBand="0" w:noVBand="1"/>
    </w:tblPr>
    <w:tblGrid>
      <w:gridCol w:w="1842"/>
      <w:gridCol w:w="1276"/>
      <w:gridCol w:w="2124"/>
      <w:gridCol w:w="1987"/>
      <w:gridCol w:w="1696"/>
    </w:tblGrid>
    <w:tr w:rsidR="00E645F7" w14:paraId="5579EA24" w14:textId="77777777" w:rsidTr="005C35C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39F12107" w14:textId="77777777" w:rsidR="00E645F7" w:rsidRDefault="00E645F7" w:rsidP="00E645F7">
          <w:pPr>
            <w:pStyle w:val="Piedepgina"/>
            <w:jc w:val="center"/>
            <w:rPr>
              <w:rFonts w:ascii="Tahoma" w:hAnsi="Tahoma" w:cs="Tahoma"/>
              <w:color w:val="FFFFFF" w:themeColor="background1"/>
              <w:sz w:val="18"/>
              <w:szCs w:val="18"/>
            </w:rPr>
          </w:pPr>
          <w:r>
            <w:rPr>
              <w:rFonts w:ascii="Tahoma" w:hAnsi="Tahoma" w:cs="Tahoma"/>
              <w:color w:val="FFFFFF" w:themeColor="background1"/>
              <w:sz w:val="18"/>
              <w:szCs w:val="18"/>
            </w:rPr>
            <w:t>Clave del documento:</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tcPr>
        <w:p w14:paraId="728CEE18" w14:textId="77777777" w:rsidR="00E645F7" w:rsidRDefault="00E645F7" w:rsidP="00E645F7">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FFFFFF" w:themeColor="background1"/>
              <w:sz w:val="18"/>
              <w:szCs w:val="18"/>
            </w:rPr>
          </w:pPr>
        </w:p>
        <w:p w14:paraId="239705C8" w14:textId="77777777" w:rsidR="00E645F7" w:rsidRDefault="00E645F7" w:rsidP="00E645F7">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r>
            <w:rPr>
              <w:rFonts w:ascii="Tahoma" w:hAnsi="Tahoma" w:cs="Tahoma"/>
              <w:color w:val="FFFFFF" w:themeColor="background1"/>
              <w:sz w:val="18"/>
              <w:szCs w:val="18"/>
            </w:rPr>
            <w:t>Revisión:</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73C59542" w14:textId="77777777" w:rsidR="00E645F7" w:rsidRDefault="00E645F7" w:rsidP="00E645F7">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FFFFFF" w:themeColor="background1"/>
              <w:sz w:val="18"/>
              <w:szCs w:val="18"/>
            </w:rPr>
          </w:pPr>
          <w:proofErr w:type="spellStart"/>
          <w:r>
            <w:rPr>
              <w:rFonts w:ascii="Tahoma" w:hAnsi="Tahoma" w:cs="Tahoma"/>
              <w:color w:val="FFFFFF" w:themeColor="background1"/>
              <w:sz w:val="18"/>
              <w:szCs w:val="18"/>
            </w:rPr>
            <w:t>Fecha</w:t>
          </w:r>
          <w:proofErr w:type="spellEnd"/>
          <w:r>
            <w:rPr>
              <w:rFonts w:ascii="Tahoma" w:hAnsi="Tahoma" w:cs="Tahoma"/>
              <w:color w:val="FFFFFF" w:themeColor="background1"/>
              <w:sz w:val="18"/>
              <w:szCs w:val="18"/>
            </w:rPr>
            <w:t xml:space="preserve"> de </w:t>
          </w:r>
          <w:proofErr w:type="spellStart"/>
          <w:r>
            <w:rPr>
              <w:rFonts w:ascii="Tahoma" w:hAnsi="Tahoma" w:cs="Tahoma"/>
              <w:color w:val="FFFFFF" w:themeColor="background1"/>
              <w:sz w:val="18"/>
              <w:szCs w:val="18"/>
            </w:rPr>
            <w:t>actualización</w:t>
          </w:r>
          <w:proofErr w:type="spellEnd"/>
          <w:r>
            <w:rPr>
              <w:rFonts w:ascii="Tahoma" w:hAnsi="Tahoma" w:cs="Tahoma"/>
              <w:color w:val="FFFFFF" w:themeColor="background1"/>
              <w:sz w:val="18"/>
              <w:szCs w:val="18"/>
            </w:rPr>
            <w:t>:</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9999"/>
          <w:hideMark/>
        </w:tcPr>
        <w:p w14:paraId="7DFBE961" w14:textId="77777777" w:rsidR="00E645F7" w:rsidRDefault="00E645F7" w:rsidP="00E645F7">
          <w:pPr>
            <w:pStyle w:val="Piedepgina"/>
            <w:jc w:val="center"/>
            <w:cnfStyle w:val="100000000000" w:firstRow="1" w:lastRow="0" w:firstColumn="0" w:lastColumn="0" w:oddVBand="0" w:evenVBand="0" w:oddHBand="0" w:evenHBand="0" w:firstRowFirstColumn="0" w:firstRowLastColumn="0" w:lastRowFirstColumn="0" w:lastRowLastColumn="0"/>
            <w:rPr>
              <w:rStyle w:val="Nmerodepgina"/>
              <w:rFonts w:eastAsiaTheme="minorHAnsi"/>
              <w:bCs w:val="0"/>
            </w:rPr>
          </w:pPr>
          <w:r>
            <w:rPr>
              <w:rFonts w:ascii="Tahoma" w:hAnsi="Tahoma" w:cs="Tahoma"/>
              <w:color w:val="FFFFFF" w:themeColor="background1"/>
              <w:sz w:val="18"/>
              <w:szCs w:val="18"/>
            </w:rPr>
            <w:t>Tipo de información:</w:t>
          </w:r>
        </w:p>
      </w:tc>
      <w:tc>
        <w:tcPr>
          <w:tcW w:w="169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35175D" w14:textId="77777777" w:rsidR="00E645F7" w:rsidRDefault="00E645F7" w:rsidP="00E645F7">
          <w:pPr>
            <w:pStyle w:val="Piedepgina"/>
            <w:jc w:val="right"/>
            <w:cnfStyle w:val="100000000000" w:firstRow="1" w:lastRow="0" w:firstColumn="0" w:lastColumn="0" w:oddVBand="0" w:evenVBand="0" w:oddHBand="0" w:evenHBand="0" w:firstRowFirstColumn="0" w:firstRowLastColumn="0" w:lastRowFirstColumn="0" w:lastRowLastColumn="0"/>
            <w:rPr>
              <w:b w:val="0"/>
              <w:color w:val="404040" w:themeColor="text1" w:themeTint="BF"/>
            </w:rPr>
          </w:pPr>
        </w:p>
        <w:p w14:paraId="43CE1EA1" w14:textId="77777777" w:rsidR="00E645F7" w:rsidRDefault="00E645F7" w:rsidP="00E645F7">
          <w:pPr>
            <w:pStyle w:val="Piedepgina"/>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404040" w:themeColor="text1" w:themeTint="BF"/>
              <w:sz w:val="18"/>
              <w:szCs w:val="18"/>
            </w:rPr>
          </w:pPr>
          <w:proofErr w:type="spellStart"/>
          <w:r>
            <w:rPr>
              <w:rFonts w:ascii="Tahoma" w:hAnsi="Tahoma" w:cs="Tahoma"/>
              <w:color w:val="404040" w:themeColor="text1" w:themeTint="BF"/>
              <w:sz w:val="18"/>
              <w:szCs w:val="18"/>
            </w:rPr>
            <w:t>Página</w:t>
          </w:r>
          <w:proofErr w:type="spellEnd"/>
          <w:r>
            <w:rPr>
              <w:rFonts w:ascii="Tahoma" w:hAnsi="Tahoma" w:cs="Tahoma"/>
              <w:color w:val="404040" w:themeColor="text1" w:themeTint="BF"/>
              <w:sz w:val="18"/>
              <w:szCs w:val="18"/>
            </w:rPr>
            <w:t xml:space="preserv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PAGE</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1</w:t>
          </w:r>
          <w:r>
            <w:rPr>
              <w:rFonts w:ascii="Tahoma" w:hAnsi="Tahoma" w:cs="Tahoma"/>
              <w:color w:val="404040" w:themeColor="text1" w:themeTint="BF"/>
              <w:sz w:val="18"/>
              <w:szCs w:val="18"/>
            </w:rPr>
            <w:fldChar w:fldCharType="end"/>
          </w:r>
          <w:r>
            <w:rPr>
              <w:rFonts w:ascii="Tahoma" w:hAnsi="Tahoma" w:cs="Tahoma"/>
              <w:color w:val="404040" w:themeColor="text1" w:themeTint="BF"/>
              <w:sz w:val="18"/>
              <w:szCs w:val="18"/>
            </w:rPr>
            <w:t xml:space="preserve"> de </w:t>
          </w:r>
          <w:r>
            <w:rPr>
              <w:rFonts w:ascii="Tahoma" w:hAnsi="Tahoma" w:cs="Tahoma"/>
              <w:color w:val="404040" w:themeColor="text1" w:themeTint="BF"/>
              <w:sz w:val="18"/>
              <w:szCs w:val="18"/>
            </w:rPr>
            <w:fldChar w:fldCharType="begin"/>
          </w:r>
          <w:r>
            <w:rPr>
              <w:rFonts w:ascii="Tahoma" w:hAnsi="Tahoma" w:cs="Tahoma"/>
              <w:color w:val="404040" w:themeColor="text1" w:themeTint="BF"/>
              <w:sz w:val="18"/>
              <w:szCs w:val="18"/>
            </w:rPr>
            <w:instrText>NUMPAGES</w:instrText>
          </w:r>
          <w:r>
            <w:rPr>
              <w:rFonts w:ascii="Tahoma" w:hAnsi="Tahoma" w:cs="Tahoma"/>
              <w:color w:val="404040" w:themeColor="text1" w:themeTint="BF"/>
              <w:sz w:val="18"/>
              <w:szCs w:val="18"/>
            </w:rPr>
            <w:fldChar w:fldCharType="separate"/>
          </w:r>
          <w:r>
            <w:rPr>
              <w:rFonts w:ascii="Tahoma" w:hAnsi="Tahoma" w:cs="Tahoma"/>
              <w:color w:val="404040" w:themeColor="text1" w:themeTint="BF"/>
              <w:sz w:val="18"/>
              <w:szCs w:val="18"/>
            </w:rPr>
            <w:t>20</w:t>
          </w:r>
          <w:r>
            <w:rPr>
              <w:rFonts w:ascii="Tahoma" w:hAnsi="Tahoma" w:cs="Tahoma"/>
              <w:color w:val="404040" w:themeColor="text1" w:themeTint="BF"/>
              <w:sz w:val="18"/>
              <w:szCs w:val="18"/>
            </w:rPr>
            <w:fldChar w:fldCharType="end"/>
          </w:r>
        </w:p>
      </w:tc>
    </w:tr>
    <w:tr w:rsidR="00E645F7" w14:paraId="024084C3" w14:textId="77777777" w:rsidTr="005C3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18573F" w14:textId="3602FDD5" w:rsidR="00E645F7" w:rsidRDefault="00E645F7" w:rsidP="00E645F7">
          <w:pPr>
            <w:pStyle w:val="Piedepgina"/>
            <w:jc w:val="center"/>
            <w:rPr>
              <w:rFonts w:ascii="Tahoma" w:hAnsi="Tahoma" w:cs="Tahoma"/>
              <w:b w:val="0"/>
              <w:bCs w:val="0"/>
              <w:color w:val="404040" w:themeColor="text1" w:themeTint="BF"/>
              <w:sz w:val="18"/>
              <w:szCs w:val="18"/>
            </w:rPr>
          </w:pPr>
          <w:r>
            <w:rPr>
              <w:rFonts w:ascii="Tahoma" w:hAnsi="Tahoma" w:cs="Tahoma"/>
              <w:b w:val="0"/>
              <w:bCs w:val="0"/>
              <w:color w:val="404040" w:themeColor="text1" w:themeTint="BF"/>
              <w:sz w:val="18"/>
              <w:szCs w:val="18"/>
            </w:rPr>
            <w:t>SSIPR1</w:t>
          </w:r>
          <w:r w:rsidR="003867F2">
            <w:rPr>
              <w:rFonts w:ascii="Tahoma" w:hAnsi="Tahoma" w:cs="Tahoma"/>
              <w:b w:val="0"/>
              <w:bCs w:val="0"/>
              <w:color w:val="404040" w:themeColor="text1" w:themeTint="BF"/>
              <w:sz w:val="18"/>
              <w:szCs w:val="18"/>
            </w:rPr>
            <w:t>5</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7E281" w14:textId="7F84AE57" w:rsidR="00E645F7" w:rsidRDefault="00E645F7" w:rsidP="00E645F7">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0</w:t>
          </w:r>
          <w:r w:rsidR="003867F2">
            <w:rPr>
              <w:rFonts w:ascii="Tahoma" w:hAnsi="Tahoma" w:cs="Tahoma"/>
              <w:color w:val="404040" w:themeColor="text1" w:themeTint="BF"/>
              <w:sz w:val="18"/>
              <w:szCs w:val="18"/>
            </w:rPr>
            <w:t>3</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1947CE" w14:textId="3626BF1F" w:rsidR="00E645F7" w:rsidRDefault="00E645F7" w:rsidP="00E645F7">
          <w:pPr>
            <w:pStyle w:val="Piedepgina"/>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404040" w:themeColor="text1" w:themeTint="BF"/>
              <w:sz w:val="18"/>
              <w:szCs w:val="18"/>
            </w:rPr>
          </w:pPr>
          <w:r>
            <w:rPr>
              <w:rFonts w:ascii="Tahoma" w:hAnsi="Tahoma" w:cs="Tahoma"/>
              <w:color w:val="404040" w:themeColor="text1" w:themeTint="BF"/>
              <w:sz w:val="18"/>
              <w:szCs w:val="18"/>
            </w:rPr>
            <w:t>1</w:t>
          </w:r>
          <w:r w:rsidR="003867F2">
            <w:rPr>
              <w:rFonts w:ascii="Tahoma" w:hAnsi="Tahoma" w:cs="Tahoma"/>
              <w:color w:val="404040" w:themeColor="text1" w:themeTint="BF"/>
              <w:sz w:val="18"/>
              <w:szCs w:val="18"/>
            </w:rPr>
            <w:t>6</w:t>
          </w:r>
          <w:r>
            <w:rPr>
              <w:rFonts w:ascii="Tahoma" w:hAnsi="Tahoma" w:cs="Tahoma"/>
              <w:color w:val="404040" w:themeColor="text1" w:themeTint="BF"/>
              <w:sz w:val="18"/>
              <w:szCs w:val="18"/>
            </w:rPr>
            <w:t>/08/2024</w:t>
          </w:r>
        </w:p>
      </w:tc>
      <w:tc>
        <w:tcPr>
          <w:tcW w:w="19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E4749D" w14:textId="77777777" w:rsidR="00E645F7" w:rsidRDefault="00E645F7" w:rsidP="00E645F7">
          <w:pPr>
            <w:pStyle w:val="Piedepgina"/>
            <w:jc w:val="center"/>
            <w:cnfStyle w:val="000000100000" w:firstRow="0" w:lastRow="0" w:firstColumn="0" w:lastColumn="0" w:oddVBand="0" w:evenVBand="0" w:oddHBand="1" w:evenHBand="0" w:firstRowFirstColumn="0" w:firstRowLastColumn="0" w:lastRowFirstColumn="0" w:lastRowLastColumn="0"/>
            <w:rPr>
              <w:rStyle w:val="Nmerodepgina"/>
              <w:rFonts w:eastAsiaTheme="minorHAnsi"/>
            </w:rPr>
          </w:pPr>
          <w:proofErr w:type="spellStart"/>
          <w:r>
            <w:rPr>
              <w:rFonts w:ascii="Tahoma" w:hAnsi="Tahoma" w:cs="Tahoma"/>
              <w:color w:val="404040" w:themeColor="text1" w:themeTint="BF"/>
              <w:sz w:val="18"/>
              <w:szCs w:val="18"/>
            </w:rPr>
            <w:t>Restringida</w:t>
          </w:r>
          <w:proofErr w:type="spellEnd"/>
        </w:p>
      </w:tc>
      <w:tc>
        <w:tcPr>
          <w:tcW w:w="16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5A8F83" w14:textId="77777777" w:rsidR="00E645F7" w:rsidRDefault="00E645F7" w:rsidP="00E645F7">
          <w:pPr>
            <w:cnfStyle w:val="000000100000" w:firstRow="0" w:lastRow="0" w:firstColumn="0" w:lastColumn="0" w:oddVBand="0" w:evenVBand="0" w:oddHBand="1" w:evenHBand="0" w:firstRowFirstColumn="0" w:firstRowLastColumn="0" w:lastRowFirstColumn="0" w:lastRowLastColumn="0"/>
            <w:rPr>
              <w:rFonts w:ascii="Tahoma" w:hAnsi="Tahoma" w:cs="Tahoma"/>
              <w:b/>
              <w:bCs/>
              <w:color w:val="404040" w:themeColor="text1" w:themeTint="BF"/>
              <w:sz w:val="18"/>
              <w:szCs w:val="18"/>
            </w:rPr>
          </w:pPr>
        </w:p>
      </w:tc>
    </w:tr>
  </w:tbl>
  <w:p w14:paraId="01D5843D" w14:textId="773ED479" w:rsidR="00E645F7" w:rsidRDefault="00E645F7">
    <w:pPr>
      <w:pStyle w:val="Piedepgina"/>
    </w:pPr>
  </w:p>
  <w:p w14:paraId="406A2EA1" w14:textId="77777777" w:rsidR="00E645F7" w:rsidRDefault="00E645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CC696" w14:textId="77777777" w:rsidR="00B561E6" w:rsidRDefault="00B561E6">
      <w:r>
        <w:separator/>
      </w:r>
    </w:p>
  </w:footnote>
  <w:footnote w:type="continuationSeparator" w:id="0">
    <w:p w14:paraId="2A302704" w14:textId="77777777" w:rsidR="00B561E6" w:rsidRDefault="00B561E6">
      <w:r>
        <w:continuationSeparator/>
      </w:r>
    </w:p>
  </w:footnote>
  <w:footnote w:type="continuationNotice" w:id="1">
    <w:p w14:paraId="32EE7D32" w14:textId="77777777" w:rsidR="00B561E6" w:rsidRDefault="00B561E6"/>
  </w:footnote>
  <w:footnote w:id="2">
    <w:p w14:paraId="7E806C97" w14:textId="77777777" w:rsidR="009808E6" w:rsidRPr="00953E3D" w:rsidRDefault="009808E6" w:rsidP="009808E6">
      <w:pPr>
        <w:pStyle w:val="Textonotapie"/>
        <w:rPr>
          <w:sz w:val="18"/>
          <w:szCs w:val="18"/>
        </w:rPr>
      </w:pPr>
      <w:r>
        <w:rPr>
          <w:rStyle w:val="Refdenotaalpie"/>
        </w:rPr>
        <w:footnoteRef/>
      </w:r>
      <w:r>
        <w:t xml:space="preserve"> </w:t>
      </w:r>
      <w:r w:rsidRPr="00953E3D">
        <w:rPr>
          <w:i/>
          <w:iCs/>
          <w:sz w:val="16"/>
          <w:szCs w:val="16"/>
        </w:rPr>
        <w:t>El recuento de vulnerabilidades se realiza identificando cada incidencia de forma única, considerando la vulnerabilidad específica, la dirección IP o el nombre del activo afectado o ruta y el puerto o servicio expuesto. Por ejemplo, dos instancias de un mismo tipo de vulnerabilidad en un</w:t>
      </w:r>
      <w:r>
        <w:rPr>
          <w:i/>
          <w:iCs/>
          <w:sz w:val="16"/>
          <w:szCs w:val="16"/>
        </w:rPr>
        <w:t xml:space="preserve"> sistema,</w:t>
      </w:r>
      <w:r w:rsidRPr="00953E3D">
        <w:rPr>
          <w:i/>
          <w:iCs/>
          <w:sz w:val="16"/>
          <w:szCs w:val="16"/>
        </w:rPr>
        <w:t xml:space="preserve"> pero en puertos diferentes se registran</w:t>
      </w:r>
      <w:r>
        <w:rPr>
          <w:i/>
          <w:iCs/>
          <w:sz w:val="16"/>
          <w:szCs w:val="16"/>
        </w:rPr>
        <w:t xml:space="preserve"> </w:t>
      </w:r>
      <w:r w:rsidRPr="00953E3D">
        <w:rPr>
          <w:i/>
          <w:iCs/>
          <w:sz w:val="16"/>
          <w:szCs w:val="16"/>
        </w:rPr>
        <w:t>como vulnerabilidades separadas, en el caso de aplicaciones se cuentan rutas completas cuando no está presente el dominio principal como afectación.</w:t>
      </w:r>
    </w:p>
  </w:footnote>
  <w:footnote w:id="3">
    <w:p w14:paraId="13389948" w14:textId="77777777" w:rsidR="00327830" w:rsidRPr="00953E3D" w:rsidRDefault="00327830" w:rsidP="00327830">
      <w:pPr>
        <w:pStyle w:val="Textonotapie"/>
        <w:rPr>
          <w:sz w:val="18"/>
          <w:szCs w:val="18"/>
        </w:rPr>
      </w:pPr>
      <w:r>
        <w:rPr>
          <w:rStyle w:val="Refdenotaalpie"/>
        </w:rPr>
        <w:footnoteRef/>
      </w:r>
      <w:r>
        <w:t xml:space="preserve"> </w:t>
      </w:r>
      <w:r w:rsidRPr="00953E3D">
        <w:rPr>
          <w:i/>
          <w:iCs/>
          <w:sz w:val="16"/>
          <w:szCs w:val="16"/>
        </w:rPr>
        <w:t>El recuento de vulnerabilidades se realiza identificando cada incidencia de forma única, considerando la vulnerabilidad específica, la dirección IP o el nombre del activo afectado o ruta y el puerto o servicio expuesto. Por ejemplo, dos instancias de un mismo tipo de vulnerabilidad en una aplicación, pero en puertos diferentes se registran como vulnerabilidades separadas, en el caso de aplicaciones se cuentan rutas completas cuando no está presente el dominio principal como afectación.</w:t>
      </w:r>
    </w:p>
  </w:footnote>
  <w:footnote w:id="4">
    <w:p w14:paraId="0DE83B6A" w14:textId="4E8307BF" w:rsidR="002716E6" w:rsidRPr="00557315" w:rsidRDefault="002716E6" w:rsidP="002716E6">
      <w:r>
        <w:rPr>
          <w:rStyle w:val="Refdenotaalpie"/>
        </w:rPr>
        <w:footnoteRef/>
      </w:r>
      <w:r>
        <w:t xml:space="preserve"> </w:t>
      </w:r>
      <w:r w:rsidRPr="00A76AE5">
        <w:rPr>
          <w:i/>
          <w:iCs/>
          <w:sz w:val="18"/>
          <w:szCs w:val="18"/>
        </w:rPr>
        <w:t xml:space="preserve">La </w:t>
      </w:r>
      <w:r w:rsidR="00E162E3">
        <w:rPr>
          <w:i/>
          <w:iCs/>
          <w:sz w:val="18"/>
          <w:szCs w:val="18"/>
        </w:rPr>
        <w:t>severidad</w:t>
      </w:r>
      <w:r w:rsidRPr="00A76AE5">
        <w:rPr>
          <w:i/>
          <w:iCs/>
          <w:sz w:val="18"/>
          <w:szCs w:val="18"/>
        </w:rPr>
        <w:t xml:space="preserve"> de las vulnerabilidades mencionadas en este reporte, se cataloga de acuerdo con el escenario evaluad</w:t>
      </w:r>
      <w:r>
        <w:rPr>
          <w:i/>
          <w:iCs/>
          <w:sz w:val="18"/>
          <w:szCs w:val="18"/>
        </w:rPr>
        <w:t>o empleando las metodologías descritas en la sección correspondiente</w:t>
      </w:r>
      <w:r w:rsidRPr="00A76AE5">
        <w:rPr>
          <w:i/>
          <w:iCs/>
          <w:sz w:val="18"/>
          <w:szCs w:val="18"/>
        </w:rPr>
        <w:t>, por lo tanto, esta puede variar respecto al criterio del cliente al igual que el nivel de prioridad para su remediación.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51D91" w14:textId="4956E101" w:rsidR="00E645F7" w:rsidRDefault="00E645F7">
    <w:pPr>
      <w:pStyle w:val="Encabezado"/>
    </w:pPr>
    <w:r>
      <w:rPr>
        <w:rFonts w:ascii="Times New Roman" w:hAnsi="Times New Roman"/>
        <w:noProof/>
      </w:rPr>
      <mc:AlternateContent>
        <mc:Choice Requires="wpg">
          <w:drawing>
            <wp:anchor distT="0" distB="0" distL="114300" distR="114300" simplePos="0" relativeHeight="251659264" behindDoc="0" locked="0" layoutInCell="1" allowOverlap="1" wp14:anchorId="2502C8D1" wp14:editId="675D7D84">
              <wp:simplePos x="0" y="0"/>
              <wp:positionH relativeFrom="margin">
                <wp:align>center</wp:align>
              </wp:positionH>
              <wp:positionV relativeFrom="paragraph">
                <wp:posOffset>-183515</wp:posOffset>
              </wp:positionV>
              <wp:extent cx="6739255" cy="633730"/>
              <wp:effectExtent l="0" t="0" r="4445" b="0"/>
              <wp:wrapNone/>
              <wp:docPr id="26" name="Grupo 26"/>
              <wp:cNvGraphicFramePr/>
              <a:graphic xmlns:a="http://schemas.openxmlformats.org/drawingml/2006/main">
                <a:graphicData uri="http://schemas.microsoft.com/office/word/2010/wordprocessingGroup">
                  <wpg:wgp>
                    <wpg:cNvGrpSpPr/>
                    <wpg:grpSpPr>
                      <a:xfrm>
                        <a:off x="0" y="0"/>
                        <a:ext cx="6739255" cy="633730"/>
                        <a:chOff x="0" y="0"/>
                        <a:chExt cx="6739255" cy="633936"/>
                      </a:xfrm>
                    </wpg:grpSpPr>
                    <wpg:grpSp>
                      <wpg:cNvPr id="27" name="Grupo 27"/>
                      <wpg:cNvGrpSpPr/>
                      <wpg:grpSpPr>
                        <a:xfrm>
                          <a:off x="0" y="0"/>
                          <a:ext cx="6739255" cy="633936"/>
                          <a:chOff x="0" y="0"/>
                          <a:chExt cx="6739255" cy="633936"/>
                        </a:xfrm>
                      </wpg:grpSpPr>
                      <wpg:grpSp>
                        <wpg:cNvPr id="28" name="Grupo 28"/>
                        <wpg:cNvGrpSpPr/>
                        <wpg:grpSpPr>
                          <a:xfrm>
                            <a:off x="0" y="5286"/>
                            <a:ext cx="6739255" cy="628650"/>
                            <a:chOff x="0" y="5286"/>
                            <a:chExt cx="5612130" cy="473710"/>
                          </a:xfrm>
                        </wpg:grpSpPr>
                        <wpg:grpSp>
                          <wpg:cNvPr id="29" name="Grupo 29"/>
                          <wpg:cNvGrpSpPr/>
                          <wpg:grpSpPr>
                            <a:xfrm>
                              <a:off x="0" y="5286"/>
                              <a:ext cx="5612130" cy="473710"/>
                              <a:chOff x="0" y="5286"/>
                              <a:chExt cx="5612130" cy="473710"/>
                            </a:xfrm>
                          </wpg:grpSpPr>
                          <pic:pic xmlns:pic="http://schemas.openxmlformats.org/drawingml/2006/picture">
                            <pic:nvPicPr>
                              <pic:cNvPr id="30" name="Imagen 30"/>
                              <pic:cNvPicPr>
                                <a:picLocks noChangeAspect="1"/>
                              </pic:cNvPicPr>
                            </pic:nvPicPr>
                            <pic:blipFill>
                              <a:blip r:embed="rId1"/>
                              <a:srcRect/>
                              <a:stretch/>
                            </pic:blipFill>
                            <pic:spPr>
                              <a:xfrm>
                                <a:off x="0" y="5286"/>
                                <a:ext cx="5612130" cy="473710"/>
                              </a:xfrm>
                              <a:prstGeom prst="rect">
                                <a:avLst/>
                              </a:prstGeom>
                            </pic:spPr>
                          </pic:pic>
                          <pic:pic xmlns:pic="http://schemas.openxmlformats.org/drawingml/2006/picture">
                            <pic:nvPicPr>
                              <pic:cNvPr id="31" name="Imagen 31"/>
                              <pic:cNvPicPr>
                                <a:picLocks noChangeAspect="1"/>
                              </pic:cNvPicPr>
                            </pic:nvPicPr>
                            <pic:blipFill>
                              <a:blip r:embed="rId2"/>
                              <a:stretch>
                                <a:fillRect/>
                              </a:stretch>
                            </pic:blipFill>
                            <pic:spPr>
                              <a:xfrm>
                                <a:off x="273391" y="84130"/>
                                <a:ext cx="705485" cy="349250"/>
                              </a:xfrm>
                              <a:prstGeom prst="rect">
                                <a:avLst/>
                              </a:prstGeom>
                            </pic:spPr>
                          </pic:pic>
                        </wpg:grpSp>
                        <pic:pic xmlns:pic="http://schemas.openxmlformats.org/drawingml/2006/picture">
                          <pic:nvPicPr>
                            <pic:cNvPr id="32" name="Imagen 3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5107932" y="16337"/>
                              <a:ext cx="502920" cy="456565"/>
                            </a:xfrm>
                            <a:prstGeom prst="rect">
                              <a:avLst/>
                            </a:prstGeom>
                          </pic:spPr>
                        </pic:pic>
                        <pic:pic xmlns:pic="http://schemas.openxmlformats.org/drawingml/2006/picture">
                          <pic:nvPicPr>
                            <pic:cNvPr id="34"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5123400" y="16331"/>
                              <a:ext cx="466087" cy="455930"/>
                            </a:xfrm>
                            <a:prstGeom prst="rect">
                              <a:avLst/>
                            </a:prstGeom>
                            <a:noFill/>
                          </pic:spPr>
                        </pic:pic>
                      </wpg:grpSp>
                      <wps:wsp>
                        <wps:cNvPr id="35" name="CuadroTexto 6"/>
                        <wps:cNvSpPr txBox="1"/>
                        <wps:spPr>
                          <a:xfrm>
                            <a:off x="2394354" y="0"/>
                            <a:ext cx="3738880" cy="367785"/>
                          </a:xfrm>
                          <a:prstGeom prst="rect">
                            <a:avLst/>
                          </a:prstGeom>
                          <a:noFill/>
                        </wps:spPr>
                        <wps:txbx>
                          <w:txbxContent>
                            <w:p w14:paraId="58315ED2" w14:textId="77777777" w:rsidR="00E645F7" w:rsidRDefault="00E645F7" w:rsidP="00E645F7">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790F7CC5" w14:textId="77777777" w:rsidR="00E645F7" w:rsidRDefault="00E645F7" w:rsidP="00E645F7">
                              <w:pPr>
                                <w:jc w:val="center"/>
                                <w:rPr>
                                  <w:rFonts w:ascii="Tahoma" w:hAnsi="Tahoma" w:cs="Tahoma"/>
                                  <w:color w:val="FFFFFF" w:themeColor="background1"/>
                                  <w:kern w:val="24"/>
                                  <w:sz w:val="4"/>
                                  <w:szCs w:val="4"/>
                                  <w:lang w:val="es-ES"/>
                                </w:rPr>
                              </w:pPr>
                            </w:p>
                          </w:txbxContent>
                        </wps:txbx>
                        <wps:bodyPr wrap="square" rtlCol="0">
                          <a:spAutoFit/>
                        </wps:bodyPr>
                      </wps:wsp>
                    </wpg:grpSp>
                    <wps:wsp>
                      <wps:cNvPr id="36" name="CuadroTexto 6"/>
                      <wps:cNvSpPr txBox="1"/>
                      <wps:spPr>
                        <a:xfrm>
                          <a:off x="2415496" y="316447"/>
                          <a:ext cx="3719830" cy="214065"/>
                        </a:xfrm>
                        <a:prstGeom prst="rect">
                          <a:avLst/>
                        </a:prstGeom>
                        <a:noFill/>
                      </wps:spPr>
                      <wps:txbx>
                        <w:txbxContent>
                          <w:p w14:paraId="623293A4" w14:textId="195C6A7C" w:rsidR="00E645F7" w:rsidRDefault="00E645F7" w:rsidP="00E645F7">
                            <w:pPr>
                              <w:jc w:val="center"/>
                              <w:rPr>
                                <w:rFonts w:ascii="Tahoma" w:hAnsi="Tahoma" w:cs="Tahoma"/>
                                <w:kern w:val="24"/>
                                <w:sz w:val="8"/>
                                <w:szCs w:val="8"/>
                                <w:lang w:val="es-ES"/>
                              </w:rPr>
                            </w:pPr>
                            <w:r>
                              <w:rPr>
                                <w:rFonts w:ascii="Tahoma" w:hAnsi="Tahoma" w:cs="Tahoma"/>
                                <w:b/>
                                <w:sz w:val="16"/>
                                <w:szCs w:val="8"/>
                              </w:rPr>
                              <w:t>Informe ejecutivo de análisis de vulnerabilidades</w:t>
                            </w:r>
                          </w:p>
                        </w:txbxContent>
                      </wps:txbx>
                      <wps:bodyPr wrap="square" rtlCol="0">
                        <a:spAutoFit/>
                      </wps:bodyPr>
                    </wps:wsp>
                  </wpg:wgp>
                </a:graphicData>
              </a:graphic>
              <wp14:sizeRelH relativeFrom="page">
                <wp14:pctWidth>0</wp14:pctWidth>
              </wp14:sizeRelH>
              <wp14:sizeRelV relativeFrom="margin">
                <wp14:pctHeight>0</wp14:pctHeight>
              </wp14:sizeRelV>
            </wp:anchor>
          </w:drawing>
        </mc:Choice>
        <mc:Fallback>
          <w:pict>
            <v:group w14:anchorId="2502C8D1" id="Grupo 26" o:spid="_x0000_s1030" style="position:absolute;left:0;text-align:left;margin-left:0;margin-top:-14.45pt;width:530.65pt;height:49.9pt;z-index:251659264;mso-position-horizontal:center;mso-position-horizontal-relative:margin;mso-height-relative:margin" coordsize="6739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">
              <v:group id="Grupo 27" o:spid="_x0000_s1031" style="position:absolute;width:67392;height:6339" coordsize="67392,6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upo 28" o:spid="_x0000_s1032" style="position:absolute;top:52;width:67392;height:628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o 29" o:spid="_x0000_s1033" style="position:absolute;top:52;width:56121;height:4737" coordorigin=",52" coordsize="5612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0" o:spid="_x0000_s1034" type="#_x0000_t75" style="position:absolute;top:52;width:56121;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">
                      <v:imagedata r:id="rId5" o:title=""/>
                    </v:shape>
                    <v:shape id="Imagen 31" o:spid="_x0000_s1035" type="#_x0000_t75" style="position:absolute;left:2733;top:841;width:7055;height:3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">
                      <v:imagedata r:id="rId6" o:title=""/>
                    </v:shape>
                  </v:group>
                  <v:shape id="Imagen 32" o:spid="_x0000_s1036" type="#_x0000_t75" style="position:absolute;left:51079;top:163;width:5029;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">
                    <v:imagedata r:id="rId7" o:title=""/>
                  </v:shape>
                  <v:shape id="Picture 2" o:spid="_x0000_s1037" type="#_x0000_t75" style="position:absolute;left:51234;top:163;width:4660;height:4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">
                    <v:imagedata r:id="rId8" o:title=""/>
                  </v:shape>
                </v:group>
                <v:shapetype id="_x0000_t202" coordsize="21600,21600" o:spt="202" path="m,l,21600r21600,l21600,xe">
                  <v:stroke joinstyle="miter"/>
                  <v:path gradientshapeok="t" o:connecttype="rect"/>
                </v:shapetype>
                <v:shape id="CuadroTexto 6" o:spid="_x0000_s1038" type="#_x0000_t202" style="position:absolute;left:23943;width:37389;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58315ED2" w14:textId="77777777" w:rsidR="00E645F7" w:rsidRDefault="00E645F7" w:rsidP="00E645F7">
                        <w:pPr>
                          <w:pStyle w:val="Encabezado"/>
                          <w:jc w:val="center"/>
                          <w:rPr>
                            <w:rFonts w:ascii="Tahoma" w:hAnsi="Tahoma" w:cs="Tahoma"/>
                            <w:b/>
                            <w:color w:val="FFFFFF" w:themeColor="background1"/>
                            <w:sz w:val="16"/>
                            <w:szCs w:val="16"/>
                          </w:rPr>
                        </w:pPr>
                        <w:r>
                          <w:rPr>
                            <w:rFonts w:ascii="Tahoma" w:hAnsi="Tahoma" w:cs="Tahoma"/>
                            <w:b/>
                            <w:color w:val="FFFFFF" w:themeColor="background1"/>
                            <w:sz w:val="16"/>
                            <w:szCs w:val="16"/>
                          </w:rPr>
                          <w:t>INSTITUTO NACIONAL DE TRANSPARENCIA, ACCESO A LA INFORMACIÓN Y PROTECCIÓN DE DATOS PERSONALES</w:t>
                        </w:r>
                      </w:p>
                      <w:p w14:paraId="790F7CC5" w14:textId="77777777" w:rsidR="00E645F7" w:rsidRDefault="00E645F7" w:rsidP="00E645F7">
                        <w:pPr>
                          <w:jc w:val="center"/>
                          <w:rPr>
                            <w:rFonts w:ascii="Tahoma" w:hAnsi="Tahoma" w:cs="Tahoma"/>
                            <w:color w:val="FFFFFF" w:themeColor="background1"/>
                            <w:kern w:val="24"/>
                            <w:sz w:val="4"/>
                            <w:szCs w:val="4"/>
                            <w:lang w:val="es-ES"/>
                          </w:rPr>
                        </w:pPr>
                      </w:p>
                    </w:txbxContent>
                  </v:textbox>
                </v:shape>
              </v:group>
              <v:shape id="CuadroTexto 6" o:spid="_x0000_s1039" type="#_x0000_t202" style="position:absolute;left:24154;top:3164;width:37199;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623293A4" w14:textId="195C6A7C" w:rsidR="00E645F7" w:rsidRDefault="00E645F7" w:rsidP="00E645F7">
                      <w:pPr>
                        <w:jc w:val="center"/>
                        <w:rPr>
                          <w:rFonts w:ascii="Tahoma" w:hAnsi="Tahoma" w:cs="Tahoma"/>
                          <w:kern w:val="24"/>
                          <w:sz w:val="8"/>
                          <w:szCs w:val="8"/>
                          <w:lang w:val="es-ES"/>
                        </w:rPr>
                      </w:pPr>
                      <w:r>
                        <w:rPr>
                          <w:rFonts w:ascii="Tahoma" w:hAnsi="Tahoma" w:cs="Tahoma"/>
                          <w:b/>
                          <w:sz w:val="16"/>
                          <w:szCs w:val="8"/>
                        </w:rPr>
                        <w:t>Informe ejecutivo de análisis de vulnerabilidades</w:t>
                      </w:r>
                    </w:p>
                  </w:txbxContent>
                </v:textbox>
              </v:shape>
              <w10:wrap anchorx="margin"/>
            </v:group>
          </w:pict>
        </mc:Fallback>
      </mc:AlternateContent>
    </w:r>
  </w:p>
  <w:p w14:paraId="460757E6" w14:textId="4C613C9B" w:rsidR="00E645F7" w:rsidRDefault="00E645F7">
    <w:pPr>
      <w:pStyle w:val="Encabezado"/>
    </w:pPr>
  </w:p>
  <w:p w14:paraId="43E5C281" w14:textId="6BB1222E" w:rsidR="00E645F7" w:rsidRDefault="00E645F7">
    <w:pPr>
      <w:pStyle w:val="Encabezado"/>
    </w:pPr>
  </w:p>
  <w:p w14:paraId="05792D16" w14:textId="77777777" w:rsidR="00E645F7" w:rsidRPr="00E645F7" w:rsidRDefault="00E645F7">
    <w:pPr>
      <w:pStyle w:val="Encabezado"/>
      <w:rPr>
        <w:sz w:val="4"/>
        <w:szCs w:val="4"/>
      </w:rPr>
    </w:pPr>
  </w:p>
  <w:p w14:paraId="6C8D9911" w14:textId="77777777" w:rsidR="00E645F7" w:rsidRPr="00E645F7" w:rsidRDefault="00E645F7">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pStyle w:val="Vietareferencia"/>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Num8"/>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C"/>
    <w:multiLevelType w:val="singleLevel"/>
    <w:tmpl w:val="0000000C"/>
    <w:name w:val="WW8Num12"/>
    <w:lvl w:ilvl="0">
      <w:start w:val="1"/>
      <w:numFmt w:val="decimal"/>
      <w:lvlText w:val="%1."/>
      <w:lvlJc w:val="left"/>
      <w:pPr>
        <w:tabs>
          <w:tab w:val="num" w:pos="-76"/>
        </w:tabs>
        <w:ind w:left="644" w:hanging="360"/>
      </w:pPr>
    </w:lvl>
  </w:abstractNum>
  <w:abstractNum w:abstractNumId="10" w15:restartNumberingAfterBreak="0">
    <w:nsid w:val="0AF50E21"/>
    <w:multiLevelType w:val="multilevel"/>
    <w:tmpl w:val="F5624FE0"/>
    <w:lvl w:ilvl="0">
      <w:start w:val="1"/>
      <w:numFmt w:val="decimal"/>
      <w:lvlRestart w:val="0"/>
      <w:pStyle w:val="Enumeracin1"/>
      <w:lvlText w:val="[%1] "/>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right"/>
      <w:pPr>
        <w:ind w:left="2160" w:hanging="181"/>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181"/>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181"/>
      </w:pPr>
      <w:rPr>
        <w:rFonts w:hint="default"/>
      </w:rPr>
    </w:lvl>
  </w:abstractNum>
  <w:abstractNum w:abstractNumId="11" w15:restartNumberingAfterBreak="0">
    <w:nsid w:val="0BDD615F"/>
    <w:multiLevelType w:val="hybridMultilevel"/>
    <w:tmpl w:val="77104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301608B"/>
    <w:multiLevelType w:val="hybridMultilevel"/>
    <w:tmpl w:val="E50C7BA8"/>
    <w:lvl w:ilvl="0" w:tplc="53A426B6">
      <w:start w:val="1"/>
      <w:numFmt w:val="decimal"/>
      <w:pStyle w:val="Titulos"/>
      <w:lvlText w:val="%1."/>
      <w:lvlJc w:val="left"/>
      <w:pPr>
        <w:ind w:left="1117" w:hanging="360"/>
      </w:pPr>
    </w:lvl>
    <w:lvl w:ilvl="1" w:tplc="080A0019" w:tentative="1">
      <w:start w:val="1"/>
      <w:numFmt w:val="lowerLetter"/>
      <w:lvlText w:val="%2."/>
      <w:lvlJc w:val="left"/>
      <w:pPr>
        <w:ind w:left="1837" w:hanging="360"/>
      </w:pPr>
    </w:lvl>
    <w:lvl w:ilvl="2" w:tplc="080A001B" w:tentative="1">
      <w:start w:val="1"/>
      <w:numFmt w:val="lowerRoman"/>
      <w:lvlText w:val="%3."/>
      <w:lvlJc w:val="right"/>
      <w:pPr>
        <w:ind w:left="2557" w:hanging="180"/>
      </w:pPr>
    </w:lvl>
    <w:lvl w:ilvl="3" w:tplc="080A000F" w:tentative="1">
      <w:start w:val="1"/>
      <w:numFmt w:val="decimal"/>
      <w:lvlText w:val="%4."/>
      <w:lvlJc w:val="left"/>
      <w:pPr>
        <w:ind w:left="3277" w:hanging="360"/>
      </w:pPr>
    </w:lvl>
    <w:lvl w:ilvl="4" w:tplc="080A0019" w:tentative="1">
      <w:start w:val="1"/>
      <w:numFmt w:val="lowerLetter"/>
      <w:lvlText w:val="%5."/>
      <w:lvlJc w:val="left"/>
      <w:pPr>
        <w:ind w:left="3997" w:hanging="360"/>
      </w:pPr>
    </w:lvl>
    <w:lvl w:ilvl="5" w:tplc="080A001B" w:tentative="1">
      <w:start w:val="1"/>
      <w:numFmt w:val="lowerRoman"/>
      <w:lvlText w:val="%6."/>
      <w:lvlJc w:val="right"/>
      <w:pPr>
        <w:ind w:left="4717" w:hanging="180"/>
      </w:pPr>
    </w:lvl>
    <w:lvl w:ilvl="6" w:tplc="080A000F" w:tentative="1">
      <w:start w:val="1"/>
      <w:numFmt w:val="decimal"/>
      <w:lvlText w:val="%7."/>
      <w:lvlJc w:val="left"/>
      <w:pPr>
        <w:ind w:left="5437" w:hanging="360"/>
      </w:pPr>
    </w:lvl>
    <w:lvl w:ilvl="7" w:tplc="080A0019" w:tentative="1">
      <w:start w:val="1"/>
      <w:numFmt w:val="lowerLetter"/>
      <w:lvlText w:val="%8."/>
      <w:lvlJc w:val="left"/>
      <w:pPr>
        <w:ind w:left="6157" w:hanging="360"/>
      </w:pPr>
    </w:lvl>
    <w:lvl w:ilvl="8" w:tplc="080A001B" w:tentative="1">
      <w:start w:val="1"/>
      <w:numFmt w:val="lowerRoman"/>
      <w:lvlText w:val="%9."/>
      <w:lvlJc w:val="right"/>
      <w:pPr>
        <w:ind w:left="6877" w:hanging="180"/>
      </w:pPr>
    </w:lvl>
  </w:abstractNum>
  <w:abstractNum w:abstractNumId="13" w15:restartNumberingAfterBreak="0">
    <w:nsid w:val="3C082C24"/>
    <w:multiLevelType w:val="hybridMultilevel"/>
    <w:tmpl w:val="870E962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25F6758"/>
    <w:multiLevelType w:val="hybridMultilevel"/>
    <w:tmpl w:val="EC946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7472BB4"/>
    <w:multiLevelType w:val="hybridMultilevel"/>
    <w:tmpl w:val="05D87258"/>
    <w:lvl w:ilvl="0" w:tplc="1FA2EBBA">
      <w:start w:val="1"/>
      <w:numFmt w:val="bullet"/>
      <w:lvlText w:val=""/>
      <w:lvlJc w:val="left"/>
      <w:pPr>
        <w:ind w:left="720" w:hanging="360"/>
      </w:pPr>
      <w:rPr>
        <w:rFonts w:ascii="Wingdings" w:hAnsi="Wingdings" w:hint="default"/>
      </w:rPr>
    </w:lvl>
    <w:lvl w:ilvl="1" w:tplc="EC16A1CE">
      <w:start w:val="1"/>
      <w:numFmt w:val="bullet"/>
      <w:lvlText w:val="o"/>
      <w:lvlJc w:val="left"/>
      <w:pPr>
        <w:ind w:left="1440" w:hanging="360"/>
      </w:pPr>
      <w:rPr>
        <w:rFonts w:ascii="Courier New" w:hAnsi="Courier New" w:hint="default"/>
      </w:rPr>
    </w:lvl>
    <w:lvl w:ilvl="2" w:tplc="CDE67DCE">
      <w:start w:val="1"/>
      <w:numFmt w:val="bullet"/>
      <w:lvlText w:val=""/>
      <w:lvlJc w:val="left"/>
      <w:pPr>
        <w:ind w:left="2160" w:hanging="360"/>
      </w:pPr>
      <w:rPr>
        <w:rFonts w:ascii="Wingdings" w:hAnsi="Wingdings" w:hint="default"/>
      </w:rPr>
    </w:lvl>
    <w:lvl w:ilvl="3" w:tplc="C21420B0">
      <w:start w:val="1"/>
      <w:numFmt w:val="bullet"/>
      <w:lvlText w:val=""/>
      <w:lvlJc w:val="left"/>
      <w:pPr>
        <w:ind w:left="2880" w:hanging="360"/>
      </w:pPr>
      <w:rPr>
        <w:rFonts w:ascii="Symbol" w:hAnsi="Symbol" w:hint="default"/>
      </w:rPr>
    </w:lvl>
    <w:lvl w:ilvl="4" w:tplc="7D92D1F6">
      <w:start w:val="1"/>
      <w:numFmt w:val="bullet"/>
      <w:lvlText w:val="o"/>
      <w:lvlJc w:val="left"/>
      <w:pPr>
        <w:ind w:left="3600" w:hanging="360"/>
      </w:pPr>
      <w:rPr>
        <w:rFonts w:ascii="Courier New" w:hAnsi="Courier New" w:hint="default"/>
      </w:rPr>
    </w:lvl>
    <w:lvl w:ilvl="5" w:tplc="64E41EC8">
      <w:start w:val="1"/>
      <w:numFmt w:val="bullet"/>
      <w:lvlText w:val=""/>
      <w:lvlJc w:val="left"/>
      <w:pPr>
        <w:ind w:left="4320" w:hanging="360"/>
      </w:pPr>
      <w:rPr>
        <w:rFonts w:ascii="Wingdings" w:hAnsi="Wingdings" w:hint="default"/>
      </w:rPr>
    </w:lvl>
    <w:lvl w:ilvl="6" w:tplc="513263D4">
      <w:start w:val="1"/>
      <w:numFmt w:val="bullet"/>
      <w:lvlText w:val=""/>
      <w:lvlJc w:val="left"/>
      <w:pPr>
        <w:ind w:left="5040" w:hanging="360"/>
      </w:pPr>
      <w:rPr>
        <w:rFonts w:ascii="Symbol" w:hAnsi="Symbol" w:hint="default"/>
      </w:rPr>
    </w:lvl>
    <w:lvl w:ilvl="7" w:tplc="43DE2B68">
      <w:start w:val="1"/>
      <w:numFmt w:val="bullet"/>
      <w:lvlText w:val="o"/>
      <w:lvlJc w:val="left"/>
      <w:pPr>
        <w:ind w:left="5760" w:hanging="360"/>
      </w:pPr>
      <w:rPr>
        <w:rFonts w:ascii="Courier New" w:hAnsi="Courier New" w:hint="default"/>
      </w:rPr>
    </w:lvl>
    <w:lvl w:ilvl="8" w:tplc="A6CA326C">
      <w:start w:val="1"/>
      <w:numFmt w:val="bullet"/>
      <w:lvlText w:val=""/>
      <w:lvlJc w:val="left"/>
      <w:pPr>
        <w:ind w:left="6480" w:hanging="360"/>
      </w:pPr>
      <w:rPr>
        <w:rFonts w:ascii="Wingdings" w:hAnsi="Wingdings" w:hint="default"/>
      </w:rPr>
    </w:lvl>
  </w:abstractNum>
  <w:abstractNum w:abstractNumId="16" w15:restartNumberingAfterBreak="0">
    <w:nsid w:val="5876669B"/>
    <w:multiLevelType w:val="multilevel"/>
    <w:tmpl w:val="4C3E6A4E"/>
    <w:lvl w:ilvl="0">
      <w:start w:val="1"/>
      <w:numFmt w:val="decimal"/>
      <w:lvlText w:val="%1."/>
      <w:lvlJc w:val="left"/>
      <w:pPr>
        <w:ind w:left="737" w:hanging="170"/>
      </w:pPr>
      <w:rPr>
        <w:rFonts w:hint="default"/>
      </w:rPr>
    </w:lvl>
    <w:lvl w:ilvl="1">
      <w:start w:val="1"/>
      <w:numFmt w:val="decimal"/>
      <w:lvlText w:val="%1.%2."/>
      <w:lvlJc w:val="left"/>
      <w:pPr>
        <w:ind w:left="964" w:hanging="170"/>
      </w:pPr>
      <w:rPr>
        <w:rFonts w:hint="default"/>
      </w:rPr>
    </w:lvl>
    <w:lvl w:ilvl="2">
      <w:start w:val="1"/>
      <w:numFmt w:val="decimal"/>
      <w:lvlText w:val="%1.%2.%3."/>
      <w:lvlJc w:val="left"/>
      <w:pPr>
        <w:ind w:left="1191" w:hanging="170"/>
      </w:pPr>
      <w:rPr>
        <w:rFonts w:hint="default"/>
      </w:rPr>
    </w:lvl>
    <w:lvl w:ilvl="3">
      <w:start w:val="1"/>
      <w:numFmt w:val="decimal"/>
      <w:lvlText w:val="%1.%2.%3.%4."/>
      <w:lvlJc w:val="left"/>
      <w:pPr>
        <w:ind w:left="1418" w:hanging="170"/>
      </w:pPr>
      <w:rPr>
        <w:rFonts w:hint="default"/>
      </w:rPr>
    </w:lvl>
    <w:lvl w:ilvl="4">
      <w:start w:val="1"/>
      <w:numFmt w:val="decimal"/>
      <w:lvlText w:val="%1.%2.%3.%4.%5."/>
      <w:lvlJc w:val="left"/>
      <w:pPr>
        <w:ind w:left="1645" w:hanging="170"/>
      </w:pPr>
      <w:rPr>
        <w:rFonts w:hint="default"/>
      </w:rPr>
    </w:lvl>
    <w:lvl w:ilvl="5">
      <w:start w:val="1"/>
      <w:numFmt w:val="decimal"/>
      <w:lvlText w:val="%1.%2.%3.%4.%5.%6."/>
      <w:lvlJc w:val="left"/>
      <w:pPr>
        <w:ind w:left="1872" w:hanging="170"/>
      </w:pPr>
      <w:rPr>
        <w:rFonts w:hint="default"/>
      </w:rPr>
    </w:lvl>
    <w:lvl w:ilvl="6">
      <w:start w:val="1"/>
      <w:numFmt w:val="decimal"/>
      <w:lvlText w:val="%1.%2.%3.%4.%5.%6.%7."/>
      <w:lvlJc w:val="left"/>
      <w:pPr>
        <w:ind w:left="2099" w:hanging="170"/>
      </w:pPr>
      <w:rPr>
        <w:rFonts w:hint="default"/>
      </w:rPr>
    </w:lvl>
    <w:lvl w:ilvl="7">
      <w:start w:val="1"/>
      <w:numFmt w:val="decimal"/>
      <w:lvlText w:val="%1.%2.%3.%4.%5.%6.%7.%8."/>
      <w:lvlJc w:val="left"/>
      <w:pPr>
        <w:ind w:left="2326" w:hanging="170"/>
      </w:pPr>
      <w:rPr>
        <w:rFonts w:hint="default"/>
      </w:rPr>
    </w:lvl>
    <w:lvl w:ilvl="8">
      <w:start w:val="1"/>
      <w:numFmt w:val="decimal"/>
      <w:lvlText w:val="%1.%2.%3.%4.%5.%6.%7.%8.%9."/>
      <w:lvlJc w:val="left"/>
      <w:pPr>
        <w:ind w:left="2553" w:hanging="170"/>
      </w:pPr>
      <w:rPr>
        <w:rFonts w:hint="default"/>
      </w:rPr>
    </w:lvl>
  </w:abstractNum>
  <w:abstractNum w:abstractNumId="17" w15:restartNumberingAfterBreak="0">
    <w:nsid w:val="59B967FF"/>
    <w:multiLevelType w:val="hybridMultilevel"/>
    <w:tmpl w:val="1DB2A078"/>
    <w:lvl w:ilvl="0" w:tplc="F93885B0">
      <w:start w:val="1"/>
      <w:numFmt w:val="bullet"/>
      <w:lvlText w:val=""/>
      <w:lvlJc w:val="left"/>
      <w:pPr>
        <w:ind w:left="541"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8" w15:restartNumberingAfterBreak="0">
    <w:nsid w:val="622B52FC"/>
    <w:multiLevelType w:val="hybridMultilevel"/>
    <w:tmpl w:val="C8D89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1743C26"/>
    <w:multiLevelType w:val="hybridMultilevel"/>
    <w:tmpl w:val="663A3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8C33345"/>
    <w:multiLevelType w:val="hybridMultilevel"/>
    <w:tmpl w:val="4F920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B3C72CA"/>
    <w:multiLevelType w:val="hybridMultilevel"/>
    <w:tmpl w:val="F0FA40A4"/>
    <w:lvl w:ilvl="0" w:tplc="86B08A10">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6"/>
  </w:num>
  <w:num w:numId="6">
    <w:abstractNumId w:val="17"/>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num>
  <w:num w:numId="10">
    <w:abstractNumId w:val="1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1"/>
  </w:num>
  <w:num w:numId="14">
    <w:abstractNumId w:val="19"/>
  </w:num>
  <w:num w:numId="15">
    <w:abstractNumId w:val="14"/>
  </w:num>
  <w:num w:numId="16">
    <w:abstractNumId w:val="21"/>
  </w:num>
  <w:num w:numId="17">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9F"/>
    <w:rsid w:val="00000399"/>
    <w:rsid w:val="00000D99"/>
    <w:rsid w:val="00006DE6"/>
    <w:rsid w:val="00007645"/>
    <w:rsid w:val="000131EF"/>
    <w:rsid w:val="00013269"/>
    <w:rsid w:val="0002351C"/>
    <w:rsid w:val="000272A4"/>
    <w:rsid w:val="00034D15"/>
    <w:rsid w:val="000401A9"/>
    <w:rsid w:val="0004219B"/>
    <w:rsid w:val="00044183"/>
    <w:rsid w:val="0005161D"/>
    <w:rsid w:val="00052E9C"/>
    <w:rsid w:val="0005308E"/>
    <w:rsid w:val="00060062"/>
    <w:rsid w:val="00060B95"/>
    <w:rsid w:val="00061E92"/>
    <w:rsid w:val="0006322E"/>
    <w:rsid w:val="00065296"/>
    <w:rsid w:val="0007052E"/>
    <w:rsid w:val="00072E10"/>
    <w:rsid w:val="000749F8"/>
    <w:rsid w:val="00076C30"/>
    <w:rsid w:val="00081ADF"/>
    <w:rsid w:val="00081C31"/>
    <w:rsid w:val="00083E34"/>
    <w:rsid w:val="00085806"/>
    <w:rsid w:val="00086FFB"/>
    <w:rsid w:val="000928A2"/>
    <w:rsid w:val="00094A66"/>
    <w:rsid w:val="000965E8"/>
    <w:rsid w:val="000A252D"/>
    <w:rsid w:val="000A47A3"/>
    <w:rsid w:val="000A50EA"/>
    <w:rsid w:val="000A5648"/>
    <w:rsid w:val="000A6A82"/>
    <w:rsid w:val="000B3A01"/>
    <w:rsid w:val="000B5DF1"/>
    <w:rsid w:val="000C34F7"/>
    <w:rsid w:val="000C38A2"/>
    <w:rsid w:val="000C7EDD"/>
    <w:rsid w:val="000D0FFA"/>
    <w:rsid w:val="000D4B73"/>
    <w:rsid w:val="000E1A05"/>
    <w:rsid w:val="000E2BDD"/>
    <w:rsid w:val="000E2ECB"/>
    <w:rsid w:val="000E516E"/>
    <w:rsid w:val="000E7A71"/>
    <w:rsid w:val="000F3E8D"/>
    <w:rsid w:val="00101449"/>
    <w:rsid w:val="00101C5B"/>
    <w:rsid w:val="00101D85"/>
    <w:rsid w:val="001056BE"/>
    <w:rsid w:val="00106EB4"/>
    <w:rsid w:val="00111C9A"/>
    <w:rsid w:val="00112716"/>
    <w:rsid w:val="00113195"/>
    <w:rsid w:val="00116AB9"/>
    <w:rsid w:val="00120E0F"/>
    <w:rsid w:val="00127873"/>
    <w:rsid w:val="00130AB4"/>
    <w:rsid w:val="00130F0F"/>
    <w:rsid w:val="0013252A"/>
    <w:rsid w:val="00133A5D"/>
    <w:rsid w:val="001357DC"/>
    <w:rsid w:val="0014066D"/>
    <w:rsid w:val="00140BC3"/>
    <w:rsid w:val="00141FCF"/>
    <w:rsid w:val="00142A4F"/>
    <w:rsid w:val="001504E9"/>
    <w:rsid w:val="001524DA"/>
    <w:rsid w:val="00152BDD"/>
    <w:rsid w:val="0015453A"/>
    <w:rsid w:val="00155507"/>
    <w:rsid w:val="00166DB9"/>
    <w:rsid w:val="00167947"/>
    <w:rsid w:val="001715EE"/>
    <w:rsid w:val="00171C21"/>
    <w:rsid w:val="00173FC9"/>
    <w:rsid w:val="00174940"/>
    <w:rsid w:val="00174BBA"/>
    <w:rsid w:val="001758EE"/>
    <w:rsid w:val="00183737"/>
    <w:rsid w:val="001848C2"/>
    <w:rsid w:val="00184FB2"/>
    <w:rsid w:val="00187732"/>
    <w:rsid w:val="001920F1"/>
    <w:rsid w:val="00196ECC"/>
    <w:rsid w:val="001A23F8"/>
    <w:rsid w:val="001A2800"/>
    <w:rsid w:val="001A77F3"/>
    <w:rsid w:val="001B042D"/>
    <w:rsid w:val="001B3617"/>
    <w:rsid w:val="001B37C1"/>
    <w:rsid w:val="001B3EC7"/>
    <w:rsid w:val="001C145E"/>
    <w:rsid w:val="001C18C7"/>
    <w:rsid w:val="001C515B"/>
    <w:rsid w:val="001C51FC"/>
    <w:rsid w:val="001C53B0"/>
    <w:rsid w:val="001C71F3"/>
    <w:rsid w:val="001D06B1"/>
    <w:rsid w:val="001D104D"/>
    <w:rsid w:val="001D1F9D"/>
    <w:rsid w:val="001D24FF"/>
    <w:rsid w:val="001D2CB5"/>
    <w:rsid w:val="001D5865"/>
    <w:rsid w:val="001D6A00"/>
    <w:rsid w:val="001E013B"/>
    <w:rsid w:val="001E033A"/>
    <w:rsid w:val="001E4A91"/>
    <w:rsid w:val="001E74A2"/>
    <w:rsid w:val="001E75D4"/>
    <w:rsid w:val="001F27AC"/>
    <w:rsid w:val="001F4F92"/>
    <w:rsid w:val="00201D5C"/>
    <w:rsid w:val="00203051"/>
    <w:rsid w:val="00205856"/>
    <w:rsid w:val="0020776E"/>
    <w:rsid w:val="00210D04"/>
    <w:rsid w:val="00213468"/>
    <w:rsid w:val="00214D6F"/>
    <w:rsid w:val="002161C7"/>
    <w:rsid w:val="00216ECC"/>
    <w:rsid w:val="002213FB"/>
    <w:rsid w:val="00222C26"/>
    <w:rsid w:val="0022405B"/>
    <w:rsid w:val="00225129"/>
    <w:rsid w:val="00225E17"/>
    <w:rsid w:val="0023119A"/>
    <w:rsid w:val="00231457"/>
    <w:rsid w:val="00232594"/>
    <w:rsid w:val="00233B38"/>
    <w:rsid w:val="00234784"/>
    <w:rsid w:val="00235D00"/>
    <w:rsid w:val="00240840"/>
    <w:rsid w:val="00243E93"/>
    <w:rsid w:val="002442D0"/>
    <w:rsid w:val="0024631D"/>
    <w:rsid w:val="00247AF4"/>
    <w:rsid w:val="00253058"/>
    <w:rsid w:val="00255D3F"/>
    <w:rsid w:val="002573AC"/>
    <w:rsid w:val="00260A6C"/>
    <w:rsid w:val="00263B6F"/>
    <w:rsid w:val="002652D4"/>
    <w:rsid w:val="002655A6"/>
    <w:rsid w:val="0026753A"/>
    <w:rsid w:val="002714B7"/>
    <w:rsid w:val="002716E6"/>
    <w:rsid w:val="0027535A"/>
    <w:rsid w:val="0028001E"/>
    <w:rsid w:val="0029186A"/>
    <w:rsid w:val="0029311C"/>
    <w:rsid w:val="00294346"/>
    <w:rsid w:val="0029640A"/>
    <w:rsid w:val="002A0758"/>
    <w:rsid w:val="002A3DCB"/>
    <w:rsid w:val="002A6023"/>
    <w:rsid w:val="002B41CC"/>
    <w:rsid w:val="002B4D12"/>
    <w:rsid w:val="002B5F97"/>
    <w:rsid w:val="002B6F31"/>
    <w:rsid w:val="002C28A5"/>
    <w:rsid w:val="002C6712"/>
    <w:rsid w:val="002D18FE"/>
    <w:rsid w:val="002D1BB8"/>
    <w:rsid w:val="002D5643"/>
    <w:rsid w:val="002D689A"/>
    <w:rsid w:val="002D7101"/>
    <w:rsid w:val="002E0D46"/>
    <w:rsid w:val="002E1EF3"/>
    <w:rsid w:val="002F1CC0"/>
    <w:rsid w:val="002F4B86"/>
    <w:rsid w:val="002F7ECE"/>
    <w:rsid w:val="00305DAC"/>
    <w:rsid w:val="00306108"/>
    <w:rsid w:val="00306844"/>
    <w:rsid w:val="00306ED5"/>
    <w:rsid w:val="0031214A"/>
    <w:rsid w:val="00312D61"/>
    <w:rsid w:val="00313EFF"/>
    <w:rsid w:val="00314E0A"/>
    <w:rsid w:val="00320AE7"/>
    <w:rsid w:val="0032147F"/>
    <w:rsid w:val="00322C8E"/>
    <w:rsid w:val="003239F7"/>
    <w:rsid w:val="003249D2"/>
    <w:rsid w:val="00324AB7"/>
    <w:rsid w:val="003265DD"/>
    <w:rsid w:val="00327830"/>
    <w:rsid w:val="00327A4A"/>
    <w:rsid w:val="00333428"/>
    <w:rsid w:val="00340530"/>
    <w:rsid w:val="003406D2"/>
    <w:rsid w:val="00340CE7"/>
    <w:rsid w:val="003416AF"/>
    <w:rsid w:val="003432F5"/>
    <w:rsid w:val="00344066"/>
    <w:rsid w:val="00345A80"/>
    <w:rsid w:val="003470A5"/>
    <w:rsid w:val="00350531"/>
    <w:rsid w:val="003576FB"/>
    <w:rsid w:val="00362B69"/>
    <w:rsid w:val="003659E9"/>
    <w:rsid w:val="00365CF1"/>
    <w:rsid w:val="0036759E"/>
    <w:rsid w:val="00373C6F"/>
    <w:rsid w:val="00374F2F"/>
    <w:rsid w:val="003776B4"/>
    <w:rsid w:val="00382D0D"/>
    <w:rsid w:val="00384916"/>
    <w:rsid w:val="00385E61"/>
    <w:rsid w:val="00386714"/>
    <w:rsid w:val="003867F2"/>
    <w:rsid w:val="00386833"/>
    <w:rsid w:val="0038791D"/>
    <w:rsid w:val="00391764"/>
    <w:rsid w:val="00392DD1"/>
    <w:rsid w:val="003973A7"/>
    <w:rsid w:val="00397E5F"/>
    <w:rsid w:val="003A15AD"/>
    <w:rsid w:val="003A16C3"/>
    <w:rsid w:val="003B02DD"/>
    <w:rsid w:val="003B5AEC"/>
    <w:rsid w:val="003C2434"/>
    <w:rsid w:val="003C2D8A"/>
    <w:rsid w:val="003C3B6A"/>
    <w:rsid w:val="003C4E68"/>
    <w:rsid w:val="003C5288"/>
    <w:rsid w:val="003C5D5F"/>
    <w:rsid w:val="003C63C9"/>
    <w:rsid w:val="003C77F2"/>
    <w:rsid w:val="003C7EC4"/>
    <w:rsid w:val="003D4516"/>
    <w:rsid w:val="003D45A4"/>
    <w:rsid w:val="003E365B"/>
    <w:rsid w:val="003E3C19"/>
    <w:rsid w:val="003E64DF"/>
    <w:rsid w:val="003F3141"/>
    <w:rsid w:val="004003C4"/>
    <w:rsid w:val="00401088"/>
    <w:rsid w:val="00404769"/>
    <w:rsid w:val="004078F0"/>
    <w:rsid w:val="0040796F"/>
    <w:rsid w:val="00411D5C"/>
    <w:rsid w:val="00425AC8"/>
    <w:rsid w:val="004311C9"/>
    <w:rsid w:val="00434C6D"/>
    <w:rsid w:val="0043614E"/>
    <w:rsid w:val="0043643C"/>
    <w:rsid w:val="00447F27"/>
    <w:rsid w:val="00453D81"/>
    <w:rsid w:val="00454F57"/>
    <w:rsid w:val="0045510F"/>
    <w:rsid w:val="00456288"/>
    <w:rsid w:val="00457291"/>
    <w:rsid w:val="004603CB"/>
    <w:rsid w:val="00460857"/>
    <w:rsid w:val="0046414A"/>
    <w:rsid w:val="00465A89"/>
    <w:rsid w:val="004660F6"/>
    <w:rsid w:val="004710C2"/>
    <w:rsid w:val="00473111"/>
    <w:rsid w:val="00475461"/>
    <w:rsid w:val="00480170"/>
    <w:rsid w:val="00481463"/>
    <w:rsid w:val="004846C3"/>
    <w:rsid w:val="004862E3"/>
    <w:rsid w:val="004911D5"/>
    <w:rsid w:val="004938B2"/>
    <w:rsid w:val="00493C63"/>
    <w:rsid w:val="00495DCA"/>
    <w:rsid w:val="0049718E"/>
    <w:rsid w:val="004A29B9"/>
    <w:rsid w:val="004A4A4F"/>
    <w:rsid w:val="004B0428"/>
    <w:rsid w:val="004B0472"/>
    <w:rsid w:val="004B14BF"/>
    <w:rsid w:val="004B1602"/>
    <w:rsid w:val="004B21EF"/>
    <w:rsid w:val="004B31ED"/>
    <w:rsid w:val="004B353B"/>
    <w:rsid w:val="004B59F2"/>
    <w:rsid w:val="004C06DB"/>
    <w:rsid w:val="004C76F2"/>
    <w:rsid w:val="004C7BA2"/>
    <w:rsid w:val="004D0218"/>
    <w:rsid w:val="004D12F9"/>
    <w:rsid w:val="004D24C9"/>
    <w:rsid w:val="004D3DF5"/>
    <w:rsid w:val="004E09BD"/>
    <w:rsid w:val="004E1986"/>
    <w:rsid w:val="004E59D4"/>
    <w:rsid w:val="004F1FC9"/>
    <w:rsid w:val="004F3B38"/>
    <w:rsid w:val="004F50B3"/>
    <w:rsid w:val="004F56C5"/>
    <w:rsid w:val="00500484"/>
    <w:rsid w:val="0050099F"/>
    <w:rsid w:val="00503CE0"/>
    <w:rsid w:val="00505C51"/>
    <w:rsid w:val="00506691"/>
    <w:rsid w:val="005102F1"/>
    <w:rsid w:val="0051351D"/>
    <w:rsid w:val="005143D9"/>
    <w:rsid w:val="005158B7"/>
    <w:rsid w:val="0051646D"/>
    <w:rsid w:val="00520A4D"/>
    <w:rsid w:val="00520E28"/>
    <w:rsid w:val="00521845"/>
    <w:rsid w:val="00521C0B"/>
    <w:rsid w:val="00521D10"/>
    <w:rsid w:val="00523065"/>
    <w:rsid w:val="00525121"/>
    <w:rsid w:val="0053170B"/>
    <w:rsid w:val="005361FB"/>
    <w:rsid w:val="005413D7"/>
    <w:rsid w:val="00542148"/>
    <w:rsid w:val="0054549F"/>
    <w:rsid w:val="005466C5"/>
    <w:rsid w:val="0055484D"/>
    <w:rsid w:val="005604AB"/>
    <w:rsid w:val="00562965"/>
    <w:rsid w:val="005642BE"/>
    <w:rsid w:val="00565525"/>
    <w:rsid w:val="005661A5"/>
    <w:rsid w:val="00571CB2"/>
    <w:rsid w:val="0057343E"/>
    <w:rsid w:val="005744EF"/>
    <w:rsid w:val="00574704"/>
    <w:rsid w:val="005823C4"/>
    <w:rsid w:val="005844D0"/>
    <w:rsid w:val="00584767"/>
    <w:rsid w:val="0058494B"/>
    <w:rsid w:val="005860F9"/>
    <w:rsid w:val="005872AC"/>
    <w:rsid w:val="0059144F"/>
    <w:rsid w:val="00591CE3"/>
    <w:rsid w:val="005929E5"/>
    <w:rsid w:val="00595101"/>
    <w:rsid w:val="005A0BB3"/>
    <w:rsid w:val="005A2638"/>
    <w:rsid w:val="005A36AA"/>
    <w:rsid w:val="005A590F"/>
    <w:rsid w:val="005A5F5C"/>
    <w:rsid w:val="005A69EC"/>
    <w:rsid w:val="005B3F1D"/>
    <w:rsid w:val="005B62D9"/>
    <w:rsid w:val="005B6316"/>
    <w:rsid w:val="005B634B"/>
    <w:rsid w:val="005B651C"/>
    <w:rsid w:val="005C01B0"/>
    <w:rsid w:val="005C1610"/>
    <w:rsid w:val="005C1EB0"/>
    <w:rsid w:val="005C2805"/>
    <w:rsid w:val="005C32B5"/>
    <w:rsid w:val="005C4815"/>
    <w:rsid w:val="005C5B10"/>
    <w:rsid w:val="005D38C6"/>
    <w:rsid w:val="005D3B9B"/>
    <w:rsid w:val="005D3D92"/>
    <w:rsid w:val="005D7719"/>
    <w:rsid w:val="005E42D5"/>
    <w:rsid w:val="005E4ADF"/>
    <w:rsid w:val="005E5D22"/>
    <w:rsid w:val="005E657A"/>
    <w:rsid w:val="005F4AC6"/>
    <w:rsid w:val="005F4B88"/>
    <w:rsid w:val="005F5BBE"/>
    <w:rsid w:val="005F6C5C"/>
    <w:rsid w:val="005F7160"/>
    <w:rsid w:val="005F718E"/>
    <w:rsid w:val="0060421C"/>
    <w:rsid w:val="006047CD"/>
    <w:rsid w:val="00605884"/>
    <w:rsid w:val="0061239F"/>
    <w:rsid w:val="00614167"/>
    <w:rsid w:val="00614FD1"/>
    <w:rsid w:val="00616884"/>
    <w:rsid w:val="006204EB"/>
    <w:rsid w:val="00637B6E"/>
    <w:rsid w:val="00640049"/>
    <w:rsid w:val="00642991"/>
    <w:rsid w:val="006454E5"/>
    <w:rsid w:val="00645F3C"/>
    <w:rsid w:val="00646CFF"/>
    <w:rsid w:val="006472D9"/>
    <w:rsid w:val="00650711"/>
    <w:rsid w:val="00655C45"/>
    <w:rsid w:val="00661567"/>
    <w:rsid w:val="006624F1"/>
    <w:rsid w:val="00667767"/>
    <w:rsid w:val="00667BBB"/>
    <w:rsid w:val="006713D5"/>
    <w:rsid w:val="00671F27"/>
    <w:rsid w:val="00677CBE"/>
    <w:rsid w:val="00680529"/>
    <w:rsid w:val="00680A9F"/>
    <w:rsid w:val="00680AEC"/>
    <w:rsid w:val="00681460"/>
    <w:rsid w:val="006819F9"/>
    <w:rsid w:val="00682A54"/>
    <w:rsid w:val="0069067B"/>
    <w:rsid w:val="00695647"/>
    <w:rsid w:val="00695B65"/>
    <w:rsid w:val="006962C0"/>
    <w:rsid w:val="00697319"/>
    <w:rsid w:val="006A2CEC"/>
    <w:rsid w:val="006A3D7B"/>
    <w:rsid w:val="006A42DA"/>
    <w:rsid w:val="006A49D0"/>
    <w:rsid w:val="006A544D"/>
    <w:rsid w:val="006B049C"/>
    <w:rsid w:val="006B3745"/>
    <w:rsid w:val="006B65E4"/>
    <w:rsid w:val="006C22E7"/>
    <w:rsid w:val="006C3424"/>
    <w:rsid w:val="006C4259"/>
    <w:rsid w:val="006C4A7B"/>
    <w:rsid w:val="006C5F1A"/>
    <w:rsid w:val="006C6012"/>
    <w:rsid w:val="006C747D"/>
    <w:rsid w:val="006D0B30"/>
    <w:rsid w:val="006D16D0"/>
    <w:rsid w:val="006D2621"/>
    <w:rsid w:val="006D2E16"/>
    <w:rsid w:val="006D42B7"/>
    <w:rsid w:val="006D4E67"/>
    <w:rsid w:val="006D78F0"/>
    <w:rsid w:val="006D7D6E"/>
    <w:rsid w:val="006E0145"/>
    <w:rsid w:val="006E28AB"/>
    <w:rsid w:val="006F1DDC"/>
    <w:rsid w:val="006F2759"/>
    <w:rsid w:val="006F4B1A"/>
    <w:rsid w:val="006F5165"/>
    <w:rsid w:val="006F625B"/>
    <w:rsid w:val="006F6BFD"/>
    <w:rsid w:val="007003DF"/>
    <w:rsid w:val="00700521"/>
    <w:rsid w:val="0070212A"/>
    <w:rsid w:val="007042E7"/>
    <w:rsid w:val="007103FF"/>
    <w:rsid w:val="007118B1"/>
    <w:rsid w:val="00721491"/>
    <w:rsid w:val="007222C2"/>
    <w:rsid w:val="007251C7"/>
    <w:rsid w:val="00726114"/>
    <w:rsid w:val="0073395A"/>
    <w:rsid w:val="00734218"/>
    <w:rsid w:val="00736358"/>
    <w:rsid w:val="00745D0A"/>
    <w:rsid w:val="00747881"/>
    <w:rsid w:val="007506E6"/>
    <w:rsid w:val="007519F9"/>
    <w:rsid w:val="007526A5"/>
    <w:rsid w:val="007561A8"/>
    <w:rsid w:val="007649A8"/>
    <w:rsid w:val="0076549C"/>
    <w:rsid w:val="00765C70"/>
    <w:rsid w:val="00771137"/>
    <w:rsid w:val="00771D0D"/>
    <w:rsid w:val="007730F0"/>
    <w:rsid w:val="007750A3"/>
    <w:rsid w:val="007809DB"/>
    <w:rsid w:val="00782D52"/>
    <w:rsid w:val="00782E49"/>
    <w:rsid w:val="00783EE5"/>
    <w:rsid w:val="007873D8"/>
    <w:rsid w:val="007909F5"/>
    <w:rsid w:val="00791C30"/>
    <w:rsid w:val="007932B6"/>
    <w:rsid w:val="00793835"/>
    <w:rsid w:val="00794FAA"/>
    <w:rsid w:val="00796845"/>
    <w:rsid w:val="00796C9C"/>
    <w:rsid w:val="007A16A2"/>
    <w:rsid w:val="007A5D5D"/>
    <w:rsid w:val="007A7660"/>
    <w:rsid w:val="007B0C5E"/>
    <w:rsid w:val="007B1CA5"/>
    <w:rsid w:val="007B4544"/>
    <w:rsid w:val="007BE4FE"/>
    <w:rsid w:val="007C198B"/>
    <w:rsid w:val="007C344C"/>
    <w:rsid w:val="007C571A"/>
    <w:rsid w:val="007C60EA"/>
    <w:rsid w:val="007D0091"/>
    <w:rsid w:val="007D05CC"/>
    <w:rsid w:val="007D1591"/>
    <w:rsid w:val="007D386D"/>
    <w:rsid w:val="007D3E35"/>
    <w:rsid w:val="007D42C5"/>
    <w:rsid w:val="007D47C1"/>
    <w:rsid w:val="007D7C5F"/>
    <w:rsid w:val="007E08AF"/>
    <w:rsid w:val="007E1E42"/>
    <w:rsid w:val="007E2393"/>
    <w:rsid w:val="007E5A64"/>
    <w:rsid w:val="007E6B01"/>
    <w:rsid w:val="007E7588"/>
    <w:rsid w:val="007F360B"/>
    <w:rsid w:val="007F7D18"/>
    <w:rsid w:val="008058B1"/>
    <w:rsid w:val="00805DCC"/>
    <w:rsid w:val="008069C8"/>
    <w:rsid w:val="00810152"/>
    <w:rsid w:val="008151BE"/>
    <w:rsid w:val="00821CA0"/>
    <w:rsid w:val="0082399B"/>
    <w:rsid w:val="00826DCB"/>
    <w:rsid w:val="008274A0"/>
    <w:rsid w:val="00827917"/>
    <w:rsid w:val="00833CAF"/>
    <w:rsid w:val="00836B1B"/>
    <w:rsid w:val="00836E87"/>
    <w:rsid w:val="00840E68"/>
    <w:rsid w:val="008422DA"/>
    <w:rsid w:val="00850DCF"/>
    <w:rsid w:val="008517C5"/>
    <w:rsid w:val="008542B1"/>
    <w:rsid w:val="00854C40"/>
    <w:rsid w:val="00862FCB"/>
    <w:rsid w:val="00863DA9"/>
    <w:rsid w:val="00865688"/>
    <w:rsid w:val="008678DA"/>
    <w:rsid w:val="008703F0"/>
    <w:rsid w:val="00872892"/>
    <w:rsid w:val="008729F7"/>
    <w:rsid w:val="00875D45"/>
    <w:rsid w:val="0088627D"/>
    <w:rsid w:val="00887DE8"/>
    <w:rsid w:val="00891F7E"/>
    <w:rsid w:val="008920EF"/>
    <w:rsid w:val="00893304"/>
    <w:rsid w:val="00894EC7"/>
    <w:rsid w:val="008A0FB4"/>
    <w:rsid w:val="008A23C9"/>
    <w:rsid w:val="008A584E"/>
    <w:rsid w:val="008A6F48"/>
    <w:rsid w:val="008B1CC6"/>
    <w:rsid w:val="008B2B6F"/>
    <w:rsid w:val="008B2DE5"/>
    <w:rsid w:val="008B5B44"/>
    <w:rsid w:val="008B70F2"/>
    <w:rsid w:val="008B7DB5"/>
    <w:rsid w:val="008D0A1A"/>
    <w:rsid w:val="008D0EF1"/>
    <w:rsid w:val="008D3EBD"/>
    <w:rsid w:val="008D4420"/>
    <w:rsid w:val="008D45C6"/>
    <w:rsid w:val="008D5F66"/>
    <w:rsid w:val="008D67F1"/>
    <w:rsid w:val="008D7074"/>
    <w:rsid w:val="008E0310"/>
    <w:rsid w:val="008E638E"/>
    <w:rsid w:val="008E68D0"/>
    <w:rsid w:val="008E6EFB"/>
    <w:rsid w:val="008F1702"/>
    <w:rsid w:val="008F3B79"/>
    <w:rsid w:val="008F6124"/>
    <w:rsid w:val="008F6DD2"/>
    <w:rsid w:val="009011B6"/>
    <w:rsid w:val="0090137E"/>
    <w:rsid w:val="00904427"/>
    <w:rsid w:val="00910B54"/>
    <w:rsid w:val="00911B95"/>
    <w:rsid w:val="00914FD2"/>
    <w:rsid w:val="00915C82"/>
    <w:rsid w:val="00916C22"/>
    <w:rsid w:val="009279FF"/>
    <w:rsid w:val="009365A0"/>
    <w:rsid w:val="009403B1"/>
    <w:rsid w:val="00942A94"/>
    <w:rsid w:val="009507F3"/>
    <w:rsid w:val="00951501"/>
    <w:rsid w:val="00954DD3"/>
    <w:rsid w:val="00957506"/>
    <w:rsid w:val="00960097"/>
    <w:rsid w:val="009619F7"/>
    <w:rsid w:val="00961DA0"/>
    <w:rsid w:val="00964727"/>
    <w:rsid w:val="009647F9"/>
    <w:rsid w:val="0096695A"/>
    <w:rsid w:val="00971DB6"/>
    <w:rsid w:val="00971FC4"/>
    <w:rsid w:val="00972EE5"/>
    <w:rsid w:val="00973677"/>
    <w:rsid w:val="00977694"/>
    <w:rsid w:val="009808E6"/>
    <w:rsid w:val="00982F91"/>
    <w:rsid w:val="00984157"/>
    <w:rsid w:val="00984E6A"/>
    <w:rsid w:val="0098740B"/>
    <w:rsid w:val="009906B2"/>
    <w:rsid w:val="00996619"/>
    <w:rsid w:val="009A5E40"/>
    <w:rsid w:val="009A6AF0"/>
    <w:rsid w:val="009A7F59"/>
    <w:rsid w:val="009B1163"/>
    <w:rsid w:val="009B4583"/>
    <w:rsid w:val="009B49CD"/>
    <w:rsid w:val="009B7AB3"/>
    <w:rsid w:val="009C2A47"/>
    <w:rsid w:val="009C3C74"/>
    <w:rsid w:val="009C4130"/>
    <w:rsid w:val="009C4B0A"/>
    <w:rsid w:val="009C5CDB"/>
    <w:rsid w:val="009C6060"/>
    <w:rsid w:val="009C7E7F"/>
    <w:rsid w:val="009D0086"/>
    <w:rsid w:val="009D1027"/>
    <w:rsid w:val="009E24CC"/>
    <w:rsid w:val="009E289E"/>
    <w:rsid w:val="009E2FAE"/>
    <w:rsid w:val="009E3473"/>
    <w:rsid w:val="009E468F"/>
    <w:rsid w:val="009E475E"/>
    <w:rsid w:val="009F04D5"/>
    <w:rsid w:val="009F11D3"/>
    <w:rsid w:val="009F1961"/>
    <w:rsid w:val="009F1A95"/>
    <w:rsid w:val="009F23B6"/>
    <w:rsid w:val="009F2E45"/>
    <w:rsid w:val="00A05651"/>
    <w:rsid w:val="00A06F46"/>
    <w:rsid w:val="00A12034"/>
    <w:rsid w:val="00A136B5"/>
    <w:rsid w:val="00A15B1D"/>
    <w:rsid w:val="00A22588"/>
    <w:rsid w:val="00A2397C"/>
    <w:rsid w:val="00A24917"/>
    <w:rsid w:val="00A27807"/>
    <w:rsid w:val="00A3331B"/>
    <w:rsid w:val="00A33A74"/>
    <w:rsid w:val="00A340B3"/>
    <w:rsid w:val="00A36E0C"/>
    <w:rsid w:val="00A40F42"/>
    <w:rsid w:val="00A46B24"/>
    <w:rsid w:val="00A552BF"/>
    <w:rsid w:val="00A57501"/>
    <w:rsid w:val="00A60F0D"/>
    <w:rsid w:val="00A61469"/>
    <w:rsid w:val="00A623E5"/>
    <w:rsid w:val="00A647B5"/>
    <w:rsid w:val="00A771E6"/>
    <w:rsid w:val="00A85F9E"/>
    <w:rsid w:val="00A879D0"/>
    <w:rsid w:val="00A94414"/>
    <w:rsid w:val="00A95BDD"/>
    <w:rsid w:val="00A96041"/>
    <w:rsid w:val="00A96060"/>
    <w:rsid w:val="00A9703F"/>
    <w:rsid w:val="00AA3912"/>
    <w:rsid w:val="00AA3F81"/>
    <w:rsid w:val="00AA4E31"/>
    <w:rsid w:val="00AA5C95"/>
    <w:rsid w:val="00AA644F"/>
    <w:rsid w:val="00AA646D"/>
    <w:rsid w:val="00AA7DB8"/>
    <w:rsid w:val="00AB25DF"/>
    <w:rsid w:val="00AB2C4C"/>
    <w:rsid w:val="00AC5050"/>
    <w:rsid w:val="00AD00A9"/>
    <w:rsid w:val="00AD1CAE"/>
    <w:rsid w:val="00AD3696"/>
    <w:rsid w:val="00AE209D"/>
    <w:rsid w:val="00AE23CC"/>
    <w:rsid w:val="00AE7CE4"/>
    <w:rsid w:val="00AF1778"/>
    <w:rsid w:val="00B031A1"/>
    <w:rsid w:val="00B04E43"/>
    <w:rsid w:val="00B115CE"/>
    <w:rsid w:val="00B13C05"/>
    <w:rsid w:val="00B16BBA"/>
    <w:rsid w:val="00B17DF5"/>
    <w:rsid w:val="00B273B3"/>
    <w:rsid w:val="00B300D3"/>
    <w:rsid w:val="00B300E5"/>
    <w:rsid w:val="00B35E37"/>
    <w:rsid w:val="00B37BEE"/>
    <w:rsid w:val="00B41E97"/>
    <w:rsid w:val="00B4239E"/>
    <w:rsid w:val="00B45140"/>
    <w:rsid w:val="00B561E6"/>
    <w:rsid w:val="00B61EBD"/>
    <w:rsid w:val="00B646A8"/>
    <w:rsid w:val="00B65305"/>
    <w:rsid w:val="00B65A88"/>
    <w:rsid w:val="00B65C0D"/>
    <w:rsid w:val="00B66CD1"/>
    <w:rsid w:val="00B6704C"/>
    <w:rsid w:val="00B67D61"/>
    <w:rsid w:val="00B70F9B"/>
    <w:rsid w:val="00B71F7C"/>
    <w:rsid w:val="00B84BC4"/>
    <w:rsid w:val="00B90E34"/>
    <w:rsid w:val="00B91174"/>
    <w:rsid w:val="00B9287D"/>
    <w:rsid w:val="00B92DA7"/>
    <w:rsid w:val="00B947BA"/>
    <w:rsid w:val="00B94D18"/>
    <w:rsid w:val="00B94EC4"/>
    <w:rsid w:val="00B958C8"/>
    <w:rsid w:val="00B97A0D"/>
    <w:rsid w:val="00B97F9F"/>
    <w:rsid w:val="00BA06B5"/>
    <w:rsid w:val="00BA0E6C"/>
    <w:rsid w:val="00BA3227"/>
    <w:rsid w:val="00BA38D1"/>
    <w:rsid w:val="00BA3B57"/>
    <w:rsid w:val="00BA4341"/>
    <w:rsid w:val="00BA6BE0"/>
    <w:rsid w:val="00BB14C4"/>
    <w:rsid w:val="00BB6DFA"/>
    <w:rsid w:val="00BB7103"/>
    <w:rsid w:val="00BB7604"/>
    <w:rsid w:val="00BC4E4C"/>
    <w:rsid w:val="00BC52BF"/>
    <w:rsid w:val="00BD4417"/>
    <w:rsid w:val="00BD6070"/>
    <w:rsid w:val="00BE1661"/>
    <w:rsid w:val="00BE627A"/>
    <w:rsid w:val="00BF1758"/>
    <w:rsid w:val="00BF419F"/>
    <w:rsid w:val="00C00E94"/>
    <w:rsid w:val="00C0187C"/>
    <w:rsid w:val="00C134C1"/>
    <w:rsid w:val="00C20D32"/>
    <w:rsid w:val="00C23A97"/>
    <w:rsid w:val="00C2673F"/>
    <w:rsid w:val="00C3148A"/>
    <w:rsid w:val="00C328AA"/>
    <w:rsid w:val="00C329F8"/>
    <w:rsid w:val="00C509A0"/>
    <w:rsid w:val="00C52DD1"/>
    <w:rsid w:val="00C53D90"/>
    <w:rsid w:val="00C548F5"/>
    <w:rsid w:val="00C61DB3"/>
    <w:rsid w:val="00C621D9"/>
    <w:rsid w:val="00C6414E"/>
    <w:rsid w:val="00C64B3A"/>
    <w:rsid w:val="00C668CD"/>
    <w:rsid w:val="00C7338B"/>
    <w:rsid w:val="00C7408E"/>
    <w:rsid w:val="00C84F29"/>
    <w:rsid w:val="00C85B01"/>
    <w:rsid w:val="00C92161"/>
    <w:rsid w:val="00C925B0"/>
    <w:rsid w:val="00CA2C1D"/>
    <w:rsid w:val="00CA4A73"/>
    <w:rsid w:val="00CA6AF7"/>
    <w:rsid w:val="00CA6B62"/>
    <w:rsid w:val="00CA718F"/>
    <w:rsid w:val="00CA76E9"/>
    <w:rsid w:val="00CB3AD9"/>
    <w:rsid w:val="00CB4771"/>
    <w:rsid w:val="00CB518F"/>
    <w:rsid w:val="00CC082B"/>
    <w:rsid w:val="00CC1E23"/>
    <w:rsid w:val="00CC32E4"/>
    <w:rsid w:val="00CC4932"/>
    <w:rsid w:val="00CE0B3F"/>
    <w:rsid w:val="00CE2430"/>
    <w:rsid w:val="00CE2455"/>
    <w:rsid w:val="00CE2549"/>
    <w:rsid w:val="00CE36D3"/>
    <w:rsid w:val="00CE6C7C"/>
    <w:rsid w:val="00CF192E"/>
    <w:rsid w:val="00CF497D"/>
    <w:rsid w:val="00D02B75"/>
    <w:rsid w:val="00D05972"/>
    <w:rsid w:val="00D10465"/>
    <w:rsid w:val="00D123DA"/>
    <w:rsid w:val="00D13DD7"/>
    <w:rsid w:val="00D15982"/>
    <w:rsid w:val="00D26381"/>
    <w:rsid w:val="00D26D6A"/>
    <w:rsid w:val="00D273BE"/>
    <w:rsid w:val="00D430E6"/>
    <w:rsid w:val="00D455BF"/>
    <w:rsid w:val="00D4696A"/>
    <w:rsid w:val="00D47A03"/>
    <w:rsid w:val="00D47A12"/>
    <w:rsid w:val="00D573CF"/>
    <w:rsid w:val="00D61775"/>
    <w:rsid w:val="00D61F9C"/>
    <w:rsid w:val="00D65ADB"/>
    <w:rsid w:val="00D6692A"/>
    <w:rsid w:val="00D71641"/>
    <w:rsid w:val="00D72709"/>
    <w:rsid w:val="00D75708"/>
    <w:rsid w:val="00D81440"/>
    <w:rsid w:val="00D829AA"/>
    <w:rsid w:val="00D834E2"/>
    <w:rsid w:val="00D8377E"/>
    <w:rsid w:val="00D84711"/>
    <w:rsid w:val="00D93F8D"/>
    <w:rsid w:val="00D97921"/>
    <w:rsid w:val="00DA5AA3"/>
    <w:rsid w:val="00DA5DF9"/>
    <w:rsid w:val="00DA6786"/>
    <w:rsid w:val="00DB204C"/>
    <w:rsid w:val="00DC01D4"/>
    <w:rsid w:val="00DC2CFC"/>
    <w:rsid w:val="00DC569A"/>
    <w:rsid w:val="00DD1BB0"/>
    <w:rsid w:val="00DE3813"/>
    <w:rsid w:val="00DE528C"/>
    <w:rsid w:val="00DE5357"/>
    <w:rsid w:val="00DF0766"/>
    <w:rsid w:val="00DF1051"/>
    <w:rsid w:val="00DF242B"/>
    <w:rsid w:val="00DF489E"/>
    <w:rsid w:val="00E00194"/>
    <w:rsid w:val="00E00CD9"/>
    <w:rsid w:val="00E10D35"/>
    <w:rsid w:val="00E1496C"/>
    <w:rsid w:val="00E162E3"/>
    <w:rsid w:val="00E208DA"/>
    <w:rsid w:val="00E24700"/>
    <w:rsid w:val="00E26F51"/>
    <w:rsid w:val="00E3462B"/>
    <w:rsid w:val="00E34691"/>
    <w:rsid w:val="00E36DC6"/>
    <w:rsid w:val="00E37D5C"/>
    <w:rsid w:val="00E44375"/>
    <w:rsid w:val="00E4455F"/>
    <w:rsid w:val="00E46253"/>
    <w:rsid w:val="00E54B0A"/>
    <w:rsid w:val="00E55868"/>
    <w:rsid w:val="00E617FF"/>
    <w:rsid w:val="00E618A9"/>
    <w:rsid w:val="00E645F7"/>
    <w:rsid w:val="00E6618C"/>
    <w:rsid w:val="00E7011E"/>
    <w:rsid w:val="00E70EE7"/>
    <w:rsid w:val="00E73DC2"/>
    <w:rsid w:val="00E7425C"/>
    <w:rsid w:val="00E743B8"/>
    <w:rsid w:val="00E75C63"/>
    <w:rsid w:val="00E767E6"/>
    <w:rsid w:val="00E80A4B"/>
    <w:rsid w:val="00E8762D"/>
    <w:rsid w:val="00E90C94"/>
    <w:rsid w:val="00E977FA"/>
    <w:rsid w:val="00EA19C0"/>
    <w:rsid w:val="00EA1ED1"/>
    <w:rsid w:val="00EA323A"/>
    <w:rsid w:val="00EA3BF3"/>
    <w:rsid w:val="00EA4325"/>
    <w:rsid w:val="00EA43ED"/>
    <w:rsid w:val="00EA6171"/>
    <w:rsid w:val="00EB3A1E"/>
    <w:rsid w:val="00EC01E2"/>
    <w:rsid w:val="00EC041D"/>
    <w:rsid w:val="00EC40DD"/>
    <w:rsid w:val="00EC5581"/>
    <w:rsid w:val="00EC65AB"/>
    <w:rsid w:val="00EC7E15"/>
    <w:rsid w:val="00ED18FA"/>
    <w:rsid w:val="00ED4BA8"/>
    <w:rsid w:val="00EE3695"/>
    <w:rsid w:val="00EF3C99"/>
    <w:rsid w:val="00EF4B01"/>
    <w:rsid w:val="00EF52D0"/>
    <w:rsid w:val="00EF7760"/>
    <w:rsid w:val="00F05C9E"/>
    <w:rsid w:val="00F1473B"/>
    <w:rsid w:val="00F15D74"/>
    <w:rsid w:val="00F16AB7"/>
    <w:rsid w:val="00F17E83"/>
    <w:rsid w:val="00F22248"/>
    <w:rsid w:val="00F239CD"/>
    <w:rsid w:val="00F24739"/>
    <w:rsid w:val="00F250B7"/>
    <w:rsid w:val="00F25587"/>
    <w:rsid w:val="00F347A1"/>
    <w:rsid w:val="00F356D3"/>
    <w:rsid w:val="00F41325"/>
    <w:rsid w:val="00F430DC"/>
    <w:rsid w:val="00F47CC1"/>
    <w:rsid w:val="00F50B77"/>
    <w:rsid w:val="00F51555"/>
    <w:rsid w:val="00F51F28"/>
    <w:rsid w:val="00F52C02"/>
    <w:rsid w:val="00F54136"/>
    <w:rsid w:val="00F5465A"/>
    <w:rsid w:val="00F65D3F"/>
    <w:rsid w:val="00F70778"/>
    <w:rsid w:val="00F70EE7"/>
    <w:rsid w:val="00F71AC0"/>
    <w:rsid w:val="00F73E96"/>
    <w:rsid w:val="00F77B60"/>
    <w:rsid w:val="00F83C38"/>
    <w:rsid w:val="00F87153"/>
    <w:rsid w:val="00F92BDE"/>
    <w:rsid w:val="00F96175"/>
    <w:rsid w:val="00F96B8E"/>
    <w:rsid w:val="00F97FC3"/>
    <w:rsid w:val="00FA4C7C"/>
    <w:rsid w:val="00FA4EAE"/>
    <w:rsid w:val="00FA57B3"/>
    <w:rsid w:val="00FB3528"/>
    <w:rsid w:val="00FB3534"/>
    <w:rsid w:val="00FC162A"/>
    <w:rsid w:val="00FC16F0"/>
    <w:rsid w:val="00FC3EE3"/>
    <w:rsid w:val="00FC7624"/>
    <w:rsid w:val="00FD253B"/>
    <w:rsid w:val="00FD346C"/>
    <w:rsid w:val="00FD3B3A"/>
    <w:rsid w:val="00FD62CB"/>
    <w:rsid w:val="00FD7B63"/>
    <w:rsid w:val="00FE1018"/>
    <w:rsid w:val="00FE352B"/>
    <w:rsid w:val="00FE7362"/>
    <w:rsid w:val="00FF1439"/>
    <w:rsid w:val="00FF7C65"/>
    <w:rsid w:val="0102942B"/>
    <w:rsid w:val="0106A1A9"/>
    <w:rsid w:val="0134B240"/>
    <w:rsid w:val="01440250"/>
    <w:rsid w:val="036657BF"/>
    <w:rsid w:val="04C2DB3C"/>
    <w:rsid w:val="062C762A"/>
    <w:rsid w:val="06459CDA"/>
    <w:rsid w:val="066705A1"/>
    <w:rsid w:val="07B688BA"/>
    <w:rsid w:val="0835935A"/>
    <w:rsid w:val="0879C2C0"/>
    <w:rsid w:val="08F88B31"/>
    <w:rsid w:val="09617DFC"/>
    <w:rsid w:val="09C1AE82"/>
    <w:rsid w:val="0BB16382"/>
    <w:rsid w:val="0BD47B40"/>
    <w:rsid w:val="0D8435F4"/>
    <w:rsid w:val="0DF347F2"/>
    <w:rsid w:val="0ECE4E74"/>
    <w:rsid w:val="0EEE843A"/>
    <w:rsid w:val="0F5962BC"/>
    <w:rsid w:val="0FD4D3FB"/>
    <w:rsid w:val="1129596B"/>
    <w:rsid w:val="12098996"/>
    <w:rsid w:val="12773AE3"/>
    <w:rsid w:val="13E13FB3"/>
    <w:rsid w:val="14265B25"/>
    <w:rsid w:val="1472CAE7"/>
    <w:rsid w:val="15FA6B6C"/>
    <w:rsid w:val="16364B92"/>
    <w:rsid w:val="1720CBBD"/>
    <w:rsid w:val="182654E5"/>
    <w:rsid w:val="19B81076"/>
    <w:rsid w:val="1A50EE81"/>
    <w:rsid w:val="1A5CD014"/>
    <w:rsid w:val="1C485EC5"/>
    <w:rsid w:val="1C9A6629"/>
    <w:rsid w:val="1CE43F1B"/>
    <w:rsid w:val="1D8645E9"/>
    <w:rsid w:val="1E011C48"/>
    <w:rsid w:val="1E451A96"/>
    <w:rsid w:val="1F66D3AC"/>
    <w:rsid w:val="1F6CB5A8"/>
    <w:rsid w:val="1FC10905"/>
    <w:rsid w:val="21210E0B"/>
    <w:rsid w:val="215CD966"/>
    <w:rsid w:val="22D4DC77"/>
    <w:rsid w:val="242CA9DD"/>
    <w:rsid w:val="2593BD08"/>
    <w:rsid w:val="2597E7F8"/>
    <w:rsid w:val="25C5BC8A"/>
    <w:rsid w:val="25FC1921"/>
    <w:rsid w:val="26A9E472"/>
    <w:rsid w:val="270E13DA"/>
    <w:rsid w:val="27768681"/>
    <w:rsid w:val="27BB8F8C"/>
    <w:rsid w:val="289CF67C"/>
    <w:rsid w:val="2AFF840D"/>
    <w:rsid w:val="2B4BAE85"/>
    <w:rsid w:val="2B9613B8"/>
    <w:rsid w:val="2B9954C4"/>
    <w:rsid w:val="2BA32B42"/>
    <w:rsid w:val="2BB84621"/>
    <w:rsid w:val="2C68D4CB"/>
    <w:rsid w:val="2DEEF697"/>
    <w:rsid w:val="304276FE"/>
    <w:rsid w:val="31269759"/>
    <w:rsid w:val="31CD03FE"/>
    <w:rsid w:val="32126CC6"/>
    <w:rsid w:val="33448974"/>
    <w:rsid w:val="338FA250"/>
    <w:rsid w:val="33C9E946"/>
    <w:rsid w:val="366704BF"/>
    <w:rsid w:val="366AABF1"/>
    <w:rsid w:val="36DFFF6B"/>
    <w:rsid w:val="3795D8DD"/>
    <w:rsid w:val="37ADF72A"/>
    <w:rsid w:val="3881AE4A"/>
    <w:rsid w:val="3B895387"/>
    <w:rsid w:val="3BB73DD2"/>
    <w:rsid w:val="3C01F7F1"/>
    <w:rsid w:val="3D4E3E6A"/>
    <w:rsid w:val="3DD20EEE"/>
    <w:rsid w:val="3E2FBA03"/>
    <w:rsid w:val="3EDF0E4B"/>
    <w:rsid w:val="3F6455BE"/>
    <w:rsid w:val="3FA05C5F"/>
    <w:rsid w:val="3FF4CF61"/>
    <w:rsid w:val="400816E0"/>
    <w:rsid w:val="408CC02F"/>
    <w:rsid w:val="40D4C941"/>
    <w:rsid w:val="415EEC91"/>
    <w:rsid w:val="41945E66"/>
    <w:rsid w:val="41C72E0F"/>
    <w:rsid w:val="438DB13E"/>
    <w:rsid w:val="44CD7512"/>
    <w:rsid w:val="44E63D9E"/>
    <w:rsid w:val="455274E7"/>
    <w:rsid w:val="45BB9DB7"/>
    <w:rsid w:val="4752381E"/>
    <w:rsid w:val="479EC483"/>
    <w:rsid w:val="47DA3EBB"/>
    <w:rsid w:val="49CFDB82"/>
    <w:rsid w:val="4A03FCB4"/>
    <w:rsid w:val="4AE3FF3C"/>
    <w:rsid w:val="4BAD1174"/>
    <w:rsid w:val="4C373724"/>
    <w:rsid w:val="4CC335C9"/>
    <w:rsid w:val="4CD681C4"/>
    <w:rsid w:val="4D181129"/>
    <w:rsid w:val="4E2A09EA"/>
    <w:rsid w:val="4E45DDCD"/>
    <w:rsid w:val="4E6999A0"/>
    <w:rsid w:val="4EFFF250"/>
    <w:rsid w:val="512FEEC9"/>
    <w:rsid w:val="51797111"/>
    <w:rsid w:val="51C77268"/>
    <w:rsid w:val="53C949E4"/>
    <w:rsid w:val="545024A9"/>
    <w:rsid w:val="54F04A51"/>
    <w:rsid w:val="551CE021"/>
    <w:rsid w:val="5530C702"/>
    <w:rsid w:val="5737F4E1"/>
    <w:rsid w:val="57E6FC9F"/>
    <w:rsid w:val="58E682CE"/>
    <w:rsid w:val="5A9D323C"/>
    <w:rsid w:val="5C284068"/>
    <w:rsid w:val="5DEF926C"/>
    <w:rsid w:val="5E40C08E"/>
    <w:rsid w:val="600BC260"/>
    <w:rsid w:val="60F85D1F"/>
    <w:rsid w:val="612610FC"/>
    <w:rsid w:val="6195B161"/>
    <w:rsid w:val="61BA02A7"/>
    <w:rsid w:val="6280667C"/>
    <w:rsid w:val="633352C2"/>
    <w:rsid w:val="637E0B2D"/>
    <w:rsid w:val="6591B3A3"/>
    <w:rsid w:val="65FE38B0"/>
    <w:rsid w:val="66913270"/>
    <w:rsid w:val="66DEDAD2"/>
    <w:rsid w:val="68755E57"/>
    <w:rsid w:val="689B30F3"/>
    <w:rsid w:val="699C627F"/>
    <w:rsid w:val="6A89D116"/>
    <w:rsid w:val="6B59A4AF"/>
    <w:rsid w:val="6BD71839"/>
    <w:rsid w:val="6C477ECA"/>
    <w:rsid w:val="6CF3E696"/>
    <w:rsid w:val="6F553AA2"/>
    <w:rsid w:val="6F693462"/>
    <w:rsid w:val="6F85F71F"/>
    <w:rsid w:val="6FB84A05"/>
    <w:rsid w:val="6FD989C6"/>
    <w:rsid w:val="70E80FAA"/>
    <w:rsid w:val="713BD5CB"/>
    <w:rsid w:val="717799DC"/>
    <w:rsid w:val="71D40181"/>
    <w:rsid w:val="71F62176"/>
    <w:rsid w:val="72D2F92C"/>
    <w:rsid w:val="72EFCA60"/>
    <w:rsid w:val="734949F9"/>
    <w:rsid w:val="735A3790"/>
    <w:rsid w:val="73724018"/>
    <w:rsid w:val="74D4A4B3"/>
    <w:rsid w:val="7591585D"/>
    <w:rsid w:val="760A99EE"/>
    <w:rsid w:val="766BFC6F"/>
    <w:rsid w:val="7673E9F5"/>
    <w:rsid w:val="77755366"/>
    <w:rsid w:val="7847557B"/>
    <w:rsid w:val="7891DC10"/>
    <w:rsid w:val="7AA989B1"/>
    <w:rsid w:val="7ACDBDDF"/>
    <w:rsid w:val="7AE6FD93"/>
    <w:rsid w:val="7B43B6E7"/>
    <w:rsid w:val="7C1D81A5"/>
    <w:rsid w:val="7D6C320C"/>
    <w:rsid w:val="7DE70023"/>
    <w:rsid w:val="7E64F133"/>
    <w:rsid w:val="7FA8B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A9D88F1"/>
  <w15:chartTrackingRefBased/>
  <w15:docId w15:val="{7F77A82B-04BF-4BB9-9C8B-3CE73F34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Calibri" w:hAnsi="Calibri"/>
      <w:sz w:val="24"/>
      <w:szCs w:val="24"/>
    </w:rPr>
  </w:style>
  <w:style w:type="paragraph" w:styleId="Ttulo10">
    <w:name w:val="heading 1"/>
    <w:aliases w:val="Head 2,h1,Attribute Heading 1,Arial 14 Fett,Arial 14 Fett1,Arial 14 Fett2,Heading 1 Char,Chapter Head,1,Header 1,l1,(TITULO),Head 1,Numerado,2,inden2,II+,I,level 1,Level 1 Head,H1,Level 1,Level 11,h1 chapter heading,A MAJOR/BOLD,A MAJOR/BOLD1"/>
    <w:basedOn w:val="Normal"/>
    <w:next w:val="Normal"/>
    <w:uiPriority w:val="9"/>
    <w:qFormat/>
    <w:pPr>
      <w:keepNext/>
      <w:keepLines/>
      <w:spacing w:before="240"/>
      <w:outlineLvl w:val="0"/>
    </w:pPr>
    <w:rPr>
      <w:rFonts w:ascii="Calibri Light" w:eastAsia="font275" w:hAnsi="Calibri Light" w:cs="font275"/>
      <w:color w:val="2E74B5"/>
      <w:sz w:val="32"/>
      <w:szCs w:val="32"/>
    </w:rPr>
  </w:style>
  <w:style w:type="paragraph" w:styleId="Ttulo2">
    <w:name w:val="heading 2"/>
    <w:basedOn w:val="Normal"/>
    <w:next w:val="Normal"/>
    <w:uiPriority w:val="9"/>
    <w:qFormat/>
    <w:rsid w:val="004C06DB"/>
    <w:pPr>
      <w:keepNext/>
      <w:keepLines/>
      <w:spacing w:before="40"/>
      <w:outlineLvl w:val="1"/>
    </w:pPr>
    <w:rPr>
      <w:rFonts w:ascii="Calibri Light" w:eastAsia="font275" w:hAnsi="Calibri Light" w:cs="font275"/>
      <w:color w:val="2F5496"/>
      <w:sz w:val="26"/>
      <w:szCs w:val="26"/>
    </w:rPr>
  </w:style>
  <w:style w:type="paragraph" w:styleId="Ttulo3">
    <w:name w:val="heading 3"/>
    <w:basedOn w:val="Normal"/>
    <w:next w:val="Normal"/>
    <w:uiPriority w:val="9"/>
    <w:qFormat/>
    <w:rsid w:val="004C06DB"/>
    <w:pPr>
      <w:keepNext/>
      <w:keepLines/>
      <w:spacing w:before="40"/>
      <w:outlineLvl w:val="2"/>
    </w:pPr>
    <w:rPr>
      <w:rFonts w:ascii="Calibri Light" w:eastAsia="font275" w:hAnsi="Calibri Light" w:cs="font275"/>
      <w:color w:val="2F5496"/>
    </w:rPr>
  </w:style>
  <w:style w:type="paragraph" w:styleId="Ttulo4">
    <w:name w:val="heading 4"/>
    <w:basedOn w:val="Normal"/>
    <w:next w:val="Normal"/>
    <w:uiPriority w:val="9"/>
    <w:qFormat/>
    <w:pPr>
      <w:keepNext/>
      <w:keepLines/>
      <w:spacing w:before="40"/>
      <w:outlineLvl w:val="3"/>
    </w:pPr>
    <w:rPr>
      <w:rFonts w:ascii="Calibri Light" w:eastAsia="font275" w:hAnsi="Calibri Light" w:cs="font275"/>
      <w:i/>
      <w:iCs/>
      <w:color w:val="2E74B5"/>
    </w:rPr>
  </w:style>
  <w:style w:type="paragraph" w:styleId="Ttulo5">
    <w:name w:val="heading 5"/>
    <w:basedOn w:val="Normal"/>
    <w:next w:val="Normal"/>
    <w:link w:val="Ttulo5Car"/>
    <w:uiPriority w:val="9"/>
    <w:unhideWhenUsed/>
    <w:qFormat/>
    <w:rsid w:val="005158B7"/>
    <w:pPr>
      <w:keepNext/>
      <w:keepLines/>
      <w:suppressAutoHyphens w:val="0"/>
      <w:spacing w:before="40"/>
      <w:outlineLvl w:val="4"/>
    </w:pPr>
    <w:rPr>
      <w:rFonts w:asciiTheme="majorHAnsi" w:eastAsiaTheme="majorEastAsia" w:hAnsiTheme="majorHAnsi" w:cstheme="majorBidi"/>
      <w:color w:val="2E74B5" w:themeColor="accent1" w:themeShade="BF"/>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2Car">
    <w:name w:val="Título 2 Car"/>
    <w:basedOn w:val="Fuentedeprrafopredeter1"/>
    <w:rPr>
      <w:rFonts w:ascii="Calibri Light" w:eastAsia="font275" w:hAnsi="Calibri Light" w:cs="font275"/>
      <w:b/>
      <w:color w:val="2F5496"/>
      <w:sz w:val="26"/>
      <w:szCs w:val="26"/>
      <w:lang w:eastAsia="es-MX"/>
    </w:rPr>
  </w:style>
  <w:style w:type="character" w:customStyle="1" w:styleId="EncabezadoCar">
    <w:name w:val="Encabezado Car"/>
    <w:basedOn w:val="Fuentedeprrafopredeter1"/>
    <w:uiPriority w:val="99"/>
  </w:style>
  <w:style w:type="character" w:customStyle="1" w:styleId="PiedepginaCar">
    <w:name w:val="Pie de página Car"/>
    <w:basedOn w:val="Fuentedeprrafopredeter1"/>
    <w:uiPriority w:val="99"/>
  </w:style>
  <w:style w:type="character" w:customStyle="1" w:styleId="SinespaciadoCar">
    <w:name w:val="Sin espaciado Car"/>
    <w:basedOn w:val="Fuentedeprrafopredeter1"/>
    <w:link w:val="Sinespaciado"/>
    <w:uiPriority w:val="1"/>
  </w:style>
  <w:style w:type="character" w:customStyle="1" w:styleId="Ttulo1Car">
    <w:name w:val="Título 1 Car"/>
    <w:basedOn w:val="Fuentedeprrafopredeter1"/>
    <w:uiPriority w:val="9"/>
    <w:rPr>
      <w:rFonts w:ascii="Calibri Light" w:eastAsia="font275" w:hAnsi="Calibri Light" w:cs="font275"/>
      <w:color w:val="2E74B5"/>
      <w:sz w:val="32"/>
      <w:szCs w:val="32"/>
    </w:rPr>
  </w:style>
  <w:style w:type="character" w:styleId="Hipervnculo">
    <w:name w:val="Hyperlink"/>
    <w:basedOn w:val="Fuentedeprrafopredeter1"/>
    <w:uiPriority w:val="99"/>
    <w:rPr>
      <w:color w:val="0563C1"/>
      <w:u w:val="single"/>
    </w:rPr>
  </w:style>
  <w:style w:type="character" w:customStyle="1" w:styleId="TextodegloboCar">
    <w:name w:val="Texto de globo Car"/>
    <w:basedOn w:val="Fuentedeprrafopredeter1"/>
    <w:uiPriority w:val="99"/>
    <w:rPr>
      <w:rFonts w:ascii="Lucida Grande" w:hAnsi="Lucida Grande" w:cs="Lucida Grande"/>
      <w:sz w:val="18"/>
      <w:szCs w:val="18"/>
    </w:rPr>
  </w:style>
  <w:style w:type="character" w:customStyle="1" w:styleId="CitadestacadaCar">
    <w:name w:val="Cita destacada Car"/>
    <w:basedOn w:val="Fuentedeprrafopredeter1"/>
    <w:link w:val="Citadestacada"/>
    <w:rPr>
      <w:rFonts w:ascii="Times New Roman" w:eastAsia="Times New Roman" w:hAnsi="Times New Roman" w:cs="Times New Roman"/>
      <w:b/>
      <w:bCs/>
      <w:i/>
      <w:iCs/>
      <w:color w:val="4F81BD"/>
      <w:sz w:val="24"/>
      <w:szCs w:val="24"/>
      <w:lang w:eastAsia="es-ES_tradnl"/>
    </w:rPr>
  </w:style>
  <w:style w:type="character" w:customStyle="1" w:styleId="TextoindependienteCar">
    <w:name w:val="Texto independiente Car"/>
    <w:basedOn w:val="Fuentedeprrafopredeter1"/>
    <w:rPr>
      <w:rFonts w:ascii="Arial" w:eastAsia="Batang" w:hAnsi="Arial" w:cs="Times New Roman"/>
      <w:b/>
      <w:bCs/>
      <w:color w:val="000000"/>
      <w:szCs w:val="20"/>
      <w:lang w:eastAsia="ar-SA"/>
    </w:rPr>
  </w:style>
  <w:style w:type="character" w:customStyle="1" w:styleId="nfasisintenso1">
    <w:name w:val="Énfasis intenso1"/>
    <w:rPr>
      <w:b/>
      <w:bCs/>
      <w:i/>
      <w:iCs/>
      <w:color w:val="4F81BD"/>
    </w:rPr>
  </w:style>
  <w:style w:type="character" w:customStyle="1" w:styleId="TextonotaalfinalCar">
    <w:name w:val="Texto nota al final Car"/>
    <w:basedOn w:val="Fuentedeprrafopredeter1"/>
    <w:uiPriority w:val="99"/>
    <w:rPr>
      <w:rFonts w:ascii="Calibri" w:eastAsia="Calibri" w:hAnsi="Calibri" w:cs="Times New Roman"/>
      <w:sz w:val="20"/>
      <w:szCs w:val="20"/>
    </w:rPr>
  </w:style>
  <w:style w:type="character" w:styleId="Refdenotaalfinal">
    <w:name w:val="endnote reference"/>
    <w:uiPriority w:val="99"/>
    <w:rPr>
      <w:vertAlign w:val="superscript"/>
    </w:rPr>
  </w:style>
  <w:style w:type="character" w:customStyle="1" w:styleId="EndnoteCharacters">
    <w:name w:val="Endnote Characters"/>
    <w:basedOn w:val="Fuentedeprrafopredeter1"/>
    <w:rPr>
      <w:vertAlign w:val="superscript"/>
    </w:rPr>
  </w:style>
  <w:style w:type="character" w:customStyle="1" w:styleId="HTMLconformatoprevioCar">
    <w:name w:val="HTML con formato previo Car"/>
    <w:basedOn w:val="Fuentedeprrafopredeter1"/>
    <w:link w:val="HTMLconformatoprevio"/>
    <w:uiPriority w:val="99"/>
    <w:rPr>
      <w:rFonts w:ascii="Courier New" w:eastAsia="Times New Roman" w:hAnsi="Courier New" w:cs="Courier New"/>
      <w:sz w:val="20"/>
      <w:szCs w:val="20"/>
      <w:lang w:eastAsia="es-MX"/>
    </w:rPr>
  </w:style>
  <w:style w:type="character" w:customStyle="1" w:styleId="apple-converted-space">
    <w:name w:val="apple-converted-space"/>
  </w:style>
  <w:style w:type="character" w:customStyle="1" w:styleId="Ttulo3Car">
    <w:name w:val="Título 3 Car"/>
    <w:basedOn w:val="Fuentedeprrafopredeter1"/>
    <w:uiPriority w:val="9"/>
    <w:rPr>
      <w:rFonts w:ascii="Calibri Light" w:eastAsia="font275" w:hAnsi="Calibri Light" w:cs="font275"/>
      <w:b/>
      <w:color w:val="2F5496"/>
      <w:sz w:val="24"/>
      <w:szCs w:val="24"/>
      <w:lang w:eastAsia="es-MX"/>
    </w:rPr>
  </w:style>
  <w:style w:type="character" w:customStyle="1" w:styleId="Hipervnculovisitado1">
    <w:name w:val="Hipervínculo visitado1"/>
    <w:basedOn w:val="Fuentedeprrafopredeter1"/>
    <w:rPr>
      <w:color w:val="954F72"/>
      <w:u w:val="single"/>
    </w:rPr>
  </w:style>
  <w:style w:type="character" w:customStyle="1" w:styleId="PrrafodelistaCar">
    <w:name w:val="Párrafo de lista Car"/>
    <w:aliases w:val="lp1 Car,List Paragraph1 Car,Scitum normal Car"/>
    <w:uiPriority w:val="34"/>
  </w:style>
  <w:style w:type="character" w:customStyle="1" w:styleId="Refdecomentario1">
    <w:name w:val="Ref. de comentario1"/>
    <w:basedOn w:val="Fuentedeprrafopredeter1"/>
    <w:rPr>
      <w:sz w:val="16"/>
      <w:szCs w:val="16"/>
    </w:rPr>
  </w:style>
  <w:style w:type="character" w:customStyle="1" w:styleId="TextocomentarioCar">
    <w:name w:val="Texto comentario Car"/>
    <w:basedOn w:val="Fuentedeprrafopredeter1"/>
    <w:link w:val="Textocomentario"/>
    <w:uiPriority w:val="99"/>
    <w:rPr>
      <w:sz w:val="20"/>
      <w:szCs w:val="20"/>
    </w:rPr>
  </w:style>
  <w:style w:type="character" w:customStyle="1" w:styleId="AsuntodelcomentarioCar">
    <w:name w:val="Asunto del comentario Car"/>
    <w:basedOn w:val="TextocomentarioCar"/>
    <w:link w:val="Asuntodelcomentario"/>
    <w:uiPriority w:val="99"/>
    <w:rPr>
      <w:b/>
      <w:bCs/>
      <w:sz w:val="20"/>
      <w:szCs w:val="20"/>
    </w:rPr>
  </w:style>
  <w:style w:type="character" w:customStyle="1" w:styleId="Ttulo4Car">
    <w:name w:val="Título 4 Car"/>
    <w:basedOn w:val="Fuentedeprrafopredeter1"/>
    <w:uiPriority w:val="9"/>
    <w:rPr>
      <w:rFonts w:ascii="Calibri Light" w:eastAsia="font275" w:hAnsi="Calibri Light" w:cs="font275"/>
      <w:i/>
      <w:iCs/>
      <w:color w:val="2E74B5"/>
    </w:rPr>
  </w:style>
  <w:style w:type="character" w:customStyle="1" w:styleId="hps">
    <w:name w:val="hps"/>
    <w:basedOn w:val="Fuentedeprrafopredeter1"/>
  </w:style>
  <w:style w:type="character" w:styleId="nfasis">
    <w:name w:val="Emphasis"/>
    <w:uiPriority w:val="20"/>
    <w:qFormat/>
    <w:rPr>
      <w:i/>
      <w:iCs/>
    </w:rPr>
  </w:style>
  <w:style w:type="character" w:customStyle="1" w:styleId="Textoennegrita1">
    <w:name w:val="Texto en negrita1"/>
    <w:basedOn w:val="Fuentedeprrafopredeter1"/>
    <w:rPr>
      <w:b/>
      <w:bCs/>
    </w:rPr>
  </w:style>
  <w:style w:type="character" w:customStyle="1" w:styleId="ListLabel1">
    <w:name w:val="ListLabel 1"/>
    <w:rPr>
      <w:rFonts w:ascii="Calibri" w:hAnsi="Calibri"/>
      <w:color w:val="auto"/>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color w:val="auto"/>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color w:val="auto"/>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color w:val="auto"/>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color w:val="auto"/>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color w:val="auto"/>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color w:val="auto"/>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color w:val="auto"/>
    </w:rPr>
  </w:style>
  <w:style w:type="character" w:customStyle="1" w:styleId="ListLabel51">
    <w:name w:val="ListLabel 51"/>
    <w:rPr>
      <w:color w:val="auto"/>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color w:val="auto"/>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color w:val="auto"/>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ascii="Calibri" w:hAnsi="Calibri"/>
      <w:color w:val="auto"/>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ascii="Calibri" w:hAnsi="Calibri"/>
      <w:color w:val="auto"/>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ascii="Calibri" w:hAnsi="Calibri"/>
      <w:color w:val="auto"/>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rPr>
      <w:rFonts w:cs="Courier New"/>
    </w:rPr>
  </w:style>
  <w:style w:type="character" w:customStyle="1" w:styleId="ListLabel74">
    <w:name w:val="ListLabel 74"/>
    <w:rPr>
      <w:rFonts w:ascii="Calibri" w:hAnsi="Calibri"/>
      <w:color w:val="auto"/>
    </w:rPr>
  </w:style>
  <w:style w:type="character" w:customStyle="1" w:styleId="ListLabel75">
    <w:name w:val="ListLabel 75"/>
    <w:rPr>
      <w:rFonts w:cs="Courier New"/>
    </w:rPr>
  </w:style>
  <w:style w:type="character" w:customStyle="1" w:styleId="ListLabel76">
    <w:name w:val="ListLabel 76"/>
    <w:rPr>
      <w:rFonts w:cs="Courier New"/>
    </w:rPr>
  </w:style>
  <w:style w:type="character" w:customStyle="1" w:styleId="ListLabel77">
    <w:name w:val="ListLabel 77"/>
    <w:rPr>
      <w:rFonts w:cs="Courier New"/>
    </w:rPr>
  </w:style>
  <w:style w:type="character" w:customStyle="1" w:styleId="ListLabel78">
    <w:name w:val="ListLabel 78"/>
    <w:rPr>
      <w:rFonts w:cs="Courier New"/>
    </w:rPr>
  </w:style>
  <w:style w:type="character" w:customStyle="1" w:styleId="ListLabel79">
    <w:name w:val="ListLabel 79"/>
    <w:rPr>
      <w:rFonts w:cs="Courier New"/>
    </w:rPr>
  </w:style>
  <w:style w:type="character" w:customStyle="1" w:styleId="ListLabel80">
    <w:name w:val="ListLabel 80"/>
    <w:rPr>
      <w:rFonts w:cs="Courier New"/>
    </w:rPr>
  </w:style>
  <w:style w:type="character" w:customStyle="1" w:styleId="ListLabel81">
    <w:name w:val="ListLabel 81"/>
    <w:rPr>
      <w:color w:val="auto"/>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color w:val="auto"/>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color w:val="auto"/>
    </w:rPr>
  </w:style>
  <w:style w:type="character" w:customStyle="1" w:styleId="ListLabel90">
    <w:name w:val="ListLabel 90"/>
    <w:rPr>
      <w:rFonts w:cs="Courier New"/>
    </w:rPr>
  </w:style>
  <w:style w:type="character" w:customStyle="1" w:styleId="ListLabel91">
    <w:name w:val="ListLabel 91"/>
    <w:rPr>
      <w:rFonts w:cs="Courier New"/>
    </w:rPr>
  </w:style>
  <w:style w:type="character" w:customStyle="1" w:styleId="ListLabel92">
    <w:name w:val="ListLabel 92"/>
    <w:rPr>
      <w:rFonts w:cs="Courier New"/>
    </w:rPr>
  </w:style>
  <w:style w:type="character" w:customStyle="1" w:styleId="ListLabel93">
    <w:name w:val="ListLabel 93"/>
    <w:rPr>
      <w:color w:val="auto"/>
    </w:rPr>
  </w:style>
  <w:style w:type="character" w:customStyle="1" w:styleId="ListLabel94">
    <w:name w:val="ListLabel 94"/>
    <w:rPr>
      <w:rFonts w:cs="Courier New"/>
    </w:rPr>
  </w:style>
  <w:style w:type="character" w:customStyle="1" w:styleId="ListLabel95">
    <w:name w:val="ListLabel 95"/>
    <w:rPr>
      <w:rFonts w:cs="Courier New"/>
    </w:rPr>
  </w:style>
  <w:style w:type="character" w:customStyle="1" w:styleId="ListLabel96">
    <w:name w:val="ListLabel 96"/>
    <w:rPr>
      <w:rFonts w:cs="Courier New"/>
    </w:rPr>
  </w:style>
  <w:style w:type="character" w:customStyle="1" w:styleId="ListLabel97">
    <w:name w:val="ListLabel 97"/>
    <w:rPr>
      <w:rFonts w:cs="Courier New"/>
    </w:rPr>
  </w:style>
  <w:style w:type="character" w:customStyle="1" w:styleId="ListLabel98">
    <w:name w:val="ListLabel 98"/>
    <w:rPr>
      <w:rFonts w:cs="Courier New"/>
    </w:rPr>
  </w:style>
  <w:style w:type="character" w:customStyle="1" w:styleId="ListLabel99">
    <w:name w:val="ListLabel 99"/>
    <w:rPr>
      <w:rFonts w:cs="Courier New"/>
    </w:rPr>
  </w:style>
  <w:style w:type="character" w:customStyle="1" w:styleId="ListLabel100">
    <w:name w:val="ListLabel 100"/>
    <w:rPr>
      <w:rFonts w:cs="Courier New"/>
    </w:rPr>
  </w:style>
  <w:style w:type="character" w:customStyle="1" w:styleId="ListLabel101">
    <w:name w:val="ListLabel 101"/>
    <w:rPr>
      <w:rFonts w:cs="Courier New"/>
    </w:rPr>
  </w:style>
  <w:style w:type="character" w:customStyle="1" w:styleId="ListLabel102">
    <w:name w:val="ListLabel 102"/>
    <w:rPr>
      <w:rFonts w:cs="Courier New"/>
    </w:rPr>
  </w:style>
  <w:style w:type="character" w:customStyle="1" w:styleId="ListLabel103">
    <w:name w:val="ListLabel 103"/>
    <w:rPr>
      <w:rFonts w:cs="Courier New"/>
    </w:rPr>
  </w:style>
  <w:style w:type="character" w:customStyle="1" w:styleId="ListLabel104">
    <w:name w:val="ListLabel 104"/>
    <w:rPr>
      <w:rFonts w:cs="Courier New"/>
    </w:rPr>
  </w:style>
  <w:style w:type="character" w:customStyle="1" w:styleId="ListLabel105">
    <w:name w:val="ListLabel 105"/>
    <w:rPr>
      <w:rFonts w:cs="Courier New"/>
    </w:rPr>
  </w:style>
  <w:style w:type="character" w:customStyle="1" w:styleId="ListLabel106">
    <w:name w:val="ListLabel 106"/>
    <w:rPr>
      <w:rFonts w:ascii="Calibri" w:eastAsia="Calibri" w:hAnsi="Calibri" w:cs="Calibri"/>
      <w:b w:val="0"/>
      <w:bCs w:val="0"/>
      <w:szCs w:val="22"/>
      <w:lang w:eastAsia="en-US"/>
    </w:rPr>
  </w:style>
  <w:style w:type="character" w:customStyle="1" w:styleId="Enlacedelndice">
    <w:name w:val="Enlace del índice"/>
  </w:style>
  <w:style w:type="character" w:customStyle="1" w:styleId="ListLabel107">
    <w:name w:val="ListLabel 107"/>
    <w:rPr>
      <w:rFonts w:ascii="Calibri" w:hAnsi="Calibri" w:cs="Symbol"/>
      <w:color w:val="auto"/>
    </w:rPr>
  </w:style>
  <w:style w:type="character" w:customStyle="1" w:styleId="ListLabel108">
    <w:name w:val="ListLabel 108"/>
    <w:rPr>
      <w:rFonts w:cs="Courier New"/>
    </w:rPr>
  </w:style>
  <w:style w:type="character" w:customStyle="1" w:styleId="ListLabel109">
    <w:name w:val="ListLabel 109"/>
    <w:rPr>
      <w:rFonts w:cs="Wingdings"/>
    </w:rPr>
  </w:style>
  <w:style w:type="character" w:customStyle="1" w:styleId="ListLabel110">
    <w:name w:val="ListLabel 110"/>
    <w:rPr>
      <w:rFonts w:cs="Symbol"/>
    </w:rPr>
  </w:style>
  <w:style w:type="character" w:customStyle="1" w:styleId="ListLabel111">
    <w:name w:val="ListLabel 111"/>
    <w:rPr>
      <w:rFonts w:cs="Courier New"/>
    </w:rPr>
  </w:style>
  <w:style w:type="character" w:customStyle="1" w:styleId="ListLabel112">
    <w:name w:val="ListLabel 112"/>
    <w:rPr>
      <w:rFonts w:cs="Wingdings"/>
    </w:rPr>
  </w:style>
  <w:style w:type="character" w:customStyle="1" w:styleId="ListLabel113">
    <w:name w:val="ListLabel 113"/>
    <w:rPr>
      <w:rFonts w:cs="Symbol"/>
    </w:rPr>
  </w:style>
  <w:style w:type="character" w:customStyle="1" w:styleId="ListLabel114">
    <w:name w:val="ListLabel 114"/>
    <w:rPr>
      <w:rFonts w:cs="Courier New"/>
    </w:rPr>
  </w:style>
  <w:style w:type="character" w:customStyle="1" w:styleId="ListLabel115">
    <w:name w:val="ListLabel 115"/>
    <w:rPr>
      <w:rFonts w:cs="Wingdings"/>
    </w:rPr>
  </w:style>
  <w:style w:type="character" w:customStyle="1" w:styleId="ListLabel116">
    <w:name w:val="ListLabel 116"/>
    <w:rPr>
      <w:rFonts w:ascii="Calibri" w:hAnsi="Calibri" w:cs="Symbol"/>
      <w:color w:val="auto"/>
    </w:rPr>
  </w:style>
  <w:style w:type="character" w:customStyle="1" w:styleId="ListLabel117">
    <w:name w:val="ListLabel 117"/>
    <w:rPr>
      <w:rFonts w:cs="Courier New"/>
    </w:rPr>
  </w:style>
  <w:style w:type="character" w:customStyle="1" w:styleId="ListLabel118">
    <w:name w:val="ListLabel 118"/>
    <w:rPr>
      <w:rFonts w:cs="Wingdings"/>
    </w:rPr>
  </w:style>
  <w:style w:type="character" w:customStyle="1" w:styleId="ListLabel119">
    <w:name w:val="ListLabel 119"/>
    <w:rPr>
      <w:rFonts w:cs="Symbol"/>
    </w:rPr>
  </w:style>
  <w:style w:type="character" w:customStyle="1" w:styleId="ListLabel120">
    <w:name w:val="ListLabel 120"/>
    <w:rPr>
      <w:rFonts w:cs="Courier New"/>
    </w:rPr>
  </w:style>
  <w:style w:type="character" w:customStyle="1" w:styleId="ListLabel121">
    <w:name w:val="ListLabel 121"/>
    <w:rPr>
      <w:rFonts w:cs="Wingdings"/>
    </w:rPr>
  </w:style>
  <w:style w:type="character" w:customStyle="1" w:styleId="ListLabel122">
    <w:name w:val="ListLabel 122"/>
    <w:rPr>
      <w:rFonts w:cs="Symbol"/>
    </w:rPr>
  </w:style>
  <w:style w:type="character" w:customStyle="1" w:styleId="ListLabel123">
    <w:name w:val="ListLabel 123"/>
    <w:rPr>
      <w:rFonts w:cs="Courier New"/>
    </w:rPr>
  </w:style>
  <w:style w:type="character" w:customStyle="1" w:styleId="ListLabel124">
    <w:name w:val="ListLabel 124"/>
    <w:rPr>
      <w:rFonts w:cs="Wingdings"/>
    </w:rPr>
  </w:style>
  <w:style w:type="character" w:customStyle="1" w:styleId="ListLabel125">
    <w:name w:val="ListLabel 125"/>
    <w:rPr>
      <w:rFonts w:ascii="Calibri" w:hAnsi="Calibri" w:cs="Symbol"/>
      <w:color w:val="auto"/>
    </w:rPr>
  </w:style>
  <w:style w:type="character" w:customStyle="1" w:styleId="ListLabel126">
    <w:name w:val="ListLabel 126"/>
    <w:rPr>
      <w:rFonts w:cs="Courier New"/>
    </w:rPr>
  </w:style>
  <w:style w:type="character" w:customStyle="1" w:styleId="ListLabel127">
    <w:name w:val="ListLabel 127"/>
    <w:rPr>
      <w:rFonts w:cs="Wingdings"/>
    </w:rPr>
  </w:style>
  <w:style w:type="character" w:customStyle="1" w:styleId="ListLabel128">
    <w:name w:val="ListLabel 128"/>
    <w:rPr>
      <w:rFonts w:cs="Symbol"/>
    </w:rPr>
  </w:style>
  <w:style w:type="character" w:customStyle="1" w:styleId="ListLabel129">
    <w:name w:val="ListLabel 129"/>
    <w:rPr>
      <w:rFonts w:cs="Courier New"/>
    </w:rPr>
  </w:style>
  <w:style w:type="character" w:customStyle="1" w:styleId="ListLabel130">
    <w:name w:val="ListLabel 130"/>
    <w:rPr>
      <w:rFonts w:cs="Wingdings"/>
    </w:rPr>
  </w:style>
  <w:style w:type="character" w:customStyle="1" w:styleId="ListLabel131">
    <w:name w:val="ListLabel 131"/>
    <w:rPr>
      <w:rFonts w:cs="Symbol"/>
    </w:rPr>
  </w:style>
  <w:style w:type="character" w:customStyle="1" w:styleId="ListLabel132">
    <w:name w:val="ListLabel 132"/>
    <w:rPr>
      <w:rFonts w:cs="Courier New"/>
    </w:rPr>
  </w:style>
  <w:style w:type="character" w:customStyle="1" w:styleId="ListLabel133">
    <w:name w:val="ListLabel 133"/>
    <w:rPr>
      <w:rFonts w:cs="Wingdings"/>
    </w:rPr>
  </w:style>
  <w:style w:type="character" w:customStyle="1" w:styleId="ListLabel134">
    <w:name w:val="ListLabel 134"/>
    <w:rPr>
      <w:rFonts w:ascii="Calibri" w:hAnsi="Calibri" w:cs="Symbol"/>
      <w:color w:val="auto"/>
    </w:rPr>
  </w:style>
  <w:style w:type="character" w:customStyle="1" w:styleId="ListLabel135">
    <w:name w:val="ListLabel 135"/>
    <w:rPr>
      <w:rFonts w:cs="Courier New"/>
    </w:rPr>
  </w:style>
  <w:style w:type="character" w:customStyle="1" w:styleId="ListLabel136">
    <w:name w:val="ListLabel 136"/>
    <w:rPr>
      <w:rFonts w:cs="Wingdings"/>
    </w:rPr>
  </w:style>
  <w:style w:type="character" w:customStyle="1" w:styleId="ListLabel137">
    <w:name w:val="ListLabel 137"/>
    <w:rPr>
      <w:rFonts w:cs="Symbol"/>
    </w:rPr>
  </w:style>
  <w:style w:type="character" w:customStyle="1" w:styleId="ListLabel138">
    <w:name w:val="ListLabel 138"/>
    <w:rPr>
      <w:rFonts w:cs="Courier New"/>
    </w:rPr>
  </w:style>
  <w:style w:type="character" w:customStyle="1" w:styleId="ListLabel139">
    <w:name w:val="ListLabel 139"/>
    <w:rPr>
      <w:rFonts w:cs="Wingdings"/>
    </w:rPr>
  </w:style>
  <w:style w:type="character" w:customStyle="1" w:styleId="ListLabel140">
    <w:name w:val="ListLabel 140"/>
    <w:rPr>
      <w:rFonts w:cs="Symbol"/>
    </w:rPr>
  </w:style>
  <w:style w:type="character" w:customStyle="1" w:styleId="ListLabel141">
    <w:name w:val="ListLabel 141"/>
    <w:rPr>
      <w:rFonts w:cs="Courier New"/>
    </w:rPr>
  </w:style>
  <w:style w:type="character" w:customStyle="1" w:styleId="ListLabel142">
    <w:name w:val="ListLabel 142"/>
    <w:rPr>
      <w:rFonts w:cs="Wingdings"/>
    </w:rPr>
  </w:style>
  <w:style w:type="character" w:customStyle="1" w:styleId="ListLabel143">
    <w:name w:val="ListLabel 143"/>
    <w:rPr>
      <w:rFonts w:ascii="Calibri" w:hAnsi="Calibri" w:cs="Symbol"/>
      <w:color w:val="auto"/>
    </w:rPr>
  </w:style>
  <w:style w:type="character" w:customStyle="1" w:styleId="ListLabel144">
    <w:name w:val="ListLabel 144"/>
    <w:rPr>
      <w:rFonts w:cs="Courier New"/>
    </w:rPr>
  </w:style>
  <w:style w:type="character" w:customStyle="1" w:styleId="ListLabel145">
    <w:name w:val="ListLabel 145"/>
    <w:rPr>
      <w:rFonts w:cs="Wingdings"/>
    </w:rPr>
  </w:style>
  <w:style w:type="character" w:customStyle="1" w:styleId="ListLabel146">
    <w:name w:val="ListLabel 146"/>
    <w:rPr>
      <w:rFonts w:cs="Symbol"/>
    </w:rPr>
  </w:style>
  <w:style w:type="character" w:customStyle="1" w:styleId="ListLabel147">
    <w:name w:val="ListLabel 147"/>
    <w:rPr>
      <w:rFonts w:cs="Courier New"/>
    </w:rPr>
  </w:style>
  <w:style w:type="character" w:customStyle="1" w:styleId="ListLabel148">
    <w:name w:val="ListLabel 148"/>
    <w:rPr>
      <w:rFonts w:cs="Wingdings"/>
    </w:rPr>
  </w:style>
  <w:style w:type="character" w:customStyle="1" w:styleId="ListLabel149">
    <w:name w:val="ListLabel 149"/>
    <w:rPr>
      <w:rFonts w:cs="Symbol"/>
    </w:rPr>
  </w:style>
  <w:style w:type="character" w:customStyle="1" w:styleId="ListLabel150">
    <w:name w:val="ListLabel 150"/>
    <w:rPr>
      <w:rFonts w:cs="Courier New"/>
    </w:rPr>
  </w:style>
  <w:style w:type="character" w:customStyle="1" w:styleId="ListLabel151">
    <w:name w:val="ListLabel 151"/>
    <w:rPr>
      <w:rFonts w:cs="Wingdings"/>
    </w:rPr>
  </w:style>
  <w:style w:type="character" w:customStyle="1" w:styleId="ListLabel152">
    <w:name w:val="ListLabel 152"/>
    <w:rPr>
      <w:rFonts w:cs="Symbol"/>
      <w:sz w:val="16"/>
    </w:rPr>
  </w:style>
  <w:style w:type="character" w:customStyle="1" w:styleId="ListLabel153">
    <w:name w:val="ListLabel 153"/>
    <w:rPr>
      <w:rFonts w:cs="Courier New"/>
    </w:rPr>
  </w:style>
  <w:style w:type="character" w:customStyle="1" w:styleId="ListLabel154">
    <w:name w:val="ListLabel 154"/>
    <w:rPr>
      <w:rFonts w:cs="Wingdings"/>
    </w:rPr>
  </w:style>
  <w:style w:type="character" w:customStyle="1" w:styleId="ListLabel155">
    <w:name w:val="ListLabel 155"/>
    <w:rPr>
      <w:rFonts w:cs="Symbol"/>
    </w:rPr>
  </w:style>
  <w:style w:type="character" w:customStyle="1" w:styleId="ListLabel156">
    <w:name w:val="ListLabel 156"/>
    <w:rPr>
      <w:rFonts w:cs="Courier New"/>
    </w:rPr>
  </w:style>
  <w:style w:type="character" w:customStyle="1" w:styleId="ListLabel157">
    <w:name w:val="ListLabel 157"/>
    <w:rPr>
      <w:rFonts w:cs="Wingdings"/>
    </w:rPr>
  </w:style>
  <w:style w:type="character" w:customStyle="1" w:styleId="ListLabel158">
    <w:name w:val="ListLabel 158"/>
    <w:rPr>
      <w:rFonts w:cs="Symbol"/>
    </w:rPr>
  </w:style>
  <w:style w:type="character" w:customStyle="1" w:styleId="ListLabel159">
    <w:name w:val="ListLabel 159"/>
    <w:rPr>
      <w:rFonts w:cs="Courier New"/>
    </w:rPr>
  </w:style>
  <w:style w:type="character" w:customStyle="1" w:styleId="ListLabel160">
    <w:name w:val="ListLabel 160"/>
    <w:rPr>
      <w:rFonts w:cs="Wingdings"/>
    </w:rPr>
  </w:style>
  <w:style w:type="character" w:customStyle="1" w:styleId="ListLabel161">
    <w:name w:val="ListLabel 161"/>
    <w:rPr>
      <w:rFonts w:ascii="Calibri" w:eastAsia="Calibri" w:hAnsi="Calibri" w:cs="Calibri"/>
      <w:b w:val="0"/>
      <w:bCs w:val="0"/>
      <w:szCs w:val="22"/>
      <w:lang w:eastAsia="en-US"/>
    </w:rPr>
  </w:style>
  <w:style w:type="character" w:customStyle="1" w:styleId="Smbolosdenumeracin">
    <w:name w:val="Símbolos de numeración"/>
  </w:style>
  <w:style w:type="character" w:customStyle="1" w:styleId="ListLabel162">
    <w:name w:val="ListLabel 162"/>
    <w:rPr>
      <w:rFonts w:cs="Symbol"/>
      <w:color w:val="auto"/>
    </w:rPr>
  </w:style>
  <w:style w:type="character" w:customStyle="1" w:styleId="ListLabel163">
    <w:name w:val="ListLabel 163"/>
    <w:rPr>
      <w:rFonts w:cs="Courier New"/>
    </w:rPr>
  </w:style>
  <w:style w:type="character" w:customStyle="1" w:styleId="ListLabel164">
    <w:name w:val="ListLabel 164"/>
    <w:rPr>
      <w:rFonts w:cs="Wingdings"/>
    </w:rPr>
  </w:style>
  <w:style w:type="character" w:customStyle="1" w:styleId="ListLabel165">
    <w:name w:val="ListLabel 165"/>
    <w:rPr>
      <w:rFonts w:cs="Symbol"/>
    </w:rPr>
  </w:style>
  <w:style w:type="character" w:customStyle="1" w:styleId="ListLabel166">
    <w:name w:val="ListLabel 166"/>
    <w:rPr>
      <w:rFonts w:cs="Courier New"/>
    </w:rPr>
  </w:style>
  <w:style w:type="character" w:customStyle="1" w:styleId="ListLabel167">
    <w:name w:val="ListLabel 167"/>
    <w:rPr>
      <w:rFonts w:cs="Wingdings"/>
    </w:rPr>
  </w:style>
  <w:style w:type="character" w:customStyle="1" w:styleId="ListLabel168">
    <w:name w:val="ListLabel 168"/>
    <w:rPr>
      <w:rFonts w:cs="Symbol"/>
    </w:rPr>
  </w:style>
  <w:style w:type="character" w:customStyle="1" w:styleId="ListLabel169">
    <w:name w:val="ListLabel 169"/>
    <w:rPr>
      <w:rFonts w:cs="Courier New"/>
    </w:rPr>
  </w:style>
  <w:style w:type="character" w:customStyle="1" w:styleId="ListLabel170">
    <w:name w:val="ListLabel 170"/>
    <w:rPr>
      <w:rFonts w:cs="Wingdings"/>
    </w:rPr>
  </w:style>
  <w:style w:type="character" w:customStyle="1" w:styleId="ListLabel171">
    <w:name w:val="ListLabel 171"/>
    <w:rPr>
      <w:rFonts w:ascii="Calibri" w:hAnsi="Calibri" w:cs="Symbol"/>
      <w:color w:val="auto"/>
    </w:rPr>
  </w:style>
  <w:style w:type="character" w:customStyle="1" w:styleId="ListLabel172">
    <w:name w:val="ListLabel 172"/>
    <w:rPr>
      <w:rFonts w:cs="Courier New"/>
    </w:rPr>
  </w:style>
  <w:style w:type="character" w:customStyle="1" w:styleId="ListLabel173">
    <w:name w:val="ListLabel 173"/>
    <w:rPr>
      <w:rFonts w:cs="Wingdings"/>
    </w:rPr>
  </w:style>
  <w:style w:type="character" w:customStyle="1" w:styleId="ListLabel174">
    <w:name w:val="ListLabel 174"/>
    <w:rPr>
      <w:rFonts w:cs="Symbol"/>
    </w:rPr>
  </w:style>
  <w:style w:type="character" w:customStyle="1" w:styleId="ListLabel175">
    <w:name w:val="ListLabel 175"/>
    <w:rPr>
      <w:rFonts w:cs="Courier New"/>
    </w:rPr>
  </w:style>
  <w:style w:type="character" w:customStyle="1" w:styleId="ListLabel176">
    <w:name w:val="ListLabel 176"/>
    <w:rPr>
      <w:rFonts w:cs="Wingdings"/>
    </w:rPr>
  </w:style>
  <w:style w:type="character" w:customStyle="1" w:styleId="ListLabel177">
    <w:name w:val="ListLabel 177"/>
    <w:rPr>
      <w:rFonts w:cs="Symbol"/>
    </w:rPr>
  </w:style>
  <w:style w:type="character" w:customStyle="1" w:styleId="ListLabel178">
    <w:name w:val="ListLabel 178"/>
    <w:rPr>
      <w:rFonts w:cs="Courier New"/>
    </w:rPr>
  </w:style>
  <w:style w:type="character" w:customStyle="1" w:styleId="ListLabel179">
    <w:name w:val="ListLabel 179"/>
    <w:rPr>
      <w:rFonts w:cs="Wingdings"/>
    </w:rPr>
  </w:style>
  <w:style w:type="character" w:customStyle="1" w:styleId="ListLabel180">
    <w:name w:val="ListLabel 180"/>
    <w:rPr>
      <w:rFonts w:ascii="Calibri" w:hAnsi="Calibri" w:cs="Symbol"/>
      <w:color w:val="auto"/>
    </w:rPr>
  </w:style>
  <w:style w:type="character" w:customStyle="1" w:styleId="ListLabel181">
    <w:name w:val="ListLabel 181"/>
    <w:rPr>
      <w:rFonts w:cs="Courier New"/>
    </w:rPr>
  </w:style>
  <w:style w:type="character" w:customStyle="1" w:styleId="ListLabel182">
    <w:name w:val="ListLabel 182"/>
    <w:rPr>
      <w:rFonts w:cs="Wingdings"/>
    </w:rPr>
  </w:style>
  <w:style w:type="character" w:customStyle="1" w:styleId="ListLabel183">
    <w:name w:val="ListLabel 183"/>
    <w:rPr>
      <w:rFonts w:cs="Symbol"/>
    </w:rPr>
  </w:style>
  <w:style w:type="character" w:customStyle="1" w:styleId="ListLabel184">
    <w:name w:val="ListLabel 184"/>
    <w:rPr>
      <w:rFonts w:cs="Courier New"/>
    </w:rPr>
  </w:style>
  <w:style w:type="character" w:customStyle="1" w:styleId="ListLabel185">
    <w:name w:val="ListLabel 185"/>
    <w:rPr>
      <w:rFonts w:cs="Wingdings"/>
    </w:rPr>
  </w:style>
  <w:style w:type="character" w:customStyle="1" w:styleId="ListLabel186">
    <w:name w:val="ListLabel 186"/>
    <w:rPr>
      <w:rFonts w:cs="Symbol"/>
    </w:rPr>
  </w:style>
  <w:style w:type="character" w:customStyle="1" w:styleId="ListLabel187">
    <w:name w:val="ListLabel 187"/>
    <w:rPr>
      <w:rFonts w:cs="Courier New"/>
    </w:rPr>
  </w:style>
  <w:style w:type="character" w:customStyle="1" w:styleId="ListLabel188">
    <w:name w:val="ListLabel 188"/>
    <w:rPr>
      <w:rFonts w:cs="Wingdings"/>
    </w:rPr>
  </w:style>
  <w:style w:type="character" w:customStyle="1" w:styleId="ListLabel189">
    <w:name w:val="ListLabel 189"/>
    <w:rPr>
      <w:rFonts w:ascii="Calibri" w:hAnsi="Calibri" w:cs="Symbol"/>
      <w:color w:val="auto"/>
    </w:rPr>
  </w:style>
  <w:style w:type="character" w:customStyle="1" w:styleId="ListLabel190">
    <w:name w:val="ListLabel 190"/>
    <w:rPr>
      <w:rFonts w:cs="Courier New"/>
    </w:rPr>
  </w:style>
  <w:style w:type="character" w:customStyle="1" w:styleId="ListLabel191">
    <w:name w:val="ListLabel 191"/>
    <w:rPr>
      <w:rFonts w:cs="Wingdings"/>
    </w:rPr>
  </w:style>
  <w:style w:type="character" w:customStyle="1" w:styleId="ListLabel192">
    <w:name w:val="ListLabel 192"/>
    <w:rPr>
      <w:rFonts w:cs="Symbol"/>
    </w:rPr>
  </w:style>
  <w:style w:type="character" w:customStyle="1" w:styleId="ListLabel193">
    <w:name w:val="ListLabel 193"/>
    <w:rPr>
      <w:rFonts w:cs="Courier New"/>
    </w:rPr>
  </w:style>
  <w:style w:type="character" w:customStyle="1" w:styleId="ListLabel194">
    <w:name w:val="ListLabel 194"/>
    <w:rPr>
      <w:rFonts w:cs="Wingdings"/>
    </w:rPr>
  </w:style>
  <w:style w:type="character" w:customStyle="1" w:styleId="ListLabel195">
    <w:name w:val="ListLabel 195"/>
    <w:rPr>
      <w:rFonts w:cs="Symbol"/>
    </w:rPr>
  </w:style>
  <w:style w:type="character" w:customStyle="1" w:styleId="ListLabel196">
    <w:name w:val="ListLabel 196"/>
    <w:rPr>
      <w:rFonts w:cs="Courier New"/>
    </w:rPr>
  </w:style>
  <w:style w:type="character" w:customStyle="1" w:styleId="ListLabel197">
    <w:name w:val="ListLabel 197"/>
    <w:rPr>
      <w:rFonts w:cs="Wingdings"/>
    </w:rPr>
  </w:style>
  <w:style w:type="character" w:customStyle="1" w:styleId="ListLabel198">
    <w:name w:val="ListLabel 198"/>
    <w:rPr>
      <w:rFonts w:ascii="Calibri" w:hAnsi="Calibri" w:cs="Symbol"/>
      <w:color w:val="auto"/>
    </w:rPr>
  </w:style>
  <w:style w:type="character" w:customStyle="1" w:styleId="ListLabel199">
    <w:name w:val="ListLabel 199"/>
    <w:rPr>
      <w:rFonts w:cs="Courier New"/>
    </w:rPr>
  </w:style>
  <w:style w:type="character" w:customStyle="1" w:styleId="ListLabel200">
    <w:name w:val="ListLabel 200"/>
    <w:rPr>
      <w:rFonts w:cs="Wingdings"/>
    </w:rPr>
  </w:style>
  <w:style w:type="character" w:customStyle="1" w:styleId="ListLabel201">
    <w:name w:val="ListLabel 201"/>
    <w:rPr>
      <w:rFonts w:cs="Symbol"/>
    </w:rPr>
  </w:style>
  <w:style w:type="character" w:customStyle="1" w:styleId="ListLabel202">
    <w:name w:val="ListLabel 202"/>
    <w:rPr>
      <w:rFonts w:cs="Courier New"/>
    </w:rPr>
  </w:style>
  <w:style w:type="character" w:customStyle="1" w:styleId="ListLabel203">
    <w:name w:val="ListLabel 203"/>
    <w:rPr>
      <w:rFonts w:cs="Wingdings"/>
    </w:rPr>
  </w:style>
  <w:style w:type="character" w:customStyle="1" w:styleId="ListLabel204">
    <w:name w:val="ListLabel 204"/>
    <w:rPr>
      <w:rFonts w:cs="Symbol"/>
    </w:rPr>
  </w:style>
  <w:style w:type="character" w:customStyle="1" w:styleId="ListLabel205">
    <w:name w:val="ListLabel 205"/>
    <w:rPr>
      <w:rFonts w:cs="Courier New"/>
    </w:rPr>
  </w:style>
  <w:style w:type="character" w:customStyle="1" w:styleId="ListLabel206">
    <w:name w:val="ListLabel 206"/>
    <w:rPr>
      <w:rFonts w:cs="Wingdings"/>
    </w:rPr>
  </w:style>
  <w:style w:type="character" w:customStyle="1" w:styleId="ListLabel207">
    <w:name w:val="ListLabel 207"/>
    <w:rPr>
      <w:rFonts w:ascii="Calibri" w:eastAsia="Calibri" w:hAnsi="Calibri" w:cs="Calibri"/>
      <w:b w:val="0"/>
      <w:bCs w:val="0"/>
      <w:szCs w:val="22"/>
      <w:lang w:eastAsia="en-US"/>
    </w:rPr>
  </w:style>
  <w:style w:type="character" w:customStyle="1" w:styleId="ListLabel208">
    <w:name w:val="ListLabel 208"/>
    <w:rPr>
      <w:rFonts w:cs="Symbol"/>
      <w:color w:val="auto"/>
    </w:rPr>
  </w:style>
  <w:style w:type="character" w:customStyle="1" w:styleId="ListLabel209">
    <w:name w:val="ListLabel 209"/>
    <w:rPr>
      <w:rFonts w:cs="Courier New"/>
    </w:rPr>
  </w:style>
  <w:style w:type="character" w:customStyle="1" w:styleId="ListLabel210">
    <w:name w:val="ListLabel 210"/>
    <w:rPr>
      <w:rFonts w:cs="Wingdings"/>
    </w:rPr>
  </w:style>
  <w:style w:type="character" w:customStyle="1" w:styleId="ListLabel211">
    <w:name w:val="ListLabel 211"/>
    <w:rPr>
      <w:rFonts w:cs="Symbol"/>
    </w:rPr>
  </w:style>
  <w:style w:type="character" w:customStyle="1" w:styleId="ListLabel212">
    <w:name w:val="ListLabel 212"/>
    <w:rPr>
      <w:rFonts w:cs="Courier New"/>
    </w:rPr>
  </w:style>
  <w:style w:type="character" w:customStyle="1" w:styleId="ListLabel213">
    <w:name w:val="ListLabel 213"/>
    <w:rPr>
      <w:rFonts w:cs="Wingdings"/>
    </w:rPr>
  </w:style>
  <w:style w:type="character" w:customStyle="1" w:styleId="ListLabel214">
    <w:name w:val="ListLabel 214"/>
    <w:rPr>
      <w:rFonts w:cs="Symbol"/>
    </w:rPr>
  </w:style>
  <w:style w:type="character" w:customStyle="1" w:styleId="ListLabel215">
    <w:name w:val="ListLabel 215"/>
    <w:rPr>
      <w:rFonts w:cs="Courier New"/>
    </w:rPr>
  </w:style>
  <w:style w:type="character" w:customStyle="1" w:styleId="ListLabel216">
    <w:name w:val="ListLabel 216"/>
    <w:rPr>
      <w:rFonts w:cs="Wingdings"/>
    </w:rPr>
  </w:style>
  <w:style w:type="character" w:customStyle="1" w:styleId="ListLabel217">
    <w:name w:val="ListLabel 217"/>
    <w:rPr>
      <w:rFonts w:ascii="Calibri" w:hAnsi="Calibri" w:cs="Symbol"/>
      <w:color w:val="auto"/>
    </w:rPr>
  </w:style>
  <w:style w:type="character" w:customStyle="1" w:styleId="ListLabel218">
    <w:name w:val="ListLabel 218"/>
    <w:rPr>
      <w:rFonts w:cs="Courier New"/>
    </w:rPr>
  </w:style>
  <w:style w:type="character" w:customStyle="1" w:styleId="ListLabel219">
    <w:name w:val="ListLabel 219"/>
    <w:rPr>
      <w:rFonts w:cs="Wingdings"/>
    </w:rPr>
  </w:style>
  <w:style w:type="character" w:customStyle="1" w:styleId="ListLabel220">
    <w:name w:val="ListLabel 220"/>
    <w:rPr>
      <w:rFonts w:cs="Symbol"/>
    </w:rPr>
  </w:style>
  <w:style w:type="character" w:customStyle="1" w:styleId="ListLabel221">
    <w:name w:val="ListLabel 221"/>
    <w:rPr>
      <w:rFonts w:cs="Courier New"/>
    </w:rPr>
  </w:style>
  <w:style w:type="character" w:customStyle="1" w:styleId="ListLabel222">
    <w:name w:val="ListLabel 222"/>
    <w:rPr>
      <w:rFonts w:cs="Wingdings"/>
    </w:rPr>
  </w:style>
  <w:style w:type="character" w:customStyle="1" w:styleId="ListLabel223">
    <w:name w:val="ListLabel 223"/>
    <w:rPr>
      <w:rFonts w:cs="Symbol"/>
    </w:rPr>
  </w:style>
  <w:style w:type="character" w:customStyle="1" w:styleId="ListLabel224">
    <w:name w:val="ListLabel 224"/>
    <w:rPr>
      <w:rFonts w:cs="Courier New"/>
    </w:rPr>
  </w:style>
  <w:style w:type="character" w:customStyle="1" w:styleId="ListLabel225">
    <w:name w:val="ListLabel 225"/>
    <w:rPr>
      <w:rFonts w:cs="Wingdings"/>
    </w:rPr>
  </w:style>
  <w:style w:type="character" w:customStyle="1" w:styleId="ListLabel226">
    <w:name w:val="ListLabel 226"/>
    <w:rPr>
      <w:rFonts w:ascii="Calibri" w:hAnsi="Calibri" w:cs="Symbol"/>
      <w:color w:val="auto"/>
    </w:rPr>
  </w:style>
  <w:style w:type="character" w:customStyle="1" w:styleId="ListLabel227">
    <w:name w:val="ListLabel 227"/>
    <w:rPr>
      <w:rFonts w:cs="Courier New"/>
    </w:rPr>
  </w:style>
  <w:style w:type="character" w:customStyle="1" w:styleId="ListLabel228">
    <w:name w:val="ListLabel 228"/>
    <w:rPr>
      <w:rFonts w:cs="Wingdings"/>
    </w:rPr>
  </w:style>
  <w:style w:type="character" w:customStyle="1" w:styleId="ListLabel229">
    <w:name w:val="ListLabel 229"/>
    <w:rPr>
      <w:rFonts w:cs="Symbol"/>
    </w:rPr>
  </w:style>
  <w:style w:type="character" w:customStyle="1" w:styleId="ListLabel230">
    <w:name w:val="ListLabel 230"/>
    <w:rPr>
      <w:rFonts w:cs="Courier New"/>
    </w:rPr>
  </w:style>
  <w:style w:type="character" w:customStyle="1" w:styleId="ListLabel231">
    <w:name w:val="ListLabel 231"/>
    <w:rPr>
      <w:rFonts w:cs="Wingdings"/>
    </w:rPr>
  </w:style>
  <w:style w:type="character" w:customStyle="1" w:styleId="ListLabel232">
    <w:name w:val="ListLabel 232"/>
    <w:rPr>
      <w:rFonts w:cs="Symbol"/>
    </w:rPr>
  </w:style>
  <w:style w:type="character" w:customStyle="1" w:styleId="ListLabel233">
    <w:name w:val="ListLabel 233"/>
    <w:rPr>
      <w:rFonts w:cs="Courier New"/>
    </w:rPr>
  </w:style>
  <w:style w:type="character" w:customStyle="1" w:styleId="ListLabel234">
    <w:name w:val="ListLabel 234"/>
    <w:rPr>
      <w:rFonts w:cs="Wingdings"/>
    </w:rPr>
  </w:style>
  <w:style w:type="character" w:customStyle="1" w:styleId="ListLabel235">
    <w:name w:val="ListLabel 235"/>
    <w:rPr>
      <w:rFonts w:ascii="Calibri" w:hAnsi="Calibri" w:cs="Symbol"/>
      <w:color w:val="auto"/>
    </w:rPr>
  </w:style>
  <w:style w:type="character" w:customStyle="1" w:styleId="ListLabel236">
    <w:name w:val="ListLabel 236"/>
    <w:rPr>
      <w:rFonts w:cs="Courier New"/>
    </w:rPr>
  </w:style>
  <w:style w:type="character" w:customStyle="1" w:styleId="ListLabel237">
    <w:name w:val="ListLabel 237"/>
    <w:rPr>
      <w:rFonts w:cs="Wingdings"/>
    </w:rPr>
  </w:style>
  <w:style w:type="character" w:customStyle="1" w:styleId="ListLabel238">
    <w:name w:val="ListLabel 238"/>
    <w:rPr>
      <w:rFonts w:cs="Symbol"/>
    </w:rPr>
  </w:style>
  <w:style w:type="character" w:customStyle="1" w:styleId="ListLabel239">
    <w:name w:val="ListLabel 239"/>
    <w:rPr>
      <w:rFonts w:cs="Courier New"/>
    </w:rPr>
  </w:style>
  <w:style w:type="character" w:customStyle="1" w:styleId="ListLabel240">
    <w:name w:val="ListLabel 240"/>
    <w:rPr>
      <w:rFonts w:cs="Wingdings"/>
    </w:rPr>
  </w:style>
  <w:style w:type="character" w:customStyle="1" w:styleId="ListLabel241">
    <w:name w:val="ListLabel 241"/>
    <w:rPr>
      <w:rFonts w:cs="Symbol"/>
    </w:rPr>
  </w:style>
  <w:style w:type="character" w:customStyle="1" w:styleId="ListLabel242">
    <w:name w:val="ListLabel 242"/>
    <w:rPr>
      <w:rFonts w:cs="Courier New"/>
    </w:rPr>
  </w:style>
  <w:style w:type="character" w:customStyle="1" w:styleId="ListLabel243">
    <w:name w:val="ListLabel 243"/>
    <w:rPr>
      <w:rFonts w:cs="Wingdings"/>
    </w:rPr>
  </w:style>
  <w:style w:type="character" w:customStyle="1" w:styleId="ListLabel244">
    <w:name w:val="ListLabel 244"/>
    <w:rPr>
      <w:rFonts w:ascii="Calibri" w:hAnsi="Calibri" w:cs="Symbol"/>
      <w:color w:val="auto"/>
    </w:rPr>
  </w:style>
  <w:style w:type="character" w:customStyle="1" w:styleId="ListLabel245">
    <w:name w:val="ListLabel 245"/>
    <w:rPr>
      <w:rFonts w:cs="Courier New"/>
    </w:rPr>
  </w:style>
  <w:style w:type="character" w:customStyle="1" w:styleId="ListLabel246">
    <w:name w:val="ListLabel 246"/>
    <w:rPr>
      <w:rFonts w:cs="Wingdings"/>
    </w:rPr>
  </w:style>
  <w:style w:type="character" w:customStyle="1" w:styleId="ListLabel247">
    <w:name w:val="ListLabel 247"/>
    <w:rPr>
      <w:rFonts w:cs="Symbol"/>
    </w:rPr>
  </w:style>
  <w:style w:type="character" w:customStyle="1" w:styleId="ListLabel248">
    <w:name w:val="ListLabel 248"/>
    <w:rPr>
      <w:rFonts w:cs="Courier New"/>
    </w:rPr>
  </w:style>
  <w:style w:type="character" w:customStyle="1" w:styleId="ListLabel249">
    <w:name w:val="ListLabel 249"/>
    <w:rPr>
      <w:rFonts w:cs="Wingdings"/>
    </w:rPr>
  </w:style>
  <w:style w:type="character" w:customStyle="1" w:styleId="ListLabel250">
    <w:name w:val="ListLabel 250"/>
    <w:rPr>
      <w:rFonts w:cs="Symbol"/>
    </w:rPr>
  </w:style>
  <w:style w:type="character" w:customStyle="1" w:styleId="ListLabel251">
    <w:name w:val="ListLabel 251"/>
    <w:rPr>
      <w:rFonts w:cs="Courier New"/>
    </w:rPr>
  </w:style>
  <w:style w:type="character" w:customStyle="1" w:styleId="ListLabel252">
    <w:name w:val="ListLabel 252"/>
    <w:rPr>
      <w:rFonts w:cs="Wingdings"/>
    </w:rPr>
  </w:style>
  <w:style w:type="character" w:customStyle="1" w:styleId="ListLabel253">
    <w:name w:val="ListLabel 253"/>
    <w:rPr>
      <w:rFonts w:ascii="Calibri" w:eastAsia="Calibri" w:hAnsi="Calibri" w:cs="Calibri"/>
      <w:b w:val="0"/>
      <w:bCs w:val="0"/>
      <w:szCs w:val="22"/>
      <w:lang w:eastAsia="en-US"/>
    </w:rPr>
  </w:style>
  <w:style w:type="paragraph" w:customStyle="1" w:styleId="Ttulo20">
    <w:name w:val="Título2"/>
    <w:basedOn w:val="Normal"/>
    <w:next w:val="Textoindependiente"/>
    <w:pPr>
      <w:keepNext/>
      <w:spacing w:before="240" w:after="120"/>
    </w:pPr>
    <w:rPr>
      <w:rFonts w:ascii="Liberation Sans" w:eastAsia="Microsoft YaHei" w:hAnsi="Liberation Sans" w:cs="Arial"/>
      <w:sz w:val="28"/>
      <w:szCs w:val="28"/>
    </w:rPr>
  </w:style>
  <w:style w:type="paragraph" w:styleId="Textoindependiente">
    <w:name w:val="Body Text"/>
    <w:basedOn w:val="Normal"/>
    <w:pPr>
      <w:ind w:firstLine="357"/>
    </w:pPr>
    <w:rPr>
      <w:rFonts w:ascii="Arial" w:eastAsia="Batang" w:hAnsi="Arial"/>
      <w:b/>
      <w:bCs/>
      <w:color w:val="000000"/>
      <w:szCs w:val="20"/>
      <w:lang w:eastAsia="ar-SA"/>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pPr>
      <w:suppressLineNumbers/>
    </w:pPr>
    <w:rPr>
      <w:rFonts w:cs="Arial"/>
    </w:rPr>
  </w:style>
  <w:style w:type="paragraph" w:customStyle="1" w:styleId="Prrafodelista1">
    <w:name w:val="Párrafo de lista1"/>
    <w:basedOn w:val="Normal"/>
    <w:pPr>
      <w:ind w:left="720"/>
      <w:contextualSpacing/>
    </w:pPr>
  </w:style>
  <w:style w:type="paragraph" w:styleId="Encabezado">
    <w:name w:val="header"/>
    <w:basedOn w:val="Normal"/>
    <w:link w:val="EncabezadoCar1"/>
    <w:uiPriority w:val="99"/>
    <w:pPr>
      <w:tabs>
        <w:tab w:val="center" w:pos="4419"/>
        <w:tab w:val="right" w:pos="8838"/>
      </w:tabs>
    </w:pPr>
  </w:style>
  <w:style w:type="paragraph" w:styleId="Piedepgina">
    <w:name w:val="footer"/>
    <w:basedOn w:val="Normal"/>
    <w:uiPriority w:val="99"/>
    <w:pPr>
      <w:tabs>
        <w:tab w:val="center" w:pos="4419"/>
        <w:tab w:val="right" w:pos="8838"/>
      </w:tabs>
    </w:pPr>
  </w:style>
  <w:style w:type="paragraph" w:customStyle="1" w:styleId="HeaderEven">
    <w:name w:val="Header Even"/>
    <w:basedOn w:val="Sinespaciado1"/>
    <w:qFormat/>
    <w:pPr>
      <w:pBdr>
        <w:top w:val="none" w:sz="0" w:space="0" w:color="000000"/>
        <w:left w:val="none" w:sz="0" w:space="0" w:color="000000"/>
        <w:bottom w:val="single" w:sz="4" w:space="1" w:color="5B9BD5"/>
        <w:right w:val="none" w:sz="0" w:space="0" w:color="000000"/>
      </w:pBdr>
    </w:pPr>
    <w:rPr>
      <w:rFonts w:eastAsia="font275"/>
      <w:b/>
      <w:bCs/>
      <w:color w:val="44546A"/>
      <w:sz w:val="20"/>
      <w:szCs w:val="23"/>
      <w:lang w:val="es-ES" w:eastAsia="fr-FR"/>
    </w:rPr>
  </w:style>
  <w:style w:type="paragraph" w:customStyle="1" w:styleId="Sinespaciado1">
    <w:name w:val="Sin espaciado1"/>
    <w:pPr>
      <w:suppressAutoHyphens/>
    </w:pPr>
    <w:rPr>
      <w:rFonts w:ascii="Calibri" w:eastAsia="Calibri" w:hAnsi="Calibri" w:cs="font275"/>
      <w:sz w:val="24"/>
      <w:szCs w:val="22"/>
      <w:lang w:eastAsia="en-US"/>
    </w:rPr>
  </w:style>
  <w:style w:type="paragraph" w:customStyle="1" w:styleId="TtuloTDC1">
    <w:name w:val="Título TDC1"/>
    <w:basedOn w:val="Ttulo10"/>
    <w:next w:val="Normal"/>
  </w:style>
  <w:style w:type="paragraph" w:styleId="TDC2">
    <w:name w:val="toc 2"/>
    <w:basedOn w:val="Normal"/>
    <w:next w:val="Normal"/>
    <w:autoRedefine/>
    <w:uiPriority w:val="39"/>
    <w:qFormat/>
    <w:pPr>
      <w:tabs>
        <w:tab w:val="right" w:leader="dot" w:pos="9962"/>
      </w:tabs>
      <w:spacing w:after="100"/>
      <w:ind w:left="220"/>
    </w:pPr>
    <w:rPr>
      <w:rFonts w:eastAsia="font275" w:cs="Calibri"/>
    </w:rPr>
  </w:style>
  <w:style w:type="paragraph" w:customStyle="1" w:styleId="Textodeglobo1">
    <w:name w:val="Texto de globo1"/>
    <w:basedOn w:val="Normal"/>
    <w:rPr>
      <w:rFonts w:ascii="Lucida Grande" w:hAnsi="Lucida Grande" w:cs="Lucida Grande"/>
      <w:sz w:val="18"/>
      <w:szCs w:val="18"/>
    </w:rPr>
  </w:style>
  <w:style w:type="paragraph" w:customStyle="1" w:styleId="Citadestacada1">
    <w:name w:val="Cita destacada1"/>
    <w:basedOn w:val="Normal"/>
    <w:next w:val="Normal"/>
    <w:pPr>
      <w:pBdr>
        <w:top w:val="none" w:sz="0" w:space="0" w:color="000000"/>
        <w:left w:val="none" w:sz="0" w:space="0" w:color="000000"/>
        <w:bottom w:val="single" w:sz="4" w:space="4" w:color="4F81BD"/>
        <w:right w:val="none" w:sz="0" w:space="0" w:color="000000"/>
      </w:pBdr>
      <w:spacing w:before="200" w:after="280"/>
      <w:ind w:left="936" w:right="936"/>
    </w:pPr>
    <w:rPr>
      <w:rFonts w:ascii="Times New Roman" w:hAnsi="Times New Roman"/>
      <w:b/>
      <w:bCs/>
      <w:i/>
      <w:iCs/>
      <w:color w:val="4F81BD"/>
      <w:lang w:eastAsia="es-ES_tradnl"/>
    </w:rPr>
  </w:style>
  <w:style w:type="paragraph" w:customStyle="1" w:styleId="Lista22">
    <w:name w:val="Lista 22"/>
    <w:basedOn w:val="Normal"/>
    <w:pPr>
      <w:ind w:left="720" w:hanging="360"/>
    </w:pPr>
    <w:rPr>
      <w:rFonts w:ascii="Arial" w:eastAsia="Batang" w:hAnsi="Arial"/>
      <w:szCs w:val="20"/>
      <w:lang w:eastAsia="ar-SA"/>
    </w:rPr>
  </w:style>
  <w:style w:type="paragraph" w:customStyle="1" w:styleId="Listaconvietas32">
    <w:name w:val="Lista con viñetas 32"/>
    <w:basedOn w:val="Normal"/>
    <w:pPr>
      <w:tabs>
        <w:tab w:val="left" w:pos="1080"/>
      </w:tabs>
      <w:ind w:left="1080" w:hanging="360"/>
    </w:pPr>
    <w:rPr>
      <w:rFonts w:ascii="Arial" w:eastAsia="Batang" w:hAnsi="Arial"/>
      <w:szCs w:val="20"/>
      <w:lang w:eastAsia="ar-SA"/>
    </w:rPr>
  </w:style>
  <w:style w:type="paragraph" w:customStyle="1" w:styleId="Lista21">
    <w:name w:val="Lista 21"/>
    <w:basedOn w:val="Normal"/>
    <w:pPr>
      <w:ind w:left="720" w:hanging="360"/>
    </w:pPr>
    <w:rPr>
      <w:rFonts w:ascii="Arial" w:eastAsia="Batang" w:hAnsi="Arial"/>
      <w:szCs w:val="20"/>
      <w:lang w:eastAsia="ar-SA"/>
    </w:rPr>
  </w:style>
  <w:style w:type="paragraph" w:customStyle="1" w:styleId="Saludo1">
    <w:name w:val="Saludo1"/>
    <w:basedOn w:val="Normal"/>
    <w:next w:val="Normal"/>
    <w:pPr>
      <w:ind w:firstLine="357"/>
    </w:pPr>
    <w:rPr>
      <w:rFonts w:ascii="Arial" w:eastAsia="Batang" w:hAnsi="Arial"/>
      <w:szCs w:val="20"/>
      <w:lang w:eastAsia="ar-SA"/>
    </w:rPr>
  </w:style>
  <w:style w:type="paragraph" w:customStyle="1" w:styleId="Ttulo1">
    <w:name w:val="Título1"/>
    <w:autoRedefine/>
    <w:qFormat/>
    <w:rsid w:val="00D61F9C"/>
    <w:pPr>
      <w:numPr>
        <w:numId w:val="16"/>
      </w:numPr>
      <w:tabs>
        <w:tab w:val="center" w:pos="3261"/>
      </w:tabs>
      <w:suppressAutoHyphens/>
      <w:spacing w:before="120" w:after="120"/>
      <w:ind w:left="360"/>
    </w:pPr>
    <w:rPr>
      <w:rFonts w:ascii="Tahoma" w:hAnsi="Tahoma"/>
      <w:b/>
      <w:sz w:val="22"/>
      <w:lang w:val="fr-FR" w:eastAsia="en-US"/>
    </w:rPr>
  </w:style>
  <w:style w:type="paragraph" w:styleId="TDC1">
    <w:name w:val="toc 1"/>
    <w:basedOn w:val="Normal"/>
    <w:next w:val="Normal"/>
    <w:autoRedefine/>
    <w:uiPriority w:val="39"/>
    <w:qFormat/>
    <w:pPr>
      <w:spacing w:after="100"/>
    </w:pPr>
  </w:style>
  <w:style w:type="paragraph" w:styleId="Textonotaalfinal">
    <w:name w:val="endnote text"/>
    <w:basedOn w:val="Normal"/>
    <w:uiPriority w:val="99"/>
    <w:rPr>
      <w:rFonts w:eastAsia="Calibri"/>
      <w:sz w:val="20"/>
      <w:szCs w:val="20"/>
    </w:r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pPr>
      <w:spacing w:before="280" w:after="280"/>
    </w:pPr>
    <w:rPr>
      <w:rFonts w:ascii="Times New Roman" w:eastAsia="font275" w:hAnsi="Times New Roman"/>
    </w:rPr>
  </w:style>
  <w:style w:type="paragraph" w:customStyle="1" w:styleId="Cuadrculamedia1-nfasis21">
    <w:name w:val="Cuadrícula media 1 - Énfasis 21"/>
    <w:basedOn w:val="Normal"/>
    <w:uiPriority w:val="34"/>
    <w:qFormat/>
    <w:pPr>
      <w:spacing w:after="200" w:line="276" w:lineRule="auto"/>
      <w:ind w:left="720"/>
      <w:contextualSpacing/>
      <w:jc w:val="left"/>
    </w:pPr>
    <w:rPr>
      <w:rFonts w:eastAsia="Calibri"/>
    </w:rPr>
  </w:style>
  <w:style w:type="paragraph" w:styleId="TDC3">
    <w:name w:val="toc 3"/>
    <w:basedOn w:val="Normal"/>
    <w:next w:val="Normal"/>
    <w:autoRedefine/>
    <w:uiPriority w:val="39"/>
    <w:pPr>
      <w:spacing w:after="100"/>
      <w:ind w:left="440"/>
    </w:pPr>
  </w:style>
  <w:style w:type="paragraph" w:customStyle="1" w:styleId="Textocomentario1">
    <w:name w:val="Texto comentario1"/>
    <w:basedOn w:val="Normal"/>
    <w:rPr>
      <w:sz w:val="20"/>
      <w:szCs w:val="20"/>
    </w:rPr>
  </w:style>
  <w:style w:type="paragraph" w:customStyle="1" w:styleId="Asuntodelcomentario1">
    <w:name w:val="Asunto del comentario1"/>
    <w:basedOn w:val="Textocomentario1"/>
    <w:next w:val="Textocomentario1"/>
    <w:rPr>
      <w:b/>
      <w:bCs/>
    </w:rPr>
  </w:style>
  <w:style w:type="paragraph" w:customStyle="1" w:styleId="Revisin1">
    <w:name w:val="Revisión1"/>
    <w:pPr>
      <w:suppressAutoHyphens/>
    </w:pPr>
    <w:rPr>
      <w:rFonts w:ascii="Calibri" w:eastAsia="Calibri" w:hAnsi="Calibri" w:cs="font275"/>
      <w:sz w:val="24"/>
      <w:szCs w:val="22"/>
      <w:lang w:eastAsia="en-US"/>
    </w:rPr>
  </w:style>
  <w:style w:type="paragraph" w:customStyle="1" w:styleId="Listaconnmeros1">
    <w:name w:val="Lista con números1"/>
    <w:basedOn w:val="Normal"/>
    <w:rPr>
      <w:rFonts w:ascii="Arial" w:hAnsi="Arial"/>
      <w:sz w:val="20"/>
      <w:szCs w:val="20"/>
      <w:lang w:eastAsia="en-US"/>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table" w:styleId="Tablaconcuadrcula1clara-nfasis1">
    <w:name w:val="Grid Table 1 Light Accent 1"/>
    <w:basedOn w:val="Tablanormal"/>
    <w:uiPriority w:val="46"/>
    <w:rsid w:val="006A544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A136B5"/>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Mencinsinresolver1">
    <w:name w:val="Mención sin resolver1"/>
    <w:basedOn w:val="Fuentedeprrafopredeter"/>
    <w:uiPriority w:val="99"/>
    <w:semiHidden/>
    <w:unhideWhenUsed/>
    <w:rsid w:val="00CE2430"/>
    <w:rPr>
      <w:color w:val="605E5C"/>
      <w:shd w:val="clear" w:color="auto" w:fill="E1DFDD"/>
    </w:rPr>
  </w:style>
  <w:style w:type="paragraph" w:styleId="Textodeglobo">
    <w:name w:val="Balloon Text"/>
    <w:basedOn w:val="Normal"/>
    <w:link w:val="TextodegloboCar1"/>
    <w:uiPriority w:val="99"/>
    <w:semiHidden/>
    <w:unhideWhenUsed/>
    <w:rsid w:val="000A6A82"/>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0A6A82"/>
    <w:rPr>
      <w:rFonts w:ascii="Segoe UI" w:hAnsi="Segoe UI" w:cs="Segoe UI"/>
      <w:sz w:val="18"/>
      <w:szCs w:val="18"/>
    </w:rPr>
  </w:style>
  <w:style w:type="paragraph" w:customStyle="1" w:styleId="Default">
    <w:name w:val="Default"/>
    <w:rsid w:val="00862FCB"/>
    <w:pPr>
      <w:autoSpaceDE w:val="0"/>
      <w:autoSpaceDN w:val="0"/>
      <w:adjustRightInd w:val="0"/>
    </w:pPr>
    <w:rPr>
      <w:rFonts w:ascii="Calibri" w:eastAsiaTheme="minorHAnsi" w:hAnsi="Calibri" w:cs="Calibri"/>
      <w:color w:val="000000"/>
      <w:sz w:val="24"/>
      <w:szCs w:val="24"/>
      <w:lang w:eastAsia="en-US"/>
    </w:rPr>
  </w:style>
  <w:style w:type="paragraph" w:styleId="Prrafodelista">
    <w:name w:val="List Paragraph"/>
    <w:aliases w:val="lp1,List Paragraph1,Scitum normal,List,List Paragraph Char Char,b1,Listas,List Paragraph11,Bullet List,FooterText,numbered,Paragraphe de liste1,Bulletr List Paragraph,列出段落,列出段落1,Use Case List Paragraph,lp11,ViñetasClaro,Bullet 1,List1"/>
    <w:basedOn w:val="Normal"/>
    <w:uiPriority w:val="1"/>
    <w:qFormat/>
    <w:rsid w:val="00646CFF"/>
    <w:pPr>
      <w:ind w:left="720"/>
      <w:contextualSpacing/>
    </w:pPr>
  </w:style>
  <w:style w:type="table" w:styleId="Cuadrculaclara-nfasis1">
    <w:name w:val="Light Grid Accent 1"/>
    <w:basedOn w:val="Tablanormal"/>
    <w:uiPriority w:val="62"/>
    <w:rsid w:val="00E7425C"/>
    <w:rPr>
      <w:rFonts w:ascii="Calibri" w:eastAsia="Calibri" w:hAnsi="Calibr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5Car">
    <w:name w:val="Título 5 Car"/>
    <w:basedOn w:val="Fuentedeprrafopredeter"/>
    <w:link w:val="Ttulo5"/>
    <w:uiPriority w:val="9"/>
    <w:rsid w:val="005158B7"/>
    <w:rPr>
      <w:rFonts w:asciiTheme="majorHAnsi" w:eastAsiaTheme="majorEastAsia" w:hAnsiTheme="majorHAnsi" w:cstheme="majorBidi"/>
      <w:color w:val="2E74B5" w:themeColor="accent1" w:themeShade="BF"/>
      <w:sz w:val="22"/>
      <w:szCs w:val="22"/>
      <w:lang w:eastAsia="en-US"/>
    </w:rPr>
  </w:style>
  <w:style w:type="paragraph" w:styleId="Sinespaciado">
    <w:name w:val="No Spacing"/>
    <w:link w:val="SinespaciadoCar"/>
    <w:uiPriority w:val="1"/>
    <w:qFormat/>
    <w:rsid w:val="005158B7"/>
  </w:style>
  <w:style w:type="paragraph" w:styleId="TtuloTDC">
    <w:name w:val="TOC Heading"/>
    <w:basedOn w:val="Ttulo10"/>
    <w:next w:val="Normal"/>
    <w:uiPriority w:val="39"/>
    <w:unhideWhenUsed/>
    <w:qFormat/>
    <w:rsid w:val="005158B7"/>
    <w:pPr>
      <w:suppressAutoHyphens w:val="0"/>
      <w:outlineLvl w:val="9"/>
    </w:pPr>
    <w:rPr>
      <w:rFonts w:asciiTheme="majorHAnsi" w:eastAsiaTheme="majorEastAsia" w:hAnsiTheme="majorHAnsi" w:cstheme="majorBidi"/>
      <w:color w:val="2F5496" w:themeColor="accent5" w:themeShade="BF"/>
    </w:rPr>
  </w:style>
  <w:style w:type="paragraph" w:styleId="Citadestacada">
    <w:name w:val="Intense Quote"/>
    <w:basedOn w:val="Normal"/>
    <w:next w:val="Normal"/>
    <w:link w:val="CitadestacadaCar"/>
    <w:qFormat/>
    <w:rsid w:val="005158B7"/>
    <w:pPr>
      <w:pBdr>
        <w:bottom w:val="single" w:sz="4" w:space="4" w:color="4F81BD"/>
      </w:pBdr>
      <w:suppressAutoHyphens w:val="0"/>
      <w:spacing w:before="200" w:after="280"/>
      <w:ind w:left="936" w:right="936"/>
    </w:pPr>
    <w:rPr>
      <w:rFonts w:ascii="Times New Roman" w:hAnsi="Times New Roman"/>
      <w:b/>
      <w:bCs/>
      <w:i/>
      <w:iCs/>
      <w:color w:val="4F81BD"/>
      <w:lang w:eastAsia="es-ES_tradnl"/>
    </w:rPr>
  </w:style>
  <w:style w:type="character" w:customStyle="1" w:styleId="CitadestacadaCar1">
    <w:name w:val="Cita destacada Car1"/>
    <w:basedOn w:val="Fuentedeprrafopredeter"/>
    <w:uiPriority w:val="30"/>
    <w:rsid w:val="005158B7"/>
    <w:rPr>
      <w:rFonts w:ascii="Calibri" w:hAnsi="Calibri"/>
      <w:i/>
      <w:iCs/>
      <w:color w:val="5B9BD5" w:themeColor="accent1"/>
      <w:sz w:val="24"/>
      <w:szCs w:val="24"/>
    </w:rPr>
  </w:style>
  <w:style w:type="table" w:styleId="Tablaconcuadrcula">
    <w:name w:val="Table Grid"/>
    <w:basedOn w:val="Tablanormal"/>
    <w:uiPriority w:val="59"/>
    <w:rsid w:val="005158B7"/>
    <w:rPr>
      <w:rFonts w:asciiTheme="minorHAnsi" w:hAnsi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5158B7"/>
    <w:rPr>
      <w:rFonts w:asciiTheme="minorHAnsi" w:eastAsiaTheme="minorHAnsi" w:hAnsiTheme="minorHAnsi" w:cstheme="minorBidi"/>
      <w:sz w:val="22"/>
      <w:szCs w:val="22"/>
      <w:lang w:eastAsia="en-US"/>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nfasisintenso">
    <w:name w:val="Intense Emphasis"/>
    <w:uiPriority w:val="21"/>
    <w:qFormat/>
    <w:rsid w:val="005158B7"/>
    <w:rPr>
      <w:b/>
      <w:bCs/>
      <w:i/>
      <w:iCs/>
      <w:color w:val="4F81BD"/>
    </w:rPr>
  </w:style>
  <w:style w:type="paragraph" w:styleId="HTMLconformatoprevio">
    <w:name w:val="HTML Preformatted"/>
    <w:basedOn w:val="Normal"/>
    <w:link w:val="HTMLconformatoprevioCar"/>
    <w:uiPriority w:val="99"/>
    <w:semiHidden/>
    <w:unhideWhenUsed/>
    <w:rsid w:val="005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conformatoprevioCar1">
    <w:name w:val="HTML con formato previo Car1"/>
    <w:basedOn w:val="Fuentedeprrafopredeter"/>
    <w:uiPriority w:val="99"/>
    <w:semiHidden/>
    <w:rsid w:val="005158B7"/>
    <w:rPr>
      <w:rFonts w:ascii="Consolas" w:hAnsi="Consolas"/>
    </w:rPr>
  </w:style>
  <w:style w:type="table" w:customStyle="1" w:styleId="Listamedia1-nfasis111">
    <w:name w:val="Lista media 1 - Énfasis 111"/>
    <w:basedOn w:val="Tablanormal"/>
    <w:next w:val="Listamedia1-nfasis1"/>
    <w:uiPriority w:val="65"/>
    <w:rsid w:val="005158B7"/>
    <w:rPr>
      <w:rFonts w:ascii="Calibri" w:eastAsia="Calibri" w:hAnsi="Calibri"/>
      <w:color w:val="000000"/>
      <w:sz w:val="22"/>
      <w:szCs w:val="22"/>
      <w:lang w:eastAsia="en-US"/>
    </w:rPr>
    <w:tblPr>
      <w:tblStyleRowBandSize w:val="1"/>
      <w:tblStyleColBandSize w:val="1"/>
      <w:tblBorders>
        <w:top w:val="single" w:sz="8" w:space="0" w:color="4F81BD"/>
        <w:bottom w:val="single" w:sz="8" w:space="0" w:color="4F81BD"/>
      </w:tblBorders>
    </w:tblPr>
    <w:tblStylePr w:type="firstRow">
      <w:rPr>
        <w:rFonts w:ascii="Lucida Grande" w:eastAsia="Times New Roman" w:hAnsi="Lucida Grand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1-nfasis1">
    <w:name w:val="Medium List 1 Accent 1"/>
    <w:basedOn w:val="Tablanormal"/>
    <w:uiPriority w:val="65"/>
    <w:rsid w:val="005158B7"/>
    <w:rPr>
      <w:rFonts w:asciiTheme="minorHAnsi" w:eastAsiaTheme="minorHAnsi" w:hAnsiTheme="minorHAnsi" w:cstheme="minorBidi"/>
      <w:color w:val="000000" w:themeColor="text1"/>
      <w:sz w:val="22"/>
      <w:szCs w:val="22"/>
      <w:lang w:eastAsia="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character" w:styleId="Hipervnculovisitado">
    <w:name w:val="FollowedHyperlink"/>
    <w:basedOn w:val="Fuentedeprrafopredeter"/>
    <w:uiPriority w:val="99"/>
    <w:semiHidden/>
    <w:unhideWhenUsed/>
    <w:rsid w:val="005158B7"/>
    <w:rPr>
      <w:color w:val="954F72" w:themeColor="followedHyperlink"/>
      <w:u w:val="single"/>
    </w:rPr>
  </w:style>
  <w:style w:type="character" w:styleId="Refdecomentario">
    <w:name w:val="annotation reference"/>
    <w:basedOn w:val="Fuentedeprrafopredeter"/>
    <w:uiPriority w:val="99"/>
    <w:semiHidden/>
    <w:unhideWhenUsed/>
    <w:rsid w:val="005158B7"/>
    <w:rPr>
      <w:sz w:val="16"/>
      <w:szCs w:val="16"/>
    </w:rPr>
  </w:style>
  <w:style w:type="paragraph" w:styleId="Textocomentario">
    <w:name w:val="annotation text"/>
    <w:basedOn w:val="Normal"/>
    <w:link w:val="TextocomentarioCar"/>
    <w:uiPriority w:val="99"/>
    <w:semiHidden/>
    <w:unhideWhenUsed/>
    <w:rsid w:val="005158B7"/>
    <w:pPr>
      <w:suppressAutoHyphens w:val="0"/>
    </w:pPr>
    <w:rPr>
      <w:rFonts w:ascii="Times New Roman" w:hAnsi="Times New Roman"/>
      <w:sz w:val="20"/>
      <w:szCs w:val="20"/>
    </w:rPr>
  </w:style>
  <w:style w:type="character" w:customStyle="1" w:styleId="TextocomentarioCar1">
    <w:name w:val="Texto comentario Car1"/>
    <w:basedOn w:val="Fuentedeprrafopredeter"/>
    <w:uiPriority w:val="99"/>
    <w:semiHidden/>
    <w:rsid w:val="005158B7"/>
    <w:rPr>
      <w:rFonts w:ascii="Calibri" w:hAnsi="Calibri"/>
    </w:rPr>
  </w:style>
  <w:style w:type="paragraph" w:styleId="Asuntodelcomentario">
    <w:name w:val="annotation subject"/>
    <w:basedOn w:val="Textocomentario"/>
    <w:next w:val="Textocomentario"/>
    <w:link w:val="AsuntodelcomentarioCar"/>
    <w:uiPriority w:val="99"/>
    <w:semiHidden/>
    <w:unhideWhenUsed/>
    <w:rsid w:val="005158B7"/>
    <w:rPr>
      <w:b/>
      <w:bCs/>
    </w:rPr>
  </w:style>
  <w:style w:type="character" w:customStyle="1" w:styleId="AsuntodelcomentarioCar1">
    <w:name w:val="Asunto del comentario Car1"/>
    <w:basedOn w:val="TextocomentarioCar1"/>
    <w:uiPriority w:val="99"/>
    <w:semiHidden/>
    <w:rsid w:val="005158B7"/>
    <w:rPr>
      <w:rFonts w:ascii="Calibri" w:hAnsi="Calibri"/>
      <w:b/>
      <w:bCs/>
    </w:rPr>
  </w:style>
  <w:style w:type="paragraph" w:styleId="Revisin">
    <w:name w:val="Revision"/>
    <w:hidden/>
    <w:uiPriority w:val="99"/>
    <w:semiHidden/>
    <w:rsid w:val="005158B7"/>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5158B7"/>
    <w:rPr>
      <w:b/>
      <w:bCs/>
    </w:rPr>
  </w:style>
  <w:style w:type="character" w:customStyle="1" w:styleId="classsectionsub">
    <w:name w:val="classsection_sub"/>
    <w:basedOn w:val="Fuentedeprrafopredeter"/>
    <w:rsid w:val="005158B7"/>
  </w:style>
  <w:style w:type="character" w:customStyle="1" w:styleId="st">
    <w:name w:val="st"/>
    <w:basedOn w:val="Fuentedeprrafopredeter"/>
    <w:rsid w:val="005158B7"/>
  </w:style>
  <w:style w:type="character" w:customStyle="1" w:styleId="Mencinsinresolver10">
    <w:name w:val="Mención sin resolver10"/>
    <w:basedOn w:val="Fuentedeprrafopredeter"/>
    <w:uiPriority w:val="99"/>
    <w:semiHidden/>
    <w:unhideWhenUsed/>
    <w:rsid w:val="00052E9C"/>
    <w:rPr>
      <w:color w:val="605E5C"/>
      <w:shd w:val="clear" w:color="auto" w:fill="E1DFDD"/>
    </w:rPr>
  </w:style>
  <w:style w:type="table" w:customStyle="1" w:styleId="Listaclara-nfasis12">
    <w:name w:val="Lista clara - Énfasis 12"/>
    <w:basedOn w:val="Tablanormal"/>
    <w:uiPriority w:val="61"/>
    <w:rsid w:val="00120E0F"/>
    <w:rPr>
      <w:rFonts w:ascii="Calibri" w:eastAsia="Calibri" w:hAnsi="Calibri"/>
      <w:sz w:val="22"/>
      <w:szCs w:val="22"/>
      <w:lang w:val="en-US"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fontstyle01">
    <w:name w:val="fontstyle01"/>
    <w:basedOn w:val="Fuentedeprrafopredeter"/>
    <w:rsid w:val="0055484D"/>
    <w:rPr>
      <w:rFonts w:ascii="ArialMT" w:hAnsi="ArialMT" w:hint="default"/>
      <w:b w:val="0"/>
      <w:bCs w:val="0"/>
      <w:i w:val="0"/>
      <w:iCs w:val="0"/>
      <w:color w:val="000000"/>
      <w:sz w:val="22"/>
      <w:szCs w:val="22"/>
    </w:rPr>
  </w:style>
  <w:style w:type="character" w:styleId="Mencinsinresolver">
    <w:name w:val="Unresolved Mention"/>
    <w:basedOn w:val="Fuentedeprrafopredeter"/>
    <w:uiPriority w:val="99"/>
    <w:semiHidden/>
    <w:unhideWhenUsed/>
    <w:rsid w:val="00957506"/>
    <w:rPr>
      <w:color w:val="605E5C"/>
      <w:shd w:val="clear" w:color="auto" w:fill="E1DFDD"/>
    </w:rPr>
  </w:style>
  <w:style w:type="character" w:styleId="Nmerodepgina">
    <w:name w:val="page number"/>
    <w:unhideWhenUsed/>
    <w:rsid w:val="00584767"/>
    <w:rPr>
      <w:rFonts w:eastAsia="Times New Roman" w:cs="Times New Roman"/>
      <w:bCs w:val="0"/>
      <w:iCs w:val="0"/>
      <w:szCs w:val="22"/>
      <w:lang w:val="es-ES"/>
    </w:rPr>
  </w:style>
  <w:style w:type="paragraph" w:styleId="Tabladeilustraciones">
    <w:name w:val="table of figures"/>
    <w:basedOn w:val="Normal"/>
    <w:next w:val="Normal"/>
    <w:uiPriority w:val="99"/>
    <w:unhideWhenUsed/>
    <w:rsid w:val="00964727"/>
  </w:style>
  <w:style w:type="character" w:styleId="Mencionar">
    <w:name w:val="Mention"/>
    <w:basedOn w:val="Fuentedeprrafopredeter"/>
    <w:uiPriority w:val="99"/>
    <w:unhideWhenUsed/>
    <w:rPr>
      <w:color w:val="2B579A"/>
      <w:shd w:val="clear" w:color="auto" w:fill="E6E6E6"/>
    </w:rPr>
  </w:style>
  <w:style w:type="paragraph" w:customStyle="1" w:styleId="Titulos">
    <w:name w:val="Titulos"/>
    <w:basedOn w:val="Ttulo10"/>
    <w:link w:val="TitulosCar"/>
    <w:qFormat/>
    <w:rsid w:val="00A15B1D"/>
    <w:pPr>
      <w:keepNext w:val="0"/>
      <w:keepLines w:val="0"/>
      <w:numPr>
        <w:numId w:val="17"/>
      </w:numPr>
      <w:suppressAutoHyphens w:val="0"/>
      <w:spacing w:after="160" w:line="259" w:lineRule="auto"/>
      <w:ind w:left="360"/>
      <w:jc w:val="left"/>
    </w:pPr>
    <w:rPr>
      <w:rFonts w:ascii="Tahoma" w:eastAsia="Montserrat" w:hAnsi="Tahoma" w:cs="Montserrat"/>
      <w:b/>
      <w:bCs/>
      <w:color w:val="auto"/>
      <w:sz w:val="22"/>
      <w:szCs w:val="24"/>
    </w:rPr>
  </w:style>
  <w:style w:type="character" w:customStyle="1" w:styleId="TitulosCar">
    <w:name w:val="Titulos Car"/>
    <w:basedOn w:val="Fuentedeprrafopredeter"/>
    <w:link w:val="Titulos"/>
    <w:rsid w:val="00A15B1D"/>
    <w:rPr>
      <w:rFonts w:ascii="Tahoma" w:eastAsia="Montserrat" w:hAnsi="Tahoma" w:cs="Montserrat"/>
      <w:b/>
      <w:bCs/>
      <w:sz w:val="22"/>
      <w:szCs w:val="24"/>
    </w:rPr>
  </w:style>
  <w:style w:type="character" w:styleId="Refdenotaalpie">
    <w:name w:val="footnote reference"/>
    <w:basedOn w:val="Fuentedeprrafopredeter"/>
    <w:uiPriority w:val="99"/>
    <w:semiHidden/>
    <w:unhideWhenUsed/>
    <w:rsid w:val="002716E6"/>
    <w:rPr>
      <w:rFonts w:ascii="Montserrat" w:hAnsi="Montserrat"/>
      <w:vertAlign w:val="superscript"/>
    </w:rPr>
  </w:style>
  <w:style w:type="paragraph" w:customStyle="1" w:styleId="Enumeracin1">
    <w:name w:val="Enumeración 1"/>
    <w:basedOn w:val="Prrafodelista"/>
    <w:link w:val="Enumeracin1Car"/>
    <w:qFormat/>
    <w:rsid w:val="002716E6"/>
    <w:pPr>
      <w:numPr>
        <w:numId w:val="7"/>
      </w:numPr>
      <w:suppressAutoHyphens w:val="0"/>
      <w:spacing w:before="120" w:after="120" w:line="259" w:lineRule="auto"/>
    </w:pPr>
    <w:rPr>
      <w:rFonts w:ascii="Montserrat" w:eastAsiaTheme="minorHAnsi" w:hAnsi="Montserrat" w:cs="Arial"/>
      <w:bCs/>
      <w:color w:val="000000"/>
      <w:kern w:val="2"/>
      <w:sz w:val="18"/>
      <w:szCs w:val="18"/>
      <w:lang w:eastAsia="en-US"/>
      <w14:ligatures w14:val="standardContextual"/>
    </w:rPr>
  </w:style>
  <w:style w:type="character" w:customStyle="1" w:styleId="Enumeracin1Car">
    <w:name w:val="Enumeración 1 Car"/>
    <w:basedOn w:val="Fuentedeprrafopredeter"/>
    <w:link w:val="Enumeracin1"/>
    <w:rsid w:val="002716E6"/>
    <w:rPr>
      <w:rFonts w:ascii="Montserrat" w:eastAsiaTheme="minorHAnsi" w:hAnsi="Montserrat" w:cs="Arial"/>
      <w:bCs/>
      <w:color w:val="000000"/>
      <w:kern w:val="2"/>
      <w:sz w:val="18"/>
      <w:szCs w:val="18"/>
      <w:lang w:eastAsia="en-US"/>
      <w14:ligatures w14:val="standardContextual"/>
    </w:rPr>
  </w:style>
  <w:style w:type="paragraph" w:customStyle="1" w:styleId="Listado1">
    <w:name w:val="Listado 1"/>
    <w:basedOn w:val="Prrafodelista"/>
    <w:link w:val="Listado1Car"/>
    <w:qFormat/>
    <w:rsid w:val="002716E6"/>
    <w:pPr>
      <w:suppressAutoHyphens w:val="0"/>
      <w:spacing w:before="120" w:after="120" w:line="259" w:lineRule="auto"/>
      <w:ind w:left="541" w:hanging="357"/>
    </w:pPr>
    <w:rPr>
      <w:rFonts w:ascii="Montserrat" w:eastAsiaTheme="minorHAnsi" w:hAnsi="Montserrat" w:cs="Arial"/>
      <w:bCs/>
      <w:color w:val="000000" w:themeColor="text1"/>
      <w:kern w:val="2"/>
      <w:sz w:val="20"/>
      <w:szCs w:val="20"/>
      <w:lang w:eastAsia="en-US"/>
      <w14:ligatures w14:val="standardContextual"/>
    </w:rPr>
  </w:style>
  <w:style w:type="character" w:customStyle="1" w:styleId="Listado1Car">
    <w:name w:val="Listado 1 Car"/>
    <w:basedOn w:val="Fuentedeprrafopredeter"/>
    <w:link w:val="Listado1"/>
    <w:rsid w:val="002716E6"/>
    <w:rPr>
      <w:rFonts w:ascii="Montserrat" w:eastAsiaTheme="minorHAnsi" w:hAnsi="Montserrat" w:cs="Arial"/>
      <w:bCs/>
      <w:color w:val="000000" w:themeColor="text1"/>
      <w:kern w:val="2"/>
      <w:lang w:eastAsia="en-US"/>
      <w14:ligatures w14:val="standardContextual"/>
    </w:rPr>
  </w:style>
  <w:style w:type="paragraph" w:customStyle="1" w:styleId="Vietareferencia">
    <w:name w:val="Viñeta referencia"/>
    <w:basedOn w:val="Prrafodelista"/>
    <w:link w:val="VietareferenciaCar"/>
    <w:qFormat/>
    <w:rsid w:val="002716E6"/>
    <w:pPr>
      <w:numPr>
        <w:numId w:val="2"/>
      </w:numPr>
      <w:tabs>
        <w:tab w:val="clear" w:pos="0"/>
      </w:tabs>
      <w:suppressAutoHyphens w:val="0"/>
      <w:spacing w:before="120" w:after="120" w:line="259" w:lineRule="auto"/>
      <w:ind w:left="541"/>
      <w:jc w:val="left"/>
    </w:pPr>
    <w:rPr>
      <w:rFonts w:ascii="Montserrat" w:eastAsiaTheme="minorHAnsi" w:hAnsi="Montserrat" w:cs="Arial"/>
      <w:bCs/>
      <w:color w:val="000000"/>
      <w:kern w:val="2"/>
      <w:sz w:val="18"/>
      <w:szCs w:val="18"/>
      <w:lang w:eastAsia="en-US"/>
      <w14:ligatures w14:val="standardContextual"/>
    </w:rPr>
  </w:style>
  <w:style w:type="character" w:customStyle="1" w:styleId="VietareferenciaCar">
    <w:name w:val="Viñeta referencia Car"/>
    <w:basedOn w:val="Fuentedeprrafopredeter"/>
    <w:link w:val="Vietareferencia"/>
    <w:rsid w:val="002716E6"/>
    <w:rPr>
      <w:rFonts w:ascii="Montserrat" w:eastAsiaTheme="minorHAnsi" w:hAnsi="Montserrat" w:cs="Arial"/>
      <w:bCs/>
      <w:color w:val="000000"/>
      <w:kern w:val="2"/>
      <w:sz w:val="18"/>
      <w:szCs w:val="18"/>
      <w:lang w:eastAsia="en-US"/>
      <w14:ligatures w14:val="standardContextual"/>
    </w:rPr>
  </w:style>
  <w:style w:type="paragraph" w:styleId="Textonotapie">
    <w:name w:val="footnote text"/>
    <w:basedOn w:val="Normal"/>
    <w:link w:val="TextonotapieCar"/>
    <w:uiPriority w:val="99"/>
    <w:semiHidden/>
    <w:unhideWhenUsed/>
    <w:rsid w:val="008542B1"/>
    <w:pPr>
      <w:suppressAutoHyphens w:val="0"/>
      <w:spacing w:after="120"/>
      <w:contextualSpacing/>
    </w:pPr>
    <w:rPr>
      <w:rFonts w:ascii="Montserrat" w:eastAsiaTheme="minorHAnsi" w:hAnsi="Montserrat" w:cs="Arial"/>
      <w:color w:val="000000" w:themeColor="text1"/>
      <w:kern w:val="2"/>
      <w:sz w:val="20"/>
      <w:szCs w:val="20"/>
      <w:lang w:eastAsia="en-US"/>
      <w14:ligatures w14:val="standardContextual"/>
    </w:rPr>
  </w:style>
  <w:style w:type="character" w:customStyle="1" w:styleId="TextonotapieCar">
    <w:name w:val="Texto nota pie Car"/>
    <w:basedOn w:val="Fuentedeprrafopredeter"/>
    <w:link w:val="Textonotapie"/>
    <w:uiPriority w:val="99"/>
    <w:semiHidden/>
    <w:rsid w:val="008542B1"/>
    <w:rPr>
      <w:rFonts w:ascii="Montserrat" w:eastAsiaTheme="minorHAnsi" w:hAnsi="Montserrat" w:cs="Arial"/>
      <w:color w:val="000000" w:themeColor="text1"/>
      <w:kern w:val="2"/>
      <w:lang w:eastAsia="en-US"/>
      <w14:ligatures w14:val="standardContextual"/>
    </w:rPr>
  </w:style>
  <w:style w:type="paragraph" w:customStyle="1" w:styleId="NormalModificado">
    <w:name w:val="Normal Modificado"/>
    <w:basedOn w:val="Normal"/>
    <w:link w:val="NormalModificadoCar"/>
    <w:rsid w:val="008542B1"/>
    <w:pPr>
      <w:suppressAutoHyphens w:val="0"/>
      <w:spacing w:after="120"/>
      <w:contextualSpacing/>
      <w:jc w:val="center"/>
    </w:pPr>
    <w:rPr>
      <w:rFonts w:ascii="Montserrat" w:eastAsiaTheme="minorHAnsi" w:hAnsi="Montserrat" w:cs="Arial"/>
      <w:b/>
      <w:bCs/>
      <w:color w:val="000000" w:themeColor="text1"/>
      <w:sz w:val="20"/>
      <w:szCs w:val="20"/>
      <w:lang w:eastAsia="en-US"/>
    </w:rPr>
  </w:style>
  <w:style w:type="character" w:customStyle="1" w:styleId="NormalModificadoCar">
    <w:name w:val="Normal Modificado Car"/>
    <w:basedOn w:val="Fuentedeprrafopredeter"/>
    <w:link w:val="NormalModificado"/>
    <w:rsid w:val="008542B1"/>
    <w:rPr>
      <w:rFonts w:ascii="Montserrat" w:eastAsiaTheme="minorHAnsi" w:hAnsi="Montserrat" w:cs="Arial"/>
      <w:b/>
      <w:bCs/>
      <w:color w:val="000000" w:themeColor="text1"/>
      <w:lang w:eastAsia="en-US"/>
    </w:rPr>
  </w:style>
  <w:style w:type="paragraph" w:customStyle="1" w:styleId="Prrafo">
    <w:name w:val="Párrafo"/>
    <w:basedOn w:val="Normal"/>
    <w:link w:val="PrrafoCar"/>
    <w:rsid w:val="008542B1"/>
    <w:pPr>
      <w:suppressAutoHyphens w:val="0"/>
      <w:spacing w:after="120" w:line="259" w:lineRule="auto"/>
      <w:contextualSpacing/>
    </w:pPr>
    <w:rPr>
      <w:rFonts w:ascii="Montserrat" w:eastAsiaTheme="minorHAnsi" w:hAnsi="Montserrat" w:cs="Arial"/>
      <w:color w:val="000000" w:themeColor="text1"/>
      <w:kern w:val="2"/>
      <w:sz w:val="20"/>
      <w:szCs w:val="20"/>
      <w:lang w:eastAsia="en-US"/>
      <w14:ligatures w14:val="standardContextual"/>
    </w:rPr>
  </w:style>
  <w:style w:type="character" w:customStyle="1" w:styleId="PrrafoCar">
    <w:name w:val="Párrafo Car"/>
    <w:basedOn w:val="Fuentedeprrafopredeter"/>
    <w:link w:val="Prrafo"/>
    <w:rsid w:val="008542B1"/>
    <w:rPr>
      <w:rFonts w:ascii="Montserrat" w:eastAsiaTheme="minorHAnsi" w:hAnsi="Montserrat" w:cs="Arial"/>
      <w:color w:val="000000" w:themeColor="text1"/>
      <w:kern w:val="2"/>
      <w:lang w:eastAsia="en-US"/>
      <w14:ligatures w14:val="standardContextual"/>
    </w:rPr>
  </w:style>
  <w:style w:type="paragraph" w:customStyle="1" w:styleId="Textodetabla">
    <w:name w:val="Texto de tabla"/>
    <w:basedOn w:val="Normal"/>
    <w:link w:val="TextodetablaCar"/>
    <w:qFormat/>
    <w:rsid w:val="00FD346C"/>
    <w:pPr>
      <w:suppressAutoHyphens w:val="0"/>
      <w:jc w:val="center"/>
    </w:pPr>
    <w:rPr>
      <w:rFonts w:ascii="Montserrat" w:hAnsi="Montserrat"/>
      <w:b/>
      <w:bCs/>
      <w:color w:val="FFFFFF" w:themeColor="background1"/>
      <w:sz w:val="20"/>
      <w:szCs w:val="20"/>
    </w:rPr>
  </w:style>
  <w:style w:type="character" w:customStyle="1" w:styleId="TextodetablaCar">
    <w:name w:val="Texto de tabla Car"/>
    <w:basedOn w:val="Fuentedeprrafopredeter"/>
    <w:link w:val="Textodetabla"/>
    <w:rsid w:val="00FD346C"/>
    <w:rPr>
      <w:rFonts w:ascii="Montserrat" w:hAnsi="Montserrat"/>
      <w:b/>
      <w:bCs/>
      <w:color w:val="FFFFFF" w:themeColor="background1"/>
    </w:rPr>
  </w:style>
  <w:style w:type="table" w:styleId="Tablaconcuadrculaclara">
    <w:name w:val="Grid Table Light"/>
    <w:basedOn w:val="Tablanormal"/>
    <w:uiPriority w:val="40"/>
    <w:rsid w:val="00F71AC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3">
    <w:name w:val="Grid Table 1 Light Accent 3"/>
    <w:basedOn w:val="Tablanormal"/>
    <w:uiPriority w:val="46"/>
    <w:rsid w:val="005C161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EncabezadoCar1">
    <w:name w:val="Encabezado Car1"/>
    <w:basedOn w:val="Fuentedeprrafopredeter"/>
    <w:link w:val="Encabezado"/>
    <w:uiPriority w:val="99"/>
    <w:rsid w:val="00E645F7"/>
    <w:rPr>
      <w:rFonts w:ascii="Calibri" w:hAnsi="Calibri"/>
      <w:sz w:val="24"/>
      <w:szCs w:val="24"/>
    </w:rPr>
  </w:style>
  <w:style w:type="table" w:styleId="Tablanormal1">
    <w:name w:val="Plain Table 1"/>
    <w:basedOn w:val="Tablanormal"/>
    <w:uiPriority w:val="41"/>
    <w:rsid w:val="00E645F7"/>
    <w:rPr>
      <w:rFonts w:asciiTheme="minorHAnsi" w:eastAsiaTheme="minorHAnsi" w:hAnsiTheme="minorHAnsi" w:cstheme="minorBidi"/>
      <w:sz w:val="22"/>
      <w:szCs w:val="22"/>
      <w:lang w:val="en-US"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10">
      <w:bodyDiv w:val="1"/>
      <w:marLeft w:val="0"/>
      <w:marRight w:val="0"/>
      <w:marTop w:val="0"/>
      <w:marBottom w:val="0"/>
      <w:divBdr>
        <w:top w:val="none" w:sz="0" w:space="0" w:color="auto"/>
        <w:left w:val="none" w:sz="0" w:space="0" w:color="auto"/>
        <w:bottom w:val="none" w:sz="0" w:space="0" w:color="auto"/>
        <w:right w:val="none" w:sz="0" w:space="0" w:color="auto"/>
      </w:divBdr>
    </w:div>
    <w:div w:id="2515671">
      <w:bodyDiv w:val="1"/>
      <w:marLeft w:val="0"/>
      <w:marRight w:val="0"/>
      <w:marTop w:val="0"/>
      <w:marBottom w:val="0"/>
      <w:divBdr>
        <w:top w:val="none" w:sz="0" w:space="0" w:color="auto"/>
        <w:left w:val="none" w:sz="0" w:space="0" w:color="auto"/>
        <w:bottom w:val="none" w:sz="0" w:space="0" w:color="auto"/>
        <w:right w:val="none" w:sz="0" w:space="0" w:color="auto"/>
      </w:divBdr>
    </w:div>
    <w:div w:id="2630060">
      <w:bodyDiv w:val="1"/>
      <w:marLeft w:val="0"/>
      <w:marRight w:val="0"/>
      <w:marTop w:val="0"/>
      <w:marBottom w:val="0"/>
      <w:divBdr>
        <w:top w:val="none" w:sz="0" w:space="0" w:color="auto"/>
        <w:left w:val="none" w:sz="0" w:space="0" w:color="auto"/>
        <w:bottom w:val="none" w:sz="0" w:space="0" w:color="auto"/>
        <w:right w:val="none" w:sz="0" w:space="0" w:color="auto"/>
      </w:divBdr>
    </w:div>
    <w:div w:id="4064916">
      <w:bodyDiv w:val="1"/>
      <w:marLeft w:val="0"/>
      <w:marRight w:val="0"/>
      <w:marTop w:val="0"/>
      <w:marBottom w:val="0"/>
      <w:divBdr>
        <w:top w:val="none" w:sz="0" w:space="0" w:color="auto"/>
        <w:left w:val="none" w:sz="0" w:space="0" w:color="auto"/>
        <w:bottom w:val="none" w:sz="0" w:space="0" w:color="auto"/>
        <w:right w:val="none" w:sz="0" w:space="0" w:color="auto"/>
      </w:divBdr>
    </w:div>
    <w:div w:id="4405449">
      <w:bodyDiv w:val="1"/>
      <w:marLeft w:val="0"/>
      <w:marRight w:val="0"/>
      <w:marTop w:val="0"/>
      <w:marBottom w:val="0"/>
      <w:divBdr>
        <w:top w:val="none" w:sz="0" w:space="0" w:color="auto"/>
        <w:left w:val="none" w:sz="0" w:space="0" w:color="auto"/>
        <w:bottom w:val="none" w:sz="0" w:space="0" w:color="auto"/>
        <w:right w:val="none" w:sz="0" w:space="0" w:color="auto"/>
      </w:divBdr>
    </w:div>
    <w:div w:id="4410067">
      <w:bodyDiv w:val="1"/>
      <w:marLeft w:val="0"/>
      <w:marRight w:val="0"/>
      <w:marTop w:val="0"/>
      <w:marBottom w:val="0"/>
      <w:divBdr>
        <w:top w:val="none" w:sz="0" w:space="0" w:color="auto"/>
        <w:left w:val="none" w:sz="0" w:space="0" w:color="auto"/>
        <w:bottom w:val="none" w:sz="0" w:space="0" w:color="auto"/>
        <w:right w:val="none" w:sz="0" w:space="0" w:color="auto"/>
      </w:divBdr>
    </w:div>
    <w:div w:id="4941894">
      <w:bodyDiv w:val="1"/>
      <w:marLeft w:val="0"/>
      <w:marRight w:val="0"/>
      <w:marTop w:val="0"/>
      <w:marBottom w:val="0"/>
      <w:divBdr>
        <w:top w:val="none" w:sz="0" w:space="0" w:color="auto"/>
        <w:left w:val="none" w:sz="0" w:space="0" w:color="auto"/>
        <w:bottom w:val="none" w:sz="0" w:space="0" w:color="auto"/>
        <w:right w:val="none" w:sz="0" w:space="0" w:color="auto"/>
      </w:divBdr>
    </w:div>
    <w:div w:id="4946769">
      <w:bodyDiv w:val="1"/>
      <w:marLeft w:val="0"/>
      <w:marRight w:val="0"/>
      <w:marTop w:val="0"/>
      <w:marBottom w:val="0"/>
      <w:divBdr>
        <w:top w:val="none" w:sz="0" w:space="0" w:color="auto"/>
        <w:left w:val="none" w:sz="0" w:space="0" w:color="auto"/>
        <w:bottom w:val="none" w:sz="0" w:space="0" w:color="auto"/>
        <w:right w:val="none" w:sz="0" w:space="0" w:color="auto"/>
      </w:divBdr>
    </w:div>
    <w:div w:id="5786506">
      <w:bodyDiv w:val="1"/>
      <w:marLeft w:val="0"/>
      <w:marRight w:val="0"/>
      <w:marTop w:val="0"/>
      <w:marBottom w:val="0"/>
      <w:divBdr>
        <w:top w:val="none" w:sz="0" w:space="0" w:color="auto"/>
        <w:left w:val="none" w:sz="0" w:space="0" w:color="auto"/>
        <w:bottom w:val="none" w:sz="0" w:space="0" w:color="auto"/>
        <w:right w:val="none" w:sz="0" w:space="0" w:color="auto"/>
      </w:divBdr>
    </w:div>
    <w:div w:id="6757077">
      <w:bodyDiv w:val="1"/>
      <w:marLeft w:val="0"/>
      <w:marRight w:val="0"/>
      <w:marTop w:val="0"/>
      <w:marBottom w:val="0"/>
      <w:divBdr>
        <w:top w:val="none" w:sz="0" w:space="0" w:color="auto"/>
        <w:left w:val="none" w:sz="0" w:space="0" w:color="auto"/>
        <w:bottom w:val="none" w:sz="0" w:space="0" w:color="auto"/>
        <w:right w:val="none" w:sz="0" w:space="0" w:color="auto"/>
      </w:divBdr>
    </w:div>
    <w:div w:id="7682288">
      <w:bodyDiv w:val="1"/>
      <w:marLeft w:val="0"/>
      <w:marRight w:val="0"/>
      <w:marTop w:val="0"/>
      <w:marBottom w:val="0"/>
      <w:divBdr>
        <w:top w:val="none" w:sz="0" w:space="0" w:color="auto"/>
        <w:left w:val="none" w:sz="0" w:space="0" w:color="auto"/>
        <w:bottom w:val="none" w:sz="0" w:space="0" w:color="auto"/>
        <w:right w:val="none" w:sz="0" w:space="0" w:color="auto"/>
      </w:divBdr>
    </w:div>
    <w:div w:id="7685424">
      <w:bodyDiv w:val="1"/>
      <w:marLeft w:val="0"/>
      <w:marRight w:val="0"/>
      <w:marTop w:val="0"/>
      <w:marBottom w:val="0"/>
      <w:divBdr>
        <w:top w:val="none" w:sz="0" w:space="0" w:color="auto"/>
        <w:left w:val="none" w:sz="0" w:space="0" w:color="auto"/>
        <w:bottom w:val="none" w:sz="0" w:space="0" w:color="auto"/>
        <w:right w:val="none" w:sz="0" w:space="0" w:color="auto"/>
      </w:divBdr>
    </w:div>
    <w:div w:id="8340118">
      <w:bodyDiv w:val="1"/>
      <w:marLeft w:val="0"/>
      <w:marRight w:val="0"/>
      <w:marTop w:val="0"/>
      <w:marBottom w:val="0"/>
      <w:divBdr>
        <w:top w:val="none" w:sz="0" w:space="0" w:color="auto"/>
        <w:left w:val="none" w:sz="0" w:space="0" w:color="auto"/>
        <w:bottom w:val="none" w:sz="0" w:space="0" w:color="auto"/>
        <w:right w:val="none" w:sz="0" w:space="0" w:color="auto"/>
      </w:divBdr>
    </w:div>
    <w:div w:id="9768584">
      <w:bodyDiv w:val="1"/>
      <w:marLeft w:val="0"/>
      <w:marRight w:val="0"/>
      <w:marTop w:val="0"/>
      <w:marBottom w:val="0"/>
      <w:divBdr>
        <w:top w:val="none" w:sz="0" w:space="0" w:color="auto"/>
        <w:left w:val="none" w:sz="0" w:space="0" w:color="auto"/>
        <w:bottom w:val="none" w:sz="0" w:space="0" w:color="auto"/>
        <w:right w:val="none" w:sz="0" w:space="0" w:color="auto"/>
      </w:divBdr>
    </w:div>
    <w:div w:id="10038615">
      <w:bodyDiv w:val="1"/>
      <w:marLeft w:val="0"/>
      <w:marRight w:val="0"/>
      <w:marTop w:val="0"/>
      <w:marBottom w:val="0"/>
      <w:divBdr>
        <w:top w:val="none" w:sz="0" w:space="0" w:color="auto"/>
        <w:left w:val="none" w:sz="0" w:space="0" w:color="auto"/>
        <w:bottom w:val="none" w:sz="0" w:space="0" w:color="auto"/>
        <w:right w:val="none" w:sz="0" w:space="0" w:color="auto"/>
      </w:divBdr>
    </w:div>
    <w:div w:id="12920117">
      <w:bodyDiv w:val="1"/>
      <w:marLeft w:val="0"/>
      <w:marRight w:val="0"/>
      <w:marTop w:val="0"/>
      <w:marBottom w:val="0"/>
      <w:divBdr>
        <w:top w:val="none" w:sz="0" w:space="0" w:color="auto"/>
        <w:left w:val="none" w:sz="0" w:space="0" w:color="auto"/>
        <w:bottom w:val="none" w:sz="0" w:space="0" w:color="auto"/>
        <w:right w:val="none" w:sz="0" w:space="0" w:color="auto"/>
      </w:divBdr>
    </w:div>
    <w:div w:id="15348267">
      <w:bodyDiv w:val="1"/>
      <w:marLeft w:val="0"/>
      <w:marRight w:val="0"/>
      <w:marTop w:val="0"/>
      <w:marBottom w:val="0"/>
      <w:divBdr>
        <w:top w:val="none" w:sz="0" w:space="0" w:color="auto"/>
        <w:left w:val="none" w:sz="0" w:space="0" w:color="auto"/>
        <w:bottom w:val="none" w:sz="0" w:space="0" w:color="auto"/>
        <w:right w:val="none" w:sz="0" w:space="0" w:color="auto"/>
      </w:divBdr>
    </w:div>
    <w:div w:id="15695011">
      <w:bodyDiv w:val="1"/>
      <w:marLeft w:val="0"/>
      <w:marRight w:val="0"/>
      <w:marTop w:val="0"/>
      <w:marBottom w:val="0"/>
      <w:divBdr>
        <w:top w:val="none" w:sz="0" w:space="0" w:color="auto"/>
        <w:left w:val="none" w:sz="0" w:space="0" w:color="auto"/>
        <w:bottom w:val="none" w:sz="0" w:space="0" w:color="auto"/>
        <w:right w:val="none" w:sz="0" w:space="0" w:color="auto"/>
      </w:divBdr>
    </w:div>
    <w:div w:id="16080376">
      <w:bodyDiv w:val="1"/>
      <w:marLeft w:val="0"/>
      <w:marRight w:val="0"/>
      <w:marTop w:val="0"/>
      <w:marBottom w:val="0"/>
      <w:divBdr>
        <w:top w:val="none" w:sz="0" w:space="0" w:color="auto"/>
        <w:left w:val="none" w:sz="0" w:space="0" w:color="auto"/>
        <w:bottom w:val="none" w:sz="0" w:space="0" w:color="auto"/>
        <w:right w:val="none" w:sz="0" w:space="0" w:color="auto"/>
      </w:divBdr>
    </w:div>
    <w:div w:id="16202466">
      <w:bodyDiv w:val="1"/>
      <w:marLeft w:val="0"/>
      <w:marRight w:val="0"/>
      <w:marTop w:val="0"/>
      <w:marBottom w:val="0"/>
      <w:divBdr>
        <w:top w:val="none" w:sz="0" w:space="0" w:color="auto"/>
        <w:left w:val="none" w:sz="0" w:space="0" w:color="auto"/>
        <w:bottom w:val="none" w:sz="0" w:space="0" w:color="auto"/>
        <w:right w:val="none" w:sz="0" w:space="0" w:color="auto"/>
      </w:divBdr>
    </w:div>
    <w:div w:id="16347926">
      <w:bodyDiv w:val="1"/>
      <w:marLeft w:val="0"/>
      <w:marRight w:val="0"/>
      <w:marTop w:val="0"/>
      <w:marBottom w:val="0"/>
      <w:divBdr>
        <w:top w:val="none" w:sz="0" w:space="0" w:color="auto"/>
        <w:left w:val="none" w:sz="0" w:space="0" w:color="auto"/>
        <w:bottom w:val="none" w:sz="0" w:space="0" w:color="auto"/>
        <w:right w:val="none" w:sz="0" w:space="0" w:color="auto"/>
      </w:divBdr>
    </w:div>
    <w:div w:id="16660202">
      <w:bodyDiv w:val="1"/>
      <w:marLeft w:val="0"/>
      <w:marRight w:val="0"/>
      <w:marTop w:val="0"/>
      <w:marBottom w:val="0"/>
      <w:divBdr>
        <w:top w:val="none" w:sz="0" w:space="0" w:color="auto"/>
        <w:left w:val="none" w:sz="0" w:space="0" w:color="auto"/>
        <w:bottom w:val="none" w:sz="0" w:space="0" w:color="auto"/>
        <w:right w:val="none" w:sz="0" w:space="0" w:color="auto"/>
      </w:divBdr>
    </w:div>
    <w:div w:id="16733020">
      <w:bodyDiv w:val="1"/>
      <w:marLeft w:val="0"/>
      <w:marRight w:val="0"/>
      <w:marTop w:val="0"/>
      <w:marBottom w:val="0"/>
      <w:divBdr>
        <w:top w:val="none" w:sz="0" w:space="0" w:color="auto"/>
        <w:left w:val="none" w:sz="0" w:space="0" w:color="auto"/>
        <w:bottom w:val="none" w:sz="0" w:space="0" w:color="auto"/>
        <w:right w:val="none" w:sz="0" w:space="0" w:color="auto"/>
      </w:divBdr>
    </w:div>
    <w:div w:id="17119918">
      <w:bodyDiv w:val="1"/>
      <w:marLeft w:val="0"/>
      <w:marRight w:val="0"/>
      <w:marTop w:val="0"/>
      <w:marBottom w:val="0"/>
      <w:divBdr>
        <w:top w:val="none" w:sz="0" w:space="0" w:color="auto"/>
        <w:left w:val="none" w:sz="0" w:space="0" w:color="auto"/>
        <w:bottom w:val="none" w:sz="0" w:space="0" w:color="auto"/>
        <w:right w:val="none" w:sz="0" w:space="0" w:color="auto"/>
      </w:divBdr>
    </w:div>
    <w:div w:id="17237572">
      <w:bodyDiv w:val="1"/>
      <w:marLeft w:val="0"/>
      <w:marRight w:val="0"/>
      <w:marTop w:val="0"/>
      <w:marBottom w:val="0"/>
      <w:divBdr>
        <w:top w:val="none" w:sz="0" w:space="0" w:color="auto"/>
        <w:left w:val="none" w:sz="0" w:space="0" w:color="auto"/>
        <w:bottom w:val="none" w:sz="0" w:space="0" w:color="auto"/>
        <w:right w:val="none" w:sz="0" w:space="0" w:color="auto"/>
      </w:divBdr>
    </w:div>
    <w:div w:id="17508500">
      <w:bodyDiv w:val="1"/>
      <w:marLeft w:val="0"/>
      <w:marRight w:val="0"/>
      <w:marTop w:val="0"/>
      <w:marBottom w:val="0"/>
      <w:divBdr>
        <w:top w:val="none" w:sz="0" w:space="0" w:color="auto"/>
        <w:left w:val="none" w:sz="0" w:space="0" w:color="auto"/>
        <w:bottom w:val="none" w:sz="0" w:space="0" w:color="auto"/>
        <w:right w:val="none" w:sz="0" w:space="0" w:color="auto"/>
      </w:divBdr>
    </w:div>
    <w:div w:id="17892990">
      <w:bodyDiv w:val="1"/>
      <w:marLeft w:val="0"/>
      <w:marRight w:val="0"/>
      <w:marTop w:val="0"/>
      <w:marBottom w:val="0"/>
      <w:divBdr>
        <w:top w:val="none" w:sz="0" w:space="0" w:color="auto"/>
        <w:left w:val="none" w:sz="0" w:space="0" w:color="auto"/>
        <w:bottom w:val="none" w:sz="0" w:space="0" w:color="auto"/>
        <w:right w:val="none" w:sz="0" w:space="0" w:color="auto"/>
      </w:divBdr>
    </w:div>
    <w:div w:id="18893383">
      <w:bodyDiv w:val="1"/>
      <w:marLeft w:val="0"/>
      <w:marRight w:val="0"/>
      <w:marTop w:val="0"/>
      <w:marBottom w:val="0"/>
      <w:divBdr>
        <w:top w:val="none" w:sz="0" w:space="0" w:color="auto"/>
        <w:left w:val="none" w:sz="0" w:space="0" w:color="auto"/>
        <w:bottom w:val="none" w:sz="0" w:space="0" w:color="auto"/>
        <w:right w:val="none" w:sz="0" w:space="0" w:color="auto"/>
      </w:divBdr>
    </w:div>
    <w:div w:id="19286825">
      <w:bodyDiv w:val="1"/>
      <w:marLeft w:val="0"/>
      <w:marRight w:val="0"/>
      <w:marTop w:val="0"/>
      <w:marBottom w:val="0"/>
      <w:divBdr>
        <w:top w:val="none" w:sz="0" w:space="0" w:color="auto"/>
        <w:left w:val="none" w:sz="0" w:space="0" w:color="auto"/>
        <w:bottom w:val="none" w:sz="0" w:space="0" w:color="auto"/>
        <w:right w:val="none" w:sz="0" w:space="0" w:color="auto"/>
      </w:divBdr>
    </w:div>
    <w:div w:id="19474594">
      <w:bodyDiv w:val="1"/>
      <w:marLeft w:val="0"/>
      <w:marRight w:val="0"/>
      <w:marTop w:val="0"/>
      <w:marBottom w:val="0"/>
      <w:divBdr>
        <w:top w:val="none" w:sz="0" w:space="0" w:color="auto"/>
        <w:left w:val="none" w:sz="0" w:space="0" w:color="auto"/>
        <w:bottom w:val="none" w:sz="0" w:space="0" w:color="auto"/>
        <w:right w:val="none" w:sz="0" w:space="0" w:color="auto"/>
      </w:divBdr>
    </w:div>
    <w:div w:id="21058308">
      <w:bodyDiv w:val="1"/>
      <w:marLeft w:val="0"/>
      <w:marRight w:val="0"/>
      <w:marTop w:val="0"/>
      <w:marBottom w:val="0"/>
      <w:divBdr>
        <w:top w:val="none" w:sz="0" w:space="0" w:color="auto"/>
        <w:left w:val="none" w:sz="0" w:space="0" w:color="auto"/>
        <w:bottom w:val="none" w:sz="0" w:space="0" w:color="auto"/>
        <w:right w:val="none" w:sz="0" w:space="0" w:color="auto"/>
      </w:divBdr>
    </w:div>
    <w:div w:id="23599310">
      <w:bodyDiv w:val="1"/>
      <w:marLeft w:val="0"/>
      <w:marRight w:val="0"/>
      <w:marTop w:val="0"/>
      <w:marBottom w:val="0"/>
      <w:divBdr>
        <w:top w:val="none" w:sz="0" w:space="0" w:color="auto"/>
        <w:left w:val="none" w:sz="0" w:space="0" w:color="auto"/>
        <w:bottom w:val="none" w:sz="0" w:space="0" w:color="auto"/>
        <w:right w:val="none" w:sz="0" w:space="0" w:color="auto"/>
      </w:divBdr>
    </w:div>
    <w:div w:id="23942484">
      <w:bodyDiv w:val="1"/>
      <w:marLeft w:val="0"/>
      <w:marRight w:val="0"/>
      <w:marTop w:val="0"/>
      <w:marBottom w:val="0"/>
      <w:divBdr>
        <w:top w:val="none" w:sz="0" w:space="0" w:color="auto"/>
        <w:left w:val="none" w:sz="0" w:space="0" w:color="auto"/>
        <w:bottom w:val="none" w:sz="0" w:space="0" w:color="auto"/>
        <w:right w:val="none" w:sz="0" w:space="0" w:color="auto"/>
      </w:divBdr>
    </w:div>
    <w:div w:id="24598376">
      <w:bodyDiv w:val="1"/>
      <w:marLeft w:val="0"/>
      <w:marRight w:val="0"/>
      <w:marTop w:val="0"/>
      <w:marBottom w:val="0"/>
      <w:divBdr>
        <w:top w:val="none" w:sz="0" w:space="0" w:color="auto"/>
        <w:left w:val="none" w:sz="0" w:space="0" w:color="auto"/>
        <w:bottom w:val="none" w:sz="0" w:space="0" w:color="auto"/>
        <w:right w:val="none" w:sz="0" w:space="0" w:color="auto"/>
      </w:divBdr>
    </w:div>
    <w:div w:id="25645810">
      <w:bodyDiv w:val="1"/>
      <w:marLeft w:val="0"/>
      <w:marRight w:val="0"/>
      <w:marTop w:val="0"/>
      <w:marBottom w:val="0"/>
      <w:divBdr>
        <w:top w:val="none" w:sz="0" w:space="0" w:color="auto"/>
        <w:left w:val="none" w:sz="0" w:space="0" w:color="auto"/>
        <w:bottom w:val="none" w:sz="0" w:space="0" w:color="auto"/>
        <w:right w:val="none" w:sz="0" w:space="0" w:color="auto"/>
      </w:divBdr>
    </w:div>
    <w:div w:id="26420451">
      <w:bodyDiv w:val="1"/>
      <w:marLeft w:val="0"/>
      <w:marRight w:val="0"/>
      <w:marTop w:val="0"/>
      <w:marBottom w:val="0"/>
      <w:divBdr>
        <w:top w:val="none" w:sz="0" w:space="0" w:color="auto"/>
        <w:left w:val="none" w:sz="0" w:space="0" w:color="auto"/>
        <w:bottom w:val="none" w:sz="0" w:space="0" w:color="auto"/>
        <w:right w:val="none" w:sz="0" w:space="0" w:color="auto"/>
      </w:divBdr>
    </w:div>
    <w:div w:id="26492450">
      <w:bodyDiv w:val="1"/>
      <w:marLeft w:val="0"/>
      <w:marRight w:val="0"/>
      <w:marTop w:val="0"/>
      <w:marBottom w:val="0"/>
      <w:divBdr>
        <w:top w:val="none" w:sz="0" w:space="0" w:color="auto"/>
        <w:left w:val="none" w:sz="0" w:space="0" w:color="auto"/>
        <w:bottom w:val="none" w:sz="0" w:space="0" w:color="auto"/>
        <w:right w:val="none" w:sz="0" w:space="0" w:color="auto"/>
      </w:divBdr>
    </w:div>
    <w:div w:id="27067886">
      <w:bodyDiv w:val="1"/>
      <w:marLeft w:val="0"/>
      <w:marRight w:val="0"/>
      <w:marTop w:val="0"/>
      <w:marBottom w:val="0"/>
      <w:divBdr>
        <w:top w:val="none" w:sz="0" w:space="0" w:color="auto"/>
        <w:left w:val="none" w:sz="0" w:space="0" w:color="auto"/>
        <w:bottom w:val="none" w:sz="0" w:space="0" w:color="auto"/>
        <w:right w:val="none" w:sz="0" w:space="0" w:color="auto"/>
      </w:divBdr>
    </w:div>
    <w:div w:id="27489944">
      <w:bodyDiv w:val="1"/>
      <w:marLeft w:val="0"/>
      <w:marRight w:val="0"/>
      <w:marTop w:val="0"/>
      <w:marBottom w:val="0"/>
      <w:divBdr>
        <w:top w:val="none" w:sz="0" w:space="0" w:color="auto"/>
        <w:left w:val="none" w:sz="0" w:space="0" w:color="auto"/>
        <w:bottom w:val="none" w:sz="0" w:space="0" w:color="auto"/>
        <w:right w:val="none" w:sz="0" w:space="0" w:color="auto"/>
      </w:divBdr>
    </w:div>
    <w:div w:id="28916151">
      <w:bodyDiv w:val="1"/>
      <w:marLeft w:val="0"/>
      <w:marRight w:val="0"/>
      <w:marTop w:val="0"/>
      <w:marBottom w:val="0"/>
      <w:divBdr>
        <w:top w:val="none" w:sz="0" w:space="0" w:color="auto"/>
        <w:left w:val="none" w:sz="0" w:space="0" w:color="auto"/>
        <w:bottom w:val="none" w:sz="0" w:space="0" w:color="auto"/>
        <w:right w:val="none" w:sz="0" w:space="0" w:color="auto"/>
      </w:divBdr>
    </w:div>
    <w:div w:id="32578773">
      <w:bodyDiv w:val="1"/>
      <w:marLeft w:val="0"/>
      <w:marRight w:val="0"/>
      <w:marTop w:val="0"/>
      <w:marBottom w:val="0"/>
      <w:divBdr>
        <w:top w:val="none" w:sz="0" w:space="0" w:color="auto"/>
        <w:left w:val="none" w:sz="0" w:space="0" w:color="auto"/>
        <w:bottom w:val="none" w:sz="0" w:space="0" w:color="auto"/>
        <w:right w:val="none" w:sz="0" w:space="0" w:color="auto"/>
      </w:divBdr>
    </w:div>
    <w:div w:id="34238816">
      <w:bodyDiv w:val="1"/>
      <w:marLeft w:val="0"/>
      <w:marRight w:val="0"/>
      <w:marTop w:val="0"/>
      <w:marBottom w:val="0"/>
      <w:divBdr>
        <w:top w:val="none" w:sz="0" w:space="0" w:color="auto"/>
        <w:left w:val="none" w:sz="0" w:space="0" w:color="auto"/>
        <w:bottom w:val="none" w:sz="0" w:space="0" w:color="auto"/>
        <w:right w:val="none" w:sz="0" w:space="0" w:color="auto"/>
      </w:divBdr>
    </w:div>
    <w:div w:id="34434681">
      <w:bodyDiv w:val="1"/>
      <w:marLeft w:val="0"/>
      <w:marRight w:val="0"/>
      <w:marTop w:val="0"/>
      <w:marBottom w:val="0"/>
      <w:divBdr>
        <w:top w:val="none" w:sz="0" w:space="0" w:color="auto"/>
        <w:left w:val="none" w:sz="0" w:space="0" w:color="auto"/>
        <w:bottom w:val="none" w:sz="0" w:space="0" w:color="auto"/>
        <w:right w:val="none" w:sz="0" w:space="0" w:color="auto"/>
      </w:divBdr>
    </w:div>
    <w:div w:id="35590823">
      <w:bodyDiv w:val="1"/>
      <w:marLeft w:val="0"/>
      <w:marRight w:val="0"/>
      <w:marTop w:val="0"/>
      <w:marBottom w:val="0"/>
      <w:divBdr>
        <w:top w:val="none" w:sz="0" w:space="0" w:color="auto"/>
        <w:left w:val="none" w:sz="0" w:space="0" w:color="auto"/>
        <w:bottom w:val="none" w:sz="0" w:space="0" w:color="auto"/>
        <w:right w:val="none" w:sz="0" w:space="0" w:color="auto"/>
      </w:divBdr>
    </w:div>
    <w:div w:id="35618674">
      <w:bodyDiv w:val="1"/>
      <w:marLeft w:val="0"/>
      <w:marRight w:val="0"/>
      <w:marTop w:val="0"/>
      <w:marBottom w:val="0"/>
      <w:divBdr>
        <w:top w:val="none" w:sz="0" w:space="0" w:color="auto"/>
        <w:left w:val="none" w:sz="0" w:space="0" w:color="auto"/>
        <w:bottom w:val="none" w:sz="0" w:space="0" w:color="auto"/>
        <w:right w:val="none" w:sz="0" w:space="0" w:color="auto"/>
      </w:divBdr>
    </w:div>
    <w:div w:id="35854332">
      <w:bodyDiv w:val="1"/>
      <w:marLeft w:val="0"/>
      <w:marRight w:val="0"/>
      <w:marTop w:val="0"/>
      <w:marBottom w:val="0"/>
      <w:divBdr>
        <w:top w:val="none" w:sz="0" w:space="0" w:color="auto"/>
        <w:left w:val="none" w:sz="0" w:space="0" w:color="auto"/>
        <w:bottom w:val="none" w:sz="0" w:space="0" w:color="auto"/>
        <w:right w:val="none" w:sz="0" w:space="0" w:color="auto"/>
      </w:divBdr>
    </w:div>
    <w:div w:id="36053667">
      <w:bodyDiv w:val="1"/>
      <w:marLeft w:val="0"/>
      <w:marRight w:val="0"/>
      <w:marTop w:val="0"/>
      <w:marBottom w:val="0"/>
      <w:divBdr>
        <w:top w:val="none" w:sz="0" w:space="0" w:color="auto"/>
        <w:left w:val="none" w:sz="0" w:space="0" w:color="auto"/>
        <w:bottom w:val="none" w:sz="0" w:space="0" w:color="auto"/>
        <w:right w:val="none" w:sz="0" w:space="0" w:color="auto"/>
      </w:divBdr>
    </w:div>
    <w:div w:id="36900380">
      <w:bodyDiv w:val="1"/>
      <w:marLeft w:val="0"/>
      <w:marRight w:val="0"/>
      <w:marTop w:val="0"/>
      <w:marBottom w:val="0"/>
      <w:divBdr>
        <w:top w:val="none" w:sz="0" w:space="0" w:color="auto"/>
        <w:left w:val="none" w:sz="0" w:space="0" w:color="auto"/>
        <w:bottom w:val="none" w:sz="0" w:space="0" w:color="auto"/>
        <w:right w:val="none" w:sz="0" w:space="0" w:color="auto"/>
      </w:divBdr>
    </w:div>
    <w:div w:id="37291630">
      <w:bodyDiv w:val="1"/>
      <w:marLeft w:val="0"/>
      <w:marRight w:val="0"/>
      <w:marTop w:val="0"/>
      <w:marBottom w:val="0"/>
      <w:divBdr>
        <w:top w:val="none" w:sz="0" w:space="0" w:color="auto"/>
        <w:left w:val="none" w:sz="0" w:space="0" w:color="auto"/>
        <w:bottom w:val="none" w:sz="0" w:space="0" w:color="auto"/>
        <w:right w:val="none" w:sz="0" w:space="0" w:color="auto"/>
      </w:divBdr>
    </w:div>
    <w:div w:id="37707867">
      <w:bodyDiv w:val="1"/>
      <w:marLeft w:val="0"/>
      <w:marRight w:val="0"/>
      <w:marTop w:val="0"/>
      <w:marBottom w:val="0"/>
      <w:divBdr>
        <w:top w:val="none" w:sz="0" w:space="0" w:color="auto"/>
        <w:left w:val="none" w:sz="0" w:space="0" w:color="auto"/>
        <w:bottom w:val="none" w:sz="0" w:space="0" w:color="auto"/>
        <w:right w:val="none" w:sz="0" w:space="0" w:color="auto"/>
      </w:divBdr>
    </w:div>
    <w:div w:id="38554818">
      <w:bodyDiv w:val="1"/>
      <w:marLeft w:val="0"/>
      <w:marRight w:val="0"/>
      <w:marTop w:val="0"/>
      <w:marBottom w:val="0"/>
      <w:divBdr>
        <w:top w:val="none" w:sz="0" w:space="0" w:color="auto"/>
        <w:left w:val="none" w:sz="0" w:space="0" w:color="auto"/>
        <w:bottom w:val="none" w:sz="0" w:space="0" w:color="auto"/>
        <w:right w:val="none" w:sz="0" w:space="0" w:color="auto"/>
      </w:divBdr>
    </w:div>
    <w:div w:id="39787773">
      <w:bodyDiv w:val="1"/>
      <w:marLeft w:val="0"/>
      <w:marRight w:val="0"/>
      <w:marTop w:val="0"/>
      <w:marBottom w:val="0"/>
      <w:divBdr>
        <w:top w:val="none" w:sz="0" w:space="0" w:color="auto"/>
        <w:left w:val="none" w:sz="0" w:space="0" w:color="auto"/>
        <w:bottom w:val="none" w:sz="0" w:space="0" w:color="auto"/>
        <w:right w:val="none" w:sz="0" w:space="0" w:color="auto"/>
      </w:divBdr>
    </w:div>
    <w:div w:id="39866978">
      <w:bodyDiv w:val="1"/>
      <w:marLeft w:val="0"/>
      <w:marRight w:val="0"/>
      <w:marTop w:val="0"/>
      <w:marBottom w:val="0"/>
      <w:divBdr>
        <w:top w:val="none" w:sz="0" w:space="0" w:color="auto"/>
        <w:left w:val="none" w:sz="0" w:space="0" w:color="auto"/>
        <w:bottom w:val="none" w:sz="0" w:space="0" w:color="auto"/>
        <w:right w:val="none" w:sz="0" w:space="0" w:color="auto"/>
      </w:divBdr>
    </w:div>
    <w:div w:id="40831417">
      <w:bodyDiv w:val="1"/>
      <w:marLeft w:val="0"/>
      <w:marRight w:val="0"/>
      <w:marTop w:val="0"/>
      <w:marBottom w:val="0"/>
      <w:divBdr>
        <w:top w:val="none" w:sz="0" w:space="0" w:color="auto"/>
        <w:left w:val="none" w:sz="0" w:space="0" w:color="auto"/>
        <w:bottom w:val="none" w:sz="0" w:space="0" w:color="auto"/>
        <w:right w:val="none" w:sz="0" w:space="0" w:color="auto"/>
      </w:divBdr>
    </w:div>
    <w:div w:id="44261222">
      <w:bodyDiv w:val="1"/>
      <w:marLeft w:val="0"/>
      <w:marRight w:val="0"/>
      <w:marTop w:val="0"/>
      <w:marBottom w:val="0"/>
      <w:divBdr>
        <w:top w:val="none" w:sz="0" w:space="0" w:color="auto"/>
        <w:left w:val="none" w:sz="0" w:space="0" w:color="auto"/>
        <w:bottom w:val="none" w:sz="0" w:space="0" w:color="auto"/>
        <w:right w:val="none" w:sz="0" w:space="0" w:color="auto"/>
      </w:divBdr>
    </w:div>
    <w:div w:id="45181241">
      <w:bodyDiv w:val="1"/>
      <w:marLeft w:val="0"/>
      <w:marRight w:val="0"/>
      <w:marTop w:val="0"/>
      <w:marBottom w:val="0"/>
      <w:divBdr>
        <w:top w:val="none" w:sz="0" w:space="0" w:color="auto"/>
        <w:left w:val="none" w:sz="0" w:space="0" w:color="auto"/>
        <w:bottom w:val="none" w:sz="0" w:space="0" w:color="auto"/>
        <w:right w:val="none" w:sz="0" w:space="0" w:color="auto"/>
      </w:divBdr>
    </w:div>
    <w:div w:id="47804962">
      <w:bodyDiv w:val="1"/>
      <w:marLeft w:val="0"/>
      <w:marRight w:val="0"/>
      <w:marTop w:val="0"/>
      <w:marBottom w:val="0"/>
      <w:divBdr>
        <w:top w:val="none" w:sz="0" w:space="0" w:color="auto"/>
        <w:left w:val="none" w:sz="0" w:space="0" w:color="auto"/>
        <w:bottom w:val="none" w:sz="0" w:space="0" w:color="auto"/>
        <w:right w:val="none" w:sz="0" w:space="0" w:color="auto"/>
      </w:divBdr>
    </w:div>
    <w:div w:id="47851376">
      <w:bodyDiv w:val="1"/>
      <w:marLeft w:val="0"/>
      <w:marRight w:val="0"/>
      <w:marTop w:val="0"/>
      <w:marBottom w:val="0"/>
      <w:divBdr>
        <w:top w:val="none" w:sz="0" w:space="0" w:color="auto"/>
        <w:left w:val="none" w:sz="0" w:space="0" w:color="auto"/>
        <w:bottom w:val="none" w:sz="0" w:space="0" w:color="auto"/>
        <w:right w:val="none" w:sz="0" w:space="0" w:color="auto"/>
      </w:divBdr>
    </w:div>
    <w:div w:id="48575990">
      <w:bodyDiv w:val="1"/>
      <w:marLeft w:val="0"/>
      <w:marRight w:val="0"/>
      <w:marTop w:val="0"/>
      <w:marBottom w:val="0"/>
      <w:divBdr>
        <w:top w:val="none" w:sz="0" w:space="0" w:color="auto"/>
        <w:left w:val="none" w:sz="0" w:space="0" w:color="auto"/>
        <w:bottom w:val="none" w:sz="0" w:space="0" w:color="auto"/>
        <w:right w:val="none" w:sz="0" w:space="0" w:color="auto"/>
      </w:divBdr>
    </w:div>
    <w:div w:id="48917393">
      <w:bodyDiv w:val="1"/>
      <w:marLeft w:val="0"/>
      <w:marRight w:val="0"/>
      <w:marTop w:val="0"/>
      <w:marBottom w:val="0"/>
      <w:divBdr>
        <w:top w:val="none" w:sz="0" w:space="0" w:color="auto"/>
        <w:left w:val="none" w:sz="0" w:space="0" w:color="auto"/>
        <w:bottom w:val="none" w:sz="0" w:space="0" w:color="auto"/>
        <w:right w:val="none" w:sz="0" w:space="0" w:color="auto"/>
      </w:divBdr>
    </w:div>
    <w:div w:id="49428913">
      <w:bodyDiv w:val="1"/>
      <w:marLeft w:val="0"/>
      <w:marRight w:val="0"/>
      <w:marTop w:val="0"/>
      <w:marBottom w:val="0"/>
      <w:divBdr>
        <w:top w:val="none" w:sz="0" w:space="0" w:color="auto"/>
        <w:left w:val="none" w:sz="0" w:space="0" w:color="auto"/>
        <w:bottom w:val="none" w:sz="0" w:space="0" w:color="auto"/>
        <w:right w:val="none" w:sz="0" w:space="0" w:color="auto"/>
      </w:divBdr>
    </w:div>
    <w:div w:id="49501225">
      <w:bodyDiv w:val="1"/>
      <w:marLeft w:val="0"/>
      <w:marRight w:val="0"/>
      <w:marTop w:val="0"/>
      <w:marBottom w:val="0"/>
      <w:divBdr>
        <w:top w:val="none" w:sz="0" w:space="0" w:color="auto"/>
        <w:left w:val="none" w:sz="0" w:space="0" w:color="auto"/>
        <w:bottom w:val="none" w:sz="0" w:space="0" w:color="auto"/>
        <w:right w:val="none" w:sz="0" w:space="0" w:color="auto"/>
      </w:divBdr>
    </w:div>
    <w:div w:id="50810752">
      <w:bodyDiv w:val="1"/>
      <w:marLeft w:val="0"/>
      <w:marRight w:val="0"/>
      <w:marTop w:val="0"/>
      <w:marBottom w:val="0"/>
      <w:divBdr>
        <w:top w:val="none" w:sz="0" w:space="0" w:color="auto"/>
        <w:left w:val="none" w:sz="0" w:space="0" w:color="auto"/>
        <w:bottom w:val="none" w:sz="0" w:space="0" w:color="auto"/>
        <w:right w:val="none" w:sz="0" w:space="0" w:color="auto"/>
      </w:divBdr>
    </w:div>
    <w:div w:id="52505968">
      <w:bodyDiv w:val="1"/>
      <w:marLeft w:val="0"/>
      <w:marRight w:val="0"/>
      <w:marTop w:val="0"/>
      <w:marBottom w:val="0"/>
      <w:divBdr>
        <w:top w:val="none" w:sz="0" w:space="0" w:color="auto"/>
        <w:left w:val="none" w:sz="0" w:space="0" w:color="auto"/>
        <w:bottom w:val="none" w:sz="0" w:space="0" w:color="auto"/>
        <w:right w:val="none" w:sz="0" w:space="0" w:color="auto"/>
      </w:divBdr>
    </w:div>
    <w:div w:id="52898869">
      <w:bodyDiv w:val="1"/>
      <w:marLeft w:val="0"/>
      <w:marRight w:val="0"/>
      <w:marTop w:val="0"/>
      <w:marBottom w:val="0"/>
      <w:divBdr>
        <w:top w:val="none" w:sz="0" w:space="0" w:color="auto"/>
        <w:left w:val="none" w:sz="0" w:space="0" w:color="auto"/>
        <w:bottom w:val="none" w:sz="0" w:space="0" w:color="auto"/>
        <w:right w:val="none" w:sz="0" w:space="0" w:color="auto"/>
      </w:divBdr>
    </w:div>
    <w:div w:id="53161503">
      <w:bodyDiv w:val="1"/>
      <w:marLeft w:val="0"/>
      <w:marRight w:val="0"/>
      <w:marTop w:val="0"/>
      <w:marBottom w:val="0"/>
      <w:divBdr>
        <w:top w:val="none" w:sz="0" w:space="0" w:color="auto"/>
        <w:left w:val="none" w:sz="0" w:space="0" w:color="auto"/>
        <w:bottom w:val="none" w:sz="0" w:space="0" w:color="auto"/>
        <w:right w:val="none" w:sz="0" w:space="0" w:color="auto"/>
      </w:divBdr>
    </w:div>
    <w:div w:id="53548703">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469890">
      <w:bodyDiv w:val="1"/>
      <w:marLeft w:val="0"/>
      <w:marRight w:val="0"/>
      <w:marTop w:val="0"/>
      <w:marBottom w:val="0"/>
      <w:divBdr>
        <w:top w:val="none" w:sz="0" w:space="0" w:color="auto"/>
        <w:left w:val="none" w:sz="0" w:space="0" w:color="auto"/>
        <w:bottom w:val="none" w:sz="0" w:space="0" w:color="auto"/>
        <w:right w:val="none" w:sz="0" w:space="0" w:color="auto"/>
      </w:divBdr>
    </w:div>
    <w:div w:id="54474854">
      <w:bodyDiv w:val="1"/>
      <w:marLeft w:val="0"/>
      <w:marRight w:val="0"/>
      <w:marTop w:val="0"/>
      <w:marBottom w:val="0"/>
      <w:divBdr>
        <w:top w:val="none" w:sz="0" w:space="0" w:color="auto"/>
        <w:left w:val="none" w:sz="0" w:space="0" w:color="auto"/>
        <w:bottom w:val="none" w:sz="0" w:space="0" w:color="auto"/>
        <w:right w:val="none" w:sz="0" w:space="0" w:color="auto"/>
      </w:divBdr>
    </w:div>
    <w:div w:id="54664670">
      <w:bodyDiv w:val="1"/>
      <w:marLeft w:val="0"/>
      <w:marRight w:val="0"/>
      <w:marTop w:val="0"/>
      <w:marBottom w:val="0"/>
      <w:divBdr>
        <w:top w:val="none" w:sz="0" w:space="0" w:color="auto"/>
        <w:left w:val="none" w:sz="0" w:space="0" w:color="auto"/>
        <w:bottom w:val="none" w:sz="0" w:space="0" w:color="auto"/>
        <w:right w:val="none" w:sz="0" w:space="0" w:color="auto"/>
      </w:divBdr>
    </w:div>
    <w:div w:id="56053823">
      <w:bodyDiv w:val="1"/>
      <w:marLeft w:val="0"/>
      <w:marRight w:val="0"/>
      <w:marTop w:val="0"/>
      <w:marBottom w:val="0"/>
      <w:divBdr>
        <w:top w:val="none" w:sz="0" w:space="0" w:color="auto"/>
        <w:left w:val="none" w:sz="0" w:space="0" w:color="auto"/>
        <w:bottom w:val="none" w:sz="0" w:space="0" w:color="auto"/>
        <w:right w:val="none" w:sz="0" w:space="0" w:color="auto"/>
      </w:divBdr>
    </w:div>
    <w:div w:id="56586425">
      <w:bodyDiv w:val="1"/>
      <w:marLeft w:val="0"/>
      <w:marRight w:val="0"/>
      <w:marTop w:val="0"/>
      <w:marBottom w:val="0"/>
      <w:divBdr>
        <w:top w:val="none" w:sz="0" w:space="0" w:color="auto"/>
        <w:left w:val="none" w:sz="0" w:space="0" w:color="auto"/>
        <w:bottom w:val="none" w:sz="0" w:space="0" w:color="auto"/>
        <w:right w:val="none" w:sz="0" w:space="0" w:color="auto"/>
      </w:divBdr>
    </w:div>
    <w:div w:id="56586842">
      <w:bodyDiv w:val="1"/>
      <w:marLeft w:val="0"/>
      <w:marRight w:val="0"/>
      <w:marTop w:val="0"/>
      <w:marBottom w:val="0"/>
      <w:divBdr>
        <w:top w:val="none" w:sz="0" w:space="0" w:color="auto"/>
        <w:left w:val="none" w:sz="0" w:space="0" w:color="auto"/>
        <w:bottom w:val="none" w:sz="0" w:space="0" w:color="auto"/>
        <w:right w:val="none" w:sz="0" w:space="0" w:color="auto"/>
      </w:divBdr>
    </w:div>
    <w:div w:id="57561547">
      <w:bodyDiv w:val="1"/>
      <w:marLeft w:val="0"/>
      <w:marRight w:val="0"/>
      <w:marTop w:val="0"/>
      <w:marBottom w:val="0"/>
      <w:divBdr>
        <w:top w:val="none" w:sz="0" w:space="0" w:color="auto"/>
        <w:left w:val="none" w:sz="0" w:space="0" w:color="auto"/>
        <w:bottom w:val="none" w:sz="0" w:space="0" w:color="auto"/>
        <w:right w:val="none" w:sz="0" w:space="0" w:color="auto"/>
      </w:divBdr>
    </w:div>
    <w:div w:id="58990733">
      <w:bodyDiv w:val="1"/>
      <w:marLeft w:val="0"/>
      <w:marRight w:val="0"/>
      <w:marTop w:val="0"/>
      <w:marBottom w:val="0"/>
      <w:divBdr>
        <w:top w:val="none" w:sz="0" w:space="0" w:color="auto"/>
        <w:left w:val="none" w:sz="0" w:space="0" w:color="auto"/>
        <w:bottom w:val="none" w:sz="0" w:space="0" w:color="auto"/>
        <w:right w:val="none" w:sz="0" w:space="0" w:color="auto"/>
      </w:divBdr>
    </w:div>
    <w:div w:id="59446712">
      <w:bodyDiv w:val="1"/>
      <w:marLeft w:val="0"/>
      <w:marRight w:val="0"/>
      <w:marTop w:val="0"/>
      <w:marBottom w:val="0"/>
      <w:divBdr>
        <w:top w:val="none" w:sz="0" w:space="0" w:color="auto"/>
        <w:left w:val="none" w:sz="0" w:space="0" w:color="auto"/>
        <w:bottom w:val="none" w:sz="0" w:space="0" w:color="auto"/>
        <w:right w:val="none" w:sz="0" w:space="0" w:color="auto"/>
      </w:divBdr>
    </w:div>
    <w:div w:id="60448811">
      <w:bodyDiv w:val="1"/>
      <w:marLeft w:val="0"/>
      <w:marRight w:val="0"/>
      <w:marTop w:val="0"/>
      <w:marBottom w:val="0"/>
      <w:divBdr>
        <w:top w:val="none" w:sz="0" w:space="0" w:color="auto"/>
        <w:left w:val="none" w:sz="0" w:space="0" w:color="auto"/>
        <w:bottom w:val="none" w:sz="0" w:space="0" w:color="auto"/>
        <w:right w:val="none" w:sz="0" w:space="0" w:color="auto"/>
      </w:divBdr>
    </w:div>
    <w:div w:id="60757537">
      <w:bodyDiv w:val="1"/>
      <w:marLeft w:val="0"/>
      <w:marRight w:val="0"/>
      <w:marTop w:val="0"/>
      <w:marBottom w:val="0"/>
      <w:divBdr>
        <w:top w:val="none" w:sz="0" w:space="0" w:color="auto"/>
        <w:left w:val="none" w:sz="0" w:space="0" w:color="auto"/>
        <w:bottom w:val="none" w:sz="0" w:space="0" w:color="auto"/>
        <w:right w:val="none" w:sz="0" w:space="0" w:color="auto"/>
      </w:divBdr>
    </w:div>
    <w:div w:id="62264978">
      <w:bodyDiv w:val="1"/>
      <w:marLeft w:val="0"/>
      <w:marRight w:val="0"/>
      <w:marTop w:val="0"/>
      <w:marBottom w:val="0"/>
      <w:divBdr>
        <w:top w:val="none" w:sz="0" w:space="0" w:color="auto"/>
        <w:left w:val="none" w:sz="0" w:space="0" w:color="auto"/>
        <w:bottom w:val="none" w:sz="0" w:space="0" w:color="auto"/>
        <w:right w:val="none" w:sz="0" w:space="0" w:color="auto"/>
      </w:divBdr>
    </w:div>
    <w:div w:id="62609948">
      <w:bodyDiv w:val="1"/>
      <w:marLeft w:val="0"/>
      <w:marRight w:val="0"/>
      <w:marTop w:val="0"/>
      <w:marBottom w:val="0"/>
      <w:divBdr>
        <w:top w:val="none" w:sz="0" w:space="0" w:color="auto"/>
        <w:left w:val="none" w:sz="0" w:space="0" w:color="auto"/>
        <w:bottom w:val="none" w:sz="0" w:space="0" w:color="auto"/>
        <w:right w:val="none" w:sz="0" w:space="0" w:color="auto"/>
      </w:divBdr>
    </w:div>
    <w:div w:id="63796216">
      <w:bodyDiv w:val="1"/>
      <w:marLeft w:val="0"/>
      <w:marRight w:val="0"/>
      <w:marTop w:val="0"/>
      <w:marBottom w:val="0"/>
      <w:divBdr>
        <w:top w:val="none" w:sz="0" w:space="0" w:color="auto"/>
        <w:left w:val="none" w:sz="0" w:space="0" w:color="auto"/>
        <w:bottom w:val="none" w:sz="0" w:space="0" w:color="auto"/>
        <w:right w:val="none" w:sz="0" w:space="0" w:color="auto"/>
      </w:divBdr>
    </w:div>
    <w:div w:id="64688468">
      <w:bodyDiv w:val="1"/>
      <w:marLeft w:val="0"/>
      <w:marRight w:val="0"/>
      <w:marTop w:val="0"/>
      <w:marBottom w:val="0"/>
      <w:divBdr>
        <w:top w:val="none" w:sz="0" w:space="0" w:color="auto"/>
        <w:left w:val="none" w:sz="0" w:space="0" w:color="auto"/>
        <w:bottom w:val="none" w:sz="0" w:space="0" w:color="auto"/>
        <w:right w:val="none" w:sz="0" w:space="0" w:color="auto"/>
      </w:divBdr>
    </w:div>
    <w:div w:id="66539388">
      <w:bodyDiv w:val="1"/>
      <w:marLeft w:val="0"/>
      <w:marRight w:val="0"/>
      <w:marTop w:val="0"/>
      <w:marBottom w:val="0"/>
      <w:divBdr>
        <w:top w:val="none" w:sz="0" w:space="0" w:color="auto"/>
        <w:left w:val="none" w:sz="0" w:space="0" w:color="auto"/>
        <w:bottom w:val="none" w:sz="0" w:space="0" w:color="auto"/>
        <w:right w:val="none" w:sz="0" w:space="0" w:color="auto"/>
      </w:divBdr>
    </w:div>
    <w:div w:id="67727888">
      <w:bodyDiv w:val="1"/>
      <w:marLeft w:val="0"/>
      <w:marRight w:val="0"/>
      <w:marTop w:val="0"/>
      <w:marBottom w:val="0"/>
      <w:divBdr>
        <w:top w:val="none" w:sz="0" w:space="0" w:color="auto"/>
        <w:left w:val="none" w:sz="0" w:space="0" w:color="auto"/>
        <w:bottom w:val="none" w:sz="0" w:space="0" w:color="auto"/>
        <w:right w:val="none" w:sz="0" w:space="0" w:color="auto"/>
      </w:divBdr>
    </w:div>
    <w:div w:id="67926749">
      <w:bodyDiv w:val="1"/>
      <w:marLeft w:val="0"/>
      <w:marRight w:val="0"/>
      <w:marTop w:val="0"/>
      <w:marBottom w:val="0"/>
      <w:divBdr>
        <w:top w:val="none" w:sz="0" w:space="0" w:color="auto"/>
        <w:left w:val="none" w:sz="0" w:space="0" w:color="auto"/>
        <w:bottom w:val="none" w:sz="0" w:space="0" w:color="auto"/>
        <w:right w:val="none" w:sz="0" w:space="0" w:color="auto"/>
      </w:divBdr>
    </w:div>
    <w:div w:id="68354519">
      <w:bodyDiv w:val="1"/>
      <w:marLeft w:val="0"/>
      <w:marRight w:val="0"/>
      <w:marTop w:val="0"/>
      <w:marBottom w:val="0"/>
      <w:divBdr>
        <w:top w:val="none" w:sz="0" w:space="0" w:color="auto"/>
        <w:left w:val="none" w:sz="0" w:space="0" w:color="auto"/>
        <w:bottom w:val="none" w:sz="0" w:space="0" w:color="auto"/>
        <w:right w:val="none" w:sz="0" w:space="0" w:color="auto"/>
      </w:divBdr>
    </w:div>
    <w:div w:id="68504378">
      <w:bodyDiv w:val="1"/>
      <w:marLeft w:val="0"/>
      <w:marRight w:val="0"/>
      <w:marTop w:val="0"/>
      <w:marBottom w:val="0"/>
      <w:divBdr>
        <w:top w:val="none" w:sz="0" w:space="0" w:color="auto"/>
        <w:left w:val="none" w:sz="0" w:space="0" w:color="auto"/>
        <w:bottom w:val="none" w:sz="0" w:space="0" w:color="auto"/>
        <w:right w:val="none" w:sz="0" w:space="0" w:color="auto"/>
      </w:divBdr>
    </w:div>
    <w:div w:id="70279909">
      <w:bodyDiv w:val="1"/>
      <w:marLeft w:val="0"/>
      <w:marRight w:val="0"/>
      <w:marTop w:val="0"/>
      <w:marBottom w:val="0"/>
      <w:divBdr>
        <w:top w:val="none" w:sz="0" w:space="0" w:color="auto"/>
        <w:left w:val="none" w:sz="0" w:space="0" w:color="auto"/>
        <w:bottom w:val="none" w:sz="0" w:space="0" w:color="auto"/>
        <w:right w:val="none" w:sz="0" w:space="0" w:color="auto"/>
      </w:divBdr>
    </w:div>
    <w:div w:id="71394702">
      <w:bodyDiv w:val="1"/>
      <w:marLeft w:val="0"/>
      <w:marRight w:val="0"/>
      <w:marTop w:val="0"/>
      <w:marBottom w:val="0"/>
      <w:divBdr>
        <w:top w:val="none" w:sz="0" w:space="0" w:color="auto"/>
        <w:left w:val="none" w:sz="0" w:space="0" w:color="auto"/>
        <w:bottom w:val="none" w:sz="0" w:space="0" w:color="auto"/>
        <w:right w:val="none" w:sz="0" w:space="0" w:color="auto"/>
      </w:divBdr>
    </w:div>
    <w:div w:id="72166058">
      <w:bodyDiv w:val="1"/>
      <w:marLeft w:val="0"/>
      <w:marRight w:val="0"/>
      <w:marTop w:val="0"/>
      <w:marBottom w:val="0"/>
      <w:divBdr>
        <w:top w:val="none" w:sz="0" w:space="0" w:color="auto"/>
        <w:left w:val="none" w:sz="0" w:space="0" w:color="auto"/>
        <w:bottom w:val="none" w:sz="0" w:space="0" w:color="auto"/>
        <w:right w:val="none" w:sz="0" w:space="0" w:color="auto"/>
      </w:divBdr>
    </w:div>
    <w:div w:id="72514617">
      <w:bodyDiv w:val="1"/>
      <w:marLeft w:val="0"/>
      <w:marRight w:val="0"/>
      <w:marTop w:val="0"/>
      <w:marBottom w:val="0"/>
      <w:divBdr>
        <w:top w:val="none" w:sz="0" w:space="0" w:color="auto"/>
        <w:left w:val="none" w:sz="0" w:space="0" w:color="auto"/>
        <w:bottom w:val="none" w:sz="0" w:space="0" w:color="auto"/>
        <w:right w:val="none" w:sz="0" w:space="0" w:color="auto"/>
      </w:divBdr>
    </w:div>
    <w:div w:id="73552687">
      <w:bodyDiv w:val="1"/>
      <w:marLeft w:val="0"/>
      <w:marRight w:val="0"/>
      <w:marTop w:val="0"/>
      <w:marBottom w:val="0"/>
      <w:divBdr>
        <w:top w:val="none" w:sz="0" w:space="0" w:color="auto"/>
        <w:left w:val="none" w:sz="0" w:space="0" w:color="auto"/>
        <w:bottom w:val="none" w:sz="0" w:space="0" w:color="auto"/>
        <w:right w:val="none" w:sz="0" w:space="0" w:color="auto"/>
      </w:divBdr>
    </w:div>
    <w:div w:id="75708559">
      <w:bodyDiv w:val="1"/>
      <w:marLeft w:val="0"/>
      <w:marRight w:val="0"/>
      <w:marTop w:val="0"/>
      <w:marBottom w:val="0"/>
      <w:divBdr>
        <w:top w:val="none" w:sz="0" w:space="0" w:color="auto"/>
        <w:left w:val="none" w:sz="0" w:space="0" w:color="auto"/>
        <w:bottom w:val="none" w:sz="0" w:space="0" w:color="auto"/>
        <w:right w:val="none" w:sz="0" w:space="0" w:color="auto"/>
      </w:divBdr>
    </w:div>
    <w:div w:id="75984047">
      <w:bodyDiv w:val="1"/>
      <w:marLeft w:val="0"/>
      <w:marRight w:val="0"/>
      <w:marTop w:val="0"/>
      <w:marBottom w:val="0"/>
      <w:divBdr>
        <w:top w:val="none" w:sz="0" w:space="0" w:color="auto"/>
        <w:left w:val="none" w:sz="0" w:space="0" w:color="auto"/>
        <w:bottom w:val="none" w:sz="0" w:space="0" w:color="auto"/>
        <w:right w:val="none" w:sz="0" w:space="0" w:color="auto"/>
      </w:divBdr>
    </w:div>
    <w:div w:id="76098550">
      <w:bodyDiv w:val="1"/>
      <w:marLeft w:val="0"/>
      <w:marRight w:val="0"/>
      <w:marTop w:val="0"/>
      <w:marBottom w:val="0"/>
      <w:divBdr>
        <w:top w:val="none" w:sz="0" w:space="0" w:color="auto"/>
        <w:left w:val="none" w:sz="0" w:space="0" w:color="auto"/>
        <w:bottom w:val="none" w:sz="0" w:space="0" w:color="auto"/>
        <w:right w:val="none" w:sz="0" w:space="0" w:color="auto"/>
      </w:divBdr>
    </w:div>
    <w:div w:id="79761036">
      <w:bodyDiv w:val="1"/>
      <w:marLeft w:val="0"/>
      <w:marRight w:val="0"/>
      <w:marTop w:val="0"/>
      <w:marBottom w:val="0"/>
      <w:divBdr>
        <w:top w:val="none" w:sz="0" w:space="0" w:color="auto"/>
        <w:left w:val="none" w:sz="0" w:space="0" w:color="auto"/>
        <w:bottom w:val="none" w:sz="0" w:space="0" w:color="auto"/>
        <w:right w:val="none" w:sz="0" w:space="0" w:color="auto"/>
      </w:divBdr>
    </w:div>
    <w:div w:id="79839075">
      <w:bodyDiv w:val="1"/>
      <w:marLeft w:val="0"/>
      <w:marRight w:val="0"/>
      <w:marTop w:val="0"/>
      <w:marBottom w:val="0"/>
      <w:divBdr>
        <w:top w:val="none" w:sz="0" w:space="0" w:color="auto"/>
        <w:left w:val="none" w:sz="0" w:space="0" w:color="auto"/>
        <w:bottom w:val="none" w:sz="0" w:space="0" w:color="auto"/>
        <w:right w:val="none" w:sz="0" w:space="0" w:color="auto"/>
      </w:divBdr>
    </w:div>
    <w:div w:id="80220481">
      <w:bodyDiv w:val="1"/>
      <w:marLeft w:val="0"/>
      <w:marRight w:val="0"/>
      <w:marTop w:val="0"/>
      <w:marBottom w:val="0"/>
      <w:divBdr>
        <w:top w:val="none" w:sz="0" w:space="0" w:color="auto"/>
        <w:left w:val="none" w:sz="0" w:space="0" w:color="auto"/>
        <w:bottom w:val="none" w:sz="0" w:space="0" w:color="auto"/>
        <w:right w:val="none" w:sz="0" w:space="0" w:color="auto"/>
      </w:divBdr>
    </w:div>
    <w:div w:id="80418393">
      <w:bodyDiv w:val="1"/>
      <w:marLeft w:val="0"/>
      <w:marRight w:val="0"/>
      <w:marTop w:val="0"/>
      <w:marBottom w:val="0"/>
      <w:divBdr>
        <w:top w:val="none" w:sz="0" w:space="0" w:color="auto"/>
        <w:left w:val="none" w:sz="0" w:space="0" w:color="auto"/>
        <w:bottom w:val="none" w:sz="0" w:space="0" w:color="auto"/>
        <w:right w:val="none" w:sz="0" w:space="0" w:color="auto"/>
      </w:divBdr>
    </w:div>
    <w:div w:id="82529520">
      <w:bodyDiv w:val="1"/>
      <w:marLeft w:val="0"/>
      <w:marRight w:val="0"/>
      <w:marTop w:val="0"/>
      <w:marBottom w:val="0"/>
      <w:divBdr>
        <w:top w:val="none" w:sz="0" w:space="0" w:color="auto"/>
        <w:left w:val="none" w:sz="0" w:space="0" w:color="auto"/>
        <w:bottom w:val="none" w:sz="0" w:space="0" w:color="auto"/>
        <w:right w:val="none" w:sz="0" w:space="0" w:color="auto"/>
      </w:divBdr>
    </w:div>
    <w:div w:id="83307799">
      <w:bodyDiv w:val="1"/>
      <w:marLeft w:val="0"/>
      <w:marRight w:val="0"/>
      <w:marTop w:val="0"/>
      <w:marBottom w:val="0"/>
      <w:divBdr>
        <w:top w:val="none" w:sz="0" w:space="0" w:color="auto"/>
        <w:left w:val="none" w:sz="0" w:space="0" w:color="auto"/>
        <w:bottom w:val="none" w:sz="0" w:space="0" w:color="auto"/>
        <w:right w:val="none" w:sz="0" w:space="0" w:color="auto"/>
      </w:divBdr>
    </w:div>
    <w:div w:id="83571897">
      <w:bodyDiv w:val="1"/>
      <w:marLeft w:val="0"/>
      <w:marRight w:val="0"/>
      <w:marTop w:val="0"/>
      <w:marBottom w:val="0"/>
      <w:divBdr>
        <w:top w:val="none" w:sz="0" w:space="0" w:color="auto"/>
        <w:left w:val="none" w:sz="0" w:space="0" w:color="auto"/>
        <w:bottom w:val="none" w:sz="0" w:space="0" w:color="auto"/>
        <w:right w:val="none" w:sz="0" w:space="0" w:color="auto"/>
      </w:divBdr>
    </w:div>
    <w:div w:id="84309714">
      <w:bodyDiv w:val="1"/>
      <w:marLeft w:val="0"/>
      <w:marRight w:val="0"/>
      <w:marTop w:val="0"/>
      <w:marBottom w:val="0"/>
      <w:divBdr>
        <w:top w:val="none" w:sz="0" w:space="0" w:color="auto"/>
        <w:left w:val="none" w:sz="0" w:space="0" w:color="auto"/>
        <w:bottom w:val="none" w:sz="0" w:space="0" w:color="auto"/>
        <w:right w:val="none" w:sz="0" w:space="0" w:color="auto"/>
      </w:divBdr>
    </w:div>
    <w:div w:id="84545071">
      <w:bodyDiv w:val="1"/>
      <w:marLeft w:val="0"/>
      <w:marRight w:val="0"/>
      <w:marTop w:val="0"/>
      <w:marBottom w:val="0"/>
      <w:divBdr>
        <w:top w:val="none" w:sz="0" w:space="0" w:color="auto"/>
        <w:left w:val="none" w:sz="0" w:space="0" w:color="auto"/>
        <w:bottom w:val="none" w:sz="0" w:space="0" w:color="auto"/>
        <w:right w:val="none" w:sz="0" w:space="0" w:color="auto"/>
      </w:divBdr>
    </w:div>
    <w:div w:id="84767134">
      <w:bodyDiv w:val="1"/>
      <w:marLeft w:val="0"/>
      <w:marRight w:val="0"/>
      <w:marTop w:val="0"/>
      <w:marBottom w:val="0"/>
      <w:divBdr>
        <w:top w:val="none" w:sz="0" w:space="0" w:color="auto"/>
        <w:left w:val="none" w:sz="0" w:space="0" w:color="auto"/>
        <w:bottom w:val="none" w:sz="0" w:space="0" w:color="auto"/>
        <w:right w:val="none" w:sz="0" w:space="0" w:color="auto"/>
      </w:divBdr>
    </w:div>
    <w:div w:id="85004138">
      <w:bodyDiv w:val="1"/>
      <w:marLeft w:val="0"/>
      <w:marRight w:val="0"/>
      <w:marTop w:val="0"/>
      <w:marBottom w:val="0"/>
      <w:divBdr>
        <w:top w:val="none" w:sz="0" w:space="0" w:color="auto"/>
        <w:left w:val="none" w:sz="0" w:space="0" w:color="auto"/>
        <w:bottom w:val="none" w:sz="0" w:space="0" w:color="auto"/>
        <w:right w:val="none" w:sz="0" w:space="0" w:color="auto"/>
      </w:divBdr>
    </w:div>
    <w:div w:id="85926145">
      <w:bodyDiv w:val="1"/>
      <w:marLeft w:val="0"/>
      <w:marRight w:val="0"/>
      <w:marTop w:val="0"/>
      <w:marBottom w:val="0"/>
      <w:divBdr>
        <w:top w:val="none" w:sz="0" w:space="0" w:color="auto"/>
        <w:left w:val="none" w:sz="0" w:space="0" w:color="auto"/>
        <w:bottom w:val="none" w:sz="0" w:space="0" w:color="auto"/>
        <w:right w:val="none" w:sz="0" w:space="0" w:color="auto"/>
      </w:divBdr>
    </w:div>
    <w:div w:id="86073670">
      <w:bodyDiv w:val="1"/>
      <w:marLeft w:val="0"/>
      <w:marRight w:val="0"/>
      <w:marTop w:val="0"/>
      <w:marBottom w:val="0"/>
      <w:divBdr>
        <w:top w:val="none" w:sz="0" w:space="0" w:color="auto"/>
        <w:left w:val="none" w:sz="0" w:space="0" w:color="auto"/>
        <w:bottom w:val="none" w:sz="0" w:space="0" w:color="auto"/>
        <w:right w:val="none" w:sz="0" w:space="0" w:color="auto"/>
      </w:divBdr>
    </w:div>
    <w:div w:id="86464168">
      <w:bodyDiv w:val="1"/>
      <w:marLeft w:val="0"/>
      <w:marRight w:val="0"/>
      <w:marTop w:val="0"/>
      <w:marBottom w:val="0"/>
      <w:divBdr>
        <w:top w:val="none" w:sz="0" w:space="0" w:color="auto"/>
        <w:left w:val="none" w:sz="0" w:space="0" w:color="auto"/>
        <w:bottom w:val="none" w:sz="0" w:space="0" w:color="auto"/>
        <w:right w:val="none" w:sz="0" w:space="0" w:color="auto"/>
      </w:divBdr>
    </w:div>
    <w:div w:id="88552927">
      <w:bodyDiv w:val="1"/>
      <w:marLeft w:val="0"/>
      <w:marRight w:val="0"/>
      <w:marTop w:val="0"/>
      <w:marBottom w:val="0"/>
      <w:divBdr>
        <w:top w:val="none" w:sz="0" w:space="0" w:color="auto"/>
        <w:left w:val="none" w:sz="0" w:space="0" w:color="auto"/>
        <w:bottom w:val="none" w:sz="0" w:space="0" w:color="auto"/>
        <w:right w:val="none" w:sz="0" w:space="0" w:color="auto"/>
      </w:divBdr>
    </w:div>
    <w:div w:id="89736917">
      <w:bodyDiv w:val="1"/>
      <w:marLeft w:val="0"/>
      <w:marRight w:val="0"/>
      <w:marTop w:val="0"/>
      <w:marBottom w:val="0"/>
      <w:divBdr>
        <w:top w:val="none" w:sz="0" w:space="0" w:color="auto"/>
        <w:left w:val="none" w:sz="0" w:space="0" w:color="auto"/>
        <w:bottom w:val="none" w:sz="0" w:space="0" w:color="auto"/>
        <w:right w:val="none" w:sz="0" w:space="0" w:color="auto"/>
      </w:divBdr>
    </w:div>
    <w:div w:id="90668061">
      <w:bodyDiv w:val="1"/>
      <w:marLeft w:val="0"/>
      <w:marRight w:val="0"/>
      <w:marTop w:val="0"/>
      <w:marBottom w:val="0"/>
      <w:divBdr>
        <w:top w:val="none" w:sz="0" w:space="0" w:color="auto"/>
        <w:left w:val="none" w:sz="0" w:space="0" w:color="auto"/>
        <w:bottom w:val="none" w:sz="0" w:space="0" w:color="auto"/>
        <w:right w:val="none" w:sz="0" w:space="0" w:color="auto"/>
      </w:divBdr>
    </w:div>
    <w:div w:id="91899355">
      <w:bodyDiv w:val="1"/>
      <w:marLeft w:val="0"/>
      <w:marRight w:val="0"/>
      <w:marTop w:val="0"/>
      <w:marBottom w:val="0"/>
      <w:divBdr>
        <w:top w:val="none" w:sz="0" w:space="0" w:color="auto"/>
        <w:left w:val="none" w:sz="0" w:space="0" w:color="auto"/>
        <w:bottom w:val="none" w:sz="0" w:space="0" w:color="auto"/>
        <w:right w:val="none" w:sz="0" w:space="0" w:color="auto"/>
      </w:divBdr>
    </w:div>
    <w:div w:id="92479931">
      <w:bodyDiv w:val="1"/>
      <w:marLeft w:val="0"/>
      <w:marRight w:val="0"/>
      <w:marTop w:val="0"/>
      <w:marBottom w:val="0"/>
      <w:divBdr>
        <w:top w:val="none" w:sz="0" w:space="0" w:color="auto"/>
        <w:left w:val="none" w:sz="0" w:space="0" w:color="auto"/>
        <w:bottom w:val="none" w:sz="0" w:space="0" w:color="auto"/>
        <w:right w:val="none" w:sz="0" w:space="0" w:color="auto"/>
      </w:divBdr>
    </w:div>
    <w:div w:id="97531407">
      <w:bodyDiv w:val="1"/>
      <w:marLeft w:val="0"/>
      <w:marRight w:val="0"/>
      <w:marTop w:val="0"/>
      <w:marBottom w:val="0"/>
      <w:divBdr>
        <w:top w:val="none" w:sz="0" w:space="0" w:color="auto"/>
        <w:left w:val="none" w:sz="0" w:space="0" w:color="auto"/>
        <w:bottom w:val="none" w:sz="0" w:space="0" w:color="auto"/>
        <w:right w:val="none" w:sz="0" w:space="0" w:color="auto"/>
      </w:divBdr>
    </w:div>
    <w:div w:id="97722505">
      <w:bodyDiv w:val="1"/>
      <w:marLeft w:val="0"/>
      <w:marRight w:val="0"/>
      <w:marTop w:val="0"/>
      <w:marBottom w:val="0"/>
      <w:divBdr>
        <w:top w:val="none" w:sz="0" w:space="0" w:color="auto"/>
        <w:left w:val="none" w:sz="0" w:space="0" w:color="auto"/>
        <w:bottom w:val="none" w:sz="0" w:space="0" w:color="auto"/>
        <w:right w:val="none" w:sz="0" w:space="0" w:color="auto"/>
      </w:divBdr>
    </w:div>
    <w:div w:id="100341611">
      <w:bodyDiv w:val="1"/>
      <w:marLeft w:val="0"/>
      <w:marRight w:val="0"/>
      <w:marTop w:val="0"/>
      <w:marBottom w:val="0"/>
      <w:divBdr>
        <w:top w:val="none" w:sz="0" w:space="0" w:color="auto"/>
        <w:left w:val="none" w:sz="0" w:space="0" w:color="auto"/>
        <w:bottom w:val="none" w:sz="0" w:space="0" w:color="auto"/>
        <w:right w:val="none" w:sz="0" w:space="0" w:color="auto"/>
      </w:divBdr>
    </w:div>
    <w:div w:id="102696744">
      <w:bodyDiv w:val="1"/>
      <w:marLeft w:val="0"/>
      <w:marRight w:val="0"/>
      <w:marTop w:val="0"/>
      <w:marBottom w:val="0"/>
      <w:divBdr>
        <w:top w:val="none" w:sz="0" w:space="0" w:color="auto"/>
        <w:left w:val="none" w:sz="0" w:space="0" w:color="auto"/>
        <w:bottom w:val="none" w:sz="0" w:space="0" w:color="auto"/>
        <w:right w:val="none" w:sz="0" w:space="0" w:color="auto"/>
      </w:divBdr>
    </w:div>
    <w:div w:id="103502887">
      <w:bodyDiv w:val="1"/>
      <w:marLeft w:val="0"/>
      <w:marRight w:val="0"/>
      <w:marTop w:val="0"/>
      <w:marBottom w:val="0"/>
      <w:divBdr>
        <w:top w:val="none" w:sz="0" w:space="0" w:color="auto"/>
        <w:left w:val="none" w:sz="0" w:space="0" w:color="auto"/>
        <w:bottom w:val="none" w:sz="0" w:space="0" w:color="auto"/>
        <w:right w:val="none" w:sz="0" w:space="0" w:color="auto"/>
      </w:divBdr>
    </w:div>
    <w:div w:id="103770833">
      <w:bodyDiv w:val="1"/>
      <w:marLeft w:val="0"/>
      <w:marRight w:val="0"/>
      <w:marTop w:val="0"/>
      <w:marBottom w:val="0"/>
      <w:divBdr>
        <w:top w:val="none" w:sz="0" w:space="0" w:color="auto"/>
        <w:left w:val="none" w:sz="0" w:space="0" w:color="auto"/>
        <w:bottom w:val="none" w:sz="0" w:space="0" w:color="auto"/>
        <w:right w:val="none" w:sz="0" w:space="0" w:color="auto"/>
      </w:divBdr>
    </w:div>
    <w:div w:id="104081522">
      <w:bodyDiv w:val="1"/>
      <w:marLeft w:val="0"/>
      <w:marRight w:val="0"/>
      <w:marTop w:val="0"/>
      <w:marBottom w:val="0"/>
      <w:divBdr>
        <w:top w:val="none" w:sz="0" w:space="0" w:color="auto"/>
        <w:left w:val="none" w:sz="0" w:space="0" w:color="auto"/>
        <w:bottom w:val="none" w:sz="0" w:space="0" w:color="auto"/>
        <w:right w:val="none" w:sz="0" w:space="0" w:color="auto"/>
      </w:divBdr>
    </w:div>
    <w:div w:id="104350046">
      <w:bodyDiv w:val="1"/>
      <w:marLeft w:val="0"/>
      <w:marRight w:val="0"/>
      <w:marTop w:val="0"/>
      <w:marBottom w:val="0"/>
      <w:divBdr>
        <w:top w:val="none" w:sz="0" w:space="0" w:color="auto"/>
        <w:left w:val="none" w:sz="0" w:space="0" w:color="auto"/>
        <w:bottom w:val="none" w:sz="0" w:space="0" w:color="auto"/>
        <w:right w:val="none" w:sz="0" w:space="0" w:color="auto"/>
      </w:divBdr>
    </w:div>
    <w:div w:id="106776448">
      <w:bodyDiv w:val="1"/>
      <w:marLeft w:val="0"/>
      <w:marRight w:val="0"/>
      <w:marTop w:val="0"/>
      <w:marBottom w:val="0"/>
      <w:divBdr>
        <w:top w:val="none" w:sz="0" w:space="0" w:color="auto"/>
        <w:left w:val="none" w:sz="0" w:space="0" w:color="auto"/>
        <w:bottom w:val="none" w:sz="0" w:space="0" w:color="auto"/>
        <w:right w:val="none" w:sz="0" w:space="0" w:color="auto"/>
      </w:divBdr>
    </w:div>
    <w:div w:id="107967126">
      <w:bodyDiv w:val="1"/>
      <w:marLeft w:val="0"/>
      <w:marRight w:val="0"/>
      <w:marTop w:val="0"/>
      <w:marBottom w:val="0"/>
      <w:divBdr>
        <w:top w:val="none" w:sz="0" w:space="0" w:color="auto"/>
        <w:left w:val="none" w:sz="0" w:space="0" w:color="auto"/>
        <w:bottom w:val="none" w:sz="0" w:space="0" w:color="auto"/>
        <w:right w:val="none" w:sz="0" w:space="0" w:color="auto"/>
      </w:divBdr>
    </w:div>
    <w:div w:id="108279458">
      <w:bodyDiv w:val="1"/>
      <w:marLeft w:val="0"/>
      <w:marRight w:val="0"/>
      <w:marTop w:val="0"/>
      <w:marBottom w:val="0"/>
      <w:divBdr>
        <w:top w:val="none" w:sz="0" w:space="0" w:color="auto"/>
        <w:left w:val="none" w:sz="0" w:space="0" w:color="auto"/>
        <w:bottom w:val="none" w:sz="0" w:space="0" w:color="auto"/>
        <w:right w:val="none" w:sz="0" w:space="0" w:color="auto"/>
      </w:divBdr>
    </w:div>
    <w:div w:id="110175034">
      <w:bodyDiv w:val="1"/>
      <w:marLeft w:val="0"/>
      <w:marRight w:val="0"/>
      <w:marTop w:val="0"/>
      <w:marBottom w:val="0"/>
      <w:divBdr>
        <w:top w:val="none" w:sz="0" w:space="0" w:color="auto"/>
        <w:left w:val="none" w:sz="0" w:space="0" w:color="auto"/>
        <w:bottom w:val="none" w:sz="0" w:space="0" w:color="auto"/>
        <w:right w:val="none" w:sz="0" w:space="0" w:color="auto"/>
      </w:divBdr>
    </w:div>
    <w:div w:id="111049632">
      <w:bodyDiv w:val="1"/>
      <w:marLeft w:val="0"/>
      <w:marRight w:val="0"/>
      <w:marTop w:val="0"/>
      <w:marBottom w:val="0"/>
      <w:divBdr>
        <w:top w:val="none" w:sz="0" w:space="0" w:color="auto"/>
        <w:left w:val="none" w:sz="0" w:space="0" w:color="auto"/>
        <w:bottom w:val="none" w:sz="0" w:space="0" w:color="auto"/>
        <w:right w:val="none" w:sz="0" w:space="0" w:color="auto"/>
      </w:divBdr>
    </w:div>
    <w:div w:id="111677425">
      <w:bodyDiv w:val="1"/>
      <w:marLeft w:val="0"/>
      <w:marRight w:val="0"/>
      <w:marTop w:val="0"/>
      <w:marBottom w:val="0"/>
      <w:divBdr>
        <w:top w:val="none" w:sz="0" w:space="0" w:color="auto"/>
        <w:left w:val="none" w:sz="0" w:space="0" w:color="auto"/>
        <w:bottom w:val="none" w:sz="0" w:space="0" w:color="auto"/>
        <w:right w:val="none" w:sz="0" w:space="0" w:color="auto"/>
      </w:divBdr>
    </w:div>
    <w:div w:id="112603518">
      <w:bodyDiv w:val="1"/>
      <w:marLeft w:val="0"/>
      <w:marRight w:val="0"/>
      <w:marTop w:val="0"/>
      <w:marBottom w:val="0"/>
      <w:divBdr>
        <w:top w:val="none" w:sz="0" w:space="0" w:color="auto"/>
        <w:left w:val="none" w:sz="0" w:space="0" w:color="auto"/>
        <w:bottom w:val="none" w:sz="0" w:space="0" w:color="auto"/>
        <w:right w:val="none" w:sz="0" w:space="0" w:color="auto"/>
      </w:divBdr>
    </w:div>
    <w:div w:id="113135501">
      <w:bodyDiv w:val="1"/>
      <w:marLeft w:val="0"/>
      <w:marRight w:val="0"/>
      <w:marTop w:val="0"/>
      <w:marBottom w:val="0"/>
      <w:divBdr>
        <w:top w:val="none" w:sz="0" w:space="0" w:color="auto"/>
        <w:left w:val="none" w:sz="0" w:space="0" w:color="auto"/>
        <w:bottom w:val="none" w:sz="0" w:space="0" w:color="auto"/>
        <w:right w:val="none" w:sz="0" w:space="0" w:color="auto"/>
      </w:divBdr>
    </w:div>
    <w:div w:id="113907582">
      <w:bodyDiv w:val="1"/>
      <w:marLeft w:val="0"/>
      <w:marRight w:val="0"/>
      <w:marTop w:val="0"/>
      <w:marBottom w:val="0"/>
      <w:divBdr>
        <w:top w:val="none" w:sz="0" w:space="0" w:color="auto"/>
        <w:left w:val="none" w:sz="0" w:space="0" w:color="auto"/>
        <w:bottom w:val="none" w:sz="0" w:space="0" w:color="auto"/>
        <w:right w:val="none" w:sz="0" w:space="0" w:color="auto"/>
      </w:divBdr>
    </w:div>
    <w:div w:id="115680817">
      <w:bodyDiv w:val="1"/>
      <w:marLeft w:val="0"/>
      <w:marRight w:val="0"/>
      <w:marTop w:val="0"/>
      <w:marBottom w:val="0"/>
      <w:divBdr>
        <w:top w:val="none" w:sz="0" w:space="0" w:color="auto"/>
        <w:left w:val="none" w:sz="0" w:space="0" w:color="auto"/>
        <w:bottom w:val="none" w:sz="0" w:space="0" w:color="auto"/>
        <w:right w:val="none" w:sz="0" w:space="0" w:color="auto"/>
      </w:divBdr>
    </w:div>
    <w:div w:id="116144074">
      <w:bodyDiv w:val="1"/>
      <w:marLeft w:val="0"/>
      <w:marRight w:val="0"/>
      <w:marTop w:val="0"/>
      <w:marBottom w:val="0"/>
      <w:divBdr>
        <w:top w:val="none" w:sz="0" w:space="0" w:color="auto"/>
        <w:left w:val="none" w:sz="0" w:space="0" w:color="auto"/>
        <w:bottom w:val="none" w:sz="0" w:space="0" w:color="auto"/>
        <w:right w:val="none" w:sz="0" w:space="0" w:color="auto"/>
      </w:divBdr>
    </w:div>
    <w:div w:id="119305805">
      <w:bodyDiv w:val="1"/>
      <w:marLeft w:val="0"/>
      <w:marRight w:val="0"/>
      <w:marTop w:val="0"/>
      <w:marBottom w:val="0"/>
      <w:divBdr>
        <w:top w:val="none" w:sz="0" w:space="0" w:color="auto"/>
        <w:left w:val="none" w:sz="0" w:space="0" w:color="auto"/>
        <w:bottom w:val="none" w:sz="0" w:space="0" w:color="auto"/>
        <w:right w:val="none" w:sz="0" w:space="0" w:color="auto"/>
      </w:divBdr>
    </w:div>
    <w:div w:id="119538462">
      <w:bodyDiv w:val="1"/>
      <w:marLeft w:val="0"/>
      <w:marRight w:val="0"/>
      <w:marTop w:val="0"/>
      <w:marBottom w:val="0"/>
      <w:divBdr>
        <w:top w:val="none" w:sz="0" w:space="0" w:color="auto"/>
        <w:left w:val="none" w:sz="0" w:space="0" w:color="auto"/>
        <w:bottom w:val="none" w:sz="0" w:space="0" w:color="auto"/>
        <w:right w:val="none" w:sz="0" w:space="0" w:color="auto"/>
      </w:divBdr>
    </w:div>
    <w:div w:id="124549637">
      <w:bodyDiv w:val="1"/>
      <w:marLeft w:val="0"/>
      <w:marRight w:val="0"/>
      <w:marTop w:val="0"/>
      <w:marBottom w:val="0"/>
      <w:divBdr>
        <w:top w:val="none" w:sz="0" w:space="0" w:color="auto"/>
        <w:left w:val="none" w:sz="0" w:space="0" w:color="auto"/>
        <w:bottom w:val="none" w:sz="0" w:space="0" w:color="auto"/>
        <w:right w:val="none" w:sz="0" w:space="0" w:color="auto"/>
      </w:divBdr>
    </w:div>
    <w:div w:id="125514442">
      <w:bodyDiv w:val="1"/>
      <w:marLeft w:val="0"/>
      <w:marRight w:val="0"/>
      <w:marTop w:val="0"/>
      <w:marBottom w:val="0"/>
      <w:divBdr>
        <w:top w:val="none" w:sz="0" w:space="0" w:color="auto"/>
        <w:left w:val="none" w:sz="0" w:space="0" w:color="auto"/>
        <w:bottom w:val="none" w:sz="0" w:space="0" w:color="auto"/>
        <w:right w:val="none" w:sz="0" w:space="0" w:color="auto"/>
      </w:divBdr>
    </w:div>
    <w:div w:id="125778109">
      <w:bodyDiv w:val="1"/>
      <w:marLeft w:val="0"/>
      <w:marRight w:val="0"/>
      <w:marTop w:val="0"/>
      <w:marBottom w:val="0"/>
      <w:divBdr>
        <w:top w:val="none" w:sz="0" w:space="0" w:color="auto"/>
        <w:left w:val="none" w:sz="0" w:space="0" w:color="auto"/>
        <w:bottom w:val="none" w:sz="0" w:space="0" w:color="auto"/>
        <w:right w:val="none" w:sz="0" w:space="0" w:color="auto"/>
      </w:divBdr>
    </w:div>
    <w:div w:id="126048778">
      <w:bodyDiv w:val="1"/>
      <w:marLeft w:val="0"/>
      <w:marRight w:val="0"/>
      <w:marTop w:val="0"/>
      <w:marBottom w:val="0"/>
      <w:divBdr>
        <w:top w:val="none" w:sz="0" w:space="0" w:color="auto"/>
        <w:left w:val="none" w:sz="0" w:space="0" w:color="auto"/>
        <w:bottom w:val="none" w:sz="0" w:space="0" w:color="auto"/>
        <w:right w:val="none" w:sz="0" w:space="0" w:color="auto"/>
      </w:divBdr>
    </w:div>
    <w:div w:id="126163227">
      <w:bodyDiv w:val="1"/>
      <w:marLeft w:val="0"/>
      <w:marRight w:val="0"/>
      <w:marTop w:val="0"/>
      <w:marBottom w:val="0"/>
      <w:divBdr>
        <w:top w:val="none" w:sz="0" w:space="0" w:color="auto"/>
        <w:left w:val="none" w:sz="0" w:space="0" w:color="auto"/>
        <w:bottom w:val="none" w:sz="0" w:space="0" w:color="auto"/>
        <w:right w:val="none" w:sz="0" w:space="0" w:color="auto"/>
      </w:divBdr>
    </w:div>
    <w:div w:id="126245613">
      <w:bodyDiv w:val="1"/>
      <w:marLeft w:val="0"/>
      <w:marRight w:val="0"/>
      <w:marTop w:val="0"/>
      <w:marBottom w:val="0"/>
      <w:divBdr>
        <w:top w:val="none" w:sz="0" w:space="0" w:color="auto"/>
        <w:left w:val="none" w:sz="0" w:space="0" w:color="auto"/>
        <w:bottom w:val="none" w:sz="0" w:space="0" w:color="auto"/>
        <w:right w:val="none" w:sz="0" w:space="0" w:color="auto"/>
      </w:divBdr>
    </w:div>
    <w:div w:id="126897290">
      <w:bodyDiv w:val="1"/>
      <w:marLeft w:val="0"/>
      <w:marRight w:val="0"/>
      <w:marTop w:val="0"/>
      <w:marBottom w:val="0"/>
      <w:divBdr>
        <w:top w:val="none" w:sz="0" w:space="0" w:color="auto"/>
        <w:left w:val="none" w:sz="0" w:space="0" w:color="auto"/>
        <w:bottom w:val="none" w:sz="0" w:space="0" w:color="auto"/>
        <w:right w:val="none" w:sz="0" w:space="0" w:color="auto"/>
      </w:divBdr>
    </w:div>
    <w:div w:id="127214199">
      <w:bodyDiv w:val="1"/>
      <w:marLeft w:val="0"/>
      <w:marRight w:val="0"/>
      <w:marTop w:val="0"/>
      <w:marBottom w:val="0"/>
      <w:divBdr>
        <w:top w:val="none" w:sz="0" w:space="0" w:color="auto"/>
        <w:left w:val="none" w:sz="0" w:space="0" w:color="auto"/>
        <w:bottom w:val="none" w:sz="0" w:space="0" w:color="auto"/>
        <w:right w:val="none" w:sz="0" w:space="0" w:color="auto"/>
      </w:divBdr>
    </w:div>
    <w:div w:id="127431414">
      <w:bodyDiv w:val="1"/>
      <w:marLeft w:val="0"/>
      <w:marRight w:val="0"/>
      <w:marTop w:val="0"/>
      <w:marBottom w:val="0"/>
      <w:divBdr>
        <w:top w:val="none" w:sz="0" w:space="0" w:color="auto"/>
        <w:left w:val="none" w:sz="0" w:space="0" w:color="auto"/>
        <w:bottom w:val="none" w:sz="0" w:space="0" w:color="auto"/>
        <w:right w:val="none" w:sz="0" w:space="0" w:color="auto"/>
      </w:divBdr>
    </w:div>
    <w:div w:id="127745181">
      <w:bodyDiv w:val="1"/>
      <w:marLeft w:val="0"/>
      <w:marRight w:val="0"/>
      <w:marTop w:val="0"/>
      <w:marBottom w:val="0"/>
      <w:divBdr>
        <w:top w:val="none" w:sz="0" w:space="0" w:color="auto"/>
        <w:left w:val="none" w:sz="0" w:space="0" w:color="auto"/>
        <w:bottom w:val="none" w:sz="0" w:space="0" w:color="auto"/>
        <w:right w:val="none" w:sz="0" w:space="0" w:color="auto"/>
      </w:divBdr>
    </w:div>
    <w:div w:id="128136969">
      <w:bodyDiv w:val="1"/>
      <w:marLeft w:val="0"/>
      <w:marRight w:val="0"/>
      <w:marTop w:val="0"/>
      <w:marBottom w:val="0"/>
      <w:divBdr>
        <w:top w:val="none" w:sz="0" w:space="0" w:color="auto"/>
        <w:left w:val="none" w:sz="0" w:space="0" w:color="auto"/>
        <w:bottom w:val="none" w:sz="0" w:space="0" w:color="auto"/>
        <w:right w:val="none" w:sz="0" w:space="0" w:color="auto"/>
      </w:divBdr>
    </w:div>
    <w:div w:id="131483380">
      <w:bodyDiv w:val="1"/>
      <w:marLeft w:val="0"/>
      <w:marRight w:val="0"/>
      <w:marTop w:val="0"/>
      <w:marBottom w:val="0"/>
      <w:divBdr>
        <w:top w:val="none" w:sz="0" w:space="0" w:color="auto"/>
        <w:left w:val="none" w:sz="0" w:space="0" w:color="auto"/>
        <w:bottom w:val="none" w:sz="0" w:space="0" w:color="auto"/>
        <w:right w:val="none" w:sz="0" w:space="0" w:color="auto"/>
      </w:divBdr>
    </w:div>
    <w:div w:id="131801008">
      <w:bodyDiv w:val="1"/>
      <w:marLeft w:val="0"/>
      <w:marRight w:val="0"/>
      <w:marTop w:val="0"/>
      <w:marBottom w:val="0"/>
      <w:divBdr>
        <w:top w:val="none" w:sz="0" w:space="0" w:color="auto"/>
        <w:left w:val="none" w:sz="0" w:space="0" w:color="auto"/>
        <w:bottom w:val="none" w:sz="0" w:space="0" w:color="auto"/>
        <w:right w:val="none" w:sz="0" w:space="0" w:color="auto"/>
      </w:divBdr>
    </w:div>
    <w:div w:id="134183055">
      <w:bodyDiv w:val="1"/>
      <w:marLeft w:val="0"/>
      <w:marRight w:val="0"/>
      <w:marTop w:val="0"/>
      <w:marBottom w:val="0"/>
      <w:divBdr>
        <w:top w:val="none" w:sz="0" w:space="0" w:color="auto"/>
        <w:left w:val="none" w:sz="0" w:space="0" w:color="auto"/>
        <w:bottom w:val="none" w:sz="0" w:space="0" w:color="auto"/>
        <w:right w:val="none" w:sz="0" w:space="0" w:color="auto"/>
      </w:divBdr>
    </w:div>
    <w:div w:id="137038726">
      <w:bodyDiv w:val="1"/>
      <w:marLeft w:val="0"/>
      <w:marRight w:val="0"/>
      <w:marTop w:val="0"/>
      <w:marBottom w:val="0"/>
      <w:divBdr>
        <w:top w:val="none" w:sz="0" w:space="0" w:color="auto"/>
        <w:left w:val="none" w:sz="0" w:space="0" w:color="auto"/>
        <w:bottom w:val="none" w:sz="0" w:space="0" w:color="auto"/>
        <w:right w:val="none" w:sz="0" w:space="0" w:color="auto"/>
      </w:divBdr>
    </w:div>
    <w:div w:id="137963206">
      <w:bodyDiv w:val="1"/>
      <w:marLeft w:val="0"/>
      <w:marRight w:val="0"/>
      <w:marTop w:val="0"/>
      <w:marBottom w:val="0"/>
      <w:divBdr>
        <w:top w:val="none" w:sz="0" w:space="0" w:color="auto"/>
        <w:left w:val="none" w:sz="0" w:space="0" w:color="auto"/>
        <w:bottom w:val="none" w:sz="0" w:space="0" w:color="auto"/>
        <w:right w:val="none" w:sz="0" w:space="0" w:color="auto"/>
      </w:divBdr>
    </w:div>
    <w:div w:id="138111965">
      <w:bodyDiv w:val="1"/>
      <w:marLeft w:val="0"/>
      <w:marRight w:val="0"/>
      <w:marTop w:val="0"/>
      <w:marBottom w:val="0"/>
      <w:divBdr>
        <w:top w:val="none" w:sz="0" w:space="0" w:color="auto"/>
        <w:left w:val="none" w:sz="0" w:space="0" w:color="auto"/>
        <w:bottom w:val="none" w:sz="0" w:space="0" w:color="auto"/>
        <w:right w:val="none" w:sz="0" w:space="0" w:color="auto"/>
      </w:divBdr>
    </w:div>
    <w:div w:id="138813220">
      <w:bodyDiv w:val="1"/>
      <w:marLeft w:val="0"/>
      <w:marRight w:val="0"/>
      <w:marTop w:val="0"/>
      <w:marBottom w:val="0"/>
      <w:divBdr>
        <w:top w:val="none" w:sz="0" w:space="0" w:color="auto"/>
        <w:left w:val="none" w:sz="0" w:space="0" w:color="auto"/>
        <w:bottom w:val="none" w:sz="0" w:space="0" w:color="auto"/>
        <w:right w:val="none" w:sz="0" w:space="0" w:color="auto"/>
      </w:divBdr>
    </w:div>
    <w:div w:id="140386060">
      <w:bodyDiv w:val="1"/>
      <w:marLeft w:val="0"/>
      <w:marRight w:val="0"/>
      <w:marTop w:val="0"/>
      <w:marBottom w:val="0"/>
      <w:divBdr>
        <w:top w:val="none" w:sz="0" w:space="0" w:color="auto"/>
        <w:left w:val="none" w:sz="0" w:space="0" w:color="auto"/>
        <w:bottom w:val="none" w:sz="0" w:space="0" w:color="auto"/>
        <w:right w:val="none" w:sz="0" w:space="0" w:color="auto"/>
      </w:divBdr>
    </w:div>
    <w:div w:id="140659188">
      <w:bodyDiv w:val="1"/>
      <w:marLeft w:val="0"/>
      <w:marRight w:val="0"/>
      <w:marTop w:val="0"/>
      <w:marBottom w:val="0"/>
      <w:divBdr>
        <w:top w:val="none" w:sz="0" w:space="0" w:color="auto"/>
        <w:left w:val="none" w:sz="0" w:space="0" w:color="auto"/>
        <w:bottom w:val="none" w:sz="0" w:space="0" w:color="auto"/>
        <w:right w:val="none" w:sz="0" w:space="0" w:color="auto"/>
      </w:divBdr>
    </w:div>
    <w:div w:id="142896568">
      <w:bodyDiv w:val="1"/>
      <w:marLeft w:val="0"/>
      <w:marRight w:val="0"/>
      <w:marTop w:val="0"/>
      <w:marBottom w:val="0"/>
      <w:divBdr>
        <w:top w:val="none" w:sz="0" w:space="0" w:color="auto"/>
        <w:left w:val="none" w:sz="0" w:space="0" w:color="auto"/>
        <w:bottom w:val="none" w:sz="0" w:space="0" w:color="auto"/>
        <w:right w:val="none" w:sz="0" w:space="0" w:color="auto"/>
      </w:divBdr>
    </w:div>
    <w:div w:id="144132700">
      <w:bodyDiv w:val="1"/>
      <w:marLeft w:val="0"/>
      <w:marRight w:val="0"/>
      <w:marTop w:val="0"/>
      <w:marBottom w:val="0"/>
      <w:divBdr>
        <w:top w:val="none" w:sz="0" w:space="0" w:color="auto"/>
        <w:left w:val="none" w:sz="0" w:space="0" w:color="auto"/>
        <w:bottom w:val="none" w:sz="0" w:space="0" w:color="auto"/>
        <w:right w:val="none" w:sz="0" w:space="0" w:color="auto"/>
      </w:divBdr>
    </w:div>
    <w:div w:id="145436712">
      <w:bodyDiv w:val="1"/>
      <w:marLeft w:val="0"/>
      <w:marRight w:val="0"/>
      <w:marTop w:val="0"/>
      <w:marBottom w:val="0"/>
      <w:divBdr>
        <w:top w:val="none" w:sz="0" w:space="0" w:color="auto"/>
        <w:left w:val="none" w:sz="0" w:space="0" w:color="auto"/>
        <w:bottom w:val="none" w:sz="0" w:space="0" w:color="auto"/>
        <w:right w:val="none" w:sz="0" w:space="0" w:color="auto"/>
      </w:divBdr>
    </w:div>
    <w:div w:id="146284722">
      <w:bodyDiv w:val="1"/>
      <w:marLeft w:val="0"/>
      <w:marRight w:val="0"/>
      <w:marTop w:val="0"/>
      <w:marBottom w:val="0"/>
      <w:divBdr>
        <w:top w:val="none" w:sz="0" w:space="0" w:color="auto"/>
        <w:left w:val="none" w:sz="0" w:space="0" w:color="auto"/>
        <w:bottom w:val="none" w:sz="0" w:space="0" w:color="auto"/>
        <w:right w:val="none" w:sz="0" w:space="0" w:color="auto"/>
      </w:divBdr>
    </w:div>
    <w:div w:id="146635660">
      <w:bodyDiv w:val="1"/>
      <w:marLeft w:val="0"/>
      <w:marRight w:val="0"/>
      <w:marTop w:val="0"/>
      <w:marBottom w:val="0"/>
      <w:divBdr>
        <w:top w:val="none" w:sz="0" w:space="0" w:color="auto"/>
        <w:left w:val="none" w:sz="0" w:space="0" w:color="auto"/>
        <w:bottom w:val="none" w:sz="0" w:space="0" w:color="auto"/>
        <w:right w:val="none" w:sz="0" w:space="0" w:color="auto"/>
      </w:divBdr>
    </w:div>
    <w:div w:id="147327437">
      <w:bodyDiv w:val="1"/>
      <w:marLeft w:val="0"/>
      <w:marRight w:val="0"/>
      <w:marTop w:val="0"/>
      <w:marBottom w:val="0"/>
      <w:divBdr>
        <w:top w:val="none" w:sz="0" w:space="0" w:color="auto"/>
        <w:left w:val="none" w:sz="0" w:space="0" w:color="auto"/>
        <w:bottom w:val="none" w:sz="0" w:space="0" w:color="auto"/>
        <w:right w:val="none" w:sz="0" w:space="0" w:color="auto"/>
      </w:divBdr>
    </w:div>
    <w:div w:id="149517173">
      <w:bodyDiv w:val="1"/>
      <w:marLeft w:val="0"/>
      <w:marRight w:val="0"/>
      <w:marTop w:val="0"/>
      <w:marBottom w:val="0"/>
      <w:divBdr>
        <w:top w:val="none" w:sz="0" w:space="0" w:color="auto"/>
        <w:left w:val="none" w:sz="0" w:space="0" w:color="auto"/>
        <w:bottom w:val="none" w:sz="0" w:space="0" w:color="auto"/>
        <w:right w:val="none" w:sz="0" w:space="0" w:color="auto"/>
      </w:divBdr>
    </w:div>
    <w:div w:id="151794747">
      <w:bodyDiv w:val="1"/>
      <w:marLeft w:val="0"/>
      <w:marRight w:val="0"/>
      <w:marTop w:val="0"/>
      <w:marBottom w:val="0"/>
      <w:divBdr>
        <w:top w:val="none" w:sz="0" w:space="0" w:color="auto"/>
        <w:left w:val="none" w:sz="0" w:space="0" w:color="auto"/>
        <w:bottom w:val="none" w:sz="0" w:space="0" w:color="auto"/>
        <w:right w:val="none" w:sz="0" w:space="0" w:color="auto"/>
      </w:divBdr>
    </w:div>
    <w:div w:id="151871779">
      <w:bodyDiv w:val="1"/>
      <w:marLeft w:val="0"/>
      <w:marRight w:val="0"/>
      <w:marTop w:val="0"/>
      <w:marBottom w:val="0"/>
      <w:divBdr>
        <w:top w:val="none" w:sz="0" w:space="0" w:color="auto"/>
        <w:left w:val="none" w:sz="0" w:space="0" w:color="auto"/>
        <w:bottom w:val="none" w:sz="0" w:space="0" w:color="auto"/>
        <w:right w:val="none" w:sz="0" w:space="0" w:color="auto"/>
      </w:divBdr>
    </w:div>
    <w:div w:id="152064252">
      <w:bodyDiv w:val="1"/>
      <w:marLeft w:val="0"/>
      <w:marRight w:val="0"/>
      <w:marTop w:val="0"/>
      <w:marBottom w:val="0"/>
      <w:divBdr>
        <w:top w:val="none" w:sz="0" w:space="0" w:color="auto"/>
        <w:left w:val="none" w:sz="0" w:space="0" w:color="auto"/>
        <w:bottom w:val="none" w:sz="0" w:space="0" w:color="auto"/>
        <w:right w:val="none" w:sz="0" w:space="0" w:color="auto"/>
      </w:divBdr>
    </w:div>
    <w:div w:id="152138064">
      <w:bodyDiv w:val="1"/>
      <w:marLeft w:val="0"/>
      <w:marRight w:val="0"/>
      <w:marTop w:val="0"/>
      <w:marBottom w:val="0"/>
      <w:divBdr>
        <w:top w:val="none" w:sz="0" w:space="0" w:color="auto"/>
        <w:left w:val="none" w:sz="0" w:space="0" w:color="auto"/>
        <w:bottom w:val="none" w:sz="0" w:space="0" w:color="auto"/>
        <w:right w:val="none" w:sz="0" w:space="0" w:color="auto"/>
      </w:divBdr>
    </w:div>
    <w:div w:id="154076147">
      <w:bodyDiv w:val="1"/>
      <w:marLeft w:val="0"/>
      <w:marRight w:val="0"/>
      <w:marTop w:val="0"/>
      <w:marBottom w:val="0"/>
      <w:divBdr>
        <w:top w:val="none" w:sz="0" w:space="0" w:color="auto"/>
        <w:left w:val="none" w:sz="0" w:space="0" w:color="auto"/>
        <w:bottom w:val="none" w:sz="0" w:space="0" w:color="auto"/>
        <w:right w:val="none" w:sz="0" w:space="0" w:color="auto"/>
      </w:divBdr>
    </w:div>
    <w:div w:id="157238520">
      <w:bodyDiv w:val="1"/>
      <w:marLeft w:val="0"/>
      <w:marRight w:val="0"/>
      <w:marTop w:val="0"/>
      <w:marBottom w:val="0"/>
      <w:divBdr>
        <w:top w:val="none" w:sz="0" w:space="0" w:color="auto"/>
        <w:left w:val="none" w:sz="0" w:space="0" w:color="auto"/>
        <w:bottom w:val="none" w:sz="0" w:space="0" w:color="auto"/>
        <w:right w:val="none" w:sz="0" w:space="0" w:color="auto"/>
      </w:divBdr>
    </w:div>
    <w:div w:id="157423870">
      <w:bodyDiv w:val="1"/>
      <w:marLeft w:val="0"/>
      <w:marRight w:val="0"/>
      <w:marTop w:val="0"/>
      <w:marBottom w:val="0"/>
      <w:divBdr>
        <w:top w:val="none" w:sz="0" w:space="0" w:color="auto"/>
        <w:left w:val="none" w:sz="0" w:space="0" w:color="auto"/>
        <w:bottom w:val="none" w:sz="0" w:space="0" w:color="auto"/>
        <w:right w:val="none" w:sz="0" w:space="0" w:color="auto"/>
      </w:divBdr>
    </w:div>
    <w:div w:id="158085122">
      <w:bodyDiv w:val="1"/>
      <w:marLeft w:val="0"/>
      <w:marRight w:val="0"/>
      <w:marTop w:val="0"/>
      <w:marBottom w:val="0"/>
      <w:divBdr>
        <w:top w:val="none" w:sz="0" w:space="0" w:color="auto"/>
        <w:left w:val="none" w:sz="0" w:space="0" w:color="auto"/>
        <w:bottom w:val="none" w:sz="0" w:space="0" w:color="auto"/>
        <w:right w:val="none" w:sz="0" w:space="0" w:color="auto"/>
      </w:divBdr>
    </w:div>
    <w:div w:id="158235028">
      <w:bodyDiv w:val="1"/>
      <w:marLeft w:val="0"/>
      <w:marRight w:val="0"/>
      <w:marTop w:val="0"/>
      <w:marBottom w:val="0"/>
      <w:divBdr>
        <w:top w:val="none" w:sz="0" w:space="0" w:color="auto"/>
        <w:left w:val="none" w:sz="0" w:space="0" w:color="auto"/>
        <w:bottom w:val="none" w:sz="0" w:space="0" w:color="auto"/>
        <w:right w:val="none" w:sz="0" w:space="0" w:color="auto"/>
      </w:divBdr>
    </w:div>
    <w:div w:id="158470509">
      <w:bodyDiv w:val="1"/>
      <w:marLeft w:val="0"/>
      <w:marRight w:val="0"/>
      <w:marTop w:val="0"/>
      <w:marBottom w:val="0"/>
      <w:divBdr>
        <w:top w:val="none" w:sz="0" w:space="0" w:color="auto"/>
        <w:left w:val="none" w:sz="0" w:space="0" w:color="auto"/>
        <w:bottom w:val="none" w:sz="0" w:space="0" w:color="auto"/>
        <w:right w:val="none" w:sz="0" w:space="0" w:color="auto"/>
      </w:divBdr>
    </w:div>
    <w:div w:id="158813488">
      <w:bodyDiv w:val="1"/>
      <w:marLeft w:val="0"/>
      <w:marRight w:val="0"/>
      <w:marTop w:val="0"/>
      <w:marBottom w:val="0"/>
      <w:divBdr>
        <w:top w:val="none" w:sz="0" w:space="0" w:color="auto"/>
        <w:left w:val="none" w:sz="0" w:space="0" w:color="auto"/>
        <w:bottom w:val="none" w:sz="0" w:space="0" w:color="auto"/>
        <w:right w:val="none" w:sz="0" w:space="0" w:color="auto"/>
      </w:divBdr>
    </w:div>
    <w:div w:id="160005226">
      <w:bodyDiv w:val="1"/>
      <w:marLeft w:val="0"/>
      <w:marRight w:val="0"/>
      <w:marTop w:val="0"/>
      <w:marBottom w:val="0"/>
      <w:divBdr>
        <w:top w:val="none" w:sz="0" w:space="0" w:color="auto"/>
        <w:left w:val="none" w:sz="0" w:space="0" w:color="auto"/>
        <w:bottom w:val="none" w:sz="0" w:space="0" w:color="auto"/>
        <w:right w:val="none" w:sz="0" w:space="0" w:color="auto"/>
      </w:divBdr>
    </w:div>
    <w:div w:id="161287333">
      <w:bodyDiv w:val="1"/>
      <w:marLeft w:val="0"/>
      <w:marRight w:val="0"/>
      <w:marTop w:val="0"/>
      <w:marBottom w:val="0"/>
      <w:divBdr>
        <w:top w:val="none" w:sz="0" w:space="0" w:color="auto"/>
        <w:left w:val="none" w:sz="0" w:space="0" w:color="auto"/>
        <w:bottom w:val="none" w:sz="0" w:space="0" w:color="auto"/>
        <w:right w:val="none" w:sz="0" w:space="0" w:color="auto"/>
      </w:divBdr>
    </w:div>
    <w:div w:id="162012065">
      <w:bodyDiv w:val="1"/>
      <w:marLeft w:val="0"/>
      <w:marRight w:val="0"/>
      <w:marTop w:val="0"/>
      <w:marBottom w:val="0"/>
      <w:divBdr>
        <w:top w:val="none" w:sz="0" w:space="0" w:color="auto"/>
        <w:left w:val="none" w:sz="0" w:space="0" w:color="auto"/>
        <w:bottom w:val="none" w:sz="0" w:space="0" w:color="auto"/>
        <w:right w:val="none" w:sz="0" w:space="0" w:color="auto"/>
      </w:divBdr>
    </w:div>
    <w:div w:id="162167039">
      <w:bodyDiv w:val="1"/>
      <w:marLeft w:val="0"/>
      <w:marRight w:val="0"/>
      <w:marTop w:val="0"/>
      <w:marBottom w:val="0"/>
      <w:divBdr>
        <w:top w:val="none" w:sz="0" w:space="0" w:color="auto"/>
        <w:left w:val="none" w:sz="0" w:space="0" w:color="auto"/>
        <w:bottom w:val="none" w:sz="0" w:space="0" w:color="auto"/>
        <w:right w:val="none" w:sz="0" w:space="0" w:color="auto"/>
      </w:divBdr>
    </w:div>
    <w:div w:id="162282597">
      <w:bodyDiv w:val="1"/>
      <w:marLeft w:val="0"/>
      <w:marRight w:val="0"/>
      <w:marTop w:val="0"/>
      <w:marBottom w:val="0"/>
      <w:divBdr>
        <w:top w:val="none" w:sz="0" w:space="0" w:color="auto"/>
        <w:left w:val="none" w:sz="0" w:space="0" w:color="auto"/>
        <w:bottom w:val="none" w:sz="0" w:space="0" w:color="auto"/>
        <w:right w:val="none" w:sz="0" w:space="0" w:color="auto"/>
      </w:divBdr>
    </w:div>
    <w:div w:id="163008418">
      <w:bodyDiv w:val="1"/>
      <w:marLeft w:val="0"/>
      <w:marRight w:val="0"/>
      <w:marTop w:val="0"/>
      <w:marBottom w:val="0"/>
      <w:divBdr>
        <w:top w:val="none" w:sz="0" w:space="0" w:color="auto"/>
        <w:left w:val="none" w:sz="0" w:space="0" w:color="auto"/>
        <w:bottom w:val="none" w:sz="0" w:space="0" w:color="auto"/>
        <w:right w:val="none" w:sz="0" w:space="0" w:color="auto"/>
      </w:divBdr>
    </w:div>
    <w:div w:id="163277115">
      <w:bodyDiv w:val="1"/>
      <w:marLeft w:val="0"/>
      <w:marRight w:val="0"/>
      <w:marTop w:val="0"/>
      <w:marBottom w:val="0"/>
      <w:divBdr>
        <w:top w:val="none" w:sz="0" w:space="0" w:color="auto"/>
        <w:left w:val="none" w:sz="0" w:space="0" w:color="auto"/>
        <w:bottom w:val="none" w:sz="0" w:space="0" w:color="auto"/>
        <w:right w:val="none" w:sz="0" w:space="0" w:color="auto"/>
      </w:divBdr>
    </w:div>
    <w:div w:id="163514671">
      <w:bodyDiv w:val="1"/>
      <w:marLeft w:val="0"/>
      <w:marRight w:val="0"/>
      <w:marTop w:val="0"/>
      <w:marBottom w:val="0"/>
      <w:divBdr>
        <w:top w:val="none" w:sz="0" w:space="0" w:color="auto"/>
        <w:left w:val="none" w:sz="0" w:space="0" w:color="auto"/>
        <w:bottom w:val="none" w:sz="0" w:space="0" w:color="auto"/>
        <w:right w:val="none" w:sz="0" w:space="0" w:color="auto"/>
      </w:divBdr>
    </w:div>
    <w:div w:id="165479471">
      <w:bodyDiv w:val="1"/>
      <w:marLeft w:val="0"/>
      <w:marRight w:val="0"/>
      <w:marTop w:val="0"/>
      <w:marBottom w:val="0"/>
      <w:divBdr>
        <w:top w:val="none" w:sz="0" w:space="0" w:color="auto"/>
        <w:left w:val="none" w:sz="0" w:space="0" w:color="auto"/>
        <w:bottom w:val="none" w:sz="0" w:space="0" w:color="auto"/>
        <w:right w:val="none" w:sz="0" w:space="0" w:color="auto"/>
      </w:divBdr>
    </w:div>
    <w:div w:id="165829583">
      <w:bodyDiv w:val="1"/>
      <w:marLeft w:val="0"/>
      <w:marRight w:val="0"/>
      <w:marTop w:val="0"/>
      <w:marBottom w:val="0"/>
      <w:divBdr>
        <w:top w:val="none" w:sz="0" w:space="0" w:color="auto"/>
        <w:left w:val="none" w:sz="0" w:space="0" w:color="auto"/>
        <w:bottom w:val="none" w:sz="0" w:space="0" w:color="auto"/>
        <w:right w:val="none" w:sz="0" w:space="0" w:color="auto"/>
      </w:divBdr>
    </w:div>
    <w:div w:id="166487421">
      <w:bodyDiv w:val="1"/>
      <w:marLeft w:val="0"/>
      <w:marRight w:val="0"/>
      <w:marTop w:val="0"/>
      <w:marBottom w:val="0"/>
      <w:divBdr>
        <w:top w:val="none" w:sz="0" w:space="0" w:color="auto"/>
        <w:left w:val="none" w:sz="0" w:space="0" w:color="auto"/>
        <w:bottom w:val="none" w:sz="0" w:space="0" w:color="auto"/>
        <w:right w:val="none" w:sz="0" w:space="0" w:color="auto"/>
      </w:divBdr>
    </w:div>
    <w:div w:id="166944199">
      <w:bodyDiv w:val="1"/>
      <w:marLeft w:val="0"/>
      <w:marRight w:val="0"/>
      <w:marTop w:val="0"/>
      <w:marBottom w:val="0"/>
      <w:divBdr>
        <w:top w:val="none" w:sz="0" w:space="0" w:color="auto"/>
        <w:left w:val="none" w:sz="0" w:space="0" w:color="auto"/>
        <w:bottom w:val="none" w:sz="0" w:space="0" w:color="auto"/>
        <w:right w:val="none" w:sz="0" w:space="0" w:color="auto"/>
      </w:divBdr>
    </w:div>
    <w:div w:id="168063907">
      <w:bodyDiv w:val="1"/>
      <w:marLeft w:val="0"/>
      <w:marRight w:val="0"/>
      <w:marTop w:val="0"/>
      <w:marBottom w:val="0"/>
      <w:divBdr>
        <w:top w:val="none" w:sz="0" w:space="0" w:color="auto"/>
        <w:left w:val="none" w:sz="0" w:space="0" w:color="auto"/>
        <w:bottom w:val="none" w:sz="0" w:space="0" w:color="auto"/>
        <w:right w:val="none" w:sz="0" w:space="0" w:color="auto"/>
      </w:divBdr>
    </w:div>
    <w:div w:id="168954174">
      <w:bodyDiv w:val="1"/>
      <w:marLeft w:val="0"/>
      <w:marRight w:val="0"/>
      <w:marTop w:val="0"/>
      <w:marBottom w:val="0"/>
      <w:divBdr>
        <w:top w:val="none" w:sz="0" w:space="0" w:color="auto"/>
        <w:left w:val="none" w:sz="0" w:space="0" w:color="auto"/>
        <w:bottom w:val="none" w:sz="0" w:space="0" w:color="auto"/>
        <w:right w:val="none" w:sz="0" w:space="0" w:color="auto"/>
      </w:divBdr>
    </w:div>
    <w:div w:id="169225139">
      <w:bodyDiv w:val="1"/>
      <w:marLeft w:val="0"/>
      <w:marRight w:val="0"/>
      <w:marTop w:val="0"/>
      <w:marBottom w:val="0"/>
      <w:divBdr>
        <w:top w:val="none" w:sz="0" w:space="0" w:color="auto"/>
        <w:left w:val="none" w:sz="0" w:space="0" w:color="auto"/>
        <w:bottom w:val="none" w:sz="0" w:space="0" w:color="auto"/>
        <w:right w:val="none" w:sz="0" w:space="0" w:color="auto"/>
      </w:divBdr>
    </w:div>
    <w:div w:id="169611470">
      <w:bodyDiv w:val="1"/>
      <w:marLeft w:val="0"/>
      <w:marRight w:val="0"/>
      <w:marTop w:val="0"/>
      <w:marBottom w:val="0"/>
      <w:divBdr>
        <w:top w:val="none" w:sz="0" w:space="0" w:color="auto"/>
        <w:left w:val="none" w:sz="0" w:space="0" w:color="auto"/>
        <w:bottom w:val="none" w:sz="0" w:space="0" w:color="auto"/>
        <w:right w:val="none" w:sz="0" w:space="0" w:color="auto"/>
      </w:divBdr>
    </w:div>
    <w:div w:id="170335678">
      <w:bodyDiv w:val="1"/>
      <w:marLeft w:val="0"/>
      <w:marRight w:val="0"/>
      <w:marTop w:val="0"/>
      <w:marBottom w:val="0"/>
      <w:divBdr>
        <w:top w:val="none" w:sz="0" w:space="0" w:color="auto"/>
        <w:left w:val="none" w:sz="0" w:space="0" w:color="auto"/>
        <w:bottom w:val="none" w:sz="0" w:space="0" w:color="auto"/>
        <w:right w:val="none" w:sz="0" w:space="0" w:color="auto"/>
      </w:divBdr>
    </w:div>
    <w:div w:id="170459879">
      <w:bodyDiv w:val="1"/>
      <w:marLeft w:val="0"/>
      <w:marRight w:val="0"/>
      <w:marTop w:val="0"/>
      <w:marBottom w:val="0"/>
      <w:divBdr>
        <w:top w:val="none" w:sz="0" w:space="0" w:color="auto"/>
        <w:left w:val="none" w:sz="0" w:space="0" w:color="auto"/>
        <w:bottom w:val="none" w:sz="0" w:space="0" w:color="auto"/>
        <w:right w:val="none" w:sz="0" w:space="0" w:color="auto"/>
      </w:divBdr>
    </w:div>
    <w:div w:id="170753944">
      <w:bodyDiv w:val="1"/>
      <w:marLeft w:val="0"/>
      <w:marRight w:val="0"/>
      <w:marTop w:val="0"/>
      <w:marBottom w:val="0"/>
      <w:divBdr>
        <w:top w:val="none" w:sz="0" w:space="0" w:color="auto"/>
        <w:left w:val="none" w:sz="0" w:space="0" w:color="auto"/>
        <w:bottom w:val="none" w:sz="0" w:space="0" w:color="auto"/>
        <w:right w:val="none" w:sz="0" w:space="0" w:color="auto"/>
      </w:divBdr>
    </w:div>
    <w:div w:id="171262465">
      <w:bodyDiv w:val="1"/>
      <w:marLeft w:val="0"/>
      <w:marRight w:val="0"/>
      <w:marTop w:val="0"/>
      <w:marBottom w:val="0"/>
      <w:divBdr>
        <w:top w:val="none" w:sz="0" w:space="0" w:color="auto"/>
        <w:left w:val="none" w:sz="0" w:space="0" w:color="auto"/>
        <w:bottom w:val="none" w:sz="0" w:space="0" w:color="auto"/>
        <w:right w:val="none" w:sz="0" w:space="0" w:color="auto"/>
      </w:divBdr>
    </w:div>
    <w:div w:id="174391766">
      <w:bodyDiv w:val="1"/>
      <w:marLeft w:val="0"/>
      <w:marRight w:val="0"/>
      <w:marTop w:val="0"/>
      <w:marBottom w:val="0"/>
      <w:divBdr>
        <w:top w:val="none" w:sz="0" w:space="0" w:color="auto"/>
        <w:left w:val="none" w:sz="0" w:space="0" w:color="auto"/>
        <w:bottom w:val="none" w:sz="0" w:space="0" w:color="auto"/>
        <w:right w:val="none" w:sz="0" w:space="0" w:color="auto"/>
      </w:divBdr>
    </w:div>
    <w:div w:id="175852386">
      <w:bodyDiv w:val="1"/>
      <w:marLeft w:val="0"/>
      <w:marRight w:val="0"/>
      <w:marTop w:val="0"/>
      <w:marBottom w:val="0"/>
      <w:divBdr>
        <w:top w:val="none" w:sz="0" w:space="0" w:color="auto"/>
        <w:left w:val="none" w:sz="0" w:space="0" w:color="auto"/>
        <w:bottom w:val="none" w:sz="0" w:space="0" w:color="auto"/>
        <w:right w:val="none" w:sz="0" w:space="0" w:color="auto"/>
      </w:divBdr>
    </w:div>
    <w:div w:id="175972677">
      <w:bodyDiv w:val="1"/>
      <w:marLeft w:val="0"/>
      <w:marRight w:val="0"/>
      <w:marTop w:val="0"/>
      <w:marBottom w:val="0"/>
      <w:divBdr>
        <w:top w:val="none" w:sz="0" w:space="0" w:color="auto"/>
        <w:left w:val="none" w:sz="0" w:space="0" w:color="auto"/>
        <w:bottom w:val="none" w:sz="0" w:space="0" w:color="auto"/>
        <w:right w:val="none" w:sz="0" w:space="0" w:color="auto"/>
      </w:divBdr>
    </w:div>
    <w:div w:id="176621298">
      <w:bodyDiv w:val="1"/>
      <w:marLeft w:val="0"/>
      <w:marRight w:val="0"/>
      <w:marTop w:val="0"/>
      <w:marBottom w:val="0"/>
      <w:divBdr>
        <w:top w:val="none" w:sz="0" w:space="0" w:color="auto"/>
        <w:left w:val="none" w:sz="0" w:space="0" w:color="auto"/>
        <w:bottom w:val="none" w:sz="0" w:space="0" w:color="auto"/>
        <w:right w:val="none" w:sz="0" w:space="0" w:color="auto"/>
      </w:divBdr>
    </w:div>
    <w:div w:id="176962782">
      <w:bodyDiv w:val="1"/>
      <w:marLeft w:val="0"/>
      <w:marRight w:val="0"/>
      <w:marTop w:val="0"/>
      <w:marBottom w:val="0"/>
      <w:divBdr>
        <w:top w:val="none" w:sz="0" w:space="0" w:color="auto"/>
        <w:left w:val="none" w:sz="0" w:space="0" w:color="auto"/>
        <w:bottom w:val="none" w:sz="0" w:space="0" w:color="auto"/>
        <w:right w:val="none" w:sz="0" w:space="0" w:color="auto"/>
      </w:divBdr>
    </w:div>
    <w:div w:id="177163267">
      <w:bodyDiv w:val="1"/>
      <w:marLeft w:val="0"/>
      <w:marRight w:val="0"/>
      <w:marTop w:val="0"/>
      <w:marBottom w:val="0"/>
      <w:divBdr>
        <w:top w:val="none" w:sz="0" w:space="0" w:color="auto"/>
        <w:left w:val="none" w:sz="0" w:space="0" w:color="auto"/>
        <w:bottom w:val="none" w:sz="0" w:space="0" w:color="auto"/>
        <w:right w:val="none" w:sz="0" w:space="0" w:color="auto"/>
      </w:divBdr>
    </w:div>
    <w:div w:id="178130854">
      <w:bodyDiv w:val="1"/>
      <w:marLeft w:val="0"/>
      <w:marRight w:val="0"/>
      <w:marTop w:val="0"/>
      <w:marBottom w:val="0"/>
      <w:divBdr>
        <w:top w:val="none" w:sz="0" w:space="0" w:color="auto"/>
        <w:left w:val="none" w:sz="0" w:space="0" w:color="auto"/>
        <w:bottom w:val="none" w:sz="0" w:space="0" w:color="auto"/>
        <w:right w:val="none" w:sz="0" w:space="0" w:color="auto"/>
      </w:divBdr>
    </w:div>
    <w:div w:id="178586506">
      <w:bodyDiv w:val="1"/>
      <w:marLeft w:val="0"/>
      <w:marRight w:val="0"/>
      <w:marTop w:val="0"/>
      <w:marBottom w:val="0"/>
      <w:divBdr>
        <w:top w:val="none" w:sz="0" w:space="0" w:color="auto"/>
        <w:left w:val="none" w:sz="0" w:space="0" w:color="auto"/>
        <w:bottom w:val="none" w:sz="0" w:space="0" w:color="auto"/>
        <w:right w:val="none" w:sz="0" w:space="0" w:color="auto"/>
      </w:divBdr>
    </w:div>
    <w:div w:id="182013667">
      <w:bodyDiv w:val="1"/>
      <w:marLeft w:val="0"/>
      <w:marRight w:val="0"/>
      <w:marTop w:val="0"/>
      <w:marBottom w:val="0"/>
      <w:divBdr>
        <w:top w:val="none" w:sz="0" w:space="0" w:color="auto"/>
        <w:left w:val="none" w:sz="0" w:space="0" w:color="auto"/>
        <w:bottom w:val="none" w:sz="0" w:space="0" w:color="auto"/>
        <w:right w:val="none" w:sz="0" w:space="0" w:color="auto"/>
      </w:divBdr>
    </w:div>
    <w:div w:id="182518805">
      <w:bodyDiv w:val="1"/>
      <w:marLeft w:val="0"/>
      <w:marRight w:val="0"/>
      <w:marTop w:val="0"/>
      <w:marBottom w:val="0"/>
      <w:divBdr>
        <w:top w:val="none" w:sz="0" w:space="0" w:color="auto"/>
        <w:left w:val="none" w:sz="0" w:space="0" w:color="auto"/>
        <w:bottom w:val="none" w:sz="0" w:space="0" w:color="auto"/>
        <w:right w:val="none" w:sz="0" w:space="0" w:color="auto"/>
      </w:divBdr>
    </w:div>
    <w:div w:id="183398960">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489287">
      <w:bodyDiv w:val="1"/>
      <w:marLeft w:val="0"/>
      <w:marRight w:val="0"/>
      <w:marTop w:val="0"/>
      <w:marBottom w:val="0"/>
      <w:divBdr>
        <w:top w:val="none" w:sz="0" w:space="0" w:color="auto"/>
        <w:left w:val="none" w:sz="0" w:space="0" w:color="auto"/>
        <w:bottom w:val="none" w:sz="0" w:space="0" w:color="auto"/>
        <w:right w:val="none" w:sz="0" w:space="0" w:color="auto"/>
      </w:divBdr>
    </w:div>
    <w:div w:id="186915880">
      <w:bodyDiv w:val="1"/>
      <w:marLeft w:val="0"/>
      <w:marRight w:val="0"/>
      <w:marTop w:val="0"/>
      <w:marBottom w:val="0"/>
      <w:divBdr>
        <w:top w:val="none" w:sz="0" w:space="0" w:color="auto"/>
        <w:left w:val="none" w:sz="0" w:space="0" w:color="auto"/>
        <w:bottom w:val="none" w:sz="0" w:space="0" w:color="auto"/>
        <w:right w:val="none" w:sz="0" w:space="0" w:color="auto"/>
      </w:divBdr>
    </w:div>
    <w:div w:id="186992155">
      <w:bodyDiv w:val="1"/>
      <w:marLeft w:val="0"/>
      <w:marRight w:val="0"/>
      <w:marTop w:val="0"/>
      <w:marBottom w:val="0"/>
      <w:divBdr>
        <w:top w:val="none" w:sz="0" w:space="0" w:color="auto"/>
        <w:left w:val="none" w:sz="0" w:space="0" w:color="auto"/>
        <w:bottom w:val="none" w:sz="0" w:space="0" w:color="auto"/>
        <w:right w:val="none" w:sz="0" w:space="0" w:color="auto"/>
      </w:divBdr>
    </w:div>
    <w:div w:id="187062353">
      <w:bodyDiv w:val="1"/>
      <w:marLeft w:val="0"/>
      <w:marRight w:val="0"/>
      <w:marTop w:val="0"/>
      <w:marBottom w:val="0"/>
      <w:divBdr>
        <w:top w:val="none" w:sz="0" w:space="0" w:color="auto"/>
        <w:left w:val="none" w:sz="0" w:space="0" w:color="auto"/>
        <w:bottom w:val="none" w:sz="0" w:space="0" w:color="auto"/>
        <w:right w:val="none" w:sz="0" w:space="0" w:color="auto"/>
      </w:divBdr>
    </w:div>
    <w:div w:id="188107379">
      <w:bodyDiv w:val="1"/>
      <w:marLeft w:val="0"/>
      <w:marRight w:val="0"/>
      <w:marTop w:val="0"/>
      <w:marBottom w:val="0"/>
      <w:divBdr>
        <w:top w:val="none" w:sz="0" w:space="0" w:color="auto"/>
        <w:left w:val="none" w:sz="0" w:space="0" w:color="auto"/>
        <w:bottom w:val="none" w:sz="0" w:space="0" w:color="auto"/>
        <w:right w:val="none" w:sz="0" w:space="0" w:color="auto"/>
      </w:divBdr>
    </w:div>
    <w:div w:id="188110522">
      <w:bodyDiv w:val="1"/>
      <w:marLeft w:val="0"/>
      <w:marRight w:val="0"/>
      <w:marTop w:val="0"/>
      <w:marBottom w:val="0"/>
      <w:divBdr>
        <w:top w:val="none" w:sz="0" w:space="0" w:color="auto"/>
        <w:left w:val="none" w:sz="0" w:space="0" w:color="auto"/>
        <w:bottom w:val="none" w:sz="0" w:space="0" w:color="auto"/>
        <w:right w:val="none" w:sz="0" w:space="0" w:color="auto"/>
      </w:divBdr>
    </w:div>
    <w:div w:id="189537906">
      <w:bodyDiv w:val="1"/>
      <w:marLeft w:val="0"/>
      <w:marRight w:val="0"/>
      <w:marTop w:val="0"/>
      <w:marBottom w:val="0"/>
      <w:divBdr>
        <w:top w:val="none" w:sz="0" w:space="0" w:color="auto"/>
        <w:left w:val="none" w:sz="0" w:space="0" w:color="auto"/>
        <w:bottom w:val="none" w:sz="0" w:space="0" w:color="auto"/>
        <w:right w:val="none" w:sz="0" w:space="0" w:color="auto"/>
      </w:divBdr>
    </w:div>
    <w:div w:id="190531561">
      <w:bodyDiv w:val="1"/>
      <w:marLeft w:val="0"/>
      <w:marRight w:val="0"/>
      <w:marTop w:val="0"/>
      <w:marBottom w:val="0"/>
      <w:divBdr>
        <w:top w:val="none" w:sz="0" w:space="0" w:color="auto"/>
        <w:left w:val="none" w:sz="0" w:space="0" w:color="auto"/>
        <w:bottom w:val="none" w:sz="0" w:space="0" w:color="auto"/>
        <w:right w:val="none" w:sz="0" w:space="0" w:color="auto"/>
      </w:divBdr>
    </w:div>
    <w:div w:id="191185304">
      <w:bodyDiv w:val="1"/>
      <w:marLeft w:val="0"/>
      <w:marRight w:val="0"/>
      <w:marTop w:val="0"/>
      <w:marBottom w:val="0"/>
      <w:divBdr>
        <w:top w:val="none" w:sz="0" w:space="0" w:color="auto"/>
        <w:left w:val="none" w:sz="0" w:space="0" w:color="auto"/>
        <w:bottom w:val="none" w:sz="0" w:space="0" w:color="auto"/>
        <w:right w:val="none" w:sz="0" w:space="0" w:color="auto"/>
      </w:divBdr>
    </w:div>
    <w:div w:id="192234353">
      <w:bodyDiv w:val="1"/>
      <w:marLeft w:val="0"/>
      <w:marRight w:val="0"/>
      <w:marTop w:val="0"/>
      <w:marBottom w:val="0"/>
      <w:divBdr>
        <w:top w:val="none" w:sz="0" w:space="0" w:color="auto"/>
        <w:left w:val="none" w:sz="0" w:space="0" w:color="auto"/>
        <w:bottom w:val="none" w:sz="0" w:space="0" w:color="auto"/>
        <w:right w:val="none" w:sz="0" w:space="0" w:color="auto"/>
      </w:divBdr>
    </w:div>
    <w:div w:id="192496894">
      <w:bodyDiv w:val="1"/>
      <w:marLeft w:val="0"/>
      <w:marRight w:val="0"/>
      <w:marTop w:val="0"/>
      <w:marBottom w:val="0"/>
      <w:divBdr>
        <w:top w:val="none" w:sz="0" w:space="0" w:color="auto"/>
        <w:left w:val="none" w:sz="0" w:space="0" w:color="auto"/>
        <w:bottom w:val="none" w:sz="0" w:space="0" w:color="auto"/>
        <w:right w:val="none" w:sz="0" w:space="0" w:color="auto"/>
      </w:divBdr>
    </w:div>
    <w:div w:id="192621143">
      <w:bodyDiv w:val="1"/>
      <w:marLeft w:val="0"/>
      <w:marRight w:val="0"/>
      <w:marTop w:val="0"/>
      <w:marBottom w:val="0"/>
      <w:divBdr>
        <w:top w:val="none" w:sz="0" w:space="0" w:color="auto"/>
        <w:left w:val="none" w:sz="0" w:space="0" w:color="auto"/>
        <w:bottom w:val="none" w:sz="0" w:space="0" w:color="auto"/>
        <w:right w:val="none" w:sz="0" w:space="0" w:color="auto"/>
      </w:divBdr>
    </w:div>
    <w:div w:id="194466906">
      <w:bodyDiv w:val="1"/>
      <w:marLeft w:val="0"/>
      <w:marRight w:val="0"/>
      <w:marTop w:val="0"/>
      <w:marBottom w:val="0"/>
      <w:divBdr>
        <w:top w:val="none" w:sz="0" w:space="0" w:color="auto"/>
        <w:left w:val="none" w:sz="0" w:space="0" w:color="auto"/>
        <w:bottom w:val="none" w:sz="0" w:space="0" w:color="auto"/>
        <w:right w:val="none" w:sz="0" w:space="0" w:color="auto"/>
      </w:divBdr>
    </w:div>
    <w:div w:id="194467066">
      <w:bodyDiv w:val="1"/>
      <w:marLeft w:val="0"/>
      <w:marRight w:val="0"/>
      <w:marTop w:val="0"/>
      <w:marBottom w:val="0"/>
      <w:divBdr>
        <w:top w:val="none" w:sz="0" w:space="0" w:color="auto"/>
        <w:left w:val="none" w:sz="0" w:space="0" w:color="auto"/>
        <w:bottom w:val="none" w:sz="0" w:space="0" w:color="auto"/>
        <w:right w:val="none" w:sz="0" w:space="0" w:color="auto"/>
      </w:divBdr>
    </w:div>
    <w:div w:id="195122095">
      <w:bodyDiv w:val="1"/>
      <w:marLeft w:val="0"/>
      <w:marRight w:val="0"/>
      <w:marTop w:val="0"/>
      <w:marBottom w:val="0"/>
      <w:divBdr>
        <w:top w:val="none" w:sz="0" w:space="0" w:color="auto"/>
        <w:left w:val="none" w:sz="0" w:space="0" w:color="auto"/>
        <w:bottom w:val="none" w:sz="0" w:space="0" w:color="auto"/>
        <w:right w:val="none" w:sz="0" w:space="0" w:color="auto"/>
      </w:divBdr>
    </w:div>
    <w:div w:id="195630142">
      <w:bodyDiv w:val="1"/>
      <w:marLeft w:val="0"/>
      <w:marRight w:val="0"/>
      <w:marTop w:val="0"/>
      <w:marBottom w:val="0"/>
      <w:divBdr>
        <w:top w:val="none" w:sz="0" w:space="0" w:color="auto"/>
        <w:left w:val="none" w:sz="0" w:space="0" w:color="auto"/>
        <w:bottom w:val="none" w:sz="0" w:space="0" w:color="auto"/>
        <w:right w:val="none" w:sz="0" w:space="0" w:color="auto"/>
      </w:divBdr>
    </w:div>
    <w:div w:id="195700352">
      <w:bodyDiv w:val="1"/>
      <w:marLeft w:val="0"/>
      <w:marRight w:val="0"/>
      <w:marTop w:val="0"/>
      <w:marBottom w:val="0"/>
      <w:divBdr>
        <w:top w:val="none" w:sz="0" w:space="0" w:color="auto"/>
        <w:left w:val="none" w:sz="0" w:space="0" w:color="auto"/>
        <w:bottom w:val="none" w:sz="0" w:space="0" w:color="auto"/>
        <w:right w:val="none" w:sz="0" w:space="0" w:color="auto"/>
      </w:divBdr>
    </w:div>
    <w:div w:id="197082451">
      <w:bodyDiv w:val="1"/>
      <w:marLeft w:val="0"/>
      <w:marRight w:val="0"/>
      <w:marTop w:val="0"/>
      <w:marBottom w:val="0"/>
      <w:divBdr>
        <w:top w:val="none" w:sz="0" w:space="0" w:color="auto"/>
        <w:left w:val="none" w:sz="0" w:space="0" w:color="auto"/>
        <w:bottom w:val="none" w:sz="0" w:space="0" w:color="auto"/>
        <w:right w:val="none" w:sz="0" w:space="0" w:color="auto"/>
      </w:divBdr>
    </w:div>
    <w:div w:id="197544455">
      <w:bodyDiv w:val="1"/>
      <w:marLeft w:val="0"/>
      <w:marRight w:val="0"/>
      <w:marTop w:val="0"/>
      <w:marBottom w:val="0"/>
      <w:divBdr>
        <w:top w:val="none" w:sz="0" w:space="0" w:color="auto"/>
        <w:left w:val="none" w:sz="0" w:space="0" w:color="auto"/>
        <w:bottom w:val="none" w:sz="0" w:space="0" w:color="auto"/>
        <w:right w:val="none" w:sz="0" w:space="0" w:color="auto"/>
      </w:divBdr>
    </w:div>
    <w:div w:id="200941479">
      <w:bodyDiv w:val="1"/>
      <w:marLeft w:val="0"/>
      <w:marRight w:val="0"/>
      <w:marTop w:val="0"/>
      <w:marBottom w:val="0"/>
      <w:divBdr>
        <w:top w:val="none" w:sz="0" w:space="0" w:color="auto"/>
        <w:left w:val="none" w:sz="0" w:space="0" w:color="auto"/>
        <w:bottom w:val="none" w:sz="0" w:space="0" w:color="auto"/>
        <w:right w:val="none" w:sz="0" w:space="0" w:color="auto"/>
      </w:divBdr>
    </w:div>
    <w:div w:id="204567411">
      <w:bodyDiv w:val="1"/>
      <w:marLeft w:val="0"/>
      <w:marRight w:val="0"/>
      <w:marTop w:val="0"/>
      <w:marBottom w:val="0"/>
      <w:divBdr>
        <w:top w:val="none" w:sz="0" w:space="0" w:color="auto"/>
        <w:left w:val="none" w:sz="0" w:space="0" w:color="auto"/>
        <w:bottom w:val="none" w:sz="0" w:space="0" w:color="auto"/>
        <w:right w:val="none" w:sz="0" w:space="0" w:color="auto"/>
      </w:divBdr>
    </w:div>
    <w:div w:id="205219588">
      <w:bodyDiv w:val="1"/>
      <w:marLeft w:val="0"/>
      <w:marRight w:val="0"/>
      <w:marTop w:val="0"/>
      <w:marBottom w:val="0"/>
      <w:divBdr>
        <w:top w:val="none" w:sz="0" w:space="0" w:color="auto"/>
        <w:left w:val="none" w:sz="0" w:space="0" w:color="auto"/>
        <w:bottom w:val="none" w:sz="0" w:space="0" w:color="auto"/>
        <w:right w:val="none" w:sz="0" w:space="0" w:color="auto"/>
      </w:divBdr>
    </w:div>
    <w:div w:id="205220896">
      <w:bodyDiv w:val="1"/>
      <w:marLeft w:val="0"/>
      <w:marRight w:val="0"/>
      <w:marTop w:val="0"/>
      <w:marBottom w:val="0"/>
      <w:divBdr>
        <w:top w:val="none" w:sz="0" w:space="0" w:color="auto"/>
        <w:left w:val="none" w:sz="0" w:space="0" w:color="auto"/>
        <w:bottom w:val="none" w:sz="0" w:space="0" w:color="auto"/>
        <w:right w:val="none" w:sz="0" w:space="0" w:color="auto"/>
      </w:divBdr>
    </w:div>
    <w:div w:id="207184417">
      <w:bodyDiv w:val="1"/>
      <w:marLeft w:val="0"/>
      <w:marRight w:val="0"/>
      <w:marTop w:val="0"/>
      <w:marBottom w:val="0"/>
      <w:divBdr>
        <w:top w:val="none" w:sz="0" w:space="0" w:color="auto"/>
        <w:left w:val="none" w:sz="0" w:space="0" w:color="auto"/>
        <w:bottom w:val="none" w:sz="0" w:space="0" w:color="auto"/>
        <w:right w:val="none" w:sz="0" w:space="0" w:color="auto"/>
      </w:divBdr>
    </w:div>
    <w:div w:id="211229648">
      <w:bodyDiv w:val="1"/>
      <w:marLeft w:val="0"/>
      <w:marRight w:val="0"/>
      <w:marTop w:val="0"/>
      <w:marBottom w:val="0"/>
      <w:divBdr>
        <w:top w:val="none" w:sz="0" w:space="0" w:color="auto"/>
        <w:left w:val="none" w:sz="0" w:space="0" w:color="auto"/>
        <w:bottom w:val="none" w:sz="0" w:space="0" w:color="auto"/>
        <w:right w:val="none" w:sz="0" w:space="0" w:color="auto"/>
      </w:divBdr>
    </w:div>
    <w:div w:id="211582431">
      <w:bodyDiv w:val="1"/>
      <w:marLeft w:val="0"/>
      <w:marRight w:val="0"/>
      <w:marTop w:val="0"/>
      <w:marBottom w:val="0"/>
      <w:divBdr>
        <w:top w:val="none" w:sz="0" w:space="0" w:color="auto"/>
        <w:left w:val="none" w:sz="0" w:space="0" w:color="auto"/>
        <w:bottom w:val="none" w:sz="0" w:space="0" w:color="auto"/>
        <w:right w:val="none" w:sz="0" w:space="0" w:color="auto"/>
      </w:divBdr>
    </w:div>
    <w:div w:id="212890931">
      <w:bodyDiv w:val="1"/>
      <w:marLeft w:val="0"/>
      <w:marRight w:val="0"/>
      <w:marTop w:val="0"/>
      <w:marBottom w:val="0"/>
      <w:divBdr>
        <w:top w:val="none" w:sz="0" w:space="0" w:color="auto"/>
        <w:left w:val="none" w:sz="0" w:space="0" w:color="auto"/>
        <w:bottom w:val="none" w:sz="0" w:space="0" w:color="auto"/>
        <w:right w:val="none" w:sz="0" w:space="0" w:color="auto"/>
      </w:divBdr>
    </w:div>
    <w:div w:id="213665310">
      <w:bodyDiv w:val="1"/>
      <w:marLeft w:val="0"/>
      <w:marRight w:val="0"/>
      <w:marTop w:val="0"/>
      <w:marBottom w:val="0"/>
      <w:divBdr>
        <w:top w:val="none" w:sz="0" w:space="0" w:color="auto"/>
        <w:left w:val="none" w:sz="0" w:space="0" w:color="auto"/>
        <w:bottom w:val="none" w:sz="0" w:space="0" w:color="auto"/>
        <w:right w:val="none" w:sz="0" w:space="0" w:color="auto"/>
      </w:divBdr>
    </w:div>
    <w:div w:id="218253468">
      <w:bodyDiv w:val="1"/>
      <w:marLeft w:val="0"/>
      <w:marRight w:val="0"/>
      <w:marTop w:val="0"/>
      <w:marBottom w:val="0"/>
      <w:divBdr>
        <w:top w:val="none" w:sz="0" w:space="0" w:color="auto"/>
        <w:left w:val="none" w:sz="0" w:space="0" w:color="auto"/>
        <w:bottom w:val="none" w:sz="0" w:space="0" w:color="auto"/>
        <w:right w:val="none" w:sz="0" w:space="0" w:color="auto"/>
      </w:divBdr>
    </w:div>
    <w:div w:id="219174253">
      <w:bodyDiv w:val="1"/>
      <w:marLeft w:val="0"/>
      <w:marRight w:val="0"/>
      <w:marTop w:val="0"/>
      <w:marBottom w:val="0"/>
      <w:divBdr>
        <w:top w:val="none" w:sz="0" w:space="0" w:color="auto"/>
        <w:left w:val="none" w:sz="0" w:space="0" w:color="auto"/>
        <w:bottom w:val="none" w:sz="0" w:space="0" w:color="auto"/>
        <w:right w:val="none" w:sz="0" w:space="0" w:color="auto"/>
      </w:divBdr>
    </w:div>
    <w:div w:id="219637366">
      <w:bodyDiv w:val="1"/>
      <w:marLeft w:val="0"/>
      <w:marRight w:val="0"/>
      <w:marTop w:val="0"/>
      <w:marBottom w:val="0"/>
      <w:divBdr>
        <w:top w:val="none" w:sz="0" w:space="0" w:color="auto"/>
        <w:left w:val="none" w:sz="0" w:space="0" w:color="auto"/>
        <w:bottom w:val="none" w:sz="0" w:space="0" w:color="auto"/>
        <w:right w:val="none" w:sz="0" w:space="0" w:color="auto"/>
      </w:divBdr>
    </w:div>
    <w:div w:id="219950709">
      <w:bodyDiv w:val="1"/>
      <w:marLeft w:val="0"/>
      <w:marRight w:val="0"/>
      <w:marTop w:val="0"/>
      <w:marBottom w:val="0"/>
      <w:divBdr>
        <w:top w:val="none" w:sz="0" w:space="0" w:color="auto"/>
        <w:left w:val="none" w:sz="0" w:space="0" w:color="auto"/>
        <w:bottom w:val="none" w:sz="0" w:space="0" w:color="auto"/>
        <w:right w:val="none" w:sz="0" w:space="0" w:color="auto"/>
      </w:divBdr>
    </w:div>
    <w:div w:id="220941775">
      <w:bodyDiv w:val="1"/>
      <w:marLeft w:val="0"/>
      <w:marRight w:val="0"/>
      <w:marTop w:val="0"/>
      <w:marBottom w:val="0"/>
      <w:divBdr>
        <w:top w:val="none" w:sz="0" w:space="0" w:color="auto"/>
        <w:left w:val="none" w:sz="0" w:space="0" w:color="auto"/>
        <w:bottom w:val="none" w:sz="0" w:space="0" w:color="auto"/>
        <w:right w:val="none" w:sz="0" w:space="0" w:color="auto"/>
      </w:divBdr>
    </w:div>
    <w:div w:id="221213296">
      <w:bodyDiv w:val="1"/>
      <w:marLeft w:val="0"/>
      <w:marRight w:val="0"/>
      <w:marTop w:val="0"/>
      <w:marBottom w:val="0"/>
      <w:divBdr>
        <w:top w:val="none" w:sz="0" w:space="0" w:color="auto"/>
        <w:left w:val="none" w:sz="0" w:space="0" w:color="auto"/>
        <w:bottom w:val="none" w:sz="0" w:space="0" w:color="auto"/>
        <w:right w:val="none" w:sz="0" w:space="0" w:color="auto"/>
      </w:divBdr>
    </w:div>
    <w:div w:id="221984297">
      <w:bodyDiv w:val="1"/>
      <w:marLeft w:val="0"/>
      <w:marRight w:val="0"/>
      <w:marTop w:val="0"/>
      <w:marBottom w:val="0"/>
      <w:divBdr>
        <w:top w:val="none" w:sz="0" w:space="0" w:color="auto"/>
        <w:left w:val="none" w:sz="0" w:space="0" w:color="auto"/>
        <w:bottom w:val="none" w:sz="0" w:space="0" w:color="auto"/>
        <w:right w:val="none" w:sz="0" w:space="0" w:color="auto"/>
      </w:divBdr>
    </w:div>
    <w:div w:id="223177145">
      <w:bodyDiv w:val="1"/>
      <w:marLeft w:val="0"/>
      <w:marRight w:val="0"/>
      <w:marTop w:val="0"/>
      <w:marBottom w:val="0"/>
      <w:divBdr>
        <w:top w:val="none" w:sz="0" w:space="0" w:color="auto"/>
        <w:left w:val="none" w:sz="0" w:space="0" w:color="auto"/>
        <w:bottom w:val="none" w:sz="0" w:space="0" w:color="auto"/>
        <w:right w:val="none" w:sz="0" w:space="0" w:color="auto"/>
      </w:divBdr>
    </w:div>
    <w:div w:id="223641113">
      <w:bodyDiv w:val="1"/>
      <w:marLeft w:val="0"/>
      <w:marRight w:val="0"/>
      <w:marTop w:val="0"/>
      <w:marBottom w:val="0"/>
      <w:divBdr>
        <w:top w:val="none" w:sz="0" w:space="0" w:color="auto"/>
        <w:left w:val="none" w:sz="0" w:space="0" w:color="auto"/>
        <w:bottom w:val="none" w:sz="0" w:space="0" w:color="auto"/>
        <w:right w:val="none" w:sz="0" w:space="0" w:color="auto"/>
      </w:divBdr>
    </w:div>
    <w:div w:id="224880933">
      <w:bodyDiv w:val="1"/>
      <w:marLeft w:val="0"/>
      <w:marRight w:val="0"/>
      <w:marTop w:val="0"/>
      <w:marBottom w:val="0"/>
      <w:divBdr>
        <w:top w:val="none" w:sz="0" w:space="0" w:color="auto"/>
        <w:left w:val="none" w:sz="0" w:space="0" w:color="auto"/>
        <w:bottom w:val="none" w:sz="0" w:space="0" w:color="auto"/>
        <w:right w:val="none" w:sz="0" w:space="0" w:color="auto"/>
      </w:divBdr>
    </w:div>
    <w:div w:id="225725747">
      <w:bodyDiv w:val="1"/>
      <w:marLeft w:val="0"/>
      <w:marRight w:val="0"/>
      <w:marTop w:val="0"/>
      <w:marBottom w:val="0"/>
      <w:divBdr>
        <w:top w:val="none" w:sz="0" w:space="0" w:color="auto"/>
        <w:left w:val="none" w:sz="0" w:space="0" w:color="auto"/>
        <w:bottom w:val="none" w:sz="0" w:space="0" w:color="auto"/>
        <w:right w:val="none" w:sz="0" w:space="0" w:color="auto"/>
      </w:divBdr>
    </w:div>
    <w:div w:id="225844516">
      <w:bodyDiv w:val="1"/>
      <w:marLeft w:val="0"/>
      <w:marRight w:val="0"/>
      <w:marTop w:val="0"/>
      <w:marBottom w:val="0"/>
      <w:divBdr>
        <w:top w:val="none" w:sz="0" w:space="0" w:color="auto"/>
        <w:left w:val="none" w:sz="0" w:space="0" w:color="auto"/>
        <w:bottom w:val="none" w:sz="0" w:space="0" w:color="auto"/>
        <w:right w:val="none" w:sz="0" w:space="0" w:color="auto"/>
      </w:divBdr>
    </w:div>
    <w:div w:id="227962573">
      <w:bodyDiv w:val="1"/>
      <w:marLeft w:val="0"/>
      <w:marRight w:val="0"/>
      <w:marTop w:val="0"/>
      <w:marBottom w:val="0"/>
      <w:divBdr>
        <w:top w:val="none" w:sz="0" w:space="0" w:color="auto"/>
        <w:left w:val="none" w:sz="0" w:space="0" w:color="auto"/>
        <w:bottom w:val="none" w:sz="0" w:space="0" w:color="auto"/>
        <w:right w:val="none" w:sz="0" w:space="0" w:color="auto"/>
      </w:divBdr>
    </w:div>
    <w:div w:id="228000372">
      <w:bodyDiv w:val="1"/>
      <w:marLeft w:val="0"/>
      <w:marRight w:val="0"/>
      <w:marTop w:val="0"/>
      <w:marBottom w:val="0"/>
      <w:divBdr>
        <w:top w:val="none" w:sz="0" w:space="0" w:color="auto"/>
        <w:left w:val="none" w:sz="0" w:space="0" w:color="auto"/>
        <w:bottom w:val="none" w:sz="0" w:space="0" w:color="auto"/>
        <w:right w:val="none" w:sz="0" w:space="0" w:color="auto"/>
      </w:divBdr>
    </w:div>
    <w:div w:id="229729344">
      <w:bodyDiv w:val="1"/>
      <w:marLeft w:val="0"/>
      <w:marRight w:val="0"/>
      <w:marTop w:val="0"/>
      <w:marBottom w:val="0"/>
      <w:divBdr>
        <w:top w:val="none" w:sz="0" w:space="0" w:color="auto"/>
        <w:left w:val="none" w:sz="0" w:space="0" w:color="auto"/>
        <w:bottom w:val="none" w:sz="0" w:space="0" w:color="auto"/>
        <w:right w:val="none" w:sz="0" w:space="0" w:color="auto"/>
      </w:divBdr>
    </w:div>
    <w:div w:id="231081029">
      <w:bodyDiv w:val="1"/>
      <w:marLeft w:val="0"/>
      <w:marRight w:val="0"/>
      <w:marTop w:val="0"/>
      <w:marBottom w:val="0"/>
      <w:divBdr>
        <w:top w:val="none" w:sz="0" w:space="0" w:color="auto"/>
        <w:left w:val="none" w:sz="0" w:space="0" w:color="auto"/>
        <w:bottom w:val="none" w:sz="0" w:space="0" w:color="auto"/>
        <w:right w:val="none" w:sz="0" w:space="0" w:color="auto"/>
      </w:divBdr>
    </w:div>
    <w:div w:id="231083471">
      <w:bodyDiv w:val="1"/>
      <w:marLeft w:val="0"/>
      <w:marRight w:val="0"/>
      <w:marTop w:val="0"/>
      <w:marBottom w:val="0"/>
      <w:divBdr>
        <w:top w:val="none" w:sz="0" w:space="0" w:color="auto"/>
        <w:left w:val="none" w:sz="0" w:space="0" w:color="auto"/>
        <w:bottom w:val="none" w:sz="0" w:space="0" w:color="auto"/>
        <w:right w:val="none" w:sz="0" w:space="0" w:color="auto"/>
      </w:divBdr>
    </w:div>
    <w:div w:id="231307209">
      <w:bodyDiv w:val="1"/>
      <w:marLeft w:val="0"/>
      <w:marRight w:val="0"/>
      <w:marTop w:val="0"/>
      <w:marBottom w:val="0"/>
      <w:divBdr>
        <w:top w:val="none" w:sz="0" w:space="0" w:color="auto"/>
        <w:left w:val="none" w:sz="0" w:space="0" w:color="auto"/>
        <w:bottom w:val="none" w:sz="0" w:space="0" w:color="auto"/>
        <w:right w:val="none" w:sz="0" w:space="0" w:color="auto"/>
      </w:divBdr>
    </w:div>
    <w:div w:id="233783634">
      <w:bodyDiv w:val="1"/>
      <w:marLeft w:val="0"/>
      <w:marRight w:val="0"/>
      <w:marTop w:val="0"/>
      <w:marBottom w:val="0"/>
      <w:divBdr>
        <w:top w:val="none" w:sz="0" w:space="0" w:color="auto"/>
        <w:left w:val="none" w:sz="0" w:space="0" w:color="auto"/>
        <w:bottom w:val="none" w:sz="0" w:space="0" w:color="auto"/>
        <w:right w:val="none" w:sz="0" w:space="0" w:color="auto"/>
      </w:divBdr>
    </w:div>
    <w:div w:id="233853678">
      <w:bodyDiv w:val="1"/>
      <w:marLeft w:val="0"/>
      <w:marRight w:val="0"/>
      <w:marTop w:val="0"/>
      <w:marBottom w:val="0"/>
      <w:divBdr>
        <w:top w:val="none" w:sz="0" w:space="0" w:color="auto"/>
        <w:left w:val="none" w:sz="0" w:space="0" w:color="auto"/>
        <w:bottom w:val="none" w:sz="0" w:space="0" w:color="auto"/>
        <w:right w:val="none" w:sz="0" w:space="0" w:color="auto"/>
      </w:divBdr>
    </w:div>
    <w:div w:id="234824987">
      <w:bodyDiv w:val="1"/>
      <w:marLeft w:val="0"/>
      <w:marRight w:val="0"/>
      <w:marTop w:val="0"/>
      <w:marBottom w:val="0"/>
      <w:divBdr>
        <w:top w:val="none" w:sz="0" w:space="0" w:color="auto"/>
        <w:left w:val="none" w:sz="0" w:space="0" w:color="auto"/>
        <w:bottom w:val="none" w:sz="0" w:space="0" w:color="auto"/>
        <w:right w:val="none" w:sz="0" w:space="0" w:color="auto"/>
      </w:divBdr>
    </w:div>
    <w:div w:id="234972464">
      <w:bodyDiv w:val="1"/>
      <w:marLeft w:val="0"/>
      <w:marRight w:val="0"/>
      <w:marTop w:val="0"/>
      <w:marBottom w:val="0"/>
      <w:divBdr>
        <w:top w:val="none" w:sz="0" w:space="0" w:color="auto"/>
        <w:left w:val="none" w:sz="0" w:space="0" w:color="auto"/>
        <w:bottom w:val="none" w:sz="0" w:space="0" w:color="auto"/>
        <w:right w:val="none" w:sz="0" w:space="0" w:color="auto"/>
      </w:divBdr>
    </w:div>
    <w:div w:id="235671597">
      <w:bodyDiv w:val="1"/>
      <w:marLeft w:val="0"/>
      <w:marRight w:val="0"/>
      <w:marTop w:val="0"/>
      <w:marBottom w:val="0"/>
      <w:divBdr>
        <w:top w:val="none" w:sz="0" w:space="0" w:color="auto"/>
        <w:left w:val="none" w:sz="0" w:space="0" w:color="auto"/>
        <w:bottom w:val="none" w:sz="0" w:space="0" w:color="auto"/>
        <w:right w:val="none" w:sz="0" w:space="0" w:color="auto"/>
      </w:divBdr>
    </w:div>
    <w:div w:id="235677438">
      <w:bodyDiv w:val="1"/>
      <w:marLeft w:val="0"/>
      <w:marRight w:val="0"/>
      <w:marTop w:val="0"/>
      <w:marBottom w:val="0"/>
      <w:divBdr>
        <w:top w:val="none" w:sz="0" w:space="0" w:color="auto"/>
        <w:left w:val="none" w:sz="0" w:space="0" w:color="auto"/>
        <w:bottom w:val="none" w:sz="0" w:space="0" w:color="auto"/>
        <w:right w:val="none" w:sz="0" w:space="0" w:color="auto"/>
      </w:divBdr>
    </w:div>
    <w:div w:id="237328564">
      <w:bodyDiv w:val="1"/>
      <w:marLeft w:val="0"/>
      <w:marRight w:val="0"/>
      <w:marTop w:val="0"/>
      <w:marBottom w:val="0"/>
      <w:divBdr>
        <w:top w:val="none" w:sz="0" w:space="0" w:color="auto"/>
        <w:left w:val="none" w:sz="0" w:space="0" w:color="auto"/>
        <w:bottom w:val="none" w:sz="0" w:space="0" w:color="auto"/>
        <w:right w:val="none" w:sz="0" w:space="0" w:color="auto"/>
      </w:divBdr>
    </w:div>
    <w:div w:id="237788089">
      <w:bodyDiv w:val="1"/>
      <w:marLeft w:val="0"/>
      <w:marRight w:val="0"/>
      <w:marTop w:val="0"/>
      <w:marBottom w:val="0"/>
      <w:divBdr>
        <w:top w:val="none" w:sz="0" w:space="0" w:color="auto"/>
        <w:left w:val="none" w:sz="0" w:space="0" w:color="auto"/>
        <w:bottom w:val="none" w:sz="0" w:space="0" w:color="auto"/>
        <w:right w:val="none" w:sz="0" w:space="0" w:color="auto"/>
      </w:divBdr>
    </w:div>
    <w:div w:id="241065865">
      <w:bodyDiv w:val="1"/>
      <w:marLeft w:val="0"/>
      <w:marRight w:val="0"/>
      <w:marTop w:val="0"/>
      <w:marBottom w:val="0"/>
      <w:divBdr>
        <w:top w:val="none" w:sz="0" w:space="0" w:color="auto"/>
        <w:left w:val="none" w:sz="0" w:space="0" w:color="auto"/>
        <w:bottom w:val="none" w:sz="0" w:space="0" w:color="auto"/>
        <w:right w:val="none" w:sz="0" w:space="0" w:color="auto"/>
      </w:divBdr>
    </w:div>
    <w:div w:id="241257214">
      <w:bodyDiv w:val="1"/>
      <w:marLeft w:val="0"/>
      <w:marRight w:val="0"/>
      <w:marTop w:val="0"/>
      <w:marBottom w:val="0"/>
      <w:divBdr>
        <w:top w:val="none" w:sz="0" w:space="0" w:color="auto"/>
        <w:left w:val="none" w:sz="0" w:space="0" w:color="auto"/>
        <w:bottom w:val="none" w:sz="0" w:space="0" w:color="auto"/>
        <w:right w:val="none" w:sz="0" w:space="0" w:color="auto"/>
      </w:divBdr>
    </w:div>
    <w:div w:id="241456365">
      <w:bodyDiv w:val="1"/>
      <w:marLeft w:val="0"/>
      <w:marRight w:val="0"/>
      <w:marTop w:val="0"/>
      <w:marBottom w:val="0"/>
      <w:divBdr>
        <w:top w:val="none" w:sz="0" w:space="0" w:color="auto"/>
        <w:left w:val="none" w:sz="0" w:space="0" w:color="auto"/>
        <w:bottom w:val="none" w:sz="0" w:space="0" w:color="auto"/>
        <w:right w:val="none" w:sz="0" w:space="0" w:color="auto"/>
      </w:divBdr>
    </w:div>
    <w:div w:id="242374084">
      <w:bodyDiv w:val="1"/>
      <w:marLeft w:val="0"/>
      <w:marRight w:val="0"/>
      <w:marTop w:val="0"/>
      <w:marBottom w:val="0"/>
      <w:divBdr>
        <w:top w:val="none" w:sz="0" w:space="0" w:color="auto"/>
        <w:left w:val="none" w:sz="0" w:space="0" w:color="auto"/>
        <w:bottom w:val="none" w:sz="0" w:space="0" w:color="auto"/>
        <w:right w:val="none" w:sz="0" w:space="0" w:color="auto"/>
      </w:divBdr>
    </w:div>
    <w:div w:id="243153971">
      <w:bodyDiv w:val="1"/>
      <w:marLeft w:val="0"/>
      <w:marRight w:val="0"/>
      <w:marTop w:val="0"/>
      <w:marBottom w:val="0"/>
      <w:divBdr>
        <w:top w:val="none" w:sz="0" w:space="0" w:color="auto"/>
        <w:left w:val="none" w:sz="0" w:space="0" w:color="auto"/>
        <w:bottom w:val="none" w:sz="0" w:space="0" w:color="auto"/>
        <w:right w:val="none" w:sz="0" w:space="0" w:color="auto"/>
      </w:divBdr>
    </w:div>
    <w:div w:id="243270541">
      <w:bodyDiv w:val="1"/>
      <w:marLeft w:val="0"/>
      <w:marRight w:val="0"/>
      <w:marTop w:val="0"/>
      <w:marBottom w:val="0"/>
      <w:divBdr>
        <w:top w:val="none" w:sz="0" w:space="0" w:color="auto"/>
        <w:left w:val="none" w:sz="0" w:space="0" w:color="auto"/>
        <w:bottom w:val="none" w:sz="0" w:space="0" w:color="auto"/>
        <w:right w:val="none" w:sz="0" w:space="0" w:color="auto"/>
      </w:divBdr>
    </w:div>
    <w:div w:id="245191096">
      <w:bodyDiv w:val="1"/>
      <w:marLeft w:val="0"/>
      <w:marRight w:val="0"/>
      <w:marTop w:val="0"/>
      <w:marBottom w:val="0"/>
      <w:divBdr>
        <w:top w:val="none" w:sz="0" w:space="0" w:color="auto"/>
        <w:left w:val="none" w:sz="0" w:space="0" w:color="auto"/>
        <w:bottom w:val="none" w:sz="0" w:space="0" w:color="auto"/>
        <w:right w:val="none" w:sz="0" w:space="0" w:color="auto"/>
      </w:divBdr>
    </w:div>
    <w:div w:id="246309288">
      <w:bodyDiv w:val="1"/>
      <w:marLeft w:val="0"/>
      <w:marRight w:val="0"/>
      <w:marTop w:val="0"/>
      <w:marBottom w:val="0"/>
      <w:divBdr>
        <w:top w:val="none" w:sz="0" w:space="0" w:color="auto"/>
        <w:left w:val="none" w:sz="0" w:space="0" w:color="auto"/>
        <w:bottom w:val="none" w:sz="0" w:space="0" w:color="auto"/>
        <w:right w:val="none" w:sz="0" w:space="0" w:color="auto"/>
      </w:divBdr>
    </w:div>
    <w:div w:id="246841101">
      <w:bodyDiv w:val="1"/>
      <w:marLeft w:val="0"/>
      <w:marRight w:val="0"/>
      <w:marTop w:val="0"/>
      <w:marBottom w:val="0"/>
      <w:divBdr>
        <w:top w:val="none" w:sz="0" w:space="0" w:color="auto"/>
        <w:left w:val="none" w:sz="0" w:space="0" w:color="auto"/>
        <w:bottom w:val="none" w:sz="0" w:space="0" w:color="auto"/>
        <w:right w:val="none" w:sz="0" w:space="0" w:color="auto"/>
      </w:divBdr>
    </w:div>
    <w:div w:id="247691399">
      <w:bodyDiv w:val="1"/>
      <w:marLeft w:val="0"/>
      <w:marRight w:val="0"/>
      <w:marTop w:val="0"/>
      <w:marBottom w:val="0"/>
      <w:divBdr>
        <w:top w:val="none" w:sz="0" w:space="0" w:color="auto"/>
        <w:left w:val="none" w:sz="0" w:space="0" w:color="auto"/>
        <w:bottom w:val="none" w:sz="0" w:space="0" w:color="auto"/>
        <w:right w:val="none" w:sz="0" w:space="0" w:color="auto"/>
      </w:divBdr>
    </w:div>
    <w:div w:id="248004149">
      <w:bodyDiv w:val="1"/>
      <w:marLeft w:val="0"/>
      <w:marRight w:val="0"/>
      <w:marTop w:val="0"/>
      <w:marBottom w:val="0"/>
      <w:divBdr>
        <w:top w:val="none" w:sz="0" w:space="0" w:color="auto"/>
        <w:left w:val="none" w:sz="0" w:space="0" w:color="auto"/>
        <w:bottom w:val="none" w:sz="0" w:space="0" w:color="auto"/>
        <w:right w:val="none" w:sz="0" w:space="0" w:color="auto"/>
      </w:divBdr>
    </w:div>
    <w:div w:id="248466568">
      <w:bodyDiv w:val="1"/>
      <w:marLeft w:val="0"/>
      <w:marRight w:val="0"/>
      <w:marTop w:val="0"/>
      <w:marBottom w:val="0"/>
      <w:divBdr>
        <w:top w:val="none" w:sz="0" w:space="0" w:color="auto"/>
        <w:left w:val="none" w:sz="0" w:space="0" w:color="auto"/>
        <w:bottom w:val="none" w:sz="0" w:space="0" w:color="auto"/>
        <w:right w:val="none" w:sz="0" w:space="0" w:color="auto"/>
      </w:divBdr>
    </w:div>
    <w:div w:id="249659042">
      <w:bodyDiv w:val="1"/>
      <w:marLeft w:val="0"/>
      <w:marRight w:val="0"/>
      <w:marTop w:val="0"/>
      <w:marBottom w:val="0"/>
      <w:divBdr>
        <w:top w:val="none" w:sz="0" w:space="0" w:color="auto"/>
        <w:left w:val="none" w:sz="0" w:space="0" w:color="auto"/>
        <w:bottom w:val="none" w:sz="0" w:space="0" w:color="auto"/>
        <w:right w:val="none" w:sz="0" w:space="0" w:color="auto"/>
      </w:divBdr>
    </w:div>
    <w:div w:id="252400573">
      <w:bodyDiv w:val="1"/>
      <w:marLeft w:val="0"/>
      <w:marRight w:val="0"/>
      <w:marTop w:val="0"/>
      <w:marBottom w:val="0"/>
      <w:divBdr>
        <w:top w:val="none" w:sz="0" w:space="0" w:color="auto"/>
        <w:left w:val="none" w:sz="0" w:space="0" w:color="auto"/>
        <w:bottom w:val="none" w:sz="0" w:space="0" w:color="auto"/>
        <w:right w:val="none" w:sz="0" w:space="0" w:color="auto"/>
      </w:divBdr>
    </w:div>
    <w:div w:id="252865139">
      <w:bodyDiv w:val="1"/>
      <w:marLeft w:val="0"/>
      <w:marRight w:val="0"/>
      <w:marTop w:val="0"/>
      <w:marBottom w:val="0"/>
      <w:divBdr>
        <w:top w:val="none" w:sz="0" w:space="0" w:color="auto"/>
        <w:left w:val="none" w:sz="0" w:space="0" w:color="auto"/>
        <w:bottom w:val="none" w:sz="0" w:space="0" w:color="auto"/>
        <w:right w:val="none" w:sz="0" w:space="0" w:color="auto"/>
      </w:divBdr>
    </w:div>
    <w:div w:id="252904209">
      <w:bodyDiv w:val="1"/>
      <w:marLeft w:val="0"/>
      <w:marRight w:val="0"/>
      <w:marTop w:val="0"/>
      <w:marBottom w:val="0"/>
      <w:divBdr>
        <w:top w:val="none" w:sz="0" w:space="0" w:color="auto"/>
        <w:left w:val="none" w:sz="0" w:space="0" w:color="auto"/>
        <w:bottom w:val="none" w:sz="0" w:space="0" w:color="auto"/>
        <w:right w:val="none" w:sz="0" w:space="0" w:color="auto"/>
      </w:divBdr>
    </w:div>
    <w:div w:id="253176376">
      <w:bodyDiv w:val="1"/>
      <w:marLeft w:val="0"/>
      <w:marRight w:val="0"/>
      <w:marTop w:val="0"/>
      <w:marBottom w:val="0"/>
      <w:divBdr>
        <w:top w:val="none" w:sz="0" w:space="0" w:color="auto"/>
        <w:left w:val="none" w:sz="0" w:space="0" w:color="auto"/>
        <w:bottom w:val="none" w:sz="0" w:space="0" w:color="auto"/>
        <w:right w:val="none" w:sz="0" w:space="0" w:color="auto"/>
      </w:divBdr>
    </w:div>
    <w:div w:id="254100438">
      <w:bodyDiv w:val="1"/>
      <w:marLeft w:val="0"/>
      <w:marRight w:val="0"/>
      <w:marTop w:val="0"/>
      <w:marBottom w:val="0"/>
      <w:divBdr>
        <w:top w:val="none" w:sz="0" w:space="0" w:color="auto"/>
        <w:left w:val="none" w:sz="0" w:space="0" w:color="auto"/>
        <w:bottom w:val="none" w:sz="0" w:space="0" w:color="auto"/>
        <w:right w:val="none" w:sz="0" w:space="0" w:color="auto"/>
      </w:divBdr>
    </w:div>
    <w:div w:id="254485653">
      <w:bodyDiv w:val="1"/>
      <w:marLeft w:val="0"/>
      <w:marRight w:val="0"/>
      <w:marTop w:val="0"/>
      <w:marBottom w:val="0"/>
      <w:divBdr>
        <w:top w:val="none" w:sz="0" w:space="0" w:color="auto"/>
        <w:left w:val="none" w:sz="0" w:space="0" w:color="auto"/>
        <w:bottom w:val="none" w:sz="0" w:space="0" w:color="auto"/>
        <w:right w:val="none" w:sz="0" w:space="0" w:color="auto"/>
      </w:divBdr>
    </w:div>
    <w:div w:id="254829957">
      <w:bodyDiv w:val="1"/>
      <w:marLeft w:val="0"/>
      <w:marRight w:val="0"/>
      <w:marTop w:val="0"/>
      <w:marBottom w:val="0"/>
      <w:divBdr>
        <w:top w:val="none" w:sz="0" w:space="0" w:color="auto"/>
        <w:left w:val="none" w:sz="0" w:space="0" w:color="auto"/>
        <w:bottom w:val="none" w:sz="0" w:space="0" w:color="auto"/>
        <w:right w:val="none" w:sz="0" w:space="0" w:color="auto"/>
      </w:divBdr>
    </w:div>
    <w:div w:id="257179806">
      <w:bodyDiv w:val="1"/>
      <w:marLeft w:val="0"/>
      <w:marRight w:val="0"/>
      <w:marTop w:val="0"/>
      <w:marBottom w:val="0"/>
      <w:divBdr>
        <w:top w:val="none" w:sz="0" w:space="0" w:color="auto"/>
        <w:left w:val="none" w:sz="0" w:space="0" w:color="auto"/>
        <w:bottom w:val="none" w:sz="0" w:space="0" w:color="auto"/>
        <w:right w:val="none" w:sz="0" w:space="0" w:color="auto"/>
      </w:divBdr>
    </w:div>
    <w:div w:id="257255759">
      <w:bodyDiv w:val="1"/>
      <w:marLeft w:val="0"/>
      <w:marRight w:val="0"/>
      <w:marTop w:val="0"/>
      <w:marBottom w:val="0"/>
      <w:divBdr>
        <w:top w:val="none" w:sz="0" w:space="0" w:color="auto"/>
        <w:left w:val="none" w:sz="0" w:space="0" w:color="auto"/>
        <w:bottom w:val="none" w:sz="0" w:space="0" w:color="auto"/>
        <w:right w:val="none" w:sz="0" w:space="0" w:color="auto"/>
      </w:divBdr>
    </w:div>
    <w:div w:id="257299746">
      <w:bodyDiv w:val="1"/>
      <w:marLeft w:val="0"/>
      <w:marRight w:val="0"/>
      <w:marTop w:val="0"/>
      <w:marBottom w:val="0"/>
      <w:divBdr>
        <w:top w:val="none" w:sz="0" w:space="0" w:color="auto"/>
        <w:left w:val="none" w:sz="0" w:space="0" w:color="auto"/>
        <w:bottom w:val="none" w:sz="0" w:space="0" w:color="auto"/>
        <w:right w:val="none" w:sz="0" w:space="0" w:color="auto"/>
      </w:divBdr>
    </w:div>
    <w:div w:id="257835889">
      <w:bodyDiv w:val="1"/>
      <w:marLeft w:val="0"/>
      <w:marRight w:val="0"/>
      <w:marTop w:val="0"/>
      <w:marBottom w:val="0"/>
      <w:divBdr>
        <w:top w:val="none" w:sz="0" w:space="0" w:color="auto"/>
        <w:left w:val="none" w:sz="0" w:space="0" w:color="auto"/>
        <w:bottom w:val="none" w:sz="0" w:space="0" w:color="auto"/>
        <w:right w:val="none" w:sz="0" w:space="0" w:color="auto"/>
      </w:divBdr>
    </w:div>
    <w:div w:id="258176597">
      <w:bodyDiv w:val="1"/>
      <w:marLeft w:val="0"/>
      <w:marRight w:val="0"/>
      <w:marTop w:val="0"/>
      <w:marBottom w:val="0"/>
      <w:divBdr>
        <w:top w:val="none" w:sz="0" w:space="0" w:color="auto"/>
        <w:left w:val="none" w:sz="0" w:space="0" w:color="auto"/>
        <w:bottom w:val="none" w:sz="0" w:space="0" w:color="auto"/>
        <w:right w:val="none" w:sz="0" w:space="0" w:color="auto"/>
      </w:divBdr>
    </w:div>
    <w:div w:id="259988448">
      <w:bodyDiv w:val="1"/>
      <w:marLeft w:val="0"/>
      <w:marRight w:val="0"/>
      <w:marTop w:val="0"/>
      <w:marBottom w:val="0"/>
      <w:divBdr>
        <w:top w:val="none" w:sz="0" w:space="0" w:color="auto"/>
        <w:left w:val="none" w:sz="0" w:space="0" w:color="auto"/>
        <w:bottom w:val="none" w:sz="0" w:space="0" w:color="auto"/>
        <w:right w:val="none" w:sz="0" w:space="0" w:color="auto"/>
      </w:divBdr>
    </w:div>
    <w:div w:id="259989230">
      <w:bodyDiv w:val="1"/>
      <w:marLeft w:val="0"/>
      <w:marRight w:val="0"/>
      <w:marTop w:val="0"/>
      <w:marBottom w:val="0"/>
      <w:divBdr>
        <w:top w:val="none" w:sz="0" w:space="0" w:color="auto"/>
        <w:left w:val="none" w:sz="0" w:space="0" w:color="auto"/>
        <w:bottom w:val="none" w:sz="0" w:space="0" w:color="auto"/>
        <w:right w:val="none" w:sz="0" w:space="0" w:color="auto"/>
      </w:divBdr>
    </w:div>
    <w:div w:id="260649666">
      <w:bodyDiv w:val="1"/>
      <w:marLeft w:val="0"/>
      <w:marRight w:val="0"/>
      <w:marTop w:val="0"/>
      <w:marBottom w:val="0"/>
      <w:divBdr>
        <w:top w:val="none" w:sz="0" w:space="0" w:color="auto"/>
        <w:left w:val="none" w:sz="0" w:space="0" w:color="auto"/>
        <w:bottom w:val="none" w:sz="0" w:space="0" w:color="auto"/>
        <w:right w:val="none" w:sz="0" w:space="0" w:color="auto"/>
      </w:divBdr>
    </w:div>
    <w:div w:id="262225331">
      <w:bodyDiv w:val="1"/>
      <w:marLeft w:val="0"/>
      <w:marRight w:val="0"/>
      <w:marTop w:val="0"/>
      <w:marBottom w:val="0"/>
      <w:divBdr>
        <w:top w:val="none" w:sz="0" w:space="0" w:color="auto"/>
        <w:left w:val="none" w:sz="0" w:space="0" w:color="auto"/>
        <w:bottom w:val="none" w:sz="0" w:space="0" w:color="auto"/>
        <w:right w:val="none" w:sz="0" w:space="0" w:color="auto"/>
      </w:divBdr>
    </w:div>
    <w:div w:id="262343473">
      <w:bodyDiv w:val="1"/>
      <w:marLeft w:val="0"/>
      <w:marRight w:val="0"/>
      <w:marTop w:val="0"/>
      <w:marBottom w:val="0"/>
      <w:divBdr>
        <w:top w:val="none" w:sz="0" w:space="0" w:color="auto"/>
        <w:left w:val="none" w:sz="0" w:space="0" w:color="auto"/>
        <w:bottom w:val="none" w:sz="0" w:space="0" w:color="auto"/>
        <w:right w:val="none" w:sz="0" w:space="0" w:color="auto"/>
      </w:divBdr>
    </w:div>
    <w:div w:id="263266856">
      <w:bodyDiv w:val="1"/>
      <w:marLeft w:val="0"/>
      <w:marRight w:val="0"/>
      <w:marTop w:val="0"/>
      <w:marBottom w:val="0"/>
      <w:divBdr>
        <w:top w:val="none" w:sz="0" w:space="0" w:color="auto"/>
        <w:left w:val="none" w:sz="0" w:space="0" w:color="auto"/>
        <w:bottom w:val="none" w:sz="0" w:space="0" w:color="auto"/>
        <w:right w:val="none" w:sz="0" w:space="0" w:color="auto"/>
      </w:divBdr>
    </w:div>
    <w:div w:id="263345151">
      <w:bodyDiv w:val="1"/>
      <w:marLeft w:val="0"/>
      <w:marRight w:val="0"/>
      <w:marTop w:val="0"/>
      <w:marBottom w:val="0"/>
      <w:divBdr>
        <w:top w:val="none" w:sz="0" w:space="0" w:color="auto"/>
        <w:left w:val="none" w:sz="0" w:space="0" w:color="auto"/>
        <w:bottom w:val="none" w:sz="0" w:space="0" w:color="auto"/>
        <w:right w:val="none" w:sz="0" w:space="0" w:color="auto"/>
      </w:divBdr>
    </w:div>
    <w:div w:id="263655488">
      <w:bodyDiv w:val="1"/>
      <w:marLeft w:val="0"/>
      <w:marRight w:val="0"/>
      <w:marTop w:val="0"/>
      <w:marBottom w:val="0"/>
      <w:divBdr>
        <w:top w:val="none" w:sz="0" w:space="0" w:color="auto"/>
        <w:left w:val="none" w:sz="0" w:space="0" w:color="auto"/>
        <w:bottom w:val="none" w:sz="0" w:space="0" w:color="auto"/>
        <w:right w:val="none" w:sz="0" w:space="0" w:color="auto"/>
      </w:divBdr>
    </w:div>
    <w:div w:id="264575788">
      <w:bodyDiv w:val="1"/>
      <w:marLeft w:val="0"/>
      <w:marRight w:val="0"/>
      <w:marTop w:val="0"/>
      <w:marBottom w:val="0"/>
      <w:divBdr>
        <w:top w:val="none" w:sz="0" w:space="0" w:color="auto"/>
        <w:left w:val="none" w:sz="0" w:space="0" w:color="auto"/>
        <w:bottom w:val="none" w:sz="0" w:space="0" w:color="auto"/>
        <w:right w:val="none" w:sz="0" w:space="0" w:color="auto"/>
      </w:divBdr>
    </w:div>
    <w:div w:id="264970947">
      <w:bodyDiv w:val="1"/>
      <w:marLeft w:val="0"/>
      <w:marRight w:val="0"/>
      <w:marTop w:val="0"/>
      <w:marBottom w:val="0"/>
      <w:divBdr>
        <w:top w:val="none" w:sz="0" w:space="0" w:color="auto"/>
        <w:left w:val="none" w:sz="0" w:space="0" w:color="auto"/>
        <w:bottom w:val="none" w:sz="0" w:space="0" w:color="auto"/>
        <w:right w:val="none" w:sz="0" w:space="0" w:color="auto"/>
      </w:divBdr>
    </w:div>
    <w:div w:id="266427071">
      <w:bodyDiv w:val="1"/>
      <w:marLeft w:val="0"/>
      <w:marRight w:val="0"/>
      <w:marTop w:val="0"/>
      <w:marBottom w:val="0"/>
      <w:divBdr>
        <w:top w:val="none" w:sz="0" w:space="0" w:color="auto"/>
        <w:left w:val="none" w:sz="0" w:space="0" w:color="auto"/>
        <w:bottom w:val="none" w:sz="0" w:space="0" w:color="auto"/>
        <w:right w:val="none" w:sz="0" w:space="0" w:color="auto"/>
      </w:divBdr>
    </w:div>
    <w:div w:id="266620262">
      <w:bodyDiv w:val="1"/>
      <w:marLeft w:val="0"/>
      <w:marRight w:val="0"/>
      <w:marTop w:val="0"/>
      <w:marBottom w:val="0"/>
      <w:divBdr>
        <w:top w:val="none" w:sz="0" w:space="0" w:color="auto"/>
        <w:left w:val="none" w:sz="0" w:space="0" w:color="auto"/>
        <w:bottom w:val="none" w:sz="0" w:space="0" w:color="auto"/>
        <w:right w:val="none" w:sz="0" w:space="0" w:color="auto"/>
      </w:divBdr>
    </w:div>
    <w:div w:id="266698193">
      <w:bodyDiv w:val="1"/>
      <w:marLeft w:val="0"/>
      <w:marRight w:val="0"/>
      <w:marTop w:val="0"/>
      <w:marBottom w:val="0"/>
      <w:divBdr>
        <w:top w:val="none" w:sz="0" w:space="0" w:color="auto"/>
        <w:left w:val="none" w:sz="0" w:space="0" w:color="auto"/>
        <w:bottom w:val="none" w:sz="0" w:space="0" w:color="auto"/>
        <w:right w:val="none" w:sz="0" w:space="0" w:color="auto"/>
      </w:divBdr>
    </w:div>
    <w:div w:id="267853573">
      <w:bodyDiv w:val="1"/>
      <w:marLeft w:val="0"/>
      <w:marRight w:val="0"/>
      <w:marTop w:val="0"/>
      <w:marBottom w:val="0"/>
      <w:divBdr>
        <w:top w:val="none" w:sz="0" w:space="0" w:color="auto"/>
        <w:left w:val="none" w:sz="0" w:space="0" w:color="auto"/>
        <w:bottom w:val="none" w:sz="0" w:space="0" w:color="auto"/>
        <w:right w:val="none" w:sz="0" w:space="0" w:color="auto"/>
      </w:divBdr>
    </w:div>
    <w:div w:id="268506692">
      <w:bodyDiv w:val="1"/>
      <w:marLeft w:val="0"/>
      <w:marRight w:val="0"/>
      <w:marTop w:val="0"/>
      <w:marBottom w:val="0"/>
      <w:divBdr>
        <w:top w:val="none" w:sz="0" w:space="0" w:color="auto"/>
        <w:left w:val="none" w:sz="0" w:space="0" w:color="auto"/>
        <w:bottom w:val="none" w:sz="0" w:space="0" w:color="auto"/>
        <w:right w:val="none" w:sz="0" w:space="0" w:color="auto"/>
      </w:divBdr>
    </w:div>
    <w:div w:id="268659030">
      <w:bodyDiv w:val="1"/>
      <w:marLeft w:val="0"/>
      <w:marRight w:val="0"/>
      <w:marTop w:val="0"/>
      <w:marBottom w:val="0"/>
      <w:divBdr>
        <w:top w:val="none" w:sz="0" w:space="0" w:color="auto"/>
        <w:left w:val="none" w:sz="0" w:space="0" w:color="auto"/>
        <w:bottom w:val="none" w:sz="0" w:space="0" w:color="auto"/>
        <w:right w:val="none" w:sz="0" w:space="0" w:color="auto"/>
      </w:divBdr>
    </w:div>
    <w:div w:id="268894312">
      <w:bodyDiv w:val="1"/>
      <w:marLeft w:val="0"/>
      <w:marRight w:val="0"/>
      <w:marTop w:val="0"/>
      <w:marBottom w:val="0"/>
      <w:divBdr>
        <w:top w:val="none" w:sz="0" w:space="0" w:color="auto"/>
        <w:left w:val="none" w:sz="0" w:space="0" w:color="auto"/>
        <w:bottom w:val="none" w:sz="0" w:space="0" w:color="auto"/>
        <w:right w:val="none" w:sz="0" w:space="0" w:color="auto"/>
      </w:divBdr>
    </w:div>
    <w:div w:id="269238751">
      <w:bodyDiv w:val="1"/>
      <w:marLeft w:val="0"/>
      <w:marRight w:val="0"/>
      <w:marTop w:val="0"/>
      <w:marBottom w:val="0"/>
      <w:divBdr>
        <w:top w:val="none" w:sz="0" w:space="0" w:color="auto"/>
        <w:left w:val="none" w:sz="0" w:space="0" w:color="auto"/>
        <w:bottom w:val="none" w:sz="0" w:space="0" w:color="auto"/>
        <w:right w:val="none" w:sz="0" w:space="0" w:color="auto"/>
      </w:divBdr>
    </w:div>
    <w:div w:id="269431147">
      <w:bodyDiv w:val="1"/>
      <w:marLeft w:val="0"/>
      <w:marRight w:val="0"/>
      <w:marTop w:val="0"/>
      <w:marBottom w:val="0"/>
      <w:divBdr>
        <w:top w:val="none" w:sz="0" w:space="0" w:color="auto"/>
        <w:left w:val="none" w:sz="0" w:space="0" w:color="auto"/>
        <w:bottom w:val="none" w:sz="0" w:space="0" w:color="auto"/>
        <w:right w:val="none" w:sz="0" w:space="0" w:color="auto"/>
      </w:divBdr>
    </w:div>
    <w:div w:id="269820997">
      <w:bodyDiv w:val="1"/>
      <w:marLeft w:val="0"/>
      <w:marRight w:val="0"/>
      <w:marTop w:val="0"/>
      <w:marBottom w:val="0"/>
      <w:divBdr>
        <w:top w:val="none" w:sz="0" w:space="0" w:color="auto"/>
        <w:left w:val="none" w:sz="0" w:space="0" w:color="auto"/>
        <w:bottom w:val="none" w:sz="0" w:space="0" w:color="auto"/>
        <w:right w:val="none" w:sz="0" w:space="0" w:color="auto"/>
      </w:divBdr>
    </w:div>
    <w:div w:id="271281102">
      <w:bodyDiv w:val="1"/>
      <w:marLeft w:val="0"/>
      <w:marRight w:val="0"/>
      <w:marTop w:val="0"/>
      <w:marBottom w:val="0"/>
      <w:divBdr>
        <w:top w:val="none" w:sz="0" w:space="0" w:color="auto"/>
        <w:left w:val="none" w:sz="0" w:space="0" w:color="auto"/>
        <w:bottom w:val="none" w:sz="0" w:space="0" w:color="auto"/>
        <w:right w:val="none" w:sz="0" w:space="0" w:color="auto"/>
      </w:divBdr>
    </w:div>
    <w:div w:id="273680678">
      <w:bodyDiv w:val="1"/>
      <w:marLeft w:val="0"/>
      <w:marRight w:val="0"/>
      <w:marTop w:val="0"/>
      <w:marBottom w:val="0"/>
      <w:divBdr>
        <w:top w:val="none" w:sz="0" w:space="0" w:color="auto"/>
        <w:left w:val="none" w:sz="0" w:space="0" w:color="auto"/>
        <w:bottom w:val="none" w:sz="0" w:space="0" w:color="auto"/>
        <w:right w:val="none" w:sz="0" w:space="0" w:color="auto"/>
      </w:divBdr>
    </w:div>
    <w:div w:id="274094693">
      <w:bodyDiv w:val="1"/>
      <w:marLeft w:val="0"/>
      <w:marRight w:val="0"/>
      <w:marTop w:val="0"/>
      <w:marBottom w:val="0"/>
      <w:divBdr>
        <w:top w:val="none" w:sz="0" w:space="0" w:color="auto"/>
        <w:left w:val="none" w:sz="0" w:space="0" w:color="auto"/>
        <w:bottom w:val="none" w:sz="0" w:space="0" w:color="auto"/>
        <w:right w:val="none" w:sz="0" w:space="0" w:color="auto"/>
      </w:divBdr>
    </w:div>
    <w:div w:id="274101030">
      <w:bodyDiv w:val="1"/>
      <w:marLeft w:val="0"/>
      <w:marRight w:val="0"/>
      <w:marTop w:val="0"/>
      <w:marBottom w:val="0"/>
      <w:divBdr>
        <w:top w:val="none" w:sz="0" w:space="0" w:color="auto"/>
        <w:left w:val="none" w:sz="0" w:space="0" w:color="auto"/>
        <w:bottom w:val="none" w:sz="0" w:space="0" w:color="auto"/>
        <w:right w:val="none" w:sz="0" w:space="0" w:color="auto"/>
      </w:divBdr>
    </w:div>
    <w:div w:id="274943457">
      <w:bodyDiv w:val="1"/>
      <w:marLeft w:val="0"/>
      <w:marRight w:val="0"/>
      <w:marTop w:val="0"/>
      <w:marBottom w:val="0"/>
      <w:divBdr>
        <w:top w:val="none" w:sz="0" w:space="0" w:color="auto"/>
        <w:left w:val="none" w:sz="0" w:space="0" w:color="auto"/>
        <w:bottom w:val="none" w:sz="0" w:space="0" w:color="auto"/>
        <w:right w:val="none" w:sz="0" w:space="0" w:color="auto"/>
      </w:divBdr>
    </w:div>
    <w:div w:id="275334167">
      <w:bodyDiv w:val="1"/>
      <w:marLeft w:val="0"/>
      <w:marRight w:val="0"/>
      <w:marTop w:val="0"/>
      <w:marBottom w:val="0"/>
      <w:divBdr>
        <w:top w:val="none" w:sz="0" w:space="0" w:color="auto"/>
        <w:left w:val="none" w:sz="0" w:space="0" w:color="auto"/>
        <w:bottom w:val="none" w:sz="0" w:space="0" w:color="auto"/>
        <w:right w:val="none" w:sz="0" w:space="0" w:color="auto"/>
      </w:divBdr>
    </w:div>
    <w:div w:id="275450323">
      <w:bodyDiv w:val="1"/>
      <w:marLeft w:val="0"/>
      <w:marRight w:val="0"/>
      <w:marTop w:val="0"/>
      <w:marBottom w:val="0"/>
      <w:divBdr>
        <w:top w:val="none" w:sz="0" w:space="0" w:color="auto"/>
        <w:left w:val="none" w:sz="0" w:space="0" w:color="auto"/>
        <w:bottom w:val="none" w:sz="0" w:space="0" w:color="auto"/>
        <w:right w:val="none" w:sz="0" w:space="0" w:color="auto"/>
      </w:divBdr>
    </w:div>
    <w:div w:id="275791771">
      <w:bodyDiv w:val="1"/>
      <w:marLeft w:val="0"/>
      <w:marRight w:val="0"/>
      <w:marTop w:val="0"/>
      <w:marBottom w:val="0"/>
      <w:divBdr>
        <w:top w:val="none" w:sz="0" w:space="0" w:color="auto"/>
        <w:left w:val="none" w:sz="0" w:space="0" w:color="auto"/>
        <w:bottom w:val="none" w:sz="0" w:space="0" w:color="auto"/>
        <w:right w:val="none" w:sz="0" w:space="0" w:color="auto"/>
      </w:divBdr>
    </w:div>
    <w:div w:id="276177010">
      <w:bodyDiv w:val="1"/>
      <w:marLeft w:val="0"/>
      <w:marRight w:val="0"/>
      <w:marTop w:val="0"/>
      <w:marBottom w:val="0"/>
      <w:divBdr>
        <w:top w:val="none" w:sz="0" w:space="0" w:color="auto"/>
        <w:left w:val="none" w:sz="0" w:space="0" w:color="auto"/>
        <w:bottom w:val="none" w:sz="0" w:space="0" w:color="auto"/>
        <w:right w:val="none" w:sz="0" w:space="0" w:color="auto"/>
      </w:divBdr>
    </w:div>
    <w:div w:id="277569407">
      <w:bodyDiv w:val="1"/>
      <w:marLeft w:val="0"/>
      <w:marRight w:val="0"/>
      <w:marTop w:val="0"/>
      <w:marBottom w:val="0"/>
      <w:divBdr>
        <w:top w:val="none" w:sz="0" w:space="0" w:color="auto"/>
        <w:left w:val="none" w:sz="0" w:space="0" w:color="auto"/>
        <w:bottom w:val="none" w:sz="0" w:space="0" w:color="auto"/>
        <w:right w:val="none" w:sz="0" w:space="0" w:color="auto"/>
      </w:divBdr>
    </w:div>
    <w:div w:id="277759910">
      <w:bodyDiv w:val="1"/>
      <w:marLeft w:val="0"/>
      <w:marRight w:val="0"/>
      <w:marTop w:val="0"/>
      <w:marBottom w:val="0"/>
      <w:divBdr>
        <w:top w:val="none" w:sz="0" w:space="0" w:color="auto"/>
        <w:left w:val="none" w:sz="0" w:space="0" w:color="auto"/>
        <w:bottom w:val="none" w:sz="0" w:space="0" w:color="auto"/>
        <w:right w:val="none" w:sz="0" w:space="0" w:color="auto"/>
      </w:divBdr>
    </w:div>
    <w:div w:id="279457311">
      <w:bodyDiv w:val="1"/>
      <w:marLeft w:val="0"/>
      <w:marRight w:val="0"/>
      <w:marTop w:val="0"/>
      <w:marBottom w:val="0"/>
      <w:divBdr>
        <w:top w:val="none" w:sz="0" w:space="0" w:color="auto"/>
        <w:left w:val="none" w:sz="0" w:space="0" w:color="auto"/>
        <w:bottom w:val="none" w:sz="0" w:space="0" w:color="auto"/>
        <w:right w:val="none" w:sz="0" w:space="0" w:color="auto"/>
      </w:divBdr>
    </w:div>
    <w:div w:id="280915673">
      <w:bodyDiv w:val="1"/>
      <w:marLeft w:val="0"/>
      <w:marRight w:val="0"/>
      <w:marTop w:val="0"/>
      <w:marBottom w:val="0"/>
      <w:divBdr>
        <w:top w:val="none" w:sz="0" w:space="0" w:color="auto"/>
        <w:left w:val="none" w:sz="0" w:space="0" w:color="auto"/>
        <w:bottom w:val="none" w:sz="0" w:space="0" w:color="auto"/>
        <w:right w:val="none" w:sz="0" w:space="0" w:color="auto"/>
      </w:divBdr>
    </w:div>
    <w:div w:id="281887721">
      <w:bodyDiv w:val="1"/>
      <w:marLeft w:val="0"/>
      <w:marRight w:val="0"/>
      <w:marTop w:val="0"/>
      <w:marBottom w:val="0"/>
      <w:divBdr>
        <w:top w:val="none" w:sz="0" w:space="0" w:color="auto"/>
        <w:left w:val="none" w:sz="0" w:space="0" w:color="auto"/>
        <w:bottom w:val="none" w:sz="0" w:space="0" w:color="auto"/>
        <w:right w:val="none" w:sz="0" w:space="0" w:color="auto"/>
      </w:divBdr>
    </w:div>
    <w:div w:id="282620134">
      <w:bodyDiv w:val="1"/>
      <w:marLeft w:val="0"/>
      <w:marRight w:val="0"/>
      <w:marTop w:val="0"/>
      <w:marBottom w:val="0"/>
      <w:divBdr>
        <w:top w:val="none" w:sz="0" w:space="0" w:color="auto"/>
        <w:left w:val="none" w:sz="0" w:space="0" w:color="auto"/>
        <w:bottom w:val="none" w:sz="0" w:space="0" w:color="auto"/>
        <w:right w:val="none" w:sz="0" w:space="0" w:color="auto"/>
      </w:divBdr>
    </w:div>
    <w:div w:id="283925814">
      <w:bodyDiv w:val="1"/>
      <w:marLeft w:val="0"/>
      <w:marRight w:val="0"/>
      <w:marTop w:val="0"/>
      <w:marBottom w:val="0"/>
      <w:divBdr>
        <w:top w:val="none" w:sz="0" w:space="0" w:color="auto"/>
        <w:left w:val="none" w:sz="0" w:space="0" w:color="auto"/>
        <w:bottom w:val="none" w:sz="0" w:space="0" w:color="auto"/>
        <w:right w:val="none" w:sz="0" w:space="0" w:color="auto"/>
      </w:divBdr>
    </w:div>
    <w:div w:id="287123215">
      <w:bodyDiv w:val="1"/>
      <w:marLeft w:val="0"/>
      <w:marRight w:val="0"/>
      <w:marTop w:val="0"/>
      <w:marBottom w:val="0"/>
      <w:divBdr>
        <w:top w:val="none" w:sz="0" w:space="0" w:color="auto"/>
        <w:left w:val="none" w:sz="0" w:space="0" w:color="auto"/>
        <w:bottom w:val="none" w:sz="0" w:space="0" w:color="auto"/>
        <w:right w:val="none" w:sz="0" w:space="0" w:color="auto"/>
      </w:divBdr>
    </w:div>
    <w:div w:id="290094102">
      <w:bodyDiv w:val="1"/>
      <w:marLeft w:val="0"/>
      <w:marRight w:val="0"/>
      <w:marTop w:val="0"/>
      <w:marBottom w:val="0"/>
      <w:divBdr>
        <w:top w:val="none" w:sz="0" w:space="0" w:color="auto"/>
        <w:left w:val="none" w:sz="0" w:space="0" w:color="auto"/>
        <w:bottom w:val="none" w:sz="0" w:space="0" w:color="auto"/>
        <w:right w:val="none" w:sz="0" w:space="0" w:color="auto"/>
      </w:divBdr>
    </w:div>
    <w:div w:id="290943827">
      <w:bodyDiv w:val="1"/>
      <w:marLeft w:val="0"/>
      <w:marRight w:val="0"/>
      <w:marTop w:val="0"/>
      <w:marBottom w:val="0"/>
      <w:divBdr>
        <w:top w:val="none" w:sz="0" w:space="0" w:color="auto"/>
        <w:left w:val="none" w:sz="0" w:space="0" w:color="auto"/>
        <w:bottom w:val="none" w:sz="0" w:space="0" w:color="auto"/>
        <w:right w:val="none" w:sz="0" w:space="0" w:color="auto"/>
      </w:divBdr>
    </w:div>
    <w:div w:id="292247179">
      <w:bodyDiv w:val="1"/>
      <w:marLeft w:val="0"/>
      <w:marRight w:val="0"/>
      <w:marTop w:val="0"/>
      <w:marBottom w:val="0"/>
      <w:divBdr>
        <w:top w:val="none" w:sz="0" w:space="0" w:color="auto"/>
        <w:left w:val="none" w:sz="0" w:space="0" w:color="auto"/>
        <w:bottom w:val="none" w:sz="0" w:space="0" w:color="auto"/>
        <w:right w:val="none" w:sz="0" w:space="0" w:color="auto"/>
      </w:divBdr>
    </w:div>
    <w:div w:id="293029369">
      <w:bodyDiv w:val="1"/>
      <w:marLeft w:val="0"/>
      <w:marRight w:val="0"/>
      <w:marTop w:val="0"/>
      <w:marBottom w:val="0"/>
      <w:divBdr>
        <w:top w:val="none" w:sz="0" w:space="0" w:color="auto"/>
        <w:left w:val="none" w:sz="0" w:space="0" w:color="auto"/>
        <w:bottom w:val="none" w:sz="0" w:space="0" w:color="auto"/>
        <w:right w:val="none" w:sz="0" w:space="0" w:color="auto"/>
      </w:divBdr>
    </w:div>
    <w:div w:id="293104172">
      <w:bodyDiv w:val="1"/>
      <w:marLeft w:val="0"/>
      <w:marRight w:val="0"/>
      <w:marTop w:val="0"/>
      <w:marBottom w:val="0"/>
      <w:divBdr>
        <w:top w:val="none" w:sz="0" w:space="0" w:color="auto"/>
        <w:left w:val="none" w:sz="0" w:space="0" w:color="auto"/>
        <w:bottom w:val="none" w:sz="0" w:space="0" w:color="auto"/>
        <w:right w:val="none" w:sz="0" w:space="0" w:color="auto"/>
      </w:divBdr>
    </w:div>
    <w:div w:id="294138143">
      <w:bodyDiv w:val="1"/>
      <w:marLeft w:val="0"/>
      <w:marRight w:val="0"/>
      <w:marTop w:val="0"/>
      <w:marBottom w:val="0"/>
      <w:divBdr>
        <w:top w:val="none" w:sz="0" w:space="0" w:color="auto"/>
        <w:left w:val="none" w:sz="0" w:space="0" w:color="auto"/>
        <w:bottom w:val="none" w:sz="0" w:space="0" w:color="auto"/>
        <w:right w:val="none" w:sz="0" w:space="0" w:color="auto"/>
      </w:divBdr>
    </w:div>
    <w:div w:id="295571818">
      <w:bodyDiv w:val="1"/>
      <w:marLeft w:val="0"/>
      <w:marRight w:val="0"/>
      <w:marTop w:val="0"/>
      <w:marBottom w:val="0"/>
      <w:divBdr>
        <w:top w:val="none" w:sz="0" w:space="0" w:color="auto"/>
        <w:left w:val="none" w:sz="0" w:space="0" w:color="auto"/>
        <w:bottom w:val="none" w:sz="0" w:space="0" w:color="auto"/>
        <w:right w:val="none" w:sz="0" w:space="0" w:color="auto"/>
      </w:divBdr>
    </w:div>
    <w:div w:id="296421095">
      <w:bodyDiv w:val="1"/>
      <w:marLeft w:val="0"/>
      <w:marRight w:val="0"/>
      <w:marTop w:val="0"/>
      <w:marBottom w:val="0"/>
      <w:divBdr>
        <w:top w:val="none" w:sz="0" w:space="0" w:color="auto"/>
        <w:left w:val="none" w:sz="0" w:space="0" w:color="auto"/>
        <w:bottom w:val="none" w:sz="0" w:space="0" w:color="auto"/>
        <w:right w:val="none" w:sz="0" w:space="0" w:color="auto"/>
      </w:divBdr>
    </w:div>
    <w:div w:id="296690739">
      <w:bodyDiv w:val="1"/>
      <w:marLeft w:val="0"/>
      <w:marRight w:val="0"/>
      <w:marTop w:val="0"/>
      <w:marBottom w:val="0"/>
      <w:divBdr>
        <w:top w:val="none" w:sz="0" w:space="0" w:color="auto"/>
        <w:left w:val="none" w:sz="0" w:space="0" w:color="auto"/>
        <w:bottom w:val="none" w:sz="0" w:space="0" w:color="auto"/>
        <w:right w:val="none" w:sz="0" w:space="0" w:color="auto"/>
      </w:divBdr>
    </w:div>
    <w:div w:id="297102747">
      <w:bodyDiv w:val="1"/>
      <w:marLeft w:val="0"/>
      <w:marRight w:val="0"/>
      <w:marTop w:val="0"/>
      <w:marBottom w:val="0"/>
      <w:divBdr>
        <w:top w:val="none" w:sz="0" w:space="0" w:color="auto"/>
        <w:left w:val="none" w:sz="0" w:space="0" w:color="auto"/>
        <w:bottom w:val="none" w:sz="0" w:space="0" w:color="auto"/>
        <w:right w:val="none" w:sz="0" w:space="0" w:color="auto"/>
      </w:divBdr>
    </w:div>
    <w:div w:id="297684015">
      <w:bodyDiv w:val="1"/>
      <w:marLeft w:val="0"/>
      <w:marRight w:val="0"/>
      <w:marTop w:val="0"/>
      <w:marBottom w:val="0"/>
      <w:divBdr>
        <w:top w:val="none" w:sz="0" w:space="0" w:color="auto"/>
        <w:left w:val="none" w:sz="0" w:space="0" w:color="auto"/>
        <w:bottom w:val="none" w:sz="0" w:space="0" w:color="auto"/>
        <w:right w:val="none" w:sz="0" w:space="0" w:color="auto"/>
      </w:divBdr>
    </w:div>
    <w:div w:id="297881570">
      <w:bodyDiv w:val="1"/>
      <w:marLeft w:val="0"/>
      <w:marRight w:val="0"/>
      <w:marTop w:val="0"/>
      <w:marBottom w:val="0"/>
      <w:divBdr>
        <w:top w:val="none" w:sz="0" w:space="0" w:color="auto"/>
        <w:left w:val="none" w:sz="0" w:space="0" w:color="auto"/>
        <w:bottom w:val="none" w:sz="0" w:space="0" w:color="auto"/>
        <w:right w:val="none" w:sz="0" w:space="0" w:color="auto"/>
      </w:divBdr>
    </w:div>
    <w:div w:id="298583511">
      <w:bodyDiv w:val="1"/>
      <w:marLeft w:val="0"/>
      <w:marRight w:val="0"/>
      <w:marTop w:val="0"/>
      <w:marBottom w:val="0"/>
      <w:divBdr>
        <w:top w:val="none" w:sz="0" w:space="0" w:color="auto"/>
        <w:left w:val="none" w:sz="0" w:space="0" w:color="auto"/>
        <w:bottom w:val="none" w:sz="0" w:space="0" w:color="auto"/>
        <w:right w:val="none" w:sz="0" w:space="0" w:color="auto"/>
      </w:divBdr>
    </w:div>
    <w:div w:id="299582744">
      <w:bodyDiv w:val="1"/>
      <w:marLeft w:val="0"/>
      <w:marRight w:val="0"/>
      <w:marTop w:val="0"/>
      <w:marBottom w:val="0"/>
      <w:divBdr>
        <w:top w:val="none" w:sz="0" w:space="0" w:color="auto"/>
        <w:left w:val="none" w:sz="0" w:space="0" w:color="auto"/>
        <w:bottom w:val="none" w:sz="0" w:space="0" w:color="auto"/>
        <w:right w:val="none" w:sz="0" w:space="0" w:color="auto"/>
      </w:divBdr>
    </w:div>
    <w:div w:id="301231105">
      <w:bodyDiv w:val="1"/>
      <w:marLeft w:val="0"/>
      <w:marRight w:val="0"/>
      <w:marTop w:val="0"/>
      <w:marBottom w:val="0"/>
      <w:divBdr>
        <w:top w:val="none" w:sz="0" w:space="0" w:color="auto"/>
        <w:left w:val="none" w:sz="0" w:space="0" w:color="auto"/>
        <w:bottom w:val="none" w:sz="0" w:space="0" w:color="auto"/>
        <w:right w:val="none" w:sz="0" w:space="0" w:color="auto"/>
      </w:divBdr>
    </w:div>
    <w:div w:id="303320489">
      <w:bodyDiv w:val="1"/>
      <w:marLeft w:val="0"/>
      <w:marRight w:val="0"/>
      <w:marTop w:val="0"/>
      <w:marBottom w:val="0"/>
      <w:divBdr>
        <w:top w:val="none" w:sz="0" w:space="0" w:color="auto"/>
        <w:left w:val="none" w:sz="0" w:space="0" w:color="auto"/>
        <w:bottom w:val="none" w:sz="0" w:space="0" w:color="auto"/>
        <w:right w:val="none" w:sz="0" w:space="0" w:color="auto"/>
      </w:divBdr>
    </w:div>
    <w:div w:id="303891796">
      <w:bodyDiv w:val="1"/>
      <w:marLeft w:val="0"/>
      <w:marRight w:val="0"/>
      <w:marTop w:val="0"/>
      <w:marBottom w:val="0"/>
      <w:divBdr>
        <w:top w:val="none" w:sz="0" w:space="0" w:color="auto"/>
        <w:left w:val="none" w:sz="0" w:space="0" w:color="auto"/>
        <w:bottom w:val="none" w:sz="0" w:space="0" w:color="auto"/>
        <w:right w:val="none" w:sz="0" w:space="0" w:color="auto"/>
      </w:divBdr>
    </w:div>
    <w:div w:id="304091169">
      <w:bodyDiv w:val="1"/>
      <w:marLeft w:val="0"/>
      <w:marRight w:val="0"/>
      <w:marTop w:val="0"/>
      <w:marBottom w:val="0"/>
      <w:divBdr>
        <w:top w:val="none" w:sz="0" w:space="0" w:color="auto"/>
        <w:left w:val="none" w:sz="0" w:space="0" w:color="auto"/>
        <w:bottom w:val="none" w:sz="0" w:space="0" w:color="auto"/>
        <w:right w:val="none" w:sz="0" w:space="0" w:color="auto"/>
      </w:divBdr>
    </w:div>
    <w:div w:id="304242812">
      <w:bodyDiv w:val="1"/>
      <w:marLeft w:val="0"/>
      <w:marRight w:val="0"/>
      <w:marTop w:val="0"/>
      <w:marBottom w:val="0"/>
      <w:divBdr>
        <w:top w:val="none" w:sz="0" w:space="0" w:color="auto"/>
        <w:left w:val="none" w:sz="0" w:space="0" w:color="auto"/>
        <w:bottom w:val="none" w:sz="0" w:space="0" w:color="auto"/>
        <w:right w:val="none" w:sz="0" w:space="0" w:color="auto"/>
      </w:divBdr>
    </w:div>
    <w:div w:id="304353717">
      <w:bodyDiv w:val="1"/>
      <w:marLeft w:val="0"/>
      <w:marRight w:val="0"/>
      <w:marTop w:val="0"/>
      <w:marBottom w:val="0"/>
      <w:divBdr>
        <w:top w:val="none" w:sz="0" w:space="0" w:color="auto"/>
        <w:left w:val="none" w:sz="0" w:space="0" w:color="auto"/>
        <w:bottom w:val="none" w:sz="0" w:space="0" w:color="auto"/>
        <w:right w:val="none" w:sz="0" w:space="0" w:color="auto"/>
      </w:divBdr>
    </w:div>
    <w:div w:id="304624624">
      <w:bodyDiv w:val="1"/>
      <w:marLeft w:val="0"/>
      <w:marRight w:val="0"/>
      <w:marTop w:val="0"/>
      <w:marBottom w:val="0"/>
      <w:divBdr>
        <w:top w:val="none" w:sz="0" w:space="0" w:color="auto"/>
        <w:left w:val="none" w:sz="0" w:space="0" w:color="auto"/>
        <w:bottom w:val="none" w:sz="0" w:space="0" w:color="auto"/>
        <w:right w:val="none" w:sz="0" w:space="0" w:color="auto"/>
      </w:divBdr>
    </w:div>
    <w:div w:id="305740458">
      <w:bodyDiv w:val="1"/>
      <w:marLeft w:val="0"/>
      <w:marRight w:val="0"/>
      <w:marTop w:val="0"/>
      <w:marBottom w:val="0"/>
      <w:divBdr>
        <w:top w:val="none" w:sz="0" w:space="0" w:color="auto"/>
        <w:left w:val="none" w:sz="0" w:space="0" w:color="auto"/>
        <w:bottom w:val="none" w:sz="0" w:space="0" w:color="auto"/>
        <w:right w:val="none" w:sz="0" w:space="0" w:color="auto"/>
      </w:divBdr>
    </w:div>
    <w:div w:id="307511614">
      <w:bodyDiv w:val="1"/>
      <w:marLeft w:val="0"/>
      <w:marRight w:val="0"/>
      <w:marTop w:val="0"/>
      <w:marBottom w:val="0"/>
      <w:divBdr>
        <w:top w:val="none" w:sz="0" w:space="0" w:color="auto"/>
        <w:left w:val="none" w:sz="0" w:space="0" w:color="auto"/>
        <w:bottom w:val="none" w:sz="0" w:space="0" w:color="auto"/>
        <w:right w:val="none" w:sz="0" w:space="0" w:color="auto"/>
      </w:divBdr>
    </w:div>
    <w:div w:id="307822970">
      <w:bodyDiv w:val="1"/>
      <w:marLeft w:val="0"/>
      <w:marRight w:val="0"/>
      <w:marTop w:val="0"/>
      <w:marBottom w:val="0"/>
      <w:divBdr>
        <w:top w:val="none" w:sz="0" w:space="0" w:color="auto"/>
        <w:left w:val="none" w:sz="0" w:space="0" w:color="auto"/>
        <w:bottom w:val="none" w:sz="0" w:space="0" w:color="auto"/>
        <w:right w:val="none" w:sz="0" w:space="0" w:color="auto"/>
      </w:divBdr>
    </w:div>
    <w:div w:id="308480063">
      <w:bodyDiv w:val="1"/>
      <w:marLeft w:val="0"/>
      <w:marRight w:val="0"/>
      <w:marTop w:val="0"/>
      <w:marBottom w:val="0"/>
      <w:divBdr>
        <w:top w:val="none" w:sz="0" w:space="0" w:color="auto"/>
        <w:left w:val="none" w:sz="0" w:space="0" w:color="auto"/>
        <w:bottom w:val="none" w:sz="0" w:space="0" w:color="auto"/>
        <w:right w:val="none" w:sz="0" w:space="0" w:color="auto"/>
      </w:divBdr>
    </w:div>
    <w:div w:id="309482805">
      <w:bodyDiv w:val="1"/>
      <w:marLeft w:val="0"/>
      <w:marRight w:val="0"/>
      <w:marTop w:val="0"/>
      <w:marBottom w:val="0"/>
      <w:divBdr>
        <w:top w:val="none" w:sz="0" w:space="0" w:color="auto"/>
        <w:left w:val="none" w:sz="0" w:space="0" w:color="auto"/>
        <w:bottom w:val="none" w:sz="0" w:space="0" w:color="auto"/>
        <w:right w:val="none" w:sz="0" w:space="0" w:color="auto"/>
      </w:divBdr>
    </w:div>
    <w:div w:id="309486452">
      <w:bodyDiv w:val="1"/>
      <w:marLeft w:val="0"/>
      <w:marRight w:val="0"/>
      <w:marTop w:val="0"/>
      <w:marBottom w:val="0"/>
      <w:divBdr>
        <w:top w:val="none" w:sz="0" w:space="0" w:color="auto"/>
        <w:left w:val="none" w:sz="0" w:space="0" w:color="auto"/>
        <w:bottom w:val="none" w:sz="0" w:space="0" w:color="auto"/>
        <w:right w:val="none" w:sz="0" w:space="0" w:color="auto"/>
      </w:divBdr>
    </w:div>
    <w:div w:id="310643787">
      <w:bodyDiv w:val="1"/>
      <w:marLeft w:val="0"/>
      <w:marRight w:val="0"/>
      <w:marTop w:val="0"/>
      <w:marBottom w:val="0"/>
      <w:divBdr>
        <w:top w:val="none" w:sz="0" w:space="0" w:color="auto"/>
        <w:left w:val="none" w:sz="0" w:space="0" w:color="auto"/>
        <w:bottom w:val="none" w:sz="0" w:space="0" w:color="auto"/>
        <w:right w:val="none" w:sz="0" w:space="0" w:color="auto"/>
      </w:divBdr>
    </w:div>
    <w:div w:id="311132153">
      <w:bodyDiv w:val="1"/>
      <w:marLeft w:val="0"/>
      <w:marRight w:val="0"/>
      <w:marTop w:val="0"/>
      <w:marBottom w:val="0"/>
      <w:divBdr>
        <w:top w:val="none" w:sz="0" w:space="0" w:color="auto"/>
        <w:left w:val="none" w:sz="0" w:space="0" w:color="auto"/>
        <w:bottom w:val="none" w:sz="0" w:space="0" w:color="auto"/>
        <w:right w:val="none" w:sz="0" w:space="0" w:color="auto"/>
      </w:divBdr>
    </w:div>
    <w:div w:id="311983378">
      <w:bodyDiv w:val="1"/>
      <w:marLeft w:val="0"/>
      <w:marRight w:val="0"/>
      <w:marTop w:val="0"/>
      <w:marBottom w:val="0"/>
      <w:divBdr>
        <w:top w:val="none" w:sz="0" w:space="0" w:color="auto"/>
        <w:left w:val="none" w:sz="0" w:space="0" w:color="auto"/>
        <w:bottom w:val="none" w:sz="0" w:space="0" w:color="auto"/>
        <w:right w:val="none" w:sz="0" w:space="0" w:color="auto"/>
      </w:divBdr>
    </w:div>
    <w:div w:id="312175393">
      <w:bodyDiv w:val="1"/>
      <w:marLeft w:val="0"/>
      <w:marRight w:val="0"/>
      <w:marTop w:val="0"/>
      <w:marBottom w:val="0"/>
      <w:divBdr>
        <w:top w:val="none" w:sz="0" w:space="0" w:color="auto"/>
        <w:left w:val="none" w:sz="0" w:space="0" w:color="auto"/>
        <w:bottom w:val="none" w:sz="0" w:space="0" w:color="auto"/>
        <w:right w:val="none" w:sz="0" w:space="0" w:color="auto"/>
      </w:divBdr>
    </w:div>
    <w:div w:id="312219626">
      <w:bodyDiv w:val="1"/>
      <w:marLeft w:val="0"/>
      <w:marRight w:val="0"/>
      <w:marTop w:val="0"/>
      <w:marBottom w:val="0"/>
      <w:divBdr>
        <w:top w:val="none" w:sz="0" w:space="0" w:color="auto"/>
        <w:left w:val="none" w:sz="0" w:space="0" w:color="auto"/>
        <w:bottom w:val="none" w:sz="0" w:space="0" w:color="auto"/>
        <w:right w:val="none" w:sz="0" w:space="0" w:color="auto"/>
      </w:divBdr>
    </w:div>
    <w:div w:id="312220281">
      <w:bodyDiv w:val="1"/>
      <w:marLeft w:val="0"/>
      <w:marRight w:val="0"/>
      <w:marTop w:val="0"/>
      <w:marBottom w:val="0"/>
      <w:divBdr>
        <w:top w:val="none" w:sz="0" w:space="0" w:color="auto"/>
        <w:left w:val="none" w:sz="0" w:space="0" w:color="auto"/>
        <w:bottom w:val="none" w:sz="0" w:space="0" w:color="auto"/>
        <w:right w:val="none" w:sz="0" w:space="0" w:color="auto"/>
      </w:divBdr>
    </w:div>
    <w:div w:id="312223139">
      <w:bodyDiv w:val="1"/>
      <w:marLeft w:val="0"/>
      <w:marRight w:val="0"/>
      <w:marTop w:val="0"/>
      <w:marBottom w:val="0"/>
      <w:divBdr>
        <w:top w:val="none" w:sz="0" w:space="0" w:color="auto"/>
        <w:left w:val="none" w:sz="0" w:space="0" w:color="auto"/>
        <w:bottom w:val="none" w:sz="0" w:space="0" w:color="auto"/>
        <w:right w:val="none" w:sz="0" w:space="0" w:color="auto"/>
      </w:divBdr>
    </w:div>
    <w:div w:id="313142243">
      <w:bodyDiv w:val="1"/>
      <w:marLeft w:val="0"/>
      <w:marRight w:val="0"/>
      <w:marTop w:val="0"/>
      <w:marBottom w:val="0"/>
      <w:divBdr>
        <w:top w:val="none" w:sz="0" w:space="0" w:color="auto"/>
        <w:left w:val="none" w:sz="0" w:space="0" w:color="auto"/>
        <w:bottom w:val="none" w:sz="0" w:space="0" w:color="auto"/>
        <w:right w:val="none" w:sz="0" w:space="0" w:color="auto"/>
      </w:divBdr>
    </w:div>
    <w:div w:id="313222125">
      <w:bodyDiv w:val="1"/>
      <w:marLeft w:val="0"/>
      <w:marRight w:val="0"/>
      <w:marTop w:val="0"/>
      <w:marBottom w:val="0"/>
      <w:divBdr>
        <w:top w:val="none" w:sz="0" w:space="0" w:color="auto"/>
        <w:left w:val="none" w:sz="0" w:space="0" w:color="auto"/>
        <w:bottom w:val="none" w:sz="0" w:space="0" w:color="auto"/>
        <w:right w:val="none" w:sz="0" w:space="0" w:color="auto"/>
      </w:divBdr>
    </w:div>
    <w:div w:id="313267440">
      <w:bodyDiv w:val="1"/>
      <w:marLeft w:val="0"/>
      <w:marRight w:val="0"/>
      <w:marTop w:val="0"/>
      <w:marBottom w:val="0"/>
      <w:divBdr>
        <w:top w:val="none" w:sz="0" w:space="0" w:color="auto"/>
        <w:left w:val="none" w:sz="0" w:space="0" w:color="auto"/>
        <w:bottom w:val="none" w:sz="0" w:space="0" w:color="auto"/>
        <w:right w:val="none" w:sz="0" w:space="0" w:color="auto"/>
      </w:divBdr>
    </w:div>
    <w:div w:id="316956563">
      <w:bodyDiv w:val="1"/>
      <w:marLeft w:val="0"/>
      <w:marRight w:val="0"/>
      <w:marTop w:val="0"/>
      <w:marBottom w:val="0"/>
      <w:divBdr>
        <w:top w:val="none" w:sz="0" w:space="0" w:color="auto"/>
        <w:left w:val="none" w:sz="0" w:space="0" w:color="auto"/>
        <w:bottom w:val="none" w:sz="0" w:space="0" w:color="auto"/>
        <w:right w:val="none" w:sz="0" w:space="0" w:color="auto"/>
      </w:divBdr>
    </w:div>
    <w:div w:id="317461412">
      <w:bodyDiv w:val="1"/>
      <w:marLeft w:val="0"/>
      <w:marRight w:val="0"/>
      <w:marTop w:val="0"/>
      <w:marBottom w:val="0"/>
      <w:divBdr>
        <w:top w:val="none" w:sz="0" w:space="0" w:color="auto"/>
        <w:left w:val="none" w:sz="0" w:space="0" w:color="auto"/>
        <w:bottom w:val="none" w:sz="0" w:space="0" w:color="auto"/>
        <w:right w:val="none" w:sz="0" w:space="0" w:color="auto"/>
      </w:divBdr>
    </w:div>
    <w:div w:id="317802994">
      <w:bodyDiv w:val="1"/>
      <w:marLeft w:val="0"/>
      <w:marRight w:val="0"/>
      <w:marTop w:val="0"/>
      <w:marBottom w:val="0"/>
      <w:divBdr>
        <w:top w:val="none" w:sz="0" w:space="0" w:color="auto"/>
        <w:left w:val="none" w:sz="0" w:space="0" w:color="auto"/>
        <w:bottom w:val="none" w:sz="0" w:space="0" w:color="auto"/>
        <w:right w:val="none" w:sz="0" w:space="0" w:color="auto"/>
      </w:divBdr>
    </w:div>
    <w:div w:id="318733995">
      <w:bodyDiv w:val="1"/>
      <w:marLeft w:val="0"/>
      <w:marRight w:val="0"/>
      <w:marTop w:val="0"/>
      <w:marBottom w:val="0"/>
      <w:divBdr>
        <w:top w:val="none" w:sz="0" w:space="0" w:color="auto"/>
        <w:left w:val="none" w:sz="0" w:space="0" w:color="auto"/>
        <w:bottom w:val="none" w:sz="0" w:space="0" w:color="auto"/>
        <w:right w:val="none" w:sz="0" w:space="0" w:color="auto"/>
      </w:divBdr>
    </w:div>
    <w:div w:id="319771396">
      <w:bodyDiv w:val="1"/>
      <w:marLeft w:val="0"/>
      <w:marRight w:val="0"/>
      <w:marTop w:val="0"/>
      <w:marBottom w:val="0"/>
      <w:divBdr>
        <w:top w:val="none" w:sz="0" w:space="0" w:color="auto"/>
        <w:left w:val="none" w:sz="0" w:space="0" w:color="auto"/>
        <w:bottom w:val="none" w:sz="0" w:space="0" w:color="auto"/>
        <w:right w:val="none" w:sz="0" w:space="0" w:color="auto"/>
      </w:divBdr>
    </w:div>
    <w:div w:id="320891428">
      <w:bodyDiv w:val="1"/>
      <w:marLeft w:val="0"/>
      <w:marRight w:val="0"/>
      <w:marTop w:val="0"/>
      <w:marBottom w:val="0"/>
      <w:divBdr>
        <w:top w:val="none" w:sz="0" w:space="0" w:color="auto"/>
        <w:left w:val="none" w:sz="0" w:space="0" w:color="auto"/>
        <w:bottom w:val="none" w:sz="0" w:space="0" w:color="auto"/>
        <w:right w:val="none" w:sz="0" w:space="0" w:color="auto"/>
      </w:divBdr>
    </w:div>
    <w:div w:id="321348456">
      <w:bodyDiv w:val="1"/>
      <w:marLeft w:val="0"/>
      <w:marRight w:val="0"/>
      <w:marTop w:val="0"/>
      <w:marBottom w:val="0"/>
      <w:divBdr>
        <w:top w:val="none" w:sz="0" w:space="0" w:color="auto"/>
        <w:left w:val="none" w:sz="0" w:space="0" w:color="auto"/>
        <w:bottom w:val="none" w:sz="0" w:space="0" w:color="auto"/>
        <w:right w:val="none" w:sz="0" w:space="0" w:color="auto"/>
      </w:divBdr>
    </w:div>
    <w:div w:id="321738663">
      <w:bodyDiv w:val="1"/>
      <w:marLeft w:val="0"/>
      <w:marRight w:val="0"/>
      <w:marTop w:val="0"/>
      <w:marBottom w:val="0"/>
      <w:divBdr>
        <w:top w:val="none" w:sz="0" w:space="0" w:color="auto"/>
        <w:left w:val="none" w:sz="0" w:space="0" w:color="auto"/>
        <w:bottom w:val="none" w:sz="0" w:space="0" w:color="auto"/>
        <w:right w:val="none" w:sz="0" w:space="0" w:color="auto"/>
      </w:divBdr>
    </w:div>
    <w:div w:id="324742246">
      <w:bodyDiv w:val="1"/>
      <w:marLeft w:val="0"/>
      <w:marRight w:val="0"/>
      <w:marTop w:val="0"/>
      <w:marBottom w:val="0"/>
      <w:divBdr>
        <w:top w:val="none" w:sz="0" w:space="0" w:color="auto"/>
        <w:left w:val="none" w:sz="0" w:space="0" w:color="auto"/>
        <w:bottom w:val="none" w:sz="0" w:space="0" w:color="auto"/>
        <w:right w:val="none" w:sz="0" w:space="0" w:color="auto"/>
      </w:divBdr>
    </w:div>
    <w:div w:id="325746578">
      <w:bodyDiv w:val="1"/>
      <w:marLeft w:val="0"/>
      <w:marRight w:val="0"/>
      <w:marTop w:val="0"/>
      <w:marBottom w:val="0"/>
      <w:divBdr>
        <w:top w:val="none" w:sz="0" w:space="0" w:color="auto"/>
        <w:left w:val="none" w:sz="0" w:space="0" w:color="auto"/>
        <w:bottom w:val="none" w:sz="0" w:space="0" w:color="auto"/>
        <w:right w:val="none" w:sz="0" w:space="0" w:color="auto"/>
      </w:divBdr>
    </w:div>
    <w:div w:id="326133729">
      <w:bodyDiv w:val="1"/>
      <w:marLeft w:val="0"/>
      <w:marRight w:val="0"/>
      <w:marTop w:val="0"/>
      <w:marBottom w:val="0"/>
      <w:divBdr>
        <w:top w:val="none" w:sz="0" w:space="0" w:color="auto"/>
        <w:left w:val="none" w:sz="0" w:space="0" w:color="auto"/>
        <w:bottom w:val="none" w:sz="0" w:space="0" w:color="auto"/>
        <w:right w:val="none" w:sz="0" w:space="0" w:color="auto"/>
      </w:divBdr>
    </w:div>
    <w:div w:id="326902631">
      <w:bodyDiv w:val="1"/>
      <w:marLeft w:val="0"/>
      <w:marRight w:val="0"/>
      <w:marTop w:val="0"/>
      <w:marBottom w:val="0"/>
      <w:divBdr>
        <w:top w:val="none" w:sz="0" w:space="0" w:color="auto"/>
        <w:left w:val="none" w:sz="0" w:space="0" w:color="auto"/>
        <w:bottom w:val="none" w:sz="0" w:space="0" w:color="auto"/>
        <w:right w:val="none" w:sz="0" w:space="0" w:color="auto"/>
      </w:divBdr>
    </w:div>
    <w:div w:id="328409799">
      <w:bodyDiv w:val="1"/>
      <w:marLeft w:val="0"/>
      <w:marRight w:val="0"/>
      <w:marTop w:val="0"/>
      <w:marBottom w:val="0"/>
      <w:divBdr>
        <w:top w:val="none" w:sz="0" w:space="0" w:color="auto"/>
        <w:left w:val="none" w:sz="0" w:space="0" w:color="auto"/>
        <w:bottom w:val="none" w:sz="0" w:space="0" w:color="auto"/>
        <w:right w:val="none" w:sz="0" w:space="0" w:color="auto"/>
      </w:divBdr>
    </w:div>
    <w:div w:id="328414063">
      <w:bodyDiv w:val="1"/>
      <w:marLeft w:val="0"/>
      <w:marRight w:val="0"/>
      <w:marTop w:val="0"/>
      <w:marBottom w:val="0"/>
      <w:divBdr>
        <w:top w:val="none" w:sz="0" w:space="0" w:color="auto"/>
        <w:left w:val="none" w:sz="0" w:space="0" w:color="auto"/>
        <w:bottom w:val="none" w:sz="0" w:space="0" w:color="auto"/>
        <w:right w:val="none" w:sz="0" w:space="0" w:color="auto"/>
      </w:divBdr>
    </w:div>
    <w:div w:id="328484302">
      <w:bodyDiv w:val="1"/>
      <w:marLeft w:val="0"/>
      <w:marRight w:val="0"/>
      <w:marTop w:val="0"/>
      <w:marBottom w:val="0"/>
      <w:divBdr>
        <w:top w:val="none" w:sz="0" w:space="0" w:color="auto"/>
        <w:left w:val="none" w:sz="0" w:space="0" w:color="auto"/>
        <w:bottom w:val="none" w:sz="0" w:space="0" w:color="auto"/>
        <w:right w:val="none" w:sz="0" w:space="0" w:color="auto"/>
      </w:divBdr>
    </w:div>
    <w:div w:id="328674407">
      <w:bodyDiv w:val="1"/>
      <w:marLeft w:val="0"/>
      <w:marRight w:val="0"/>
      <w:marTop w:val="0"/>
      <w:marBottom w:val="0"/>
      <w:divBdr>
        <w:top w:val="none" w:sz="0" w:space="0" w:color="auto"/>
        <w:left w:val="none" w:sz="0" w:space="0" w:color="auto"/>
        <w:bottom w:val="none" w:sz="0" w:space="0" w:color="auto"/>
        <w:right w:val="none" w:sz="0" w:space="0" w:color="auto"/>
      </w:divBdr>
    </w:div>
    <w:div w:id="328948556">
      <w:bodyDiv w:val="1"/>
      <w:marLeft w:val="0"/>
      <w:marRight w:val="0"/>
      <w:marTop w:val="0"/>
      <w:marBottom w:val="0"/>
      <w:divBdr>
        <w:top w:val="none" w:sz="0" w:space="0" w:color="auto"/>
        <w:left w:val="none" w:sz="0" w:space="0" w:color="auto"/>
        <w:bottom w:val="none" w:sz="0" w:space="0" w:color="auto"/>
        <w:right w:val="none" w:sz="0" w:space="0" w:color="auto"/>
      </w:divBdr>
    </w:div>
    <w:div w:id="329331728">
      <w:bodyDiv w:val="1"/>
      <w:marLeft w:val="0"/>
      <w:marRight w:val="0"/>
      <w:marTop w:val="0"/>
      <w:marBottom w:val="0"/>
      <w:divBdr>
        <w:top w:val="none" w:sz="0" w:space="0" w:color="auto"/>
        <w:left w:val="none" w:sz="0" w:space="0" w:color="auto"/>
        <w:bottom w:val="none" w:sz="0" w:space="0" w:color="auto"/>
        <w:right w:val="none" w:sz="0" w:space="0" w:color="auto"/>
      </w:divBdr>
    </w:div>
    <w:div w:id="329335759">
      <w:bodyDiv w:val="1"/>
      <w:marLeft w:val="0"/>
      <w:marRight w:val="0"/>
      <w:marTop w:val="0"/>
      <w:marBottom w:val="0"/>
      <w:divBdr>
        <w:top w:val="none" w:sz="0" w:space="0" w:color="auto"/>
        <w:left w:val="none" w:sz="0" w:space="0" w:color="auto"/>
        <w:bottom w:val="none" w:sz="0" w:space="0" w:color="auto"/>
        <w:right w:val="none" w:sz="0" w:space="0" w:color="auto"/>
      </w:divBdr>
    </w:div>
    <w:div w:id="330763413">
      <w:bodyDiv w:val="1"/>
      <w:marLeft w:val="0"/>
      <w:marRight w:val="0"/>
      <w:marTop w:val="0"/>
      <w:marBottom w:val="0"/>
      <w:divBdr>
        <w:top w:val="none" w:sz="0" w:space="0" w:color="auto"/>
        <w:left w:val="none" w:sz="0" w:space="0" w:color="auto"/>
        <w:bottom w:val="none" w:sz="0" w:space="0" w:color="auto"/>
        <w:right w:val="none" w:sz="0" w:space="0" w:color="auto"/>
      </w:divBdr>
    </w:div>
    <w:div w:id="330836185">
      <w:bodyDiv w:val="1"/>
      <w:marLeft w:val="0"/>
      <w:marRight w:val="0"/>
      <w:marTop w:val="0"/>
      <w:marBottom w:val="0"/>
      <w:divBdr>
        <w:top w:val="none" w:sz="0" w:space="0" w:color="auto"/>
        <w:left w:val="none" w:sz="0" w:space="0" w:color="auto"/>
        <w:bottom w:val="none" w:sz="0" w:space="0" w:color="auto"/>
        <w:right w:val="none" w:sz="0" w:space="0" w:color="auto"/>
      </w:divBdr>
    </w:div>
    <w:div w:id="331031503">
      <w:bodyDiv w:val="1"/>
      <w:marLeft w:val="0"/>
      <w:marRight w:val="0"/>
      <w:marTop w:val="0"/>
      <w:marBottom w:val="0"/>
      <w:divBdr>
        <w:top w:val="none" w:sz="0" w:space="0" w:color="auto"/>
        <w:left w:val="none" w:sz="0" w:space="0" w:color="auto"/>
        <w:bottom w:val="none" w:sz="0" w:space="0" w:color="auto"/>
        <w:right w:val="none" w:sz="0" w:space="0" w:color="auto"/>
      </w:divBdr>
    </w:div>
    <w:div w:id="331104133">
      <w:bodyDiv w:val="1"/>
      <w:marLeft w:val="0"/>
      <w:marRight w:val="0"/>
      <w:marTop w:val="0"/>
      <w:marBottom w:val="0"/>
      <w:divBdr>
        <w:top w:val="none" w:sz="0" w:space="0" w:color="auto"/>
        <w:left w:val="none" w:sz="0" w:space="0" w:color="auto"/>
        <w:bottom w:val="none" w:sz="0" w:space="0" w:color="auto"/>
        <w:right w:val="none" w:sz="0" w:space="0" w:color="auto"/>
      </w:divBdr>
    </w:div>
    <w:div w:id="333654059">
      <w:bodyDiv w:val="1"/>
      <w:marLeft w:val="0"/>
      <w:marRight w:val="0"/>
      <w:marTop w:val="0"/>
      <w:marBottom w:val="0"/>
      <w:divBdr>
        <w:top w:val="none" w:sz="0" w:space="0" w:color="auto"/>
        <w:left w:val="none" w:sz="0" w:space="0" w:color="auto"/>
        <w:bottom w:val="none" w:sz="0" w:space="0" w:color="auto"/>
        <w:right w:val="none" w:sz="0" w:space="0" w:color="auto"/>
      </w:divBdr>
    </w:div>
    <w:div w:id="335036362">
      <w:bodyDiv w:val="1"/>
      <w:marLeft w:val="0"/>
      <w:marRight w:val="0"/>
      <w:marTop w:val="0"/>
      <w:marBottom w:val="0"/>
      <w:divBdr>
        <w:top w:val="none" w:sz="0" w:space="0" w:color="auto"/>
        <w:left w:val="none" w:sz="0" w:space="0" w:color="auto"/>
        <w:bottom w:val="none" w:sz="0" w:space="0" w:color="auto"/>
        <w:right w:val="none" w:sz="0" w:space="0" w:color="auto"/>
      </w:divBdr>
    </w:div>
    <w:div w:id="335426958">
      <w:bodyDiv w:val="1"/>
      <w:marLeft w:val="0"/>
      <w:marRight w:val="0"/>
      <w:marTop w:val="0"/>
      <w:marBottom w:val="0"/>
      <w:divBdr>
        <w:top w:val="none" w:sz="0" w:space="0" w:color="auto"/>
        <w:left w:val="none" w:sz="0" w:space="0" w:color="auto"/>
        <w:bottom w:val="none" w:sz="0" w:space="0" w:color="auto"/>
        <w:right w:val="none" w:sz="0" w:space="0" w:color="auto"/>
      </w:divBdr>
    </w:div>
    <w:div w:id="335767700">
      <w:bodyDiv w:val="1"/>
      <w:marLeft w:val="0"/>
      <w:marRight w:val="0"/>
      <w:marTop w:val="0"/>
      <w:marBottom w:val="0"/>
      <w:divBdr>
        <w:top w:val="none" w:sz="0" w:space="0" w:color="auto"/>
        <w:left w:val="none" w:sz="0" w:space="0" w:color="auto"/>
        <w:bottom w:val="none" w:sz="0" w:space="0" w:color="auto"/>
        <w:right w:val="none" w:sz="0" w:space="0" w:color="auto"/>
      </w:divBdr>
    </w:div>
    <w:div w:id="337848304">
      <w:bodyDiv w:val="1"/>
      <w:marLeft w:val="0"/>
      <w:marRight w:val="0"/>
      <w:marTop w:val="0"/>
      <w:marBottom w:val="0"/>
      <w:divBdr>
        <w:top w:val="none" w:sz="0" w:space="0" w:color="auto"/>
        <w:left w:val="none" w:sz="0" w:space="0" w:color="auto"/>
        <w:bottom w:val="none" w:sz="0" w:space="0" w:color="auto"/>
        <w:right w:val="none" w:sz="0" w:space="0" w:color="auto"/>
      </w:divBdr>
    </w:div>
    <w:div w:id="337971345">
      <w:bodyDiv w:val="1"/>
      <w:marLeft w:val="0"/>
      <w:marRight w:val="0"/>
      <w:marTop w:val="0"/>
      <w:marBottom w:val="0"/>
      <w:divBdr>
        <w:top w:val="none" w:sz="0" w:space="0" w:color="auto"/>
        <w:left w:val="none" w:sz="0" w:space="0" w:color="auto"/>
        <w:bottom w:val="none" w:sz="0" w:space="0" w:color="auto"/>
        <w:right w:val="none" w:sz="0" w:space="0" w:color="auto"/>
      </w:divBdr>
    </w:div>
    <w:div w:id="338655894">
      <w:bodyDiv w:val="1"/>
      <w:marLeft w:val="0"/>
      <w:marRight w:val="0"/>
      <w:marTop w:val="0"/>
      <w:marBottom w:val="0"/>
      <w:divBdr>
        <w:top w:val="none" w:sz="0" w:space="0" w:color="auto"/>
        <w:left w:val="none" w:sz="0" w:space="0" w:color="auto"/>
        <w:bottom w:val="none" w:sz="0" w:space="0" w:color="auto"/>
        <w:right w:val="none" w:sz="0" w:space="0" w:color="auto"/>
      </w:divBdr>
    </w:div>
    <w:div w:id="338701593">
      <w:bodyDiv w:val="1"/>
      <w:marLeft w:val="0"/>
      <w:marRight w:val="0"/>
      <w:marTop w:val="0"/>
      <w:marBottom w:val="0"/>
      <w:divBdr>
        <w:top w:val="none" w:sz="0" w:space="0" w:color="auto"/>
        <w:left w:val="none" w:sz="0" w:space="0" w:color="auto"/>
        <w:bottom w:val="none" w:sz="0" w:space="0" w:color="auto"/>
        <w:right w:val="none" w:sz="0" w:space="0" w:color="auto"/>
      </w:divBdr>
    </w:div>
    <w:div w:id="338704874">
      <w:bodyDiv w:val="1"/>
      <w:marLeft w:val="0"/>
      <w:marRight w:val="0"/>
      <w:marTop w:val="0"/>
      <w:marBottom w:val="0"/>
      <w:divBdr>
        <w:top w:val="none" w:sz="0" w:space="0" w:color="auto"/>
        <w:left w:val="none" w:sz="0" w:space="0" w:color="auto"/>
        <w:bottom w:val="none" w:sz="0" w:space="0" w:color="auto"/>
        <w:right w:val="none" w:sz="0" w:space="0" w:color="auto"/>
      </w:divBdr>
    </w:div>
    <w:div w:id="338970917">
      <w:bodyDiv w:val="1"/>
      <w:marLeft w:val="0"/>
      <w:marRight w:val="0"/>
      <w:marTop w:val="0"/>
      <w:marBottom w:val="0"/>
      <w:divBdr>
        <w:top w:val="none" w:sz="0" w:space="0" w:color="auto"/>
        <w:left w:val="none" w:sz="0" w:space="0" w:color="auto"/>
        <w:bottom w:val="none" w:sz="0" w:space="0" w:color="auto"/>
        <w:right w:val="none" w:sz="0" w:space="0" w:color="auto"/>
      </w:divBdr>
    </w:div>
    <w:div w:id="339233193">
      <w:bodyDiv w:val="1"/>
      <w:marLeft w:val="0"/>
      <w:marRight w:val="0"/>
      <w:marTop w:val="0"/>
      <w:marBottom w:val="0"/>
      <w:divBdr>
        <w:top w:val="none" w:sz="0" w:space="0" w:color="auto"/>
        <w:left w:val="none" w:sz="0" w:space="0" w:color="auto"/>
        <w:bottom w:val="none" w:sz="0" w:space="0" w:color="auto"/>
        <w:right w:val="none" w:sz="0" w:space="0" w:color="auto"/>
      </w:divBdr>
    </w:div>
    <w:div w:id="341012685">
      <w:bodyDiv w:val="1"/>
      <w:marLeft w:val="0"/>
      <w:marRight w:val="0"/>
      <w:marTop w:val="0"/>
      <w:marBottom w:val="0"/>
      <w:divBdr>
        <w:top w:val="none" w:sz="0" w:space="0" w:color="auto"/>
        <w:left w:val="none" w:sz="0" w:space="0" w:color="auto"/>
        <w:bottom w:val="none" w:sz="0" w:space="0" w:color="auto"/>
        <w:right w:val="none" w:sz="0" w:space="0" w:color="auto"/>
      </w:divBdr>
    </w:div>
    <w:div w:id="341783637">
      <w:bodyDiv w:val="1"/>
      <w:marLeft w:val="0"/>
      <w:marRight w:val="0"/>
      <w:marTop w:val="0"/>
      <w:marBottom w:val="0"/>
      <w:divBdr>
        <w:top w:val="none" w:sz="0" w:space="0" w:color="auto"/>
        <w:left w:val="none" w:sz="0" w:space="0" w:color="auto"/>
        <w:bottom w:val="none" w:sz="0" w:space="0" w:color="auto"/>
        <w:right w:val="none" w:sz="0" w:space="0" w:color="auto"/>
      </w:divBdr>
    </w:div>
    <w:div w:id="342438863">
      <w:bodyDiv w:val="1"/>
      <w:marLeft w:val="0"/>
      <w:marRight w:val="0"/>
      <w:marTop w:val="0"/>
      <w:marBottom w:val="0"/>
      <w:divBdr>
        <w:top w:val="none" w:sz="0" w:space="0" w:color="auto"/>
        <w:left w:val="none" w:sz="0" w:space="0" w:color="auto"/>
        <w:bottom w:val="none" w:sz="0" w:space="0" w:color="auto"/>
        <w:right w:val="none" w:sz="0" w:space="0" w:color="auto"/>
      </w:divBdr>
    </w:div>
    <w:div w:id="342516960">
      <w:bodyDiv w:val="1"/>
      <w:marLeft w:val="0"/>
      <w:marRight w:val="0"/>
      <w:marTop w:val="0"/>
      <w:marBottom w:val="0"/>
      <w:divBdr>
        <w:top w:val="none" w:sz="0" w:space="0" w:color="auto"/>
        <w:left w:val="none" w:sz="0" w:space="0" w:color="auto"/>
        <w:bottom w:val="none" w:sz="0" w:space="0" w:color="auto"/>
        <w:right w:val="none" w:sz="0" w:space="0" w:color="auto"/>
      </w:divBdr>
    </w:div>
    <w:div w:id="343367727">
      <w:bodyDiv w:val="1"/>
      <w:marLeft w:val="0"/>
      <w:marRight w:val="0"/>
      <w:marTop w:val="0"/>
      <w:marBottom w:val="0"/>
      <w:divBdr>
        <w:top w:val="none" w:sz="0" w:space="0" w:color="auto"/>
        <w:left w:val="none" w:sz="0" w:space="0" w:color="auto"/>
        <w:bottom w:val="none" w:sz="0" w:space="0" w:color="auto"/>
        <w:right w:val="none" w:sz="0" w:space="0" w:color="auto"/>
      </w:divBdr>
    </w:div>
    <w:div w:id="344404298">
      <w:bodyDiv w:val="1"/>
      <w:marLeft w:val="0"/>
      <w:marRight w:val="0"/>
      <w:marTop w:val="0"/>
      <w:marBottom w:val="0"/>
      <w:divBdr>
        <w:top w:val="none" w:sz="0" w:space="0" w:color="auto"/>
        <w:left w:val="none" w:sz="0" w:space="0" w:color="auto"/>
        <w:bottom w:val="none" w:sz="0" w:space="0" w:color="auto"/>
        <w:right w:val="none" w:sz="0" w:space="0" w:color="auto"/>
      </w:divBdr>
    </w:div>
    <w:div w:id="344747248">
      <w:bodyDiv w:val="1"/>
      <w:marLeft w:val="0"/>
      <w:marRight w:val="0"/>
      <w:marTop w:val="0"/>
      <w:marBottom w:val="0"/>
      <w:divBdr>
        <w:top w:val="none" w:sz="0" w:space="0" w:color="auto"/>
        <w:left w:val="none" w:sz="0" w:space="0" w:color="auto"/>
        <w:bottom w:val="none" w:sz="0" w:space="0" w:color="auto"/>
        <w:right w:val="none" w:sz="0" w:space="0" w:color="auto"/>
      </w:divBdr>
    </w:div>
    <w:div w:id="345133891">
      <w:bodyDiv w:val="1"/>
      <w:marLeft w:val="0"/>
      <w:marRight w:val="0"/>
      <w:marTop w:val="0"/>
      <w:marBottom w:val="0"/>
      <w:divBdr>
        <w:top w:val="none" w:sz="0" w:space="0" w:color="auto"/>
        <w:left w:val="none" w:sz="0" w:space="0" w:color="auto"/>
        <w:bottom w:val="none" w:sz="0" w:space="0" w:color="auto"/>
        <w:right w:val="none" w:sz="0" w:space="0" w:color="auto"/>
      </w:divBdr>
    </w:div>
    <w:div w:id="346372252">
      <w:bodyDiv w:val="1"/>
      <w:marLeft w:val="0"/>
      <w:marRight w:val="0"/>
      <w:marTop w:val="0"/>
      <w:marBottom w:val="0"/>
      <w:divBdr>
        <w:top w:val="none" w:sz="0" w:space="0" w:color="auto"/>
        <w:left w:val="none" w:sz="0" w:space="0" w:color="auto"/>
        <w:bottom w:val="none" w:sz="0" w:space="0" w:color="auto"/>
        <w:right w:val="none" w:sz="0" w:space="0" w:color="auto"/>
      </w:divBdr>
    </w:div>
    <w:div w:id="347604611">
      <w:bodyDiv w:val="1"/>
      <w:marLeft w:val="0"/>
      <w:marRight w:val="0"/>
      <w:marTop w:val="0"/>
      <w:marBottom w:val="0"/>
      <w:divBdr>
        <w:top w:val="none" w:sz="0" w:space="0" w:color="auto"/>
        <w:left w:val="none" w:sz="0" w:space="0" w:color="auto"/>
        <w:bottom w:val="none" w:sz="0" w:space="0" w:color="auto"/>
        <w:right w:val="none" w:sz="0" w:space="0" w:color="auto"/>
      </w:divBdr>
    </w:div>
    <w:div w:id="348602323">
      <w:bodyDiv w:val="1"/>
      <w:marLeft w:val="0"/>
      <w:marRight w:val="0"/>
      <w:marTop w:val="0"/>
      <w:marBottom w:val="0"/>
      <w:divBdr>
        <w:top w:val="none" w:sz="0" w:space="0" w:color="auto"/>
        <w:left w:val="none" w:sz="0" w:space="0" w:color="auto"/>
        <w:bottom w:val="none" w:sz="0" w:space="0" w:color="auto"/>
        <w:right w:val="none" w:sz="0" w:space="0" w:color="auto"/>
      </w:divBdr>
    </w:div>
    <w:div w:id="348801042">
      <w:bodyDiv w:val="1"/>
      <w:marLeft w:val="0"/>
      <w:marRight w:val="0"/>
      <w:marTop w:val="0"/>
      <w:marBottom w:val="0"/>
      <w:divBdr>
        <w:top w:val="none" w:sz="0" w:space="0" w:color="auto"/>
        <w:left w:val="none" w:sz="0" w:space="0" w:color="auto"/>
        <w:bottom w:val="none" w:sz="0" w:space="0" w:color="auto"/>
        <w:right w:val="none" w:sz="0" w:space="0" w:color="auto"/>
      </w:divBdr>
    </w:div>
    <w:div w:id="350030922">
      <w:bodyDiv w:val="1"/>
      <w:marLeft w:val="0"/>
      <w:marRight w:val="0"/>
      <w:marTop w:val="0"/>
      <w:marBottom w:val="0"/>
      <w:divBdr>
        <w:top w:val="none" w:sz="0" w:space="0" w:color="auto"/>
        <w:left w:val="none" w:sz="0" w:space="0" w:color="auto"/>
        <w:bottom w:val="none" w:sz="0" w:space="0" w:color="auto"/>
        <w:right w:val="none" w:sz="0" w:space="0" w:color="auto"/>
      </w:divBdr>
    </w:div>
    <w:div w:id="351151103">
      <w:bodyDiv w:val="1"/>
      <w:marLeft w:val="0"/>
      <w:marRight w:val="0"/>
      <w:marTop w:val="0"/>
      <w:marBottom w:val="0"/>
      <w:divBdr>
        <w:top w:val="none" w:sz="0" w:space="0" w:color="auto"/>
        <w:left w:val="none" w:sz="0" w:space="0" w:color="auto"/>
        <w:bottom w:val="none" w:sz="0" w:space="0" w:color="auto"/>
        <w:right w:val="none" w:sz="0" w:space="0" w:color="auto"/>
      </w:divBdr>
    </w:div>
    <w:div w:id="352533638">
      <w:bodyDiv w:val="1"/>
      <w:marLeft w:val="0"/>
      <w:marRight w:val="0"/>
      <w:marTop w:val="0"/>
      <w:marBottom w:val="0"/>
      <w:divBdr>
        <w:top w:val="none" w:sz="0" w:space="0" w:color="auto"/>
        <w:left w:val="none" w:sz="0" w:space="0" w:color="auto"/>
        <w:bottom w:val="none" w:sz="0" w:space="0" w:color="auto"/>
        <w:right w:val="none" w:sz="0" w:space="0" w:color="auto"/>
      </w:divBdr>
    </w:div>
    <w:div w:id="353850069">
      <w:bodyDiv w:val="1"/>
      <w:marLeft w:val="0"/>
      <w:marRight w:val="0"/>
      <w:marTop w:val="0"/>
      <w:marBottom w:val="0"/>
      <w:divBdr>
        <w:top w:val="none" w:sz="0" w:space="0" w:color="auto"/>
        <w:left w:val="none" w:sz="0" w:space="0" w:color="auto"/>
        <w:bottom w:val="none" w:sz="0" w:space="0" w:color="auto"/>
        <w:right w:val="none" w:sz="0" w:space="0" w:color="auto"/>
      </w:divBdr>
    </w:div>
    <w:div w:id="354498135">
      <w:bodyDiv w:val="1"/>
      <w:marLeft w:val="0"/>
      <w:marRight w:val="0"/>
      <w:marTop w:val="0"/>
      <w:marBottom w:val="0"/>
      <w:divBdr>
        <w:top w:val="none" w:sz="0" w:space="0" w:color="auto"/>
        <w:left w:val="none" w:sz="0" w:space="0" w:color="auto"/>
        <w:bottom w:val="none" w:sz="0" w:space="0" w:color="auto"/>
        <w:right w:val="none" w:sz="0" w:space="0" w:color="auto"/>
      </w:divBdr>
    </w:div>
    <w:div w:id="354623376">
      <w:bodyDiv w:val="1"/>
      <w:marLeft w:val="0"/>
      <w:marRight w:val="0"/>
      <w:marTop w:val="0"/>
      <w:marBottom w:val="0"/>
      <w:divBdr>
        <w:top w:val="none" w:sz="0" w:space="0" w:color="auto"/>
        <w:left w:val="none" w:sz="0" w:space="0" w:color="auto"/>
        <w:bottom w:val="none" w:sz="0" w:space="0" w:color="auto"/>
        <w:right w:val="none" w:sz="0" w:space="0" w:color="auto"/>
      </w:divBdr>
    </w:div>
    <w:div w:id="357043936">
      <w:bodyDiv w:val="1"/>
      <w:marLeft w:val="0"/>
      <w:marRight w:val="0"/>
      <w:marTop w:val="0"/>
      <w:marBottom w:val="0"/>
      <w:divBdr>
        <w:top w:val="none" w:sz="0" w:space="0" w:color="auto"/>
        <w:left w:val="none" w:sz="0" w:space="0" w:color="auto"/>
        <w:bottom w:val="none" w:sz="0" w:space="0" w:color="auto"/>
        <w:right w:val="none" w:sz="0" w:space="0" w:color="auto"/>
      </w:divBdr>
    </w:div>
    <w:div w:id="358237284">
      <w:bodyDiv w:val="1"/>
      <w:marLeft w:val="0"/>
      <w:marRight w:val="0"/>
      <w:marTop w:val="0"/>
      <w:marBottom w:val="0"/>
      <w:divBdr>
        <w:top w:val="none" w:sz="0" w:space="0" w:color="auto"/>
        <w:left w:val="none" w:sz="0" w:space="0" w:color="auto"/>
        <w:bottom w:val="none" w:sz="0" w:space="0" w:color="auto"/>
        <w:right w:val="none" w:sz="0" w:space="0" w:color="auto"/>
      </w:divBdr>
    </w:div>
    <w:div w:id="359085774">
      <w:bodyDiv w:val="1"/>
      <w:marLeft w:val="0"/>
      <w:marRight w:val="0"/>
      <w:marTop w:val="0"/>
      <w:marBottom w:val="0"/>
      <w:divBdr>
        <w:top w:val="none" w:sz="0" w:space="0" w:color="auto"/>
        <w:left w:val="none" w:sz="0" w:space="0" w:color="auto"/>
        <w:bottom w:val="none" w:sz="0" w:space="0" w:color="auto"/>
        <w:right w:val="none" w:sz="0" w:space="0" w:color="auto"/>
      </w:divBdr>
    </w:div>
    <w:div w:id="359626962">
      <w:bodyDiv w:val="1"/>
      <w:marLeft w:val="0"/>
      <w:marRight w:val="0"/>
      <w:marTop w:val="0"/>
      <w:marBottom w:val="0"/>
      <w:divBdr>
        <w:top w:val="none" w:sz="0" w:space="0" w:color="auto"/>
        <w:left w:val="none" w:sz="0" w:space="0" w:color="auto"/>
        <w:bottom w:val="none" w:sz="0" w:space="0" w:color="auto"/>
        <w:right w:val="none" w:sz="0" w:space="0" w:color="auto"/>
      </w:divBdr>
    </w:div>
    <w:div w:id="360739697">
      <w:bodyDiv w:val="1"/>
      <w:marLeft w:val="0"/>
      <w:marRight w:val="0"/>
      <w:marTop w:val="0"/>
      <w:marBottom w:val="0"/>
      <w:divBdr>
        <w:top w:val="none" w:sz="0" w:space="0" w:color="auto"/>
        <w:left w:val="none" w:sz="0" w:space="0" w:color="auto"/>
        <w:bottom w:val="none" w:sz="0" w:space="0" w:color="auto"/>
        <w:right w:val="none" w:sz="0" w:space="0" w:color="auto"/>
      </w:divBdr>
    </w:div>
    <w:div w:id="361785888">
      <w:bodyDiv w:val="1"/>
      <w:marLeft w:val="0"/>
      <w:marRight w:val="0"/>
      <w:marTop w:val="0"/>
      <w:marBottom w:val="0"/>
      <w:divBdr>
        <w:top w:val="none" w:sz="0" w:space="0" w:color="auto"/>
        <w:left w:val="none" w:sz="0" w:space="0" w:color="auto"/>
        <w:bottom w:val="none" w:sz="0" w:space="0" w:color="auto"/>
        <w:right w:val="none" w:sz="0" w:space="0" w:color="auto"/>
      </w:divBdr>
    </w:div>
    <w:div w:id="362902679">
      <w:bodyDiv w:val="1"/>
      <w:marLeft w:val="0"/>
      <w:marRight w:val="0"/>
      <w:marTop w:val="0"/>
      <w:marBottom w:val="0"/>
      <w:divBdr>
        <w:top w:val="none" w:sz="0" w:space="0" w:color="auto"/>
        <w:left w:val="none" w:sz="0" w:space="0" w:color="auto"/>
        <w:bottom w:val="none" w:sz="0" w:space="0" w:color="auto"/>
        <w:right w:val="none" w:sz="0" w:space="0" w:color="auto"/>
      </w:divBdr>
    </w:div>
    <w:div w:id="364521273">
      <w:bodyDiv w:val="1"/>
      <w:marLeft w:val="0"/>
      <w:marRight w:val="0"/>
      <w:marTop w:val="0"/>
      <w:marBottom w:val="0"/>
      <w:divBdr>
        <w:top w:val="none" w:sz="0" w:space="0" w:color="auto"/>
        <w:left w:val="none" w:sz="0" w:space="0" w:color="auto"/>
        <w:bottom w:val="none" w:sz="0" w:space="0" w:color="auto"/>
        <w:right w:val="none" w:sz="0" w:space="0" w:color="auto"/>
      </w:divBdr>
    </w:div>
    <w:div w:id="368918205">
      <w:bodyDiv w:val="1"/>
      <w:marLeft w:val="0"/>
      <w:marRight w:val="0"/>
      <w:marTop w:val="0"/>
      <w:marBottom w:val="0"/>
      <w:divBdr>
        <w:top w:val="none" w:sz="0" w:space="0" w:color="auto"/>
        <w:left w:val="none" w:sz="0" w:space="0" w:color="auto"/>
        <w:bottom w:val="none" w:sz="0" w:space="0" w:color="auto"/>
        <w:right w:val="none" w:sz="0" w:space="0" w:color="auto"/>
      </w:divBdr>
    </w:div>
    <w:div w:id="369494101">
      <w:bodyDiv w:val="1"/>
      <w:marLeft w:val="0"/>
      <w:marRight w:val="0"/>
      <w:marTop w:val="0"/>
      <w:marBottom w:val="0"/>
      <w:divBdr>
        <w:top w:val="none" w:sz="0" w:space="0" w:color="auto"/>
        <w:left w:val="none" w:sz="0" w:space="0" w:color="auto"/>
        <w:bottom w:val="none" w:sz="0" w:space="0" w:color="auto"/>
        <w:right w:val="none" w:sz="0" w:space="0" w:color="auto"/>
      </w:divBdr>
    </w:div>
    <w:div w:id="369917569">
      <w:bodyDiv w:val="1"/>
      <w:marLeft w:val="0"/>
      <w:marRight w:val="0"/>
      <w:marTop w:val="0"/>
      <w:marBottom w:val="0"/>
      <w:divBdr>
        <w:top w:val="none" w:sz="0" w:space="0" w:color="auto"/>
        <w:left w:val="none" w:sz="0" w:space="0" w:color="auto"/>
        <w:bottom w:val="none" w:sz="0" w:space="0" w:color="auto"/>
        <w:right w:val="none" w:sz="0" w:space="0" w:color="auto"/>
      </w:divBdr>
    </w:div>
    <w:div w:id="372078621">
      <w:bodyDiv w:val="1"/>
      <w:marLeft w:val="0"/>
      <w:marRight w:val="0"/>
      <w:marTop w:val="0"/>
      <w:marBottom w:val="0"/>
      <w:divBdr>
        <w:top w:val="none" w:sz="0" w:space="0" w:color="auto"/>
        <w:left w:val="none" w:sz="0" w:space="0" w:color="auto"/>
        <w:bottom w:val="none" w:sz="0" w:space="0" w:color="auto"/>
        <w:right w:val="none" w:sz="0" w:space="0" w:color="auto"/>
      </w:divBdr>
    </w:div>
    <w:div w:id="374812619">
      <w:bodyDiv w:val="1"/>
      <w:marLeft w:val="0"/>
      <w:marRight w:val="0"/>
      <w:marTop w:val="0"/>
      <w:marBottom w:val="0"/>
      <w:divBdr>
        <w:top w:val="none" w:sz="0" w:space="0" w:color="auto"/>
        <w:left w:val="none" w:sz="0" w:space="0" w:color="auto"/>
        <w:bottom w:val="none" w:sz="0" w:space="0" w:color="auto"/>
        <w:right w:val="none" w:sz="0" w:space="0" w:color="auto"/>
      </w:divBdr>
    </w:div>
    <w:div w:id="376007176">
      <w:bodyDiv w:val="1"/>
      <w:marLeft w:val="0"/>
      <w:marRight w:val="0"/>
      <w:marTop w:val="0"/>
      <w:marBottom w:val="0"/>
      <w:divBdr>
        <w:top w:val="none" w:sz="0" w:space="0" w:color="auto"/>
        <w:left w:val="none" w:sz="0" w:space="0" w:color="auto"/>
        <w:bottom w:val="none" w:sz="0" w:space="0" w:color="auto"/>
        <w:right w:val="none" w:sz="0" w:space="0" w:color="auto"/>
      </w:divBdr>
    </w:div>
    <w:div w:id="377973488">
      <w:bodyDiv w:val="1"/>
      <w:marLeft w:val="0"/>
      <w:marRight w:val="0"/>
      <w:marTop w:val="0"/>
      <w:marBottom w:val="0"/>
      <w:divBdr>
        <w:top w:val="none" w:sz="0" w:space="0" w:color="auto"/>
        <w:left w:val="none" w:sz="0" w:space="0" w:color="auto"/>
        <w:bottom w:val="none" w:sz="0" w:space="0" w:color="auto"/>
        <w:right w:val="none" w:sz="0" w:space="0" w:color="auto"/>
      </w:divBdr>
    </w:div>
    <w:div w:id="378558146">
      <w:bodyDiv w:val="1"/>
      <w:marLeft w:val="0"/>
      <w:marRight w:val="0"/>
      <w:marTop w:val="0"/>
      <w:marBottom w:val="0"/>
      <w:divBdr>
        <w:top w:val="none" w:sz="0" w:space="0" w:color="auto"/>
        <w:left w:val="none" w:sz="0" w:space="0" w:color="auto"/>
        <w:bottom w:val="none" w:sz="0" w:space="0" w:color="auto"/>
        <w:right w:val="none" w:sz="0" w:space="0" w:color="auto"/>
      </w:divBdr>
    </w:div>
    <w:div w:id="379020078">
      <w:bodyDiv w:val="1"/>
      <w:marLeft w:val="0"/>
      <w:marRight w:val="0"/>
      <w:marTop w:val="0"/>
      <w:marBottom w:val="0"/>
      <w:divBdr>
        <w:top w:val="none" w:sz="0" w:space="0" w:color="auto"/>
        <w:left w:val="none" w:sz="0" w:space="0" w:color="auto"/>
        <w:bottom w:val="none" w:sz="0" w:space="0" w:color="auto"/>
        <w:right w:val="none" w:sz="0" w:space="0" w:color="auto"/>
      </w:divBdr>
    </w:div>
    <w:div w:id="379325400">
      <w:bodyDiv w:val="1"/>
      <w:marLeft w:val="0"/>
      <w:marRight w:val="0"/>
      <w:marTop w:val="0"/>
      <w:marBottom w:val="0"/>
      <w:divBdr>
        <w:top w:val="none" w:sz="0" w:space="0" w:color="auto"/>
        <w:left w:val="none" w:sz="0" w:space="0" w:color="auto"/>
        <w:bottom w:val="none" w:sz="0" w:space="0" w:color="auto"/>
        <w:right w:val="none" w:sz="0" w:space="0" w:color="auto"/>
      </w:divBdr>
    </w:div>
    <w:div w:id="379667010">
      <w:bodyDiv w:val="1"/>
      <w:marLeft w:val="0"/>
      <w:marRight w:val="0"/>
      <w:marTop w:val="0"/>
      <w:marBottom w:val="0"/>
      <w:divBdr>
        <w:top w:val="none" w:sz="0" w:space="0" w:color="auto"/>
        <w:left w:val="none" w:sz="0" w:space="0" w:color="auto"/>
        <w:bottom w:val="none" w:sz="0" w:space="0" w:color="auto"/>
        <w:right w:val="none" w:sz="0" w:space="0" w:color="auto"/>
      </w:divBdr>
    </w:div>
    <w:div w:id="379868392">
      <w:bodyDiv w:val="1"/>
      <w:marLeft w:val="0"/>
      <w:marRight w:val="0"/>
      <w:marTop w:val="0"/>
      <w:marBottom w:val="0"/>
      <w:divBdr>
        <w:top w:val="none" w:sz="0" w:space="0" w:color="auto"/>
        <w:left w:val="none" w:sz="0" w:space="0" w:color="auto"/>
        <w:bottom w:val="none" w:sz="0" w:space="0" w:color="auto"/>
        <w:right w:val="none" w:sz="0" w:space="0" w:color="auto"/>
      </w:divBdr>
    </w:div>
    <w:div w:id="380134217">
      <w:bodyDiv w:val="1"/>
      <w:marLeft w:val="0"/>
      <w:marRight w:val="0"/>
      <w:marTop w:val="0"/>
      <w:marBottom w:val="0"/>
      <w:divBdr>
        <w:top w:val="none" w:sz="0" w:space="0" w:color="auto"/>
        <w:left w:val="none" w:sz="0" w:space="0" w:color="auto"/>
        <w:bottom w:val="none" w:sz="0" w:space="0" w:color="auto"/>
        <w:right w:val="none" w:sz="0" w:space="0" w:color="auto"/>
      </w:divBdr>
    </w:div>
    <w:div w:id="380179167">
      <w:bodyDiv w:val="1"/>
      <w:marLeft w:val="0"/>
      <w:marRight w:val="0"/>
      <w:marTop w:val="0"/>
      <w:marBottom w:val="0"/>
      <w:divBdr>
        <w:top w:val="none" w:sz="0" w:space="0" w:color="auto"/>
        <w:left w:val="none" w:sz="0" w:space="0" w:color="auto"/>
        <w:bottom w:val="none" w:sz="0" w:space="0" w:color="auto"/>
        <w:right w:val="none" w:sz="0" w:space="0" w:color="auto"/>
      </w:divBdr>
    </w:div>
    <w:div w:id="380252776">
      <w:bodyDiv w:val="1"/>
      <w:marLeft w:val="0"/>
      <w:marRight w:val="0"/>
      <w:marTop w:val="0"/>
      <w:marBottom w:val="0"/>
      <w:divBdr>
        <w:top w:val="none" w:sz="0" w:space="0" w:color="auto"/>
        <w:left w:val="none" w:sz="0" w:space="0" w:color="auto"/>
        <w:bottom w:val="none" w:sz="0" w:space="0" w:color="auto"/>
        <w:right w:val="none" w:sz="0" w:space="0" w:color="auto"/>
      </w:divBdr>
    </w:div>
    <w:div w:id="380641247">
      <w:bodyDiv w:val="1"/>
      <w:marLeft w:val="0"/>
      <w:marRight w:val="0"/>
      <w:marTop w:val="0"/>
      <w:marBottom w:val="0"/>
      <w:divBdr>
        <w:top w:val="none" w:sz="0" w:space="0" w:color="auto"/>
        <w:left w:val="none" w:sz="0" w:space="0" w:color="auto"/>
        <w:bottom w:val="none" w:sz="0" w:space="0" w:color="auto"/>
        <w:right w:val="none" w:sz="0" w:space="0" w:color="auto"/>
      </w:divBdr>
    </w:div>
    <w:div w:id="380717559">
      <w:bodyDiv w:val="1"/>
      <w:marLeft w:val="0"/>
      <w:marRight w:val="0"/>
      <w:marTop w:val="0"/>
      <w:marBottom w:val="0"/>
      <w:divBdr>
        <w:top w:val="none" w:sz="0" w:space="0" w:color="auto"/>
        <w:left w:val="none" w:sz="0" w:space="0" w:color="auto"/>
        <w:bottom w:val="none" w:sz="0" w:space="0" w:color="auto"/>
        <w:right w:val="none" w:sz="0" w:space="0" w:color="auto"/>
      </w:divBdr>
    </w:div>
    <w:div w:id="380785101">
      <w:bodyDiv w:val="1"/>
      <w:marLeft w:val="0"/>
      <w:marRight w:val="0"/>
      <w:marTop w:val="0"/>
      <w:marBottom w:val="0"/>
      <w:divBdr>
        <w:top w:val="none" w:sz="0" w:space="0" w:color="auto"/>
        <w:left w:val="none" w:sz="0" w:space="0" w:color="auto"/>
        <w:bottom w:val="none" w:sz="0" w:space="0" w:color="auto"/>
        <w:right w:val="none" w:sz="0" w:space="0" w:color="auto"/>
      </w:divBdr>
    </w:div>
    <w:div w:id="382564080">
      <w:bodyDiv w:val="1"/>
      <w:marLeft w:val="0"/>
      <w:marRight w:val="0"/>
      <w:marTop w:val="0"/>
      <w:marBottom w:val="0"/>
      <w:divBdr>
        <w:top w:val="none" w:sz="0" w:space="0" w:color="auto"/>
        <w:left w:val="none" w:sz="0" w:space="0" w:color="auto"/>
        <w:bottom w:val="none" w:sz="0" w:space="0" w:color="auto"/>
        <w:right w:val="none" w:sz="0" w:space="0" w:color="auto"/>
      </w:divBdr>
    </w:div>
    <w:div w:id="383218265">
      <w:bodyDiv w:val="1"/>
      <w:marLeft w:val="0"/>
      <w:marRight w:val="0"/>
      <w:marTop w:val="0"/>
      <w:marBottom w:val="0"/>
      <w:divBdr>
        <w:top w:val="none" w:sz="0" w:space="0" w:color="auto"/>
        <w:left w:val="none" w:sz="0" w:space="0" w:color="auto"/>
        <w:bottom w:val="none" w:sz="0" w:space="0" w:color="auto"/>
        <w:right w:val="none" w:sz="0" w:space="0" w:color="auto"/>
      </w:divBdr>
    </w:div>
    <w:div w:id="383254660">
      <w:bodyDiv w:val="1"/>
      <w:marLeft w:val="0"/>
      <w:marRight w:val="0"/>
      <w:marTop w:val="0"/>
      <w:marBottom w:val="0"/>
      <w:divBdr>
        <w:top w:val="none" w:sz="0" w:space="0" w:color="auto"/>
        <w:left w:val="none" w:sz="0" w:space="0" w:color="auto"/>
        <w:bottom w:val="none" w:sz="0" w:space="0" w:color="auto"/>
        <w:right w:val="none" w:sz="0" w:space="0" w:color="auto"/>
      </w:divBdr>
    </w:div>
    <w:div w:id="383331066">
      <w:bodyDiv w:val="1"/>
      <w:marLeft w:val="0"/>
      <w:marRight w:val="0"/>
      <w:marTop w:val="0"/>
      <w:marBottom w:val="0"/>
      <w:divBdr>
        <w:top w:val="none" w:sz="0" w:space="0" w:color="auto"/>
        <w:left w:val="none" w:sz="0" w:space="0" w:color="auto"/>
        <w:bottom w:val="none" w:sz="0" w:space="0" w:color="auto"/>
        <w:right w:val="none" w:sz="0" w:space="0" w:color="auto"/>
      </w:divBdr>
    </w:div>
    <w:div w:id="384067663">
      <w:bodyDiv w:val="1"/>
      <w:marLeft w:val="0"/>
      <w:marRight w:val="0"/>
      <w:marTop w:val="0"/>
      <w:marBottom w:val="0"/>
      <w:divBdr>
        <w:top w:val="none" w:sz="0" w:space="0" w:color="auto"/>
        <w:left w:val="none" w:sz="0" w:space="0" w:color="auto"/>
        <w:bottom w:val="none" w:sz="0" w:space="0" w:color="auto"/>
        <w:right w:val="none" w:sz="0" w:space="0" w:color="auto"/>
      </w:divBdr>
    </w:div>
    <w:div w:id="384912290">
      <w:bodyDiv w:val="1"/>
      <w:marLeft w:val="0"/>
      <w:marRight w:val="0"/>
      <w:marTop w:val="0"/>
      <w:marBottom w:val="0"/>
      <w:divBdr>
        <w:top w:val="none" w:sz="0" w:space="0" w:color="auto"/>
        <w:left w:val="none" w:sz="0" w:space="0" w:color="auto"/>
        <w:bottom w:val="none" w:sz="0" w:space="0" w:color="auto"/>
        <w:right w:val="none" w:sz="0" w:space="0" w:color="auto"/>
      </w:divBdr>
    </w:div>
    <w:div w:id="386955981">
      <w:bodyDiv w:val="1"/>
      <w:marLeft w:val="0"/>
      <w:marRight w:val="0"/>
      <w:marTop w:val="0"/>
      <w:marBottom w:val="0"/>
      <w:divBdr>
        <w:top w:val="none" w:sz="0" w:space="0" w:color="auto"/>
        <w:left w:val="none" w:sz="0" w:space="0" w:color="auto"/>
        <w:bottom w:val="none" w:sz="0" w:space="0" w:color="auto"/>
        <w:right w:val="none" w:sz="0" w:space="0" w:color="auto"/>
      </w:divBdr>
    </w:div>
    <w:div w:id="387145403">
      <w:bodyDiv w:val="1"/>
      <w:marLeft w:val="0"/>
      <w:marRight w:val="0"/>
      <w:marTop w:val="0"/>
      <w:marBottom w:val="0"/>
      <w:divBdr>
        <w:top w:val="none" w:sz="0" w:space="0" w:color="auto"/>
        <w:left w:val="none" w:sz="0" w:space="0" w:color="auto"/>
        <w:bottom w:val="none" w:sz="0" w:space="0" w:color="auto"/>
        <w:right w:val="none" w:sz="0" w:space="0" w:color="auto"/>
      </w:divBdr>
    </w:div>
    <w:div w:id="387806256">
      <w:bodyDiv w:val="1"/>
      <w:marLeft w:val="0"/>
      <w:marRight w:val="0"/>
      <w:marTop w:val="0"/>
      <w:marBottom w:val="0"/>
      <w:divBdr>
        <w:top w:val="none" w:sz="0" w:space="0" w:color="auto"/>
        <w:left w:val="none" w:sz="0" w:space="0" w:color="auto"/>
        <w:bottom w:val="none" w:sz="0" w:space="0" w:color="auto"/>
        <w:right w:val="none" w:sz="0" w:space="0" w:color="auto"/>
      </w:divBdr>
    </w:div>
    <w:div w:id="389349935">
      <w:bodyDiv w:val="1"/>
      <w:marLeft w:val="0"/>
      <w:marRight w:val="0"/>
      <w:marTop w:val="0"/>
      <w:marBottom w:val="0"/>
      <w:divBdr>
        <w:top w:val="none" w:sz="0" w:space="0" w:color="auto"/>
        <w:left w:val="none" w:sz="0" w:space="0" w:color="auto"/>
        <w:bottom w:val="none" w:sz="0" w:space="0" w:color="auto"/>
        <w:right w:val="none" w:sz="0" w:space="0" w:color="auto"/>
      </w:divBdr>
    </w:div>
    <w:div w:id="389887802">
      <w:bodyDiv w:val="1"/>
      <w:marLeft w:val="0"/>
      <w:marRight w:val="0"/>
      <w:marTop w:val="0"/>
      <w:marBottom w:val="0"/>
      <w:divBdr>
        <w:top w:val="none" w:sz="0" w:space="0" w:color="auto"/>
        <w:left w:val="none" w:sz="0" w:space="0" w:color="auto"/>
        <w:bottom w:val="none" w:sz="0" w:space="0" w:color="auto"/>
        <w:right w:val="none" w:sz="0" w:space="0" w:color="auto"/>
      </w:divBdr>
    </w:div>
    <w:div w:id="390272356">
      <w:bodyDiv w:val="1"/>
      <w:marLeft w:val="0"/>
      <w:marRight w:val="0"/>
      <w:marTop w:val="0"/>
      <w:marBottom w:val="0"/>
      <w:divBdr>
        <w:top w:val="none" w:sz="0" w:space="0" w:color="auto"/>
        <w:left w:val="none" w:sz="0" w:space="0" w:color="auto"/>
        <w:bottom w:val="none" w:sz="0" w:space="0" w:color="auto"/>
        <w:right w:val="none" w:sz="0" w:space="0" w:color="auto"/>
      </w:divBdr>
    </w:div>
    <w:div w:id="391270644">
      <w:bodyDiv w:val="1"/>
      <w:marLeft w:val="0"/>
      <w:marRight w:val="0"/>
      <w:marTop w:val="0"/>
      <w:marBottom w:val="0"/>
      <w:divBdr>
        <w:top w:val="none" w:sz="0" w:space="0" w:color="auto"/>
        <w:left w:val="none" w:sz="0" w:space="0" w:color="auto"/>
        <w:bottom w:val="none" w:sz="0" w:space="0" w:color="auto"/>
        <w:right w:val="none" w:sz="0" w:space="0" w:color="auto"/>
      </w:divBdr>
    </w:div>
    <w:div w:id="392626447">
      <w:bodyDiv w:val="1"/>
      <w:marLeft w:val="0"/>
      <w:marRight w:val="0"/>
      <w:marTop w:val="0"/>
      <w:marBottom w:val="0"/>
      <w:divBdr>
        <w:top w:val="none" w:sz="0" w:space="0" w:color="auto"/>
        <w:left w:val="none" w:sz="0" w:space="0" w:color="auto"/>
        <w:bottom w:val="none" w:sz="0" w:space="0" w:color="auto"/>
        <w:right w:val="none" w:sz="0" w:space="0" w:color="auto"/>
      </w:divBdr>
    </w:div>
    <w:div w:id="393898890">
      <w:bodyDiv w:val="1"/>
      <w:marLeft w:val="0"/>
      <w:marRight w:val="0"/>
      <w:marTop w:val="0"/>
      <w:marBottom w:val="0"/>
      <w:divBdr>
        <w:top w:val="none" w:sz="0" w:space="0" w:color="auto"/>
        <w:left w:val="none" w:sz="0" w:space="0" w:color="auto"/>
        <w:bottom w:val="none" w:sz="0" w:space="0" w:color="auto"/>
        <w:right w:val="none" w:sz="0" w:space="0" w:color="auto"/>
      </w:divBdr>
    </w:div>
    <w:div w:id="394279741">
      <w:bodyDiv w:val="1"/>
      <w:marLeft w:val="0"/>
      <w:marRight w:val="0"/>
      <w:marTop w:val="0"/>
      <w:marBottom w:val="0"/>
      <w:divBdr>
        <w:top w:val="none" w:sz="0" w:space="0" w:color="auto"/>
        <w:left w:val="none" w:sz="0" w:space="0" w:color="auto"/>
        <w:bottom w:val="none" w:sz="0" w:space="0" w:color="auto"/>
        <w:right w:val="none" w:sz="0" w:space="0" w:color="auto"/>
      </w:divBdr>
    </w:div>
    <w:div w:id="394932218">
      <w:bodyDiv w:val="1"/>
      <w:marLeft w:val="0"/>
      <w:marRight w:val="0"/>
      <w:marTop w:val="0"/>
      <w:marBottom w:val="0"/>
      <w:divBdr>
        <w:top w:val="none" w:sz="0" w:space="0" w:color="auto"/>
        <w:left w:val="none" w:sz="0" w:space="0" w:color="auto"/>
        <w:bottom w:val="none" w:sz="0" w:space="0" w:color="auto"/>
        <w:right w:val="none" w:sz="0" w:space="0" w:color="auto"/>
      </w:divBdr>
    </w:div>
    <w:div w:id="396633358">
      <w:bodyDiv w:val="1"/>
      <w:marLeft w:val="0"/>
      <w:marRight w:val="0"/>
      <w:marTop w:val="0"/>
      <w:marBottom w:val="0"/>
      <w:divBdr>
        <w:top w:val="none" w:sz="0" w:space="0" w:color="auto"/>
        <w:left w:val="none" w:sz="0" w:space="0" w:color="auto"/>
        <w:bottom w:val="none" w:sz="0" w:space="0" w:color="auto"/>
        <w:right w:val="none" w:sz="0" w:space="0" w:color="auto"/>
      </w:divBdr>
    </w:div>
    <w:div w:id="396708384">
      <w:bodyDiv w:val="1"/>
      <w:marLeft w:val="0"/>
      <w:marRight w:val="0"/>
      <w:marTop w:val="0"/>
      <w:marBottom w:val="0"/>
      <w:divBdr>
        <w:top w:val="none" w:sz="0" w:space="0" w:color="auto"/>
        <w:left w:val="none" w:sz="0" w:space="0" w:color="auto"/>
        <w:bottom w:val="none" w:sz="0" w:space="0" w:color="auto"/>
        <w:right w:val="none" w:sz="0" w:space="0" w:color="auto"/>
      </w:divBdr>
    </w:div>
    <w:div w:id="397216995">
      <w:bodyDiv w:val="1"/>
      <w:marLeft w:val="0"/>
      <w:marRight w:val="0"/>
      <w:marTop w:val="0"/>
      <w:marBottom w:val="0"/>
      <w:divBdr>
        <w:top w:val="none" w:sz="0" w:space="0" w:color="auto"/>
        <w:left w:val="none" w:sz="0" w:space="0" w:color="auto"/>
        <w:bottom w:val="none" w:sz="0" w:space="0" w:color="auto"/>
        <w:right w:val="none" w:sz="0" w:space="0" w:color="auto"/>
      </w:divBdr>
    </w:div>
    <w:div w:id="397897523">
      <w:bodyDiv w:val="1"/>
      <w:marLeft w:val="0"/>
      <w:marRight w:val="0"/>
      <w:marTop w:val="0"/>
      <w:marBottom w:val="0"/>
      <w:divBdr>
        <w:top w:val="none" w:sz="0" w:space="0" w:color="auto"/>
        <w:left w:val="none" w:sz="0" w:space="0" w:color="auto"/>
        <w:bottom w:val="none" w:sz="0" w:space="0" w:color="auto"/>
        <w:right w:val="none" w:sz="0" w:space="0" w:color="auto"/>
      </w:divBdr>
    </w:div>
    <w:div w:id="398602845">
      <w:bodyDiv w:val="1"/>
      <w:marLeft w:val="0"/>
      <w:marRight w:val="0"/>
      <w:marTop w:val="0"/>
      <w:marBottom w:val="0"/>
      <w:divBdr>
        <w:top w:val="none" w:sz="0" w:space="0" w:color="auto"/>
        <w:left w:val="none" w:sz="0" w:space="0" w:color="auto"/>
        <w:bottom w:val="none" w:sz="0" w:space="0" w:color="auto"/>
        <w:right w:val="none" w:sz="0" w:space="0" w:color="auto"/>
      </w:divBdr>
    </w:div>
    <w:div w:id="399645555">
      <w:bodyDiv w:val="1"/>
      <w:marLeft w:val="0"/>
      <w:marRight w:val="0"/>
      <w:marTop w:val="0"/>
      <w:marBottom w:val="0"/>
      <w:divBdr>
        <w:top w:val="none" w:sz="0" w:space="0" w:color="auto"/>
        <w:left w:val="none" w:sz="0" w:space="0" w:color="auto"/>
        <w:bottom w:val="none" w:sz="0" w:space="0" w:color="auto"/>
        <w:right w:val="none" w:sz="0" w:space="0" w:color="auto"/>
      </w:divBdr>
    </w:div>
    <w:div w:id="399864763">
      <w:bodyDiv w:val="1"/>
      <w:marLeft w:val="0"/>
      <w:marRight w:val="0"/>
      <w:marTop w:val="0"/>
      <w:marBottom w:val="0"/>
      <w:divBdr>
        <w:top w:val="none" w:sz="0" w:space="0" w:color="auto"/>
        <w:left w:val="none" w:sz="0" w:space="0" w:color="auto"/>
        <w:bottom w:val="none" w:sz="0" w:space="0" w:color="auto"/>
        <w:right w:val="none" w:sz="0" w:space="0" w:color="auto"/>
      </w:divBdr>
    </w:div>
    <w:div w:id="400180382">
      <w:bodyDiv w:val="1"/>
      <w:marLeft w:val="0"/>
      <w:marRight w:val="0"/>
      <w:marTop w:val="0"/>
      <w:marBottom w:val="0"/>
      <w:divBdr>
        <w:top w:val="none" w:sz="0" w:space="0" w:color="auto"/>
        <w:left w:val="none" w:sz="0" w:space="0" w:color="auto"/>
        <w:bottom w:val="none" w:sz="0" w:space="0" w:color="auto"/>
        <w:right w:val="none" w:sz="0" w:space="0" w:color="auto"/>
      </w:divBdr>
    </w:div>
    <w:div w:id="403182030">
      <w:bodyDiv w:val="1"/>
      <w:marLeft w:val="0"/>
      <w:marRight w:val="0"/>
      <w:marTop w:val="0"/>
      <w:marBottom w:val="0"/>
      <w:divBdr>
        <w:top w:val="none" w:sz="0" w:space="0" w:color="auto"/>
        <w:left w:val="none" w:sz="0" w:space="0" w:color="auto"/>
        <w:bottom w:val="none" w:sz="0" w:space="0" w:color="auto"/>
        <w:right w:val="none" w:sz="0" w:space="0" w:color="auto"/>
      </w:divBdr>
    </w:div>
    <w:div w:id="403921186">
      <w:bodyDiv w:val="1"/>
      <w:marLeft w:val="0"/>
      <w:marRight w:val="0"/>
      <w:marTop w:val="0"/>
      <w:marBottom w:val="0"/>
      <w:divBdr>
        <w:top w:val="none" w:sz="0" w:space="0" w:color="auto"/>
        <w:left w:val="none" w:sz="0" w:space="0" w:color="auto"/>
        <w:bottom w:val="none" w:sz="0" w:space="0" w:color="auto"/>
        <w:right w:val="none" w:sz="0" w:space="0" w:color="auto"/>
      </w:divBdr>
    </w:div>
    <w:div w:id="405225288">
      <w:bodyDiv w:val="1"/>
      <w:marLeft w:val="0"/>
      <w:marRight w:val="0"/>
      <w:marTop w:val="0"/>
      <w:marBottom w:val="0"/>
      <w:divBdr>
        <w:top w:val="none" w:sz="0" w:space="0" w:color="auto"/>
        <w:left w:val="none" w:sz="0" w:space="0" w:color="auto"/>
        <w:bottom w:val="none" w:sz="0" w:space="0" w:color="auto"/>
        <w:right w:val="none" w:sz="0" w:space="0" w:color="auto"/>
      </w:divBdr>
    </w:div>
    <w:div w:id="405231096">
      <w:bodyDiv w:val="1"/>
      <w:marLeft w:val="0"/>
      <w:marRight w:val="0"/>
      <w:marTop w:val="0"/>
      <w:marBottom w:val="0"/>
      <w:divBdr>
        <w:top w:val="none" w:sz="0" w:space="0" w:color="auto"/>
        <w:left w:val="none" w:sz="0" w:space="0" w:color="auto"/>
        <w:bottom w:val="none" w:sz="0" w:space="0" w:color="auto"/>
        <w:right w:val="none" w:sz="0" w:space="0" w:color="auto"/>
      </w:divBdr>
    </w:div>
    <w:div w:id="405616144">
      <w:bodyDiv w:val="1"/>
      <w:marLeft w:val="0"/>
      <w:marRight w:val="0"/>
      <w:marTop w:val="0"/>
      <w:marBottom w:val="0"/>
      <w:divBdr>
        <w:top w:val="none" w:sz="0" w:space="0" w:color="auto"/>
        <w:left w:val="none" w:sz="0" w:space="0" w:color="auto"/>
        <w:bottom w:val="none" w:sz="0" w:space="0" w:color="auto"/>
        <w:right w:val="none" w:sz="0" w:space="0" w:color="auto"/>
      </w:divBdr>
    </w:div>
    <w:div w:id="409667966">
      <w:bodyDiv w:val="1"/>
      <w:marLeft w:val="0"/>
      <w:marRight w:val="0"/>
      <w:marTop w:val="0"/>
      <w:marBottom w:val="0"/>
      <w:divBdr>
        <w:top w:val="none" w:sz="0" w:space="0" w:color="auto"/>
        <w:left w:val="none" w:sz="0" w:space="0" w:color="auto"/>
        <w:bottom w:val="none" w:sz="0" w:space="0" w:color="auto"/>
        <w:right w:val="none" w:sz="0" w:space="0" w:color="auto"/>
      </w:divBdr>
    </w:div>
    <w:div w:id="412359803">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714027">
      <w:bodyDiv w:val="1"/>
      <w:marLeft w:val="0"/>
      <w:marRight w:val="0"/>
      <w:marTop w:val="0"/>
      <w:marBottom w:val="0"/>
      <w:divBdr>
        <w:top w:val="none" w:sz="0" w:space="0" w:color="auto"/>
        <w:left w:val="none" w:sz="0" w:space="0" w:color="auto"/>
        <w:bottom w:val="none" w:sz="0" w:space="0" w:color="auto"/>
        <w:right w:val="none" w:sz="0" w:space="0" w:color="auto"/>
      </w:divBdr>
    </w:div>
    <w:div w:id="416102312">
      <w:bodyDiv w:val="1"/>
      <w:marLeft w:val="0"/>
      <w:marRight w:val="0"/>
      <w:marTop w:val="0"/>
      <w:marBottom w:val="0"/>
      <w:divBdr>
        <w:top w:val="none" w:sz="0" w:space="0" w:color="auto"/>
        <w:left w:val="none" w:sz="0" w:space="0" w:color="auto"/>
        <w:bottom w:val="none" w:sz="0" w:space="0" w:color="auto"/>
        <w:right w:val="none" w:sz="0" w:space="0" w:color="auto"/>
      </w:divBdr>
    </w:div>
    <w:div w:id="416102389">
      <w:bodyDiv w:val="1"/>
      <w:marLeft w:val="0"/>
      <w:marRight w:val="0"/>
      <w:marTop w:val="0"/>
      <w:marBottom w:val="0"/>
      <w:divBdr>
        <w:top w:val="none" w:sz="0" w:space="0" w:color="auto"/>
        <w:left w:val="none" w:sz="0" w:space="0" w:color="auto"/>
        <w:bottom w:val="none" w:sz="0" w:space="0" w:color="auto"/>
        <w:right w:val="none" w:sz="0" w:space="0" w:color="auto"/>
      </w:divBdr>
    </w:div>
    <w:div w:id="416830675">
      <w:bodyDiv w:val="1"/>
      <w:marLeft w:val="0"/>
      <w:marRight w:val="0"/>
      <w:marTop w:val="0"/>
      <w:marBottom w:val="0"/>
      <w:divBdr>
        <w:top w:val="none" w:sz="0" w:space="0" w:color="auto"/>
        <w:left w:val="none" w:sz="0" w:space="0" w:color="auto"/>
        <w:bottom w:val="none" w:sz="0" w:space="0" w:color="auto"/>
        <w:right w:val="none" w:sz="0" w:space="0" w:color="auto"/>
      </w:divBdr>
    </w:div>
    <w:div w:id="417100494">
      <w:bodyDiv w:val="1"/>
      <w:marLeft w:val="0"/>
      <w:marRight w:val="0"/>
      <w:marTop w:val="0"/>
      <w:marBottom w:val="0"/>
      <w:divBdr>
        <w:top w:val="none" w:sz="0" w:space="0" w:color="auto"/>
        <w:left w:val="none" w:sz="0" w:space="0" w:color="auto"/>
        <w:bottom w:val="none" w:sz="0" w:space="0" w:color="auto"/>
        <w:right w:val="none" w:sz="0" w:space="0" w:color="auto"/>
      </w:divBdr>
      <w:divsChild>
        <w:div w:id="1079979702">
          <w:marLeft w:val="0"/>
          <w:marRight w:val="0"/>
          <w:marTop w:val="0"/>
          <w:marBottom w:val="0"/>
          <w:divBdr>
            <w:top w:val="none" w:sz="0" w:space="0" w:color="auto"/>
            <w:left w:val="none" w:sz="0" w:space="0" w:color="auto"/>
            <w:bottom w:val="none" w:sz="0" w:space="0" w:color="auto"/>
            <w:right w:val="none" w:sz="0" w:space="0" w:color="auto"/>
          </w:divBdr>
          <w:divsChild>
            <w:div w:id="709497929">
              <w:marLeft w:val="0"/>
              <w:marRight w:val="0"/>
              <w:marTop w:val="0"/>
              <w:marBottom w:val="0"/>
              <w:divBdr>
                <w:top w:val="none" w:sz="0" w:space="0" w:color="auto"/>
                <w:left w:val="none" w:sz="0" w:space="0" w:color="auto"/>
                <w:bottom w:val="none" w:sz="0" w:space="0" w:color="auto"/>
                <w:right w:val="none" w:sz="0" w:space="0" w:color="auto"/>
              </w:divBdr>
              <w:divsChild>
                <w:div w:id="1159274743">
                  <w:marLeft w:val="-240"/>
                  <w:marRight w:val="-240"/>
                  <w:marTop w:val="0"/>
                  <w:marBottom w:val="0"/>
                  <w:divBdr>
                    <w:top w:val="none" w:sz="0" w:space="0" w:color="auto"/>
                    <w:left w:val="none" w:sz="0" w:space="0" w:color="auto"/>
                    <w:bottom w:val="none" w:sz="0" w:space="0" w:color="auto"/>
                    <w:right w:val="none" w:sz="0" w:space="0" w:color="auto"/>
                  </w:divBdr>
                  <w:divsChild>
                    <w:div w:id="1669670149">
                      <w:marLeft w:val="0"/>
                      <w:marRight w:val="0"/>
                      <w:marTop w:val="0"/>
                      <w:marBottom w:val="0"/>
                      <w:divBdr>
                        <w:top w:val="none" w:sz="0" w:space="0" w:color="auto"/>
                        <w:left w:val="none" w:sz="0" w:space="0" w:color="auto"/>
                        <w:bottom w:val="none" w:sz="0" w:space="0" w:color="auto"/>
                        <w:right w:val="none" w:sz="0" w:space="0" w:color="auto"/>
                      </w:divBdr>
                      <w:divsChild>
                        <w:div w:id="684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12482">
      <w:bodyDiv w:val="1"/>
      <w:marLeft w:val="0"/>
      <w:marRight w:val="0"/>
      <w:marTop w:val="0"/>
      <w:marBottom w:val="0"/>
      <w:divBdr>
        <w:top w:val="none" w:sz="0" w:space="0" w:color="auto"/>
        <w:left w:val="none" w:sz="0" w:space="0" w:color="auto"/>
        <w:bottom w:val="none" w:sz="0" w:space="0" w:color="auto"/>
        <w:right w:val="none" w:sz="0" w:space="0" w:color="auto"/>
      </w:divBdr>
    </w:div>
    <w:div w:id="418217339">
      <w:bodyDiv w:val="1"/>
      <w:marLeft w:val="0"/>
      <w:marRight w:val="0"/>
      <w:marTop w:val="0"/>
      <w:marBottom w:val="0"/>
      <w:divBdr>
        <w:top w:val="none" w:sz="0" w:space="0" w:color="auto"/>
        <w:left w:val="none" w:sz="0" w:space="0" w:color="auto"/>
        <w:bottom w:val="none" w:sz="0" w:space="0" w:color="auto"/>
        <w:right w:val="none" w:sz="0" w:space="0" w:color="auto"/>
      </w:divBdr>
    </w:div>
    <w:div w:id="419065750">
      <w:bodyDiv w:val="1"/>
      <w:marLeft w:val="0"/>
      <w:marRight w:val="0"/>
      <w:marTop w:val="0"/>
      <w:marBottom w:val="0"/>
      <w:divBdr>
        <w:top w:val="none" w:sz="0" w:space="0" w:color="auto"/>
        <w:left w:val="none" w:sz="0" w:space="0" w:color="auto"/>
        <w:bottom w:val="none" w:sz="0" w:space="0" w:color="auto"/>
        <w:right w:val="none" w:sz="0" w:space="0" w:color="auto"/>
      </w:divBdr>
    </w:div>
    <w:div w:id="419915990">
      <w:bodyDiv w:val="1"/>
      <w:marLeft w:val="0"/>
      <w:marRight w:val="0"/>
      <w:marTop w:val="0"/>
      <w:marBottom w:val="0"/>
      <w:divBdr>
        <w:top w:val="none" w:sz="0" w:space="0" w:color="auto"/>
        <w:left w:val="none" w:sz="0" w:space="0" w:color="auto"/>
        <w:bottom w:val="none" w:sz="0" w:space="0" w:color="auto"/>
        <w:right w:val="none" w:sz="0" w:space="0" w:color="auto"/>
      </w:divBdr>
    </w:div>
    <w:div w:id="420757487">
      <w:bodyDiv w:val="1"/>
      <w:marLeft w:val="0"/>
      <w:marRight w:val="0"/>
      <w:marTop w:val="0"/>
      <w:marBottom w:val="0"/>
      <w:divBdr>
        <w:top w:val="none" w:sz="0" w:space="0" w:color="auto"/>
        <w:left w:val="none" w:sz="0" w:space="0" w:color="auto"/>
        <w:bottom w:val="none" w:sz="0" w:space="0" w:color="auto"/>
        <w:right w:val="none" w:sz="0" w:space="0" w:color="auto"/>
      </w:divBdr>
    </w:div>
    <w:div w:id="420877941">
      <w:bodyDiv w:val="1"/>
      <w:marLeft w:val="0"/>
      <w:marRight w:val="0"/>
      <w:marTop w:val="0"/>
      <w:marBottom w:val="0"/>
      <w:divBdr>
        <w:top w:val="none" w:sz="0" w:space="0" w:color="auto"/>
        <w:left w:val="none" w:sz="0" w:space="0" w:color="auto"/>
        <w:bottom w:val="none" w:sz="0" w:space="0" w:color="auto"/>
        <w:right w:val="none" w:sz="0" w:space="0" w:color="auto"/>
      </w:divBdr>
    </w:div>
    <w:div w:id="421415524">
      <w:bodyDiv w:val="1"/>
      <w:marLeft w:val="0"/>
      <w:marRight w:val="0"/>
      <w:marTop w:val="0"/>
      <w:marBottom w:val="0"/>
      <w:divBdr>
        <w:top w:val="none" w:sz="0" w:space="0" w:color="auto"/>
        <w:left w:val="none" w:sz="0" w:space="0" w:color="auto"/>
        <w:bottom w:val="none" w:sz="0" w:space="0" w:color="auto"/>
        <w:right w:val="none" w:sz="0" w:space="0" w:color="auto"/>
      </w:divBdr>
    </w:div>
    <w:div w:id="422380613">
      <w:bodyDiv w:val="1"/>
      <w:marLeft w:val="0"/>
      <w:marRight w:val="0"/>
      <w:marTop w:val="0"/>
      <w:marBottom w:val="0"/>
      <w:divBdr>
        <w:top w:val="none" w:sz="0" w:space="0" w:color="auto"/>
        <w:left w:val="none" w:sz="0" w:space="0" w:color="auto"/>
        <w:bottom w:val="none" w:sz="0" w:space="0" w:color="auto"/>
        <w:right w:val="none" w:sz="0" w:space="0" w:color="auto"/>
      </w:divBdr>
    </w:div>
    <w:div w:id="423841616">
      <w:bodyDiv w:val="1"/>
      <w:marLeft w:val="0"/>
      <w:marRight w:val="0"/>
      <w:marTop w:val="0"/>
      <w:marBottom w:val="0"/>
      <w:divBdr>
        <w:top w:val="none" w:sz="0" w:space="0" w:color="auto"/>
        <w:left w:val="none" w:sz="0" w:space="0" w:color="auto"/>
        <w:bottom w:val="none" w:sz="0" w:space="0" w:color="auto"/>
        <w:right w:val="none" w:sz="0" w:space="0" w:color="auto"/>
      </w:divBdr>
    </w:div>
    <w:div w:id="424230814">
      <w:bodyDiv w:val="1"/>
      <w:marLeft w:val="0"/>
      <w:marRight w:val="0"/>
      <w:marTop w:val="0"/>
      <w:marBottom w:val="0"/>
      <w:divBdr>
        <w:top w:val="none" w:sz="0" w:space="0" w:color="auto"/>
        <w:left w:val="none" w:sz="0" w:space="0" w:color="auto"/>
        <w:bottom w:val="none" w:sz="0" w:space="0" w:color="auto"/>
        <w:right w:val="none" w:sz="0" w:space="0" w:color="auto"/>
      </w:divBdr>
    </w:div>
    <w:div w:id="424889081">
      <w:bodyDiv w:val="1"/>
      <w:marLeft w:val="0"/>
      <w:marRight w:val="0"/>
      <w:marTop w:val="0"/>
      <w:marBottom w:val="0"/>
      <w:divBdr>
        <w:top w:val="none" w:sz="0" w:space="0" w:color="auto"/>
        <w:left w:val="none" w:sz="0" w:space="0" w:color="auto"/>
        <w:bottom w:val="none" w:sz="0" w:space="0" w:color="auto"/>
        <w:right w:val="none" w:sz="0" w:space="0" w:color="auto"/>
      </w:divBdr>
    </w:div>
    <w:div w:id="425153785">
      <w:bodyDiv w:val="1"/>
      <w:marLeft w:val="0"/>
      <w:marRight w:val="0"/>
      <w:marTop w:val="0"/>
      <w:marBottom w:val="0"/>
      <w:divBdr>
        <w:top w:val="none" w:sz="0" w:space="0" w:color="auto"/>
        <w:left w:val="none" w:sz="0" w:space="0" w:color="auto"/>
        <w:bottom w:val="none" w:sz="0" w:space="0" w:color="auto"/>
        <w:right w:val="none" w:sz="0" w:space="0" w:color="auto"/>
      </w:divBdr>
    </w:div>
    <w:div w:id="425274049">
      <w:bodyDiv w:val="1"/>
      <w:marLeft w:val="0"/>
      <w:marRight w:val="0"/>
      <w:marTop w:val="0"/>
      <w:marBottom w:val="0"/>
      <w:divBdr>
        <w:top w:val="none" w:sz="0" w:space="0" w:color="auto"/>
        <w:left w:val="none" w:sz="0" w:space="0" w:color="auto"/>
        <w:bottom w:val="none" w:sz="0" w:space="0" w:color="auto"/>
        <w:right w:val="none" w:sz="0" w:space="0" w:color="auto"/>
      </w:divBdr>
    </w:div>
    <w:div w:id="425612908">
      <w:bodyDiv w:val="1"/>
      <w:marLeft w:val="0"/>
      <w:marRight w:val="0"/>
      <w:marTop w:val="0"/>
      <w:marBottom w:val="0"/>
      <w:divBdr>
        <w:top w:val="none" w:sz="0" w:space="0" w:color="auto"/>
        <w:left w:val="none" w:sz="0" w:space="0" w:color="auto"/>
        <w:bottom w:val="none" w:sz="0" w:space="0" w:color="auto"/>
        <w:right w:val="none" w:sz="0" w:space="0" w:color="auto"/>
      </w:divBdr>
    </w:div>
    <w:div w:id="426733576">
      <w:bodyDiv w:val="1"/>
      <w:marLeft w:val="0"/>
      <w:marRight w:val="0"/>
      <w:marTop w:val="0"/>
      <w:marBottom w:val="0"/>
      <w:divBdr>
        <w:top w:val="none" w:sz="0" w:space="0" w:color="auto"/>
        <w:left w:val="none" w:sz="0" w:space="0" w:color="auto"/>
        <w:bottom w:val="none" w:sz="0" w:space="0" w:color="auto"/>
        <w:right w:val="none" w:sz="0" w:space="0" w:color="auto"/>
      </w:divBdr>
    </w:div>
    <w:div w:id="426776530">
      <w:bodyDiv w:val="1"/>
      <w:marLeft w:val="0"/>
      <w:marRight w:val="0"/>
      <w:marTop w:val="0"/>
      <w:marBottom w:val="0"/>
      <w:divBdr>
        <w:top w:val="none" w:sz="0" w:space="0" w:color="auto"/>
        <w:left w:val="none" w:sz="0" w:space="0" w:color="auto"/>
        <w:bottom w:val="none" w:sz="0" w:space="0" w:color="auto"/>
        <w:right w:val="none" w:sz="0" w:space="0" w:color="auto"/>
      </w:divBdr>
    </w:div>
    <w:div w:id="426926003">
      <w:bodyDiv w:val="1"/>
      <w:marLeft w:val="0"/>
      <w:marRight w:val="0"/>
      <w:marTop w:val="0"/>
      <w:marBottom w:val="0"/>
      <w:divBdr>
        <w:top w:val="none" w:sz="0" w:space="0" w:color="auto"/>
        <w:left w:val="none" w:sz="0" w:space="0" w:color="auto"/>
        <w:bottom w:val="none" w:sz="0" w:space="0" w:color="auto"/>
        <w:right w:val="none" w:sz="0" w:space="0" w:color="auto"/>
      </w:divBdr>
    </w:div>
    <w:div w:id="428434867">
      <w:bodyDiv w:val="1"/>
      <w:marLeft w:val="0"/>
      <w:marRight w:val="0"/>
      <w:marTop w:val="0"/>
      <w:marBottom w:val="0"/>
      <w:divBdr>
        <w:top w:val="none" w:sz="0" w:space="0" w:color="auto"/>
        <w:left w:val="none" w:sz="0" w:space="0" w:color="auto"/>
        <w:bottom w:val="none" w:sz="0" w:space="0" w:color="auto"/>
        <w:right w:val="none" w:sz="0" w:space="0" w:color="auto"/>
      </w:divBdr>
    </w:div>
    <w:div w:id="429202289">
      <w:bodyDiv w:val="1"/>
      <w:marLeft w:val="0"/>
      <w:marRight w:val="0"/>
      <w:marTop w:val="0"/>
      <w:marBottom w:val="0"/>
      <w:divBdr>
        <w:top w:val="none" w:sz="0" w:space="0" w:color="auto"/>
        <w:left w:val="none" w:sz="0" w:space="0" w:color="auto"/>
        <w:bottom w:val="none" w:sz="0" w:space="0" w:color="auto"/>
        <w:right w:val="none" w:sz="0" w:space="0" w:color="auto"/>
      </w:divBdr>
    </w:div>
    <w:div w:id="429618824">
      <w:bodyDiv w:val="1"/>
      <w:marLeft w:val="0"/>
      <w:marRight w:val="0"/>
      <w:marTop w:val="0"/>
      <w:marBottom w:val="0"/>
      <w:divBdr>
        <w:top w:val="none" w:sz="0" w:space="0" w:color="auto"/>
        <w:left w:val="none" w:sz="0" w:space="0" w:color="auto"/>
        <w:bottom w:val="none" w:sz="0" w:space="0" w:color="auto"/>
        <w:right w:val="none" w:sz="0" w:space="0" w:color="auto"/>
      </w:divBdr>
    </w:div>
    <w:div w:id="429814970">
      <w:bodyDiv w:val="1"/>
      <w:marLeft w:val="0"/>
      <w:marRight w:val="0"/>
      <w:marTop w:val="0"/>
      <w:marBottom w:val="0"/>
      <w:divBdr>
        <w:top w:val="none" w:sz="0" w:space="0" w:color="auto"/>
        <w:left w:val="none" w:sz="0" w:space="0" w:color="auto"/>
        <w:bottom w:val="none" w:sz="0" w:space="0" w:color="auto"/>
        <w:right w:val="none" w:sz="0" w:space="0" w:color="auto"/>
      </w:divBdr>
    </w:div>
    <w:div w:id="430048875">
      <w:bodyDiv w:val="1"/>
      <w:marLeft w:val="0"/>
      <w:marRight w:val="0"/>
      <w:marTop w:val="0"/>
      <w:marBottom w:val="0"/>
      <w:divBdr>
        <w:top w:val="none" w:sz="0" w:space="0" w:color="auto"/>
        <w:left w:val="none" w:sz="0" w:space="0" w:color="auto"/>
        <w:bottom w:val="none" w:sz="0" w:space="0" w:color="auto"/>
        <w:right w:val="none" w:sz="0" w:space="0" w:color="auto"/>
      </w:divBdr>
    </w:div>
    <w:div w:id="431095885">
      <w:bodyDiv w:val="1"/>
      <w:marLeft w:val="0"/>
      <w:marRight w:val="0"/>
      <w:marTop w:val="0"/>
      <w:marBottom w:val="0"/>
      <w:divBdr>
        <w:top w:val="none" w:sz="0" w:space="0" w:color="auto"/>
        <w:left w:val="none" w:sz="0" w:space="0" w:color="auto"/>
        <w:bottom w:val="none" w:sz="0" w:space="0" w:color="auto"/>
        <w:right w:val="none" w:sz="0" w:space="0" w:color="auto"/>
      </w:divBdr>
    </w:div>
    <w:div w:id="432019824">
      <w:bodyDiv w:val="1"/>
      <w:marLeft w:val="0"/>
      <w:marRight w:val="0"/>
      <w:marTop w:val="0"/>
      <w:marBottom w:val="0"/>
      <w:divBdr>
        <w:top w:val="none" w:sz="0" w:space="0" w:color="auto"/>
        <w:left w:val="none" w:sz="0" w:space="0" w:color="auto"/>
        <w:bottom w:val="none" w:sz="0" w:space="0" w:color="auto"/>
        <w:right w:val="none" w:sz="0" w:space="0" w:color="auto"/>
      </w:divBdr>
    </w:div>
    <w:div w:id="432438546">
      <w:bodyDiv w:val="1"/>
      <w:marLeft w:val="0"/>
      <w:marRight w:val="0"/>
      <w:marTop w:val="0"/>
      <w:marBottom w:val="0"/>
      <w:divBdr>
        <w:top w:val="none" w:sz="0" w:space="0" w:color="auto"/>
        <w:left w:val="none" w:sz="0" w:space="0" w:color="auto"/>
        <w:bottom w:val="none" w:sz="0" w:space="0" w:color="auto"/>
        <w:right w:val="none" w:sz="0" w:space="0" w:color="auto"/>
      </w:divBdr>
    </w:div>
    <w:div w:id="432937108">
      <w:bodyDiv w:val="1"/>
      <w:marLeft w:val="0"/>
      <w:marRight w:val="0"/>
      <w:marTop w:val="0"/>
      <w:marBottom w:val="0"/>
      <w:divBdr>
        <w:top w:val="none" w:sz="0" w:space="0" w:color="auto"/>
        <w:left w:val="none" w:sz="0" w:space="0" w:color="auto"/>
        <w:bottom w:val="none" w:sz="0" w:space="0" w:color="auto"/>
        <w:right w:val="none" w:sz="0" w:space="0" w:color="auto"/>
      </w:divBdr>
    </w:div>
    <w:div w:id="433018405">
      <w:bodyDiv w:val="1"/>
      <w:marLeft w:val="0"/>
      <w:marRight w:val="0"/>
      <w:marTop w:val="0"/>
      <w:marBottom w:val="0"/>
      <w:divBdr>
        <w:top w:val="none" w:sz="0" w:space="0" w:color="auto"/>
        <w:left w:val="none" w:sz="0" w:space="0" w:color="auto"/>
        <w:bottom w:val="none" w:sz="0" w:space="0" w:color="auto"/>
        <w:right w:val="none" w:sz="0" w:space="0" w:color="auto"/>
      </w:divBdr>
    </w:div>
    <w:div w:id="433937123">
      <w:bodyDiv w:val="1"/>
      <w:marLeft w:val="0"/>
      <w:marRight w:val="0"/>
      <w:marTop w:val="0"/>
      <w:marBottom w:val="0"/>
      <w:divBdr>
        <w:top w:val="none" w:sz="0" w:space="0" w:color="auto"/>
        <w:left w:val="none" w:sz="0" w:space="0" w:color="auto"/>
        <w:bottom w:val="none" w:sz="0" w:space="0" w:color="auto"/>
        <w:right w:val="none" w:sz="0" w:space="0" w:color="auto"/>
      </w:divBdr>
    </w:div>
    <w:div w:id="435249076">
      <w:bodyDiv w:val="1"/>
      <w:marLeft w:val="0"/>
      <w:marRight w:val="0"/>
      <w:marTop w:val="0"/>
      <w:marBottom w:val="0"/>
      <w:divBdr>
        <w:top w:val="none" w:sz="0" w:space="0" w:color="auto"/>
        <w:left w:val="none" w:sz="0" w:space="0" w:color="auto"/>
        <w:bottom w:val="none" w:sz="0" w:space="0" w:color="auto"/>
        <w:right w:val="none" w:sz="0" w:space="0" w:color="auto"/>
      </w:divBdr>
    </w:div>
    <w:div w:id="435256009">
      <w:bodyDiv w:val="1"/>
      <w:marLeft w:val="0"/>
      <w:marRight w:val="0"/>
      <w:marTop w:val="0"/>
      <w:marBottom w:val="0"/>
      <w:divBdr>
        <w:top w:val="none" w:sz="0" w:space="0" w:color="auto"/>
        <w:left w:val="none" w:sz="0" w:space="0" w:color="auto"/>
        <w:bottom w:val="none" w:sz="0" w:space="0" w:color="auto"/>
        <w:right w:val="none" w:sz="0" w:space="0" w:color="auto"/>
      </w:divBdr>
    </w:div>
    <w:div w:id="436145609">
      <w:bodyDiv w:val="1"/>
      <w:marLeft w:val="0"/>
      <w:marRight w:val="0"/>
      <w:marTop w:val="0"/>
      <w:marBottom w:val="0"/>
      <w:divBdr>
        <w:top w:val="none" w:sz="0" w:space="0" w:color="auto"/>
        <w:left w:val="none" w:sz="0" w:space="0" w:color="auto"/>
        <w:bottom w:val="none" w:sz="0" w:space="0" w:color="auto"/>
        <w:right w:val="none" w:sz="0" w:space="0" w:color="auto"/>
      </w:divBdr>
    </w:div>
    <w:div w:id="436214721">
      <w:bodyDiv w:val="1"/>
      <w:marLeft w:val="0"/>
      <w:marRight w:val="0"/>
      <w:marTop w:val="0"/>
      <w:marBottom w:val="0"/>
      <w:divBdr>
        <w:top w:val="none" w:sz="0" w:space="0" w:color="auto"/>
        <w:left w:val="none" w:sz="0" w:space="0" w:color="auto"/>
        <w:bottom w:val="none" w:sz="0" w:space="0" w:color="auto"/>
        <w:right w:val="none" w:sz="0" w:space="0" w:color="auto"/>
      </w:divBdr>
    </w:div>
    <w:div w:id="437413719">
      <w:bodyDiv w:val="1"/>
      <w:marLeft w:val="0"/>
      <w:marRight w:val="0"/>
      <w:marTop w:val="0"/>
      <w:marBottom w:val="0"/>
      <w:divBdr>
        <w:top w:val="none" w:sz="0" w:space="0" w:color="auto"/>
        <w:left w:val="none" w:sz="0" w:space="0" w:color="auto"/>
        <w:bottom w:val="none" w:sz="0" w:space="0" w:color="auto"/>
        <w:right w:val="none" w:sz="0" w:space="0" w:color="auto"/>
      </w:divBdr>
    </w:div>
    <w:div w:id="437916776">
      <w:bodyDiv w:val="1"/>
      <w:marLeft w:val="0"/>
      <w:marRight w:val="0"/>
      <w:marTop w:val="0"/>
      <w:marBottom w:val="0"/>
      <w:divBdr>
        <w:top w:val="none" w:sz="0" w:space="0" w:color="auto"/>
        <w:left w:val="none" w:sz="0" w:space="0" w:color="auto"/>
        <w:bottom w:val="none" w:sz="0" w:space="0" w:color="auto"/>
        <w:right w:val="none" w:sz="0" w:space="0" w:color="auto"/>
      </w:divBdr>
    </w:div>
    <w:div w:id="439885536">
      <w:bodyDiv w:val="1"/>
      <w:marLeft w:val="0"/>
      <w:marRight w:val="0"/>
      <w:marTop w:val="0"/>
      <w:marBottom w:val="0"/>
      <w:divBdr>
        <w:top w:val="none" w:sz="0" w:space="0" w:color="auto"/>
        <w:left w:val="none" w:sz="0" w:space="0" w:color="auto"/>
        <w:bottom w:val="none" w:sz="0" w:space="0" w:color="auto"/>
        <w:right w:val="none" w:sz="0" w:space="0" w:color="auto"/>
      </w:divBdr>
    </w:div>
    <w:div w:id="440271236">
      <w:bodyDiv w:val="1"/>
      <w:marLeft w:val="0"/>
      <w:marRight w:val="0"/>
      <w:marTop w:val="0"/>
      <w:marBottom w:val="0"/>
      <w:divBdr>
        <w:top w:val="none" w:sz="0" w:space="0" w:color="auto"/>
        <w:left w:val="none" w:sz="0" w:space="0" w:color="auto"/>
        <w:bottom w:val="none" w:sz="0" w:space="0" w:color="auto"/>
        <w:right w:val="none" w:sz="0" w:space="0" w:color="auto"/>
      </w:divBdr>
    </w:div>
    <w:div w:id="440490418">
      <w:bodyDiv w:val="1"/>
      <w:marLeft w:val="0"/>
      <w:marRight w:val="0"/>
      <w:marTop w:val="0"/>
      <w:marBottom w:val="0"/>
      <w:divBdr>
        <w:top w:val="none" w:sz="0" w:space="0" w:color="auto"/>
        <w:left w:val="none" w:sz="0" w:space="0" w:color="auto"/>
        <w:bottom w:val="none" w:sz="0" w:space="0" w:color="auto"/>
        <w:right w:val="none" w:sz="0" w:space="0" w:color="auto"/>
      </w:divBdr>
    </w:div>
    <w:div w:id="442765992">
      <w:bodyDiv w:val="1"/>
      <w:marLeft w:val="0"/>
      <w:marRight w:val="0"/>
      <w:marTop w:val="0"/>
      <w:marBottom w:val="0"/>
      <w:divBdr>
        <w:top w:val="none" w:sz="0" w:space="0" w:color="auto"/>
        <w:left w:val="none" w:sz="0" w:space="0" w:color="auto"/>
        <w:bottom w:val="none" w:sz="0" w:space="0" w:color="auto"/>
        <w:right w:val="none" w:sz="0" w:space="0" w:color="auto"/>
      </w:divBdr>
    </w:div>
    <w:div w:id="442850105">
      <w:bodyDiv w:val="1"/>
      <w:marLeft w:val="0"/>
      <w:marRight w:val="0"/>
      <w:marTop w:val="0"/>
      <w:marBottom w:val="0"/>
      <w:divBdr>
        <w:top w:val="none" w:sz="0" w:space="0" w:color="auto"/>
        <w:left w:val="none" w:sz="0" w:space="0" w:color="auto"/>
        <w:bottom w:val="none" w:sz="0" w:space="0" w:color="auto"/>
        <w:right w:val="none" w:sz="0" w:space="0" w:color="auto"/>
      </w:divBdr>
    </w:div>
    <w:div w:id="443815978">
      <w:bodyDiv w:val="1"/>
      <w:marLeft w:val="0"/>
      <w:marRight w:val="0"/>
      <w:marTop w:val="0"/>
      <w:marBottom w:val="0"/>
      <w:divBdr>
        <w:top w:val="none" w:sz="0" w:space="0" w:color="auto"/>
        <w:left w:val="none" w:sz="0" w:space="0" w:color="auto"/>
        <w:bottom w:val="none" w:sz="0" w:space="0" w:color="auto"/>
        <w:right w:val="none" w:sz="0" w:space="0" w:color="auto"/>
      </w:divBdr>
    </w:div>
    <w:div w:id="443891136">
      <w:bodyDiv w:val="1"/>
      <w:marLeft w:val="0"/>
      <w:marRight w:val="0"/>
      <w:marTop w:val="0"/>
      <w:marBottom w:val="0"/>
      <w:divBdr>
        <w:top w:val="none" w:sz="0" w:space="0" w:color="auto"/>
        <w:left w:val="none" w:sz="0" w:space="0" w:color="auto"/>
        <w:bottom w:val="none" w:sz="0" w:space="0" w:color="auto"/>
        <w:right w:val="none" w:sz="0" w:space="0" w:color="auto"/>
      </w:divBdr>
    </w:div>
    <w:div w:id="444889377">
      <w:bodyDiv w:val="1"/>
      <w:marLeft w:val="0"/>
      <w:marRight w:val="0"/>
      <w:marTop w:val="0"/>
      <w:marBottom w:val="0"/>
      <w:divBdr>
        <w:top w:val="none" w:sz="0" w:space="0" w:color="auto"/>
        <w:left w:val="none" w:sz="0" w:space="0" w:color="auto"/>
        <w:bottom w:val="none" w:sz="0" w:space="0" w:color="auto"/>
        <w:right w:val="none" w:sz="0" w:space="0" w:color="auto"/>
      </w:divBdr>
    </w:div>
    <w:div w:id="445540200">
      <w:bodyDiv w:val="1"/>
      <w:marLeft w:val="0"/>
      <w:marRight w:val="0"/>
      <w:marTop w:val="0"/>
      <w:marBottom w:val="0"/>
      <w:divBdr>
        <w:top w:val="none" w:sz="0" w:space="0" w:color="auto"/>
        <w:left w:val="none" w:sz="0" w:space="0" w:color="auto"/>
        <w:bottom w:val="none" w:sz="0" w:space="0" w:color="auto"/>
        <w:right w:val="none" w:sz="0" w:space="0" w:color="auto"/>
      </w:divBdr>
    </w:div>
    <w:div w:id="445926957">
      <w:bodyDiv w:val="1"/>
      <w:marLeft w:val="0"/>
      <w:marRight w:val="0"/>
      <w:marTop w:val="0"/>
      <w:marBottom w:val="0"/>
      <w:divBdr>
        <w:top w:val="none" w:sz="0" w:space="0" w:color="auto"/>
        <w:left w:val="none" w:sz="0" w:space="0" w:color="auto"/>
        <w:bottom w:val="none" w:sz="0" w:space="0" w:color="auto"/>
        <w:right w:val="none" w:sz="0" w:space="0" w:color="auto"/>
      </w:divBdr>
    </w:div>
    <w:div w:id="447354108">
      <w:bodyDiv w:val="1"/>
      <w:marLeft w:val="0"/>
      <w:marRight w:val="0"/>
      <w:marTop w:val="0"/>
      <w:marBottom w:val="0"/>
      <w:divBdr>
        <w:top w:val="none" w:sz="0" w:space="0" w:color="auto"/>
        <w:left w:val="none" w:sz="0" w:space="0" w:color="auto"/>
        <w:bottom w:val="none" w:sz="0" w:space="0" w:color="auto"/>
        <w:right w:val="none" w:sz="0" w:space="0" w:color="auto"/>
      </w:divBdr>
    </w:div>
    <w:div w:id="448280970">
      <w:bodyDiv w:val="1"/>
      <w:marLeft w:val="0"/>
      <w:marRight w:val="0"/>
      <w:marTop w:val="0"/>
      <w:marBottom w:val="0"/>
      <w:divBdr>
        <w:top w:val="none" w:sz="0" w:space="0" w:color="auto"/>
        <w:left w:val="none" w:sz="0" w:space="0" w:color="auto"/>
        <w:bottom w:val="none" w:sz="0" w:space="0" w:color="auto"/>
        <w:right w:val="none" w:sz="0" w:space="0" w:color="auto"/>
      </w:divBdr>
    </w:div>
    <w:div w:id="449015762">
      <w:bodyDiv w:val="1"/>
      <w:marLeft w:val="0"/>
      <w:marRight w:val="0"/>
      <w:marTop w:val="0"/>
      <w:marBottom w:val="0"/>
      <w:divBdr>
        <w:top w:val="none" w:sz="0" w:space="0" w:color="auto"/>
        <w:left w:val="none" w:sz="0" w:space="0" w:color="auto"/>
        <w:bottom w:val="none" w:sz="0" w:space="0" w:color="auto"/>
        <w:right w:val="none" w:sz="0" w:space="0" w:color="auto"/>
      </w:divBdr>
    </w:div>
    <w:div w:id="449054720">
      <w:bodyDiv w:val="1"/>
      <w:marLeft w:val="0"/>
      <w:marRight w:val="0"/>
      <w:marTop w:val="0"/>
      <w:marBottom w:val="0"/>
      <w:divBdr>
        <w:top w:val="none" w:sz="0" w:space="0" w:color="auto"/>
        <w:left w:val="none" w:sz="0" w:space="0" w:color="auto"/>
        <w:bottom w:val="none" w:sz="0" w:space="0" w:color="auto"/>
        <w:right w:val="none" w:sz="0" w:space="0" w:color="auto"/>
      </w:divBdr>
    </w:div>
    <w:div w:id="449516210">
      <w:bodyDiv w:val="1"/>
      <w:marLeft w:val="0"/>
      <w:marRight w:val="0"/>
      <w:marTop w:val="0"/>
      <w:marBottom w:val="0"/>
      <w:divBdr>
        <w:top w:val="none" w:sz="0" w:space="0" w:color="auto"/>
        <w:left w:val="none" w:sz="0" w:space="0" w:color="auto"/>
        <w:bottom w:val="none" w:sz="0" w:space="0" w:color="auto"/>
        <w:right w:val="none" w:sz="0" w:space="0" w:color="auto"/>
      </w:divBdr>
    </w:div>
    <w:div w:id="449666733">
      <w:bodyDiv w:val="1"/>
      <w:marLeft w:val="0"/>
      <w:marRight w:val="0"/>
      <w:marTop w:val="0"/>
      <w:marBottom w:val="0"/>
      <w:divBdr>
        <w:top w:val="none" w:sz="0" w:space="0" w:color="auto"/>
        <w:left w:val="none" w:sz="0" w:space="0" w:color="auto"/>
        <w:bottom w:val="none" w:sz="0" w:space="0" w:color="auto"/>
        <w:right w:val="none" w:sz="0" w:space="0" w:color="auto"/>
      </w:divBdr>
    </w:div>
    <w:div w:id="449789610">
      <w:bodyDiv w:val="1"/>
      <w:marLeft w:val="0"/>
      <w:marRight w:val="0"/>
      <w:marTop w:val="0"/>
      <w:marBottom w:val="0"/>
      <w:divBdr>
        <w:top w:val="none" w:sz="0" w:space="0" w:color="auto"/>
        <w:left w:val="none" w:sz="0" w:space="0" w:color="auto"/>
        <w:bottom w:val="none" w:sz="0" w:space="0" w:color="auto"/>
        <w:right w:val="none" w:sz="0" w:space="0" w:color="auto"/>
      </w:divBdr>
    </w:div>
    <w:div w:id="449932552">
      <w:bodyDiv w:val="1"/>
      <w:marLeft w:val="0"/>
      <w:marRight w:val="0"/>
      <w:marTop w:val="0"/>
      <w:marBottom w:val="0"/>
      <w:divBdr>
        <w:top w:val="none" w:sz="0" w:space="0" w:color="auto"/>
        <w:left w:val="none" w:sz="0" w:space="0" w:color="auto"/>
        <w:bottom w:val="none" w:sz="0" w:space="0" w:color="auto"/>
        <w:right w:val="none" w:sz="0" w:space="0" w:color="auto"/>
      </w:divBdr>
    </w:div>
    <w:div w:id="449980665">
      <w:bodyDiv w:val="1"/>
      <w:marLeft w:val="0"/>
      <w:marRight w:val="0"/>
      <w:marTop w:val="0"/>
      <w:marBottom w:val="0"/>
      <w:divBdr>
        <w:top w:val="none" w:sz="0" w:space="0" w:color="auto"/>
        <w:left w:val="none" w:sz="0" w:space="0" w:color="auto"/>
        <w:bottom w:val="none" w:sz="0" w:space="0" w:color="auto"/>
        <w:right w:val="none" w:sz="0" w:space="0" w:color="auto"/>
      </w:divBdr>
    </w:div>
    <w:div w:id="450439698">
      <w:bodyDiv w:val="1"/>
      <w:marLeft w:val="0"/>
      <w:marRight w:val="0"/>
      <w:marTop w:val="0"/>
      <w:marBottom w:val="0"/>
      <w:divBdr>
        <w:top w:val="none" w:sz="0" w:space="0" w:color="auto"/>
        <w:left w:val="none" w:sz="0" w:space="0" w:color="auto"/>
        <w:bottom w:val="none" w:sz="0" w:space="0" w:color="auto"/>
        <w:right w:val="none" w:sz="0" w:space="0" w:color="auto"/>
      </w:divBdr>
    </w:div>
    <w:div w:id="453136583">
      <w:bodyDiv w:val="1"/>
      <w:marLeft w:val="0"/>
      <w:marRight w:val="0"/>
      <w:marTop w:val="0"/>
      <w:marBottom w:val="0"/>
      <w:divBdr>
        <w:top w:val="none" w:sz="0" w:space="0" w:color="auto"/>
        <w:left w:val="none" w:sz="0" w:space="0" w:color="auto"/>
        <w:bottom w:val="none" w:sz="0" w:space="0" w:color="auto"/>
        <w:right w:val="none" w:sz="0" w:space="0" w:color="auto"/>
      </w:divBdr>
    </w:div>
    <w:div w:id="453141815">
      <w:bodyDiv w:val="1"/>
      <w:marLeft w:val="0"/>
      <w:marRight w:val="0"/>
      <w:marTop w:val="0"/>
      <w:marBottom w:val="0"/>
      <w:divBdr>
        <w:top w:val="none" w:sz="0" w:space="0" w:color="auto"/>
        <w:left w:val="none" w:sz="0" w:space="0" w:color="auto"/>
        <w:bottom w:val="none" w:sz="0" w:space="0" w:color="auto"/>
        <w:right w:val="none" w:sz="0" w:space="0" w:color="auto"/>
      </w:divBdr>
    </w:div>
    <w:div w:id="454250705">
      <w:bodyDiv w:val="1"/>
      <w:marLeft w:val="0"/>
      <w:marRight w:val="0"/>
      <w:marTop w:val="0"/>
      <w:marBottom w:val="0"/>
      <w:divBdr>
        <w:top w:val="none" w:sz="0" w:space="0" w:color="auto"/>
        <w:left w:val="none" w:sz="0" w:space="0" w:color="auto"/>
        <w:bottom w:val="none" w:sz="0" w:space="0" w:color="auto"/>
        <w:right w:val="none" w:sz="0" w:space="0" w:color="auto"/>
      </w:divBdr>
    </w:div>
    <w:div w:id="454641410">
      <w:bodyDiv w:val="1"/>
      <w:marLeft w:val="0"/>
      <w:marRight w:val="0"/>
      <w:marTop w:val="0"/>
      <w:marBottom w:val="0"/>
      <w:divBdr>
        <w:top w:val="none" w:sz="0" w:space="0" w:color="auto"/>
        <w:left w:val="none" w:sz="0" w:space="0" w:color="auto"/>
        <w:bottom w:val="none" w:sz="0" w:space="0" w:color="auto"/>
        <w:right w:val="none" w:sz="0" w:space="0" w:color="auto"/>
      </w:divBdr>
    </w:div>
    <w:div w:id="455293756">
      <w:bodyDiv w:val="1"/>
      <w:marLeft w:val="0"/>
      <w:marRight w:val="0"/>
      <w:marTop w:val="0"/>
      <w:marBottom w:val="0"/>
      <w:divBdr>
        <w:top w:val="none" w:sz="0" w:space="0" w:color="auto"/>
        <w:left w:val="none" w:sz="0" w:space="0" w:color="auto"/>
        <w:bottom w:val="none" w:sz="0" w:space="0" w:color="auto"/>
        <w:right w:val="none" w:sz="0" w:space="0" w:color="auto"/>
      </w:divBdr>
    </w:div>
    <w:div w:id="456410942">
      <w:bodyDiv w:val="1"/>
      <w:marLeft w:val="0"/>
      <w:marRight w:val="0"/>
      <w:marTop w:val="0"/>
      <w:marBottom w:val="0"/>
      <w:divBdr>
        <w:top w:val="none" w:sz="0" w:space="0" w:color="auto"/>
        <w:left w:val="none" w:sz="0" w:space="0" w:color="auto"/>
        <w:bottom w:val="none" w:sz="0" w:space="0" w:color="auto"/>
        <w:right w:val="none" w:sz="0" w:space="0" w:color="auto"/>
      </w:divBdr>
    </w:div>
    <w:div w:id="456994889">
      <w:bodyDiv w:val="1"/>
      <w:marLeft w:val="0"/>
      <w:marRight w:val="0"/>
      <w:marTop w:val="0"/>
      <w:marBottom w:val="0"/>
      <w:divBdr>
        <w:top w:val="none" w:sz="0" w:space="0" w:color="auto"/>
        <w:left w:val="none" w:sz="0" w:space="0" w:color="auto"/>
        <w:bottom w:val="none" w:sz="0" w:space="0" w:color="auto"/>
        <w:right w:val="none" w:sz="0" w:space="0" w:color="auto"/>
      </w:divBdr>
    </w:div>
    <w:div w:id="457142750">
      <w:bodyDiv w:val="1"/>
      <w:marLeft w:val="0"/>
      <w:marRight w:val="0"/>
      <w:marTop w:val="0"/>
      <w:marBottom w:val="0"/>
      <w:divBdr>
        <w:top w:val="none" w:sz="0" w:space="0" w:color="auto"/>
        <w:left w:val="none" w:sz="0" w:space="0" w:color="auto"/>
        <w:bottom w:val="none" w:sz="0" w:space="0" w:color="auto"/>
        <w:right w:val="none" w:sz="0" w:space="0" w:color="auto"/>
      </w:divBdr>
    </w:div>
    <w:div w:id="457259619">
      <w:bodyDiv w:val="1"/>
      <w:marLeft w:val="0"/>
      <w:marRight w:val="0"/>
      <w:marTop w:val="0"/>
      <w:marBottom w:val="0"/>
      <w:divBdr>
        <w:top w:val="none" w:sz="0" w:space="0" w:color="auto"/>
        <w:left w:val="none" w:sz="0" w:space="0" w:color="auto"/>
        <w:bottom w:val="none" w:sz="0" w:space="0" w:color="auto"/>
        <w:right w:val="none" w:sz="0" w:space="0" w:color="auto"/>
      </w:divBdr>
    </w:div>
    <w:div w:id="458230854">
      <w:bodyDiv w:val="1"/>
      <w:marLeft w:val="0"/>
      <w:marRight w:val="0"/>
      <w:marTop w:val="0"/>
      <w:marBottom w:val="0"/>
      <w:divBdr>
        <w:top w:val="none" w:sz="0" w:space="0" w:color="auto"/>
        <w:left w:val="none" w:sz="0" w:space="0" w:color="auto"/>
        <w:bottom w:val="none" w:sz="0" w:space="0" w:color="auto"/>
        <w:right w:val="none" w:sz="0" w:space="0" w:color="auto"/>
      </w:divBdr>
    </w:div>
    <w:div w:id="458767292">
      <w:bodyDiv w:val="1"/>
      <w:marLeft w:val="0"/>
      <w:marRight w:val="0"/>
      <w:marTop w:val="0"/>
      <w:marBottom w:val="0"/>
      <w:divBdr>
        <w:top w:val="none" w:sz="0" w:space="0" w:color="auto"/>
        <w:left w:val="none" w:sz="0" w:space="0" w:color="auto"/>
        <w:bottom w:val="none" w:sz="0" w:space="0" w:color="auto"/>
        <w:right w:val="none" w:sz="0" w:space="0" w:color="auto"/>
      </w:divBdr>
    </w:div>
    <w:div w:id="460151027">
      <w:bodyDiv w:val="1"/>
      <w:marLeft w:val="0"/>
      <w:marRight w:val="0"/>
      <w:marTop w:val="0"/>
      <w:marBottom w:val="0"/>
      <w:divBdr>
        <w:top w:val="none" w:sz="0" w:space="0" w:color="auto"/>
        <w:left w:val="none" w:sz="0" w:space="0" w:color="auto"/>
        <w:bottom w:val="none" w:sz="0" w:space="0" w:color="auto"/>
        <w:right w:val="none" w:sz="0" w:space="0" w:color="auto"/>
      </w:divBdr>
    </w:div>
    <w:div w:id="460151770">
      <w:bodyDiv w:val="1"/>
      <w:marLeft w:val="0"/>
      <w:marRight w:val="0"/>
      <w:marTop w:val="0"/>
      <w:marBottom w:val="0"/>
      <w:divBdr>
        <w:top w:val="none" w:sz="0" w:space="0" w:color="auto"/>
        <w:left w:val="none" w:sz="0" w:space="0" w:color="auto"/>
        <w:bottom w:val="none" w:sz="0" w:space="0" w:color="auto"/>
        <w:right w:val="none" w:sz="0" w:space="0" w:color="auto"/>
      </w:divBdr>
    </w:div>
    <w:div w:id="460222066">
      <w:bodyDiv w:val="1"/>
      <w:marLeft w:val="0"/>
      <w:marRight w:val="0"/>
      <w:marTop w:val="0"/>
      <w:marBottom w:val="0"/>
      <w:divBdr>
        <w:top w:val="none" w:sz="0" w:space="0" w:color="auto"/>
        <w:left w:val="none" w:sz="0" w:space="0" w:color="auto"/>
        <w:bottom w:val="none" w:sz="0" w:space="0" w:color="auto"/>
        <w:right w:val="none" w:sz="0" w:space="0" w:color="auto"/>
      </w:divBdr>
    </w:div>
    <w:div w:id="460344260">
      <w:bodyDiv w:val="1"/>
      <w:marLeft w:val="0"/>
      <w:marRight w:val="0"/>
      <w:marTop w:val="0"/>
      <w:marBottom w:val="0"/>
      <w:divBdr>
        <w:top w:val="none" w:sz="0" w:space="0" w:color="auto"/>
        <w:left w:val="none" w:sz="0" w:space="0" w:color="auto"/>
        <w:bottom w:val="none" w:sz="0" w:space="0" w:color="auto"/>
        <w:right w:val="none" w:sz="0" w:space="0" w:color="auto"/>
      </w:divBdr>
    </w:div>
    <w:div w:id="460998180">
      <w:bodyDiv w:val="1"/>
      <w:marLeft w:val="0"/>
      <w:marRight w:val="0"/>
      <w:marTop w:val="0"/>
      <w:marBottom w:val="0"/>
      <w:divBdr>
        <w:top w:val="none" w:sz="0" w:space="0" w:color="auto"/>
        <w:left w:val="none" w:sz="0" w:space="0" w:color="auto"/>
        <w:bottom w:val="none" w:sz="0" w:space="0" w:color="auto"/>
        <w:right w:val="none" w:sz="0" w:space="0" w:color="auto"/>
      </w:divBdr>
    </w:div>
    <w:div w:id="461532943">
      <w:bodyDiv w:val="1"/>
      <w:marLeft w:val="0"/>
      <w:marRight w:val="0"/>
      <w:marTop w:val="0"/>
      <w:marBottom w:val="0"/>
      <w:divBdr>
        <w:top w:val="none" w:sz="0" w:space="0" w:color="auto"/>
        <w:left w:val="none" w:sz="0" w:space="0" w:color="auto"/>
        <w:bottom w:val="none" w:sz="0" w:space="0" w:color="auto"/>
        <w:right w:val="none" w:sz="0" w:space="0" w:color="auto"/>
      </w:divBdr>
    </w:div>
    <w:div w:id="461968248">
      <w:bodyDiv w:val="1"/>
      <w:marLeft w:val="0"/>
      <w:marRight w:val="0"/>
      <w:marTop w:val="0"/>
      <w:marBottom w:val="0"/>
      <w:divBdr>
        <w:top w:val="none" w:sz="0" w:space="0" w:color="auto"/>
        <w:left w:val="none" w:sz="0" w:space="0" w:color="auto"/>
        <w:bottom w:val="none" w:sz="0" w:space="0" w:color="auto"/>
        <w:right w:val="none" w:sz="0" w:space="0" w:color="auto"/>
      </w:divBdr>
    </w:div>
    <w:div w:id="462890232">
      <w:bodyDiv w:val="1"/>
      <w:marLeft w:val="0"/>
      <w:marRight w:val="0"/>
      <w:marTop w:val="0"/>
      <w:marBottom w:val="0"/>
      <w:divBdr>
        <w:top w:val="none" w:sz="0" w:space="0" w:color="auto"/>
        <w:left w:val="none" w:sz="0" w:space="0" w:color="auto"/>
        <w:bottom w:val="none" w:sz="0" w:space="0" w:color="auto"/>
        <w:right w:val="none" w:sz="0" w:space="0" w:color="auto"/>
      </w:divBdr>
    </w:div>
    <w:div w:id="463426005">
      <w:bodyDiv w:val="1"/>
      <w:marLeft w:val="0"/>
      <w:marRight w:val="0"/>
      <w:marTop w:val="0"/>
      <w:marBottom w:val="0"/>
      <w:divBdr>
        <w:top w:val="none" w:sz="0" w:space="0" w:color="auto"/>
        <w:left w:val="none" w:sz="0" w:space="0" w:color="auto"/>
        <w:bottom w:val="none" w:sz="0" w:space="0" w:color="auto"/>
        <w:right w:val="none" w:sz="0" w:space="0" w:color="auto"/>
      </w:divBdr>
    </w:div>
    <w:div w:id="464585416">
      <w:bodyDiv w:val="1"/>
      <w:marLeft w:val="0"/>
      <w:marRight w:val="0"/>
      <w:marTop w:val="0"/>
      <w:marBottom w:val="0"/>
      <w:divBdr>
        <w:top w:val="none" w:sz="0" w:space="0" w:color="auto"/>
        <w:left w:val="none" w:sz="0" w:space="0" w:color="auto"/>
        <w:bottom w:val="none" w:sz="0" w:space="0" w:color="auto"/>
        <w:right w:val="none" w:sz="0" w:space="0" w:color="auto"/>
      </w:divBdr>
    </w:div>
    <w:div w:id="464927710">
      <w:bodyDiv w:val="1"/>
      <w:marLeft w:val="0"/>
      <w:marRight w:val="0"/>
      <w:marTop w:val="0"/>
      <w:marBottom w:val="0"/>
      <w:divBdr>
        <w:top w:val="none" w:sz="0" w:space="0" w:color="auto"/>
        <w:left w:val="none" w:sz="0" w:space="0" w:color="auto"/>
        <w:bottom w:val="none" w:sz="0" w:space="0" w:color="auto"/>
        <w:right w:val="none" w:sz="0" w:space="0" w:color="auto"/>
      </w:divBdr>
    </w:div>
    <w:div w:id="465129691">
      <w:bodyDiv w:val="1"/>
      <w:marLeft w:val="0"/>
      <w:marRight w:val="0"/>
      <w:marTop w:val="0"/>
      <w:marBottom w:val="0"/>
      <w:divBdr>
        <w:top w:val="none" w:sz="0" w:space="0" w:color="auto"/>
        <w:left w:val="none" w:sz="0" w:space="0" w:color="auto"/>
        <w:bottom w:val="none" w:sz="0" w:space="0" w:color="auto"/>
        <w:right w:val="none" w:sz="0" w:space="0" w:color="auto"/>
      </w:divBdr>
    </w:div>
    <w:div w:id="466626756">
      <w:bodyDiv w:val="1"/>
      <w:marLeft w:val="0"/>
      <w:marRight w:val="0"/>
      <w:marTop w:val="0"/>
      <w:marBottom w:val="0"/>
      <w:divBdr>
        <w:top w:val="none" w:sz="0" w:space="0" w:color="auto"/>
        <w:left w:val="none" w:sz="0" w:space="0" w:color="auto"/>
        <w:bottom w:val="none" w:sz="0" w:space="0" w:color="auto"/>
        <w:right w:val="none" w:sz="0" w:space="0" w:color="auto"/>
      </w:divBdr>
    </w:div>
    <w:div w:id="467433168">
      <w:bodyDiv w:val="1"/>
      <w:marLeft w:val="0"/>
      <w:marRight w:val="0"/>
      <w:marTop w:val="0"/>
      <w:marBottom w:val="0"/>
      <w:divBdr>
        <w:top w:val="none" w:sz="0" w:space="0" w:color="auto"/>
        <w:left w:val="none" w:sz="0" w:space="0" w:color="auto"/>
        <w:bottom w:val="none" w:sz="0" w:space="0" w:color="auto"/>
        <w:right w:val="none" w:sz="0" w:space="0" w:color="auto"/>
      </w:divBdr>
    </w:div>
    <w:div w:id="467554257">
      <w:bodyDiv w:val="1"/>
      <w:marLeft w:val="0"/>
      <w:marRight w:val="0"/>
      <w:marTop w:val="0"/>
      <w:marBottom w:val="0"/>
      <w:divBdr>
        <w:top w:val="none" w:sz="0" w:space="0" w:color="auto"/>
        <w:left w:val="none" w:sz="0" w:space="0" w:color="auto"/>
        <w:bottom w:val="none" w:sz="0" w:space="0" w:color="auto"/>
        <w:right w:val="none" w:sz="0" w:space="0" w:color="auto"/>
      </w:divBdr>
    </w:div>
    <w:div w:id="468133311">
      <w:bodyDiv w:val="1"/>
      <w:marLeft w:val="0"/>
      <w:marRight w:val="0"/>
      <w:marTop w:val="0"/>
      <w:marBottom w:val="0"/>
      <w:divBdr>
        <w:top w:val="none" w:sz="0" w:space="0" w:color="auto"/>
        <w:left w:val="none" w:sz="0" w:space="0" w:color="auto"/>
        <w:bottom w:val="none" w:sz="0" w:space="0" w:color="auto"/>
        <w:right w:val="none" w:sz="0" w:space="0" w:color="auto"/>
      </w:divBdr>
    </w:div>
    <w:div w:id="468985875">
      <w:bodyDiv w:val="1"/>
      <w:marLeft w:val="0"/>
      <w:marRight w:val="0"/>
      <w:marTop w:val="0"/>
      <w:marBottom w:val="0"/>
      <w:divBdr>
        <w:top w:val="none" w:sz="0" w:space="0" w:color="auto"/>
        <w:left w:val="none" w:sz="0" w:space="0" w:color="auto"/>
        <w:bottom w:val="none" w:sz="0" w:space="0" w:color="auto"/>
        <w:right w:val="none" w:sz="0" w:space="0" w:color="auto"/>
      </w:divBdr>
    </w:div>
    <w:div w:id="469830364">
      <w:bodyDiv w:val="1"/>
      <w:marLeft w:val="0"/>
      <w:marRight w:val="0"/>
      <w:marTop w:val="0"/>
      <w:marBottom w:val="0"/>
      <w:divBdr>
        <w:top w:val="none" w:sz="0" w:space="0" w:color="auto"/>
        <w:left w:val="none" w:sz="0" w:space="0" w:color="auto"/>
        <w:bottom w:val="none" w:sz="0" w:space="0" w:color="auto"/>
        <w:right w:val="none" w:sz="0" w:space="0" w:color="auto"/>
      </w:divBdr>
    </w:div>
    <w:div w:id="470365636">
      <w:bodyDiv w:val="1"/>
      <w:marLeft w:val="0"/>
      <w:marRight w:val="0"/>
      <w:marTop w:val="0"/>
      <w:marBottom w:val="0"/>
      <w:divBdr>
        <w:top w:val="none" w:sz="0" w:space="0" w:color="auto"/>
        <w:left w:val="none" w:sz="0" w:space="0" w:color="auto"/>
        <w:bottom w:val="none" w:sz="0" w:space="0" w:color="auto"/>
        <w:right w:val="none" w:sz="0" w:space="0" w:color="auto"/>
      </w:divBdr>
    </w:div>
    <w:div w:id="471486383">
      <w:bodyDiv w:val="1"/>
      <w:marLeft w:val="0"/>
      <w:marRight w:val="0"/>
      <w:marTop w:val="0"/>
      <w:marBottom w:val="0"/>
      <w:divBdr>
        <w:top w:val="none" w:sz="0" w:space="0" w:color="auto"/>
        <w:left w:val="none" w:sz="0" w:space="0" w:color="auto"/>
        <w:bottom w:val="none" w:sz="0" w:space="0" w:color="auto"/>
        <w:right w:val="none" w:sz="0" w:space="0" w:color="auto"/>
      </w:divBdr>
    </w:div>
    <w:div w:id="472987169">
      <w:bodyDiv w:val="1"/>
      <w:marLeft w:val="0"/>
      <w:marRight w:val="0"/>
      <w:marTop w:val="0"/>
      <w:marBottom w:val="0"/>
      <w:divBdr>
        <w:top w:val="none" w:sz="0" w:space="0" w:color="auto"/>
        <w:left w:val="none" w:sz="0" w:space="0" w:color="auto"/>
        <w:bottom w:val="none" w:sz="0" w:space="0" w:color="auto"/>
        <w:right w:val="none" w:sz="0" w:space="0" w:color="auto"/>
      </w:divBdr>
    </w:div>
    <w:div w:id="474572293">
      <w:bodyDiv w:val="1"/>
      <w:marLeft w:val="0"/>
      <w:marRight w:val="0"/>
      <w:marTop w:val="0"/>
      <w:marBottom w:val="0"/>
      <w:divBdr>
        <w:top w:val="none" w:sz="0" w:space="0" w:color="auto"/>
        <w:left w:val="none" w:sz="0" w:space="0" w:color="auto"/>
        <w:bottom w:val="none" w:sz="0" w:space="0" w:color="auto"/>
        <w:right w:val="none" w:sz="0" w:space="0" w:color="auto"/>
      </w:divBdr>
    </w:div>
    <w:div w:id="474643325">
      <w:bodyDiv w:val="1"/>
      <w:marLeft w:val="0"/>
      <w:marRight w:val="0"/>
      <w:marTop w:val="0"/>
      <w:marBottom w:val="0"/>
      <w:divBdr>
        <w:top w:val="none" w:sz="0" w:space="0" w:color="auto"/>
        <w:left w:val="none" w:sz="0" w:space="0" w:color="auto"/>
        <w:bottom w:val="none" w:sz="0" w:space="0" w:color="auto"/>
        <w:right w:val="none" w:sz="0" w:space="0" w:color="auto"/>
      </w:divBdr>
    </w:div>
    <w:div w:id="474956600">
      <w:bodyDiv w:val="1"/>
      <w:marLeft w:val="0"/>
      <w:marRight w:val="0"/>
      <w:marTop w:val="0"/>
      <w:marBottom w:val="0"/>
      <w:divBdr>
        <w:top w:val="none" w:sz="0" w:space="0" w:color="auto"/>
        <w:left w:val="none" w:sz="0" w:space="0" w:color="auto"/>
        <w:bottom w:val="none" w:sz="0" w:space="0" w:color="auto"/>
        <w:right w:val="none" w:sz="0" w:space="0" w:color="auto"/>
      </w:divBdr>
    </w:div>
    <w:div w:id="475145704">
      <w:bodyDiv w:val="1"/>
      <w:marLeft w:val="0"/>
      <w:marRight w:val="0"/>
      <w:marTop w:val="0"/>
      <w:marBottom w:val="0"/>
      <w:divBdr>
        <w:top w:val="none" w:sz="0" w:space="0" w:color="auto"/>
        <w:left w:val="none" w:sz="0" w:space="0" w:color="auto"/>
        <w:bottom w:val="none" w:sz="0" w:space="0" w:color="auto"/>
        <w:right w:val="none" w:sz="0" w:space="0" w:color="auto"/>
      </w:divBdr>
    </w:div>
    <w:div w:id="476996306">
      <w:bodyDiv w:val="1"/>
      <w:marLeft w:val="0"/>
      <w:marRight w:val="0"/>
      <w:marTop w:val="0"/>
      <w:marBottom w:val="0"/>
      <w:divBdr>
        <w:top w:val="none" w:sz="0" w:space="0" w:color="auto"/>
        <w:left w:val="none" w:sz="0" w:space="0" w:color="auto"/>
        <w:bottom w:val="none" w:sz="0" w:space="0" w:color="auto"/>
        <w:right w:val="none" w:sz="0" w:space="0" w:color="auto"/>
      </w:divBdr>
    </w:div>
    <w:div w:id="478570328">
      <w:bodyDiv w:val="1"/>
      <w:marLeft w:val="0"/>
      <w:marRight w:val="0"/>
      <w:marTop w:val="0"/>
      <w:marBottom w:val="0"/>
      <w:divBdr>
        <w:top w:val="none" w:sz="0" w:space="0" w:color="auto"/>
        <w:left w:val="none" w:sz="0" w:space="0" w:color="auto"/>
        <w:bottom w:val="none" w:sz="0" w:space="0" w:color="auto"/>
        <w:right w:val="none" w:sz="0" w:space="0" w:color="auto"/>
      </w:divBdr>
    </w:div>
    <w:div w:id="478616943">
      <w:bodyDiv w:val="1"/>
      <w:marLeft w:val="0"/>
      <w:marRight w:val="0"/>
      <w:marTop w:val="0"/>
      <w:marBottom w:val="0"/>
      <w:divBdr>
        <w:top w:val="none" w:sz="0" w:space="0" w:color="auto"/>
        <w:left w:val="none" w:sz="0" w:space="0" w:color="auto"/>
        <w:bottom w:val="none" w:sz="0" w:space="0" w:color="auto"/>
        <w:right w:val="none" w:sz="0" w:space="0" w:color="auto"/>
      </w:divBdr>
    </w:div>
    <w:div w:id="479810549">
      <w:bodyDiv w:val="1"/>
      <w:marLeft w:val="0"/>
      <w:marRight w:val="0"/>
      <w:marTop w:val="0"/>
      <w:marBottom w:val="0"/>
      <w:divBdr>
        <w:top w:val="none" w:sz="0" w:space="0" w:color="auto"/>
        <w:left w:val="none" w:sz="0" w:space="0" w:color="auto"/>
        <w:bottom w:val="none" w:sz="0" w:space="0" w:color="auto"/>
        <w:right w:val="none" w:sz="0" w:space="0" w:color="auto"/>
      </w:divBdr>
    </w:div>
    <w:div w:id="482236303">
      <w:bodyDiv w:val="1"/>
      <w:marLeft w:val="0"/>
      <w:marRight w:val="0"/>
      <w:marTop w:val="0"/>
      <w:marBottom w:val="0"/>
      <w:divBdr>
        <w:top w:val="none" w:sz="0" w:space="0" w:color="auto"/>
        <w:left w:val="none" w:sz="0" w:space="0" w:color="auto"/>
        <w:bottom w:val="none" w:sz="0" w:space="0" w:color="auto"/>
        <w:right w:val="none" w:sz="0" w:space="0" w:color="auto"/>
      </w:divBdr>
    </w:div>
    <w:div w:id="482813578">
      <w:bodyDiv w:val="1"/>
      <w:marLeft w:val="0"/>
      <w:marRight w:val="0"/>
      <w:marTop w:val="0"/>
      <w:marBottom w:val="0"/>
      <w:divBdr>
        <w:top w:val="none" w:sz="0" w:space="0" w:color="auto"/>
        <w:left w:val="none" w:sz="0" w:space="0" w:color="auto"/>
        <w:bottom w:val="none" w:sz="0" w:space="0" w:color="auto"/>
        <w:right w:val="none" w:sz="0" w:space="0" w:color="auto"/>
      </w:divBdr>
    </w:div>
    <w:div w:id="484974652">
      <w:bodyDiv w:val="1"/>
      <w:marLeft w:val="0"/>
      <w:marRight w:val="0"/>
      <w:marTop w:val="0"/>
      <w:marBottom w:val="0"/>
      <w:divBdr>
        <w:top w:val="none" w:sz="0" w:space="0" w:color="auto"/>
        <w:left w:val="none" w:sz="0" w:space="0" w:color="auto"/>
        <w:bottom w:val="none" w:sz="0" w:space="0" w:color="auto"/>
        <w:right w:val="none" w:sz="0" w:space="0" w:color="auto"/>
      </w:divBdr>
    </w:div>
    <w:div w:id="485557777">
      <w:bodyDiv w:val="1"/>
      <w:marLeft w:val="0"/>
      <w:marRight w:val="0"/>
      <w:marTop w:val="0"/>
      <w:marBottom w:val="0"/>
      <w:divBdr>
        <w:top w:val="none" w:sz="0" w:space="0" w:color="auto"/>
        <w:left w:val="none" w:sz="0" w:space="0" w:color="auto"/>
        <w:bottom w:val="none" w:sz="0" w:space="0" w:color="auto"/>
        <w:right w:val="none" w:sz="0" w:space="0" w:color="auto"/>
      </w:divBdr>
    </w:div>
    <w:div w:id="486359973">
      <w:bodyDiv w:val="1"/>
      <w:marLeft w:val="0"/>
      <w:marRight w:val="0"/>
      <w:marTop w:val="0"/>
      <w:marBottom w:val="0"/>
      <w:divBdr>
        <w:top w:val="none" w:sz="0" w:space="0" w:color="auto"/>
        <w:left w:val="none" w:sz="0" w:space="0" w:color="auto"/>
        <w:bottom w:val="none" w:sz="0" w:space="0" w:color="auto"/>
        <w:right w:val="none" w:sz="0" w:space="0" w:color="auto"/>
      </w:divBdr>
    </w:div>
    <w:div w:id="486360594">
      <w:bodyDiv w:val="1"/>
      <w:marLeft w:val="0"/>
      <w:marRight w:val="0"/>
      <w:marTop w:val="0"/>
      <w:marBottom w:val="0"/>
      <w:divBdr>
        <w:top w:val="none" w:sz="0" w:space="0" w:color="auto"/>
        <w:left w:val="none" w:sz="0" w:space="0" w:color="auto"/>
        <w:bottom w:val="none" w:sz="0" w:space="0" w:color="auto"/>
        <w:right w:val="none" w:sz="0" w:space="0" w:color="auto"/>
      </w:divBdr>
    </w:div>
    <w:div w:id="486896307">
      <w:bodyDiv w:val="1"/>
      <w:marLeft w:val="0"/>
      <w:marRight w:val="0"/>
      <w:marTop w:val="0"/>
      <w:marBottom w:val="0"/>
      <w:divBdr>
        <w:top w:val="none" w:sz="0" w:space="0" w:color="auto"/>
        <w:left w:val="none" w:sz="0" w:space="0" w:color="auto"/>
        <w:bottom w:val="none" w:sz="0" w:space="0" w:color="auto"/>
        <w:right w:val="none" w:sz="0" w:space="0" w:color="auto"/>
      </w:divBdr>
    </w:div>
    <w:div w:id="490606982">
      <w:bodyDiv w:val="1"/>
      <w:marLeft w:val="0"/>
      <w:marRight w:val="0"/>
      <w:marTop w:val="0"/>
      <w:marBottom w:val="0"/>
      <w:divBdr>
        <w:top w:val="none" w:sz="0" w:space="0" w:color="auto"/>
        <w:left w:val="none" w:sz="0" w:space="0" w:color="auto"/>
        <w:bottom w:val="none" w:sz="0" w:space="0" w:color="auto"/>
        <w:right w:val="none" w:sz="0" w:space="0" w:color="auto"/>
      </w:divBdr>
    </w:div>
    <w:div w:id="491024838">
      <w:bodyDiv w:val="1"/>
      <w:marLeft w:val="0"/>
      <w:marRight w:val="0"/>
      <w:marTop w:val="0"/>
      <w:marBottom w:val="0"/>
      <w:divBdr>
        <w:top w:val="none" w:sz="0" w:space="0" w:color="auto"/>
        <w:left w:val="none" w:sz="0" w:space="0" w:color="auto"/>
        <w:bottom w:val="none" w:sz="0" w:space="0" w:color="auto"/>
        <w:right w:val="none" w:sz="0" w:space="0" w:color="auto"/>
      </w:divBdr>
    </w:div>
    <w:div w:id="493380773">
      <w:bodyDiv w:val="1"/>
      <w:marLeft w:val="0"/>
      <w:marRight w:val="0"/>
      <w:marTop w:val="0"/>
      <w:marBottom w:val="0"/>
      <w:divBdr>
        <w:top w:val="none" w:sz="0" w:space="0" w:color="auto"/>
        <w:left w:val="none" w:sz="0" w:space="0" w:color="auto"/>
        <w:bottom w:val="none" w:sz="0" w:space="0" w:color="auto"/>
        <w:right w:val="none" w:sz="0" w:space="0" w:color="auto"/>
      </w:divBdr>
    </w:div>
    <w:div w:id="493499369">
      <w:bodyDiv w:val="1"/>
      <w:marLeft w:val="0"/>
      <w:marRight w:val="0"/>
      <w:marTop w:val="0"/>
      <w:marBottom w:val="0"/>
      <w:divBdr>
        <w:top w:val="none" w:sz="0" w:space="0" w:color="auto"/>
        <w:left w:val="none" w:sz="0" w:space="0" w:color="auto"/>
        <w:bottom w:val="none" w:sz="0" w:space="0" w:color="auto"/>
        <w:right w:val="none" w:sz="0" w:space="0" w:color="auto"/>
      </w:divBdr>
    </w:div>
    <w:div w:id="494146660">
      <w:bodyDiv w:val="1"/>
      <w:marLeft w:val="0"/>
      <w:marRight w:val="0"/>
      <w:marTop w:val="0"/>
      <w:marBottom w:val="0"/>
      <w:divBdr>
        <w:top w:val="none" w:sz="0" w:space="0" w:color="auto"/>
        <w:left w:val="none" w:sz="0" w:space="0" w:color="auto"/>
        <w:bottom w:val="none" w:sz="0" w:space="0" w:color="auto"/>
        <w:right w:val="none" w:sz="0" w:space="0" w:color="auto"/>
      </w:divBdr>
    </w:div>
    <w:div w:id="494228900">
      <w:bodyDiv w:val="1"/>
      <w:marLeft w:val="0"/>
      <w:marRight w:val="0"/>
      <w:marTop w:val="0"/>
      <w:marBottom w:val="0"/>
      <w:divBdr>
        <w:top w:val="none" w:sz="0" w:space="0" w:color="auto"/>
        <w:left w:val="none" w:sz="0" w:space="0" w:color="auto"/>
        <w:bottom w:val="none" w:sz="0" w:space="0" w:color="auto"/>
        <w:right w:val="none" w:sz="0" w:space="0" w:color="auto"/>
      </w:divBdr>
    </w:div>
    <w:div w:id="495195793">
      <w:bodyDiv w:val="1"/>
      <w:marLeft w:val="0"/>
      <w:marRight w:val="0"/>
      <w:marTop w:val="0"/>
      <w:marBottom w:val="0"/>
      <w:divBdr>
        <w:top w:val="none" w:sz="0" w:space="0" w:color="auto"/>
        <w:left w:val="none" w:sz="0" w:space="0" w:color="auto"/>
        <w:bottom w:val="none" w:sz="0" w:space="0" w:color="auto"/>
        <w:right w:val="none" w:sz="0" w:space="0" w:color="auto"/>
      </w:divBdr>
    </w:div>
    <w:div w:id="496578564">
      <w:bodyDiv w:val="1"/>
      <w:marLeft w:val="0"/>
      <w:marRight w:val="0"/>
      <w:marTop w:val="0"/>
      <w:marBottom w:val="0"/>
      <w:divBdr>
        <w:top w:val="none" w:sz="0" w:space="0" w:color="auto"/>
        <w:left w:val="none" w:sz="0" w:space="0" w:color="auto"/>
        <w:bottom w:val="none" w:sz="0" w:space="0" w:color="auto"/>
        <w:right w:val="none" w:sz="0" w:space="0" w:color="auto"/>
      </w:divBdr>
    </w:div>
    <w:div w:id="497843880">
      <w:bodyDiv w:val="1"/>
      <w:marLeft w:val="0"/>
      <w:marRight w:val="0"/>
      <w:marTop w:val="0"/>
      <w:marBottom w:val="0"/>
      <w:divBdr>
        <w:top w:val="none" w:sz="0" w:space="0" w:color="auto"/>
        <w:left w:val="none" w:sz="0" w:space="0" w:color="auto"/>
        <w:bottom w:val="none" w:sz="0" w:space="0" w:color="auto"/>
        <w:right w:val="none" w:sz="0" w:space="0" w:color="auto"/>
      </w:divBdr>
    </w:div>
    <w:div w:id="498233421">
      <w:bodyDiv w:val="1"/>
      <w:marLeft w:val="0"/>
      <w:marRight w:val="0"/>
      <w:marTop w:val="0"/>
      <w:marBottom w:val="0"/>
      <w:divBdr>
        <w:top w:val="none" w:sz="0" w:space="0" w:color="auto"/>
        <w:left w:val="none" w:sz="0" w:space="0" w:color="auto"/>
        <w:bottom w:val="none" w:sz="0" w:space="0" w:color="auto"/>
        <w:right w:val="none" w:sz="0" w:space="0" w:color="auto"/>
      </w:divBdr>
    </w:div>
    <w:div w:id="499123646">
      <w:bodyDiv w:val="1"/>
      <w:marLeft w:val="0"/>
      <w:marRight w:val="0"/>
      <w:marTop w:val="0"/>
      <w:marBottom w:val="0"/>
      <w:divBdr>
        <w:top w:val="none" w:sz="0" w:space="0" w:color="auto"/>
        <w:left w:val="none" w:sz="0" w:space="0" w:color="auto"/>
        <w:bottom w:val="none" w:sz="0" w:space="0" w:color="auto"/>
        <w:right w:val="none" w:sz="0" w:space="0" w:color="auto"/>
      </w:divBdr>
    </w:div>
    <w:div w:id="501360514">
      <w:bodyDiv w:val="1"/>
      <w:marLeft w:val="0"/>
      <w:marRight w:val="0"/>
      <w:marTop w:val="0"/>
      <w:marBottom w:val="0"/>
      <w:divBdr>
        <w:top w:val="none" w:sz="0" w:space="0" w:color="auto"/>
        <w:left w:val="none" w:sz="0" w:space="0" w:color="auto"/>
        <w:bottom w:val="none" w:sz="0" w:space="0" w:color="auto"/>
        <w:right w:val="none" w:sz="0" w:space="0" w:color="auto"/>
      </w:divBdr>
    </w:div>
    <w:div w:id="501629817">
      <w:bodyDiv w:val="1"/>
      <w:marLeft w:val="0"/>
      <w:marRight w:val="0"/>
      <w:marTop w:val="0"/>
      <w:marBottom w:val="0"/>
      <w:divBdr>
        <w:top w:val="none" w:sz="0" w:space="0" w:color="auto"/>
        <w:left w:val="none" w:sz="0" w:space="0" w:color="auto"/>
        <w:bottom w:val="none" w:sz="0" w:space="0" w:color="auto"/>
        <w:right w:val="none" w:sz="0" w:space="0" w:color="auto"/>
      </w:divBdr>
    </w:div>
    <w:div w:id="501745544">
      <w:bodyDiv w:val="1"/>
      <w:marLeft w:val="0"/>
      <w:marRight w:val="0"/>
      <w:marTop w:val="0"/>
      <w:marBottom w:val="0"/>
      <w:divBdr>
        <w:top w:val="none" w:sz="0" w:space="0" w:color="auto"/>
        <w:left w:val="none" w:sz="0" w:space="0" w:color="auto"/>
        <w:bottom w:val="none" w:sz="0" w:space="0" w:color="auto"/>
        <w:right w:val="none" w:sz="0" w:space="0" w:color="auto"/>
      </w:divBdr>
    </w:div>
    <w:div w:id="501819247">
      <w:bodyDiv w:val="1"/>
      <w:marLeft w:val="0"/>
      <w:marRight w:val="0"/>
      <w:marTop w:val="0"/>
      <w:marBottom w:val="0"/>
      <w:divBdr>
        <w:top w:val="none" w:sz="0" w:space="0" w:color="auto"/>
        <w:left w:val="none" w:sz="0" w:space="0" w:color="auto"/>
        <w:bottom w:val="none" w:sz="0" w:space="0" w:color="auto"/>
        <w:right w:val="none" w:sz="0" w:space="0" w:color="auto"/>
      </w:divBdr>
    </w:div>
    <w:div w:id="503670480">
      <w:bodyDiv w:val="1"/>
      <w:marLeft w:val="0"/>
      <w:marRight w:val="0"/>
      <w:marTop w:val="0"/>
      <w:marBottom w:val="0"/>
      <w:divBdr>
        <w:top w:val="none" w:sz="0" w:space="0" w:color="auto"/>
        <w:left w:val="none" w:sz="0" w:space="0" w:color="auto"/>
        <w:bottom w:val="none" w:sz="0" w:space="0" w:color="auto"/>
        <w:right w:val="none" w:sz="0" w:space="0" w:color="auto"/>
      </w:divBdr>
    </w:div>
    <w:div w:id="506095428">
      <w:bodyDiv w:val="1"/>
      <w:marLeft w:val="0"/>
      <w:marRight w:val="0"/>
      <w:marTop w:val="0"/>
      <w:marBottom w:val="0"/>
      <w:divBdr>
        <w:top w:val="none" w:sz="0" w:space="0" w:color="auto"/>
        <w:left w:val="none" w:sz="0" w:space="0" w:color="auto"/>
        <w:bottom w:val="none" w:sz="0" w:space="0" w:color="auto"/>
        <w:right w:val="none" w:sz="0" w:space="0" w:color="auto"/>
      </w:divBdr>
    </w:div>
    <w:div w:id="508256704">
      <w:bodyDiv w:val="1"/>
      <w:marLeft w:val="0"/>
      <w:marRight w:val="0"/>
      <w:marTop w:val="0"/>
      <w:marBottom w:val="0"/>
      <w:divBdr>
        <w:top w:val="none" w:sz="0" w:space="0" w:color="auto"/>
        <w:left w:val="none" w:sz="0" w:space="0" w:color="auto"/>
        <w:bottom w:val="none" w:sz="0" w:space="0" w:color="auto"/>
        <w:right w:val="none" w:sz="0" w:space="0" w:color="auto"/>
      </w:divBdr>
    </w:div>
    <w:div w:id="509487930">
      <w:bodyDiv w:val="1"/>
      <w:marLeft w:val="0"/>
      <w:marRight w:val="0"/>
      <w:marTop w:val="0"/>
      <w:marBottom w:val="0"/>
      <w:divBdr>
        <w:top w:val="none" w:sz="0" w:space="0" w:color="auto"/>
        <w:left w:val="none" w:sz="0" w:space="0" w:color="auto"/>
        <w:bottom w:val="none" w:sz="0" w:space="0" w:color="auto"/>
        <w:right w:val="none" w:sz="0" w:space="0" w:color="auto"/>
      </w:divBdr>
    </w:div>
    <w:div w:id="510266232">
      <w:bodyDiv w:val="1"/>
      <w:marLeft w:val="0"/>
      <w:marRight w:val="0"/>
      <w:marTop w:val="0"/>
      <w:marBottom w:val="0"/>
      <w:divBdr>
        <w:top w:val="none" w:sz="0" w:space="0" w:color="auto"/>
        <w:left w:val="none" w:sz="0" w:space="0" w:color="auto"/>
        <w:bottom w:val="none" w:sz="0" w:space="0" w:color="auto"/>
        <w:right w:val="none" w:sz="0" w:space="0" w:color="auto"/>
      </w:divBdr>
    </w:div>
    <w:div w:id="511185362">
      <w:bodyDiv w:val="1"/>
      <w:marLeft w:val="0"/>
      <w:marRight w:val="0"/>
      <w:marTop w:val="0"/>
      <w:marBottom w:val="0"/>
      <w:divBdr>
        <w:top w:val="none" w:sz="0" w:space="0" w:color="auto"/>
        <w:left w:val="none" w:sz="0" w:space="0" w:color="auto"/>
        <w:bottom w:val="none" w:sz="0" w:space="0" w:color="auto"/>
        <w:right w:val="none" w:sz="0" w:space="0" w:color="auto"/>
      </w:divBdr>
    </w:div>
    <w:div w:id="513038356">
      <w:bodyDiv w:val="1"/>
      <w:marLeft w:val="0"/>
      <w:marRight w:val="0"/>
      <w:marTop w:val="0"/>
      <w:marBottom w:val="0"/>
      <w:divBdr>
        <w:top w:val="none" w:sz="0" w:space="0" w:color="auto"/>
        <w:left w:val="none" w:sz="0" w:space="0" w:color="auto"/>
        <w:bottom w:val="none" w:sz="0" w:space="0" w:color="auto"/>
        <w:right w:val="none" w:sz="0" w:space="0" w:color="auto"/>
      </w:divBdr>
    </w:div>
    <w:div w:id="513959202">
      <w:bodyDiv w:val="1"/>
      <w:marLeft w:val="0"/>
      <w:marRight w:val="0"/>
      <w:marTop w:val="0"/>
      <w:marBottom w:val="0"/>
      <w:divBdr>
        <w:top w:val="none" w:sz="0" w:space="0" w:color="auto"/>
        <w:left w:val="none" w:sz="0" w:space="0" w:color="auto"/>
        <w:bottom w:val="none" w:sz="0" w:space="0" w:color="auto"/>
        <w:right w:val="none" w:sz="0" w:space="0" w:color="auto"/>
      </w:divBdr>
    </w:div>
    <w:div w:id="514733817">
      <w:bodyDiv w:val="1"/>
      <w:marLeft w:val="0"/>
      <w:marRight w:val="0"/>
      <w:marTop w:val="0"/>
      <w:marBottom w:val="0"/>
      <w:divBdr>
        <w:top w:val="none" w:sz="0" w:space="0" w:color="auto"/>
        <w:left w:val="none" w:sz="0" w:space="0" w:color="auto"/>
        <w:bottom w:val="none" w:sz="0" w:space="0" w:color="auto"/>
        <w:right w:val="none" w:sz="0" w:space="0" w:color="auto"/>
      </w:divBdr>
    </w:div>
    <w:div w:id="519635101">
      <w:bodyDiv w:val="1"/>
      <w:marLeft w:val="0"/>
      <w:marRight w:val="0"/>
      <w:marTop w:val="0"/>
      <w:marBottom w:val="0"/>
      <w:divBdr>
        <w:top w:val="none" w:sz="0" w:space="0" w:color="auto"/>
        <w:left w:val="none" w:sz="0" w:space="0" w:color="auto"/>
        <w:bottom w:val="none" w:sz="0" w:space="0" w:color="auto"/>
        <w:right w:val="none" w:sz="0" w:space="0" w:color="auto"/>
      </w:divBdr>
    </w:div>
    <w:div w:id="519781250">
      <w:bodyDiv w:val="1"/>
      <w:marLeft w:val="0"/>
      <w:marRight w:val="0"/>
      <w:marTop w:val="0"/>
      <w:marBottom w:val="0"/>
      <w:divBdr>
        <w:top w:val="none" w:sz="0" w:space="0" w:color="auto"/>
        <w:left w:val="none" w:sz="0" w:space="0" w:color="auto"/>
        <w:bottom w:val="none" w:sz="0" w:space="0" w:color="auto"/>
        <w:right w:val="none" w:sz="0" w:space="0" w:color="auto"/>
      </w:divBdr>
    </w:div>
    <w:div w:id="520440454">
      <w:bodyDiv w:val="1"/>
      <w:marLeft w:val="0"/>
      <w:marRight w:val="0"/>
      <w:marTop w:val="0"/>
      <w:marBottom w:val="0"/>
      <w:divBdr>
        <w:top w:val="none" w:sz="0" w:space="0" w:color="auto"/>
        <w:left w:val="none" w:sz="0" w:space="0" w:color="auto"/>
        <w:bottom w:val="none" w:sz="0" w:space="0" w:color="auto"/>
        <w:right w:val="none" w:sz="0" w:space="0" w:color="auto"/>
      </w:divBdr>
    </w:div>
    <w:div w:id="521095946">
      <w:bodyDiv w:val="1"/>
      <w:marLeft w:val="0"/>
      <w:marRight w:val="0"/>
      <w:marTop w:val="0"/>
      <w:marBottom w:val="0"/>
      <w:divBdr>
        <w:top w:val="none" w:sz="0" w:space="0" w:color="auto"/>
        <w:left w:val="none" w:sz="0" w:space="0" w:color="auto"/>
        <w:bottom w:val="none" w:sz="0" w:space="0" w:color="auto"/>
        <w:right w:val="none" w:sz="0" w:space="0" w:color="auto"/>
      </w:divBdr>
    </w:div>
    <w:div w:id="522671029">
      <w:bodyDiv w:val="1"/>
      <w:marLeft w:val="0"/>
      <w:marRight w:val="0"/>
      <w:marTop w:val="0"/>
      <w:marBottom w:val="0"/>
      <w:divBdr>
        <w:top w:val="none" w:sz="0" w:space="0" w:color="auto"/>
        <w:left w:val="none" w:sz="0" w:space="0" w:color="auto"/>
        <w:bottom w:val="none" w:sz="0" w:space="0" w:color="auto"/>
        <w:right w:val="none" w:sz="0" w:space="0" w:color="auto"/>
      </w:divBdr>
    </w:div>
    <w:div w:id="522789243">
      <w:bodyDiv w:val="1"/>
      <w:marLeft w:val="0"/>
      <w:marRight w:val="0"/>
      <w:marTop w:val="0"/>
      <w:marBottom w:val="0"/>
      <w:divBdr>
        <w:top w:val="none" w:sz="0" w:space="0" w:color="auto"/>
        <w:left w:val="none" w:sz="0" w:space="0" w:color="auto"/>
        <w:bottom w:val="none" w:sz="0" w:space="0" w:color="auto"/>
        <w:right w:val="none" w:sz="0" w:space="0" w:color="auto"/>
      </w:divBdr>
    </w:div>
    <w:div w:id="523789944">
      <w:bodyDiv w:val="1"/>
      <w:marLeft w:val="0"/>
      <w:marRight w:val="0"/>
      <w:marTop w:val="0"/>
      <w:marBottom w:val="0"/>
      <w:divBdr>
        <w:top w:val="none" w:sz="0" w:space="0" w:color="auto"/>
        <w:left w:val="none" w:sz="0" w:space="0" w:color="auto"/>
        <w:bottom w:val="none" w:sz="0" w:space="0" w:color="auto"/>
        <w:right w:val="none" w:sz="0" w:space="0" w:color="auto"/>
      </w:divBdr>
    </w:div>
    <w:div w:id="523862012">
      <w:bodyDiv w:val="1"/>
      <w:marLeft w:val="0"/>
      <w:marRight w:val="0"/>
      <w:marTop w:val="0"/>
      <w:marBottom w:val="0"/>
      <w:divBdr>
        <w:top w:val="none" w:sz="0" w:space="0" w:color="auto"/>
        <w:left w:val="none" w:sz="0" w:space="0" w:color="auto"/>
        <w:bottom w:val="none" w:sz="0" w:space="0" w:color="auto"/>
        <w:right w:val="none" w:sz="0" w:space="0" w:color="auto"/>
      </w:divBdr>
    </w:div>
    <w:div w:id="524634757">
      <w:bodyDiv w:val="1"/>
      <w:marLeft w:val="0"/>
      <w:marRight w:val="0"/>
      <w:marTop w:val="0"/>
      <w:marBottom w:val="0"/>
      <w:divBdr>
        <w:top w:val="none" w:sz="0" w:space="0" w:color="auto"/>
        <w:left w:val="none" w:sz="0" w:space="0" w:color="auto"/>
        <w:bottom w:val="none" w:sz="0" w:space="0" w:color="auto"/>
        <w:right w:val="none" w:sz="0" w:space="0" w:color="auto"/>
      </w:divBdr>
    </w:div>
    <w:div w:id="524902696">
      <w:bodyDiv w:val="1"/>
      <w:marLeft w:val="0"/>
      <w:marRight w:val="0"/>
      <w:marTop w:val="0"/>
      <w:marBottom w:val="0"/>
      <w:divBdr>
        <w:top w:val="none" w:sz="0" w:space="0" w:color="auto"/>
        <w:left w:val="none" w:sz="0" w:space="0" w:color="auto"/>
        <w:bottom w:val="none" w:sz="0" w:space="0" w:color="auto"/>
        <w:right w:val="none" w:sz="0" w:space="0" w:color="auto"/>
      </w:divBdr>
    </w:div>
    <w:div w:id="526455405">
      <w:bodyDiv w:val="1"/>
      <w:marLeft w:val="0"/>
      <w:marRight w:val="0"/>
      <w:marTop w:val="0"/>
      <w:marBottom w:val="0"/>
      <w:divBdr>
        <w:top w:val="none" w:sz="0" w:space="0" w:color="auto"/>
        <w:left w:val="none" w:sz="0" w:space="0" w:color="auto"/>
        <w:bottom w:val="none" w:sz="0" w:space="0" w:color="auto"/>
        <w:right w:val="none" w:sz="0" w:space="0" w:color="auto"/>
      </w:divBdr>
    </w:div>
    <w:div w:id="529757538">
      <w:bodyDiv w:val="1"/>
      <w:marLeft w:val="0"/>
      <w:marRight w:val="0"/>
      <w:marTop w:val="0"/>
      <w:marBottom w:val="0"/>
      <w:divBdr>
        <w:top w:val="none" w:sz="0" w:space="0" w:color="auto"/>
        <w:left w:val="none" w:sz="0" w:space="0" w:color="auto"/>
        <w:bottom w:val="none" w:sz="0" w:space="0" w:color="auto"/>
        <w:right w:val="none" w:sz="0" w:space="0" w:color="auto"/>
      </w:divBdr>
    </w:div>
    <w:div w:id="530149936">
      <w:bodyDiv w:val="1"/>
      <w:marLeft w:val="0"/>
      <w:marRight w:val="0"/>
      <w:marTop w:val="0"/>
      <w:marBottom w:val="0"/>
      <w:divBdr>
        <w:top w:val="none" w:sz="0" w:space="0" w:color="auto"/>
        <w:left w:val="none" w:sz="0" w:space="0" w:color="auto"/>
        <w:bottom w:val="none" w:sz="0" w:space="0" w:color="auto"/>
        <w:right w:val="none" w:sz="0" w:space="0" w:color="auto"/>
      </w:divBdr>
    </w:div>
    <w:div w:id="530413528">
      <w:bodyDiv w:val="1"/>
      <w:marLeft w:val="0"/>
      <w:marRight w:val="0"/>
      <w:marTop w:val="0"/>
      <w:marBottom w:val="0"/>
      <w:divBdr>
        <w:top w:val="none" w:sz="0" w:space="0" w:color="auto"/>
        <w:left w:val="none" w:sz="0" w:space="0" w:color="auto"/>
        <w:bottom w:val="none" w:sz="0" w:space="0" w:color="auto"/>
        <w:right w:val="none" w:sz="0" w:space="0" w:color="auto"/>
      </w:divBdr>
    </w:div>
    <w:div w:id="531110014">
      <w:bodyDiv w:val="1"/>
      <w:marLeft w:val="0"/>
      <w:marRight w:val="0"/>
      <w:marTop w:val="0"/>
      <w:marBottom w:val="0"/>
      <w:divBdr>
        <w:top w:val="none" w:sz="0" w:space="0" w:color="auto"/>
        <w:left w:val="none" w:sz="0" w:space="0" w:color="auto"/>
        <w:bottom w:val="none" w:sz="0" w:space="0" w:color="auto"/>
        <w:right w:val="none" w:sz="0" w:space="0" w:color="auto"/>
      </w:divBdr>
    </w:div>
    <w:div w:id="531723261">
      <w:bodyDiv w:val="1"/>
      <w:marLeft w:val="0"/>
      <w:marRight w:val="0"/>
      <w:marTop w:val="0"/>
      <w:marBottom w:val="0"/>
      <w:divBdr>
        <w:top w:val="none" w:sz="0" w:space="0" w:color="auto"/>
        <w:left w:val="none" w:sz="0" w:space="0" w:color="auto"/>
        <w:bottom w:val="none" w:sz="0" w:space="0" w:color="auto"/>
        <w:right w:val="none" w:sz="0" w:space="0" w:color="auto"/>
      </w:divBdr>
    </w:div>
    <w:div w:id="531922477">
      <w:bodyDiv w:val="1"/>
      <w:marLeft w:val="0"/>
      <w:marRight w:val="0"/>
      <w:marTop w:val="0"/>
      <w:marBottom w:val="0"/>
      <w:divBdr>
        <w:top w:val="none" w:sz="0" w:space="0" w:color="auto"/>
        <w:left w:val="none" w:sz="0" w:space="0" w:color="auto"/>
        <w:bottom w:val="none" w:sz="0" w:space="0" w:color="auto"/>
        <w:right w:val="none" w:sz="0" w:space="0" w:color="auto"/>
      </w:divBdr>
    </w:div>
    <w:div w:id="533036464">
      <w:bodyDiv w:val="1"/>
      <w:marLeft w:val="0"/>
      <w:marRight w:val="0"/>
      <w:marTop w:val="0"/>
      <w:marBottom w:val="0"/>
      <w:divBdr>
        <w:top w:val="none" w:sz="0" w:space="0" w:color="auto"/>
        <w:left w:val="none" w:sz="0" w:space="0" w:color="auto"/>
        <w:bottom w:val="none" w:sz="0" w:space="0" w:color="auto"/>
        <w:right w:val="none" w:sz="0" w:space="0" w:color="auto"/>
      </w:divBdr>
    </w:div>
    <w:div w:id="535236893">
      <w:bodyDiv w:val="1"/>
      <w:marLeft w:val="0"/>
      <w:marRight w:val="0"/>
      <w:marTop w:val="0"/>
      <w:marBottom w:val="0"/>
      <w:divBdr>
        <w:top w:val="none" w:sz="0" w:space="0" w:color="auto"/>
        <w:left w:val="none" w:sz="0" w:space="0" w:color="auto"/>
        <w:bottom w:val="none" w:sz="0" w:space="0" w:color="auto"/>
        <w:right w:val="none" w:sz="0" w:space="0" w:color="auto"/>
      </w:divBdr>
    </w:div>
    <w:div w:id="535658378">
      <w:bodyDiv w:val="1"/>
      <w:marLeft w:val="0"/>
      <w:marRight w:val="0"/>
      <w:marTop w:val="0"/>
      <w:marBottom w:val="0"/>
      <w:divBdr>
        <w:top w:val="none" w:sz="0" w:space="0" w:color="auto"/>
        <w:left w:val="none" w:sz="0" w:space="0" w:color="auto"/>
        <w:bottom w:val="none" w:sz="0" w:space="0" w:color="auto"/>
        <w:right w:val="none" w:sz="0" w:space="0" w:color="auto"/>
      </w:divBdr>
    </w:div>
    <w:div w:id="537740558">
      <w:bodyDiv w:val="1"/>
      <w:marLeft w:val="0"/>
      <w:marRight w:val="0"/>
      <w:marTop w:val="0"/>
      <w:marBottom w:val="0"/>
      <w:divBdr>
        <w:top w:val="none" w:sz="0" w:space="0" w:color="auto"/>
        <w:left w:val="none" w:sz="0" w:space="0" w:color="auto"/>
        <w:bottom w:val="none" w:sz="0" w:space="0" w:color="auto"/>
        <w:right w:val="none" w:sz="0" w:space="0" w:color="auto"/>
      </w:divBdr>
    </w:div>
    <w:div w:id="538318441">
      <w:bodyDiv w:val="1"/>
      <w:marLeft w:val="0"/>
      <w:marRight w:val="0"/>
      <w:marTop w:val="0"/>
      <w:marBottom w:val="0"/>
      <w:divBdr>
        <w:top w:val="none" w:sz="0" w:space="0" w:color="auto"/>
        <w:left w:val="none" w:sz="0" w:space="0" w:color="auto"/>
        <w:bottom w:val="none" w:sz="0" w:space="0" w:color="auto"/>
        <w:right w:val="none" w:sz="0" w:space="0" w:color="auto"/>
      </w:divBdr>
    </w:div>
    <w:div w:id="539589867">
      <w:bodyDiv w:val="1"/>
      <w:marLeft w:val="0"/>
      <w:marRight w:val="0"/>
      <w:marTop w:val="0"/>
      <w:marBottom w:val="0"/>
      <w:divBdr>
        <w:top w:val="none" w:sz="0" w:space="0" w:color="auto"/>
        <w:left w:val="none" w:sz="0" w:space="0" w:color="auto"/>
        <w:bottom w:val="none" w:sz="0" w:space="0" w:color="auto"/>
        <w:right w:val="none" w:sz="0" w:space="0" w:color="auto"/>
      </w:divBdr>
    </w:div>
    <w:div w:id="539636979">
      <w:bodyDiv w:val="1"/>
      <w:marLeft w:val="0"/>
      <w:marRight w:val="0"/>
      <w:marTop w:val="0"/>
      <w:marBottom w:val="0"/>
      <w:divBdr>
        <w:top w:val="none" w:sz="0" w:space="0" w:color="auto"/>
        <w:left w:val="none" w:sz="0" w:space="0" w:color="auto"/>
        <w:bottom w:val="none" w:sz="0" w:space="0" w:color="auto"/>
        <w:right w:val="none" w:sz="0" w:space="0" w:color="auto"/>
      </w:divBdr>
    </w:div>
    <w:div w:id="540434380">
      <w:bodyDiv w:val="1"/>
      <w:marLeft w:val="0"/>
      <w:marRight w:val="0"/>
      <w:marTop w:val="0"/>
      <w:marBottom w:val="0"/>
      <w:divBdr>
        <w:top w:val="none" w:sz="0" w:space="0" w:color="auto"/>
        <w:left w:val="none" w:sz="0" w:space="0" w:color="auto"/>
        <w:bottom w:val="none" w:sz="0" w:space="0" w:color="auto"/>
        <w:right w:val="none" w:sz="0" w:space="0" w:color="auto"/>
      </w:divBdr>
    </w:div>
    <w:div w:id="540899641">
      <w:bodyDiv w:val="1"/>
      <w:marLeft w:val="0"/>
      <w:marRight w:val="0"/>
      <w:marTop w:val="0"/>
      <w:marBottom w:val="0"/>
      <w:divBdr>
        <w:top w:val="none" w:sz="0" w:space="0" w:color="auto"/>
        <w:left w:val="none" w:sz="0" w:space="0" w:color="auto"/>
        <w:bottom w:val="none" w:sz="0" w:space="0" w:color="auto"/>
        <w:right w:val="none" w:sz="0" w:space="0" w:color="auto"/>
      </w:divBdr>
    </w:div>
    <w:div w:id="542787599">
      <w:bodyDiv w:val="1"/>
      <w:marLeft w:val="0"/>
      <w:marRight w:val="0"/>
      <w:marTop w:val="0"/>
      <w:marBottom w:val="0"/>
      <w:divBdr>
        <w:top w:val="none" w:sz="0" w:space="0" w:color="auto"/>
        <w:left w:val="none" w:sz="0" w:space="0" w:color="auto"/>
        <w:bottom w:val="none" w:sz="0" w:space="0" w:color="auto"/>
        <w:right w:val="none" w:sz="0" w:space="0" w:color="auto"/>
      </w:divBdr>
    </w:div>
    <w:div w:id="543057104">
      <w:bodyDiv w:val="1"/>
      <w:marLeft w:val="0"/>
      <w:marRight w:val="0"/>
      <w:marTop w:val="0"/>
      <w:marBottom w:val="0"/>
      <w:divBdr>
        <w:top w:val="none" w:sz="0" w:space="0" w:color="auto"/>
        <w:left w:val="none" w:sz="0" w:space="0" w:color="auto"/>
        <w:bottom w:val="none" w:sz="0" w:space="0" w:color="auto"/>
        <w:right w:val="none" w:sz="0" w:space="0" w:color="auto"/>
      </w:divBdr>
    </w:div>
    <w:div w:id="543253146">
      <w:bodyDiv w:val="1"/>
      <w:marLeft w:val="0"/>
      <w:marRight w:val="0"/>
      <w:marTop w:val="0"/>
      <w:marBottom w:val="0"/>
      <w:divBdr>
        <w:top w:val="none" w:sz="0" w:space="0" w:color="auto"/>
        <w:left w:val="none" w:sz="0" w:space="0" w:color="auto"/>
        <w:bottom w:val="none" w:sz="0" w:space="0" w:color="auto"/>
        <w:right w:val="none" w:sz="0" w:space="0" w:color="auto"/>
      </w:divBdr>
    </w:div>
    <w:div w:id="543374327">
      <w:bodyDiv w:val="1"/>
      <w:marLeft w:val="0"/>
      <w:marRight w:val="0"/>
      <w:marTop w:val="0"/>
      <w:marBottom w:val="0"/>
      <w:divBdr>
        <w:top w:val="none" w:sz="0" w:space="0" w:color="auto"/>
        <w:left w:val="none" w:sz="0" w:space="0" w:color="auto"/>
        <w:bottom w:val="none" w:sz="0" w:space="0" w:color="auto"/>
        <w:right w:val="none" w:sz="0" w:space="0" w:color="auto"/>
      </w:divBdr>
    </w:div>
    <w:div w:id="543955140">
      <w:bodyDiv w:val="1"/>
      <w:marLeft w:val="0"/>
      <w:marRight w:val="0"/>
      <w:marTop w:val="0"/>
      <w:marBottom w:val="0"/>
      <w:divBdr>
        <w:top w:val="none" w:sz="0" w:space="0" w:color="auto"/>
        <w:left w:val="none" w:sz="0" w:space="0" w:color="auto"/>
        <w:bottom w:val="none" w:sz="0" w:space="0" w:color="auto"/>
        <w:right w:val="none" w:sz="0" w:space="0" w:color="auto"/>
      </w:divBdr>
    </w:div>
    <w:div w:id="544217654">
      <w:bodyDiv w:val="1"/>
      <w:marLeft w:val="0"/>
      <w:marRight w:val="0"/>
      <w:marTop w:val="0"/>
      <w:marBottom w:val="0"/>
      <w:divBdr>
        <w:top w:val="none" w:sz="0" w:space="0" w:color="auto"/>
        <w:left w:val="none" w:sz="0" w:space="0" w:color="auto"/>
        <w:bottom w:val="none" w:sz="0" w:space="0" w:color="auto"/>
        <w:right w:val="none" w:sz="0" w:space="0" w:color="auto"/>
      </w:divBdr>
    </w:div>
    <w:div w:id="544374669">
      <w:bodyDiv w:val="1"/>
      <w:marLeft w:val="0"/>
      <w:marRight w:val="0"/>
      <w:marTop w:val="0"/>
      <w:marBottom w:val="0"/>
      <w:divBdr>
        <w:top w:val="none" w:sz="0" w:space="0" w:color="auto"/>
        <w:left w:val="none" w:sz="0" w:space="0" w:color="auto"/>
        <w:bottom w:val="none" w:sz="0" w:space="0" w:color="auto"/>
        <w:right w:val="none" w:sz="0" w:space="0" w:color="auto"/>
      </w:divBdr>
    </w:div>
    <w:div w:id="544951590">
      <w:bodyDiv w:val="1"/>
      <w:marLeft w:val="0"/>
      <w:marRight w:val="0"/>
      <w:marTop w:val="0"/>
      <w:marBottom w:val="0"/>
      <w:divBdr>
        <w:top w:val="none" w:sz="0" w:space="0" w:color="auto"/>
        <w:left w:val="none" w:sz="0" w:space="0" w:color="auto"/>
        <w:bottom w:val="none" w:sz="0" w:space="0" w:color="auto"/>
        <w:right w:val="none" w:sz="0" w:space="0" w:color="auto"/>
      </w:divBdr>
    </w:div>
    <w:div w:id="545603101">
      <w:bodyDiv w:val="1"/>
      <w:marLeft w:val="0"/>
      <w:marRight w:val="0"/>
      <w:marTop w:val="0"/>
      <w:marBottom w:val="0"/>
      <w:divBdr>
        <w:top w:val="none" w:sz="0" w:space="0" w:color="auto"/>
        <w:left w:val="none" w:sz="0" w:space="0" w:color="auto"/>
        <w:bottom w:val="none" w:sz="0" w:space="0" w:color="auto"/>
        <w:right w:val="none" w:sz="0" w:space="0" w:color="auto"/>
      </w:divBdr>
    </w:div>
    <w:div w:id="545992636">
      <w:bodyDiv w:val="1"/>
      <w:marLeft w:val="0"/>
      <w:marRight w:val="0"/>
      <w:marTop w:val="0"/>
      <w:marBottom w:val="0"/>
      <w:divBdr>
        <w:top w:val="none" w:sz="0" w:space="0" w:color="auto"/>
        <w:left w:val="none" w:sz="0" w:space="0" w:color="auto"/>
        <w:bottom w:val="none" w:sz="0" w:space="0" w:color="auto"/>
        <w:right w:val="none" w:sz="0" w:space="0" w:color="auto"/>
      </w:divBdr>
    </w:div>
    <w:div w:id="546375809">
      <w:bodyDiv w:val="1"/>
      <w:marLeft w:val="0"/>
      <w:marRight w:val="0"/>
      <w:marTop w:val="0"/>
      <w:marBottom w:val="0"/>
      <w:divBdr>
        <w:top w:val="none" w:sz="0" w:space="0" w:color="auto"/>
        <w:left w:val="none" w:sz="0" w:space="0" w:color="auto"/>
        <w:bottom w:val="none" w:sz="0" w:space="0" w:color="auto"/>
        <w:right w:val="none" w:sz="0" w:space="0" w:color="auto"/>
      </w:divBdr>
    </w:div>
    <w:div w:id="548221665">
      <w:bodyDiv w:val="1"/>
      <w:marLeft w:val="0"/>
      <w:marRight w:val="0"/>
      <w:marTop w:val="0"/>
      <w:marBottom w:val="0"/>
      <w:divBdr>
        <w:top w:val="none" w:sz="0" w:space="0" w:color="auto"/>
        <w:left w:val="none" w:sz="0" w:space="0" w:color="auto"/>
        <w:bottom w:val="none" w:sz="0" w:space="0" w:color="auto"/>
        <w:right w:val="none" w:sz="0" w:space="0" w:color="auto"/>
      </w:divBdr>
    </w:div>
    <w:div w:id="549070428">
      <w:bodyDiv w:val="1"/>
      <w:marLeft w:val="0"/>
      <w:marRight w:val="0"/>
      <w:marTop w:val="0"/>
      <w:marBottom w:val="0"/>
      <w:divBdr>
        <w:top w:val="none" w:sz="0" w:space="0" w:color="auto"/>
        <w:left w:val="none" w:sz="0" w:space="0" w:color="auto"/>
        <w:bottom w:val="none" w:sz="0" w:space="0" w:color="auto"/>
        <w:right w:val="none" w:sz="0" w:space="0" w:color="auto"/>
      </w:divBdr>
    </w:div>
    <w:div w:id="549463086">
      <w:bodyDiv w:val="1"/>
      <w:marLeft w:val="0"/>
      <w:marRight w:val="0"/>
      <w:marTop w:val="0"/>
      <w:marBottom w:val="0"/>
      <w:divBdr>
        <w:top w:val="none" w:sz="0" w:space="0" w:color="auto"/>
        <w:left w:val="none" w:sz="0" w:space="0" w:color="auto"/>
        <w:bottom w:val="none" w:sz="0" w:space="0" w:color="auto"/>
        <w:right w:val="none" w:sz="0" w:space="0" w:color="auto"/>
      </w:divBdr>
    </w:div>
    <w:div w:id="549464797">
      <w:bodyDiv w:val="1"/>
      <w:marLeft w:val="0"/>
      <w:marRight w:val="0"/>
      <w:marTop w:val="0"/>
      <w:marBottom w:val="0"/>
      <w:divBdr>
        <w:top w:val="none" w:sz="0" w:space="0" w:color="auto"/>
        <w:left w:val="none" w:sz="0" w:space="0" w:color="auto"/>
        <w:bottom w:val="none" w:sz="0" w:space="0" w:color="auto"/>
        <w:right w:val="none" w:sz="0" w:space="0" w:color="auto"/>
      </w:divBdr>
    </w:div>
    <w:div w:id="549997737">
      <w:bodyDiv w:val="1"/>
      <w:marLeft w:val="0"/>
      <w:marRight w:val="0"/>
      <w:marTop w:val="0"/>
      <w:marBottom w:val="0"/>
      <w:divBdr>
        <w:top w:val="none" w:sz="0" w:space="0" w:color="auto"/>
        <w:left w:val="none" w:sz="0" w:space="0" w:color="auto"/>
        <w:bottom w:val="none" w:sz="0" w:space="0" w:color="auto"/>
        <w:right w:val="none" w:sz="0" w:space="0" w:color="auto"/>
      </w:divBdr>
    </w:div>
    <w:div w:id="550045256">
      <w:bodyDiv w:val="1"/>
      <w:marLeft w:val="0"/>
      <w:marRight w:val="0"/>
      <w:marTop w:val="0"/>
      <w:marBottom w:val="0"/>
      <w:divBdr>
        <w:top w:val="none" w:sz="0" w:space="0" w:color="auto"/>
        <w:left w:val="none" w:sz="0" w:space="0" w:color="auto"/>
        <w:bottom w:val="none" w:sz="0" w:space="0" w:color="auto"/>
        <w:right w:val="none" w:sz="0" w:space="0" w:color="auto"/>
      </w:divBdr>
    </w:div>
    <w:div w:id="550651100">
      <w:bodyDiv w:val="1"/>
      <w:marLeft w:val="0"/>
      <w:marRight w:val="0"/>
      <w:marTop w:val="0"/>
      <w:marBottom w:val="0"/>
      <w:divBdr>
        <w:top w:val="none" w:sz="0" w:space="0" w:color="auto"/>
        <w:left w:val="none" w:sz="0" w:space="0" w:color="auto"/>
        <w:bottom w:val="none" w:sz="0" w:space="0" w:color="auto"/>
        <w:right w:val="none" w:sz="0" w:space="0" w:color="auto"/>
      </w:divBdr>
    </w:div>
    <w:div w:id="556553857">
      <w:bodyDiv w:val="1"/>
      <w:marLeft w:val="0"/>
      <w:marRight w:val="0"/>
      <w:marTop w:val="0"/>
      <w:marBottom w:val="0"/>
      <w:divBdr>
        <w:top w:val="none" w:sz="0" w:space="0" w:color="auto"/>
        <w:left w:val="none" w:sz="0" w:space="0" w:color="auto"/>
        <w:bottom w:val="none" w:sz="0" w:space="0" w:color="auto"/>
        <w:right w:val="none" w:sz="0" w:space="0" w:color="auto"/>
      </w:divBdr>
    </w:div>
    <w:div w:id="556937924">
      <w:bodyDiv w:val="1"/>
      <w:marLeft w:val="0"/>
      <w:marRight w:val="0"/>
      <w:marTop w:val="0"/>
      <w:marBottom w:val="0"/>
      <w:divBdr>
        <w:top w:val="none" w:sz="0" w:space="0" w:color="auto"/>
        <w:left w:val="none" w:sz="0" w:space="0" w:color="auto"/>
        <w:bottom w:val="none" w:sz="0" w:space="0" w:color="auto"/>
        <w:right w:val="none" w:sz="0" w:space="0" w:color="auto"/>
      </w:divBdr>
    </w:div>
    <w:div w:id="557862515">
      <w:bodyDiv w:val="1"/>
      <w:marLeft w:val="0"/>
      <w:marRight w:val="0"/>
      <w:marTop w:val="0"/>
      <w:marBottom w:val="0"/>
      <w:divBdr>
        <w:top w:val="none" w:sz="0" w:space="0" w:color="auto"/>
        <w:left w:val="none" w:sz="0" w:space="0" w:color="auto"/>
        <w:bottom w:val="none" w:sz="0" w:space="0" w:color="auto"/>
        <w:right w:val="none" w:sz="0" w:space="0" w:color="auto"/>
      </w:divBdr>
    </w:div>
    <w:div w:id="558322439">
      <w:bodyDiv w:val="1"/>
      <w:marLeft w:val="0"/>
      <w:marRight w:val="0"/>
      <w:marTop w:val="0"/>
      <w:marBottom w:val="0"/>
      <w:divBdr>
        <w:top w:val="none" w:sz="0" w:space="0" w:color="auto"/>
        <w:left w:val="none" w:sz="0" w:space="0" w:color="auto"/>
        <w:bottom w:val="none" w:sz="0" w:space="0" w:color="auto"/>
        <w:right w:val="none" w:sz="0" w:space="0" w:color="auto"/>
      </w:divBdr>
    </w:div>
    <w:div w:id="558590013">
      <w:bodyDiv w:val="1"/>
      <w:marLeft w:val="0"/>
      <w:marRight w:val="0"/>
      <w:marTop w:val="0"/>
      <w:marBottom w:val="0"/>
      <w:divBdr>
        <w:top w:val="none" w:sz="0" w:space="0" w:color="auto"/>
        <w:left w:val="none" w:sz="0" w:space="0" w:color="auto"/>
        <w:bottom w:val="none" w:sz="0" w:space="0" w:color="auto"/>
        <w:right w:val="none" w:sz="0" w:space="0" w:color="auto"/>
      </w:divBdr>
    </w:div>
    <w:div w:id="560095254">
      <w:bodyDiv w:val="1"/>
      <w:marLeft w:val="0"/>
      <w:marRight w:val="0"/>
      <w:marTop w:val="0"/>
      <w:marBottom w:val="0"/>
      <w:divBdr>
        <w:top w:val="none" w:sz="0" w:space="0" w:color="auto"/>
        <w:left w:val="none" w:sz="0" w:space="0" w:color="auto"/>
        <w:bottom w:val="none" w:sz="0" w:space="0" w:color="auto"/>
        <w:right w:val="none" w:sz="0" w:space="0" w:color="auto"/>
      </w:divBdr>
    </w:div>
    <w:div w:id="560365416">
      <w:bodyDiv w:val="1"/>
      <w:marLeft w:val="0"/>
      <w:marRight w:val="0"/>
      <w:marTop w:val="0"/>
      <w:marBottom w:val="0"/>
      <w:divBdr>
        <w:top w:val="none" w:sz="0" w:space="0" w:color="auto"/>
        <w:left w:val="none" w:sz="0" w:space="0" w:color="auto"/>
        <w:bottom w:val="none" w:sz="0" w:space="0" w:color="auto"/>
        <w:right w:val="none" w:sz="0" w:space="0" w:color="auto"/>
      </w:divBdr>
    </w:div>
    <w:div w:id="563027589">
      <w:bodyDiv w:val="1"/>
      <w:marLeft w:val="0"/>
      <w:marRight w:val="0"/>
      <w:marTop w:val="0"/>
      <w:marBottom w:val="0"/>
      <w:divBdr>
        <w:top w:val="none" w:sz="0" w:space="0" w:color="auto"/>
        <w:left w:val="none" w:sz="0" w:space="0" w:color="auto"/>
        <w:bottom w:val="none" w:sz="0" w:space="0" w:color="auto"/>
        <w:right w:val="none" w:sz="0" w:space="0" w:color="auto"/>
      </w:divBdr>
    </w:div>
    <w:div w:id="563488547">
      <w:bodyDiv w:val="1"/>
      <w:marLeft w:val="0"/>
      <w:marRight w:val="0"/>
      <w:marTop w:val="0"/>
      <w:marBottom w:val="0"/>
      <w:divBdr>
        <w:top w:val="none" w:sz="0" w:space="0" w:color="auto"/>
        <w:left w:val="none" w:sz="0" w:space="0" w:color="auto"/>
        <w:bottom w:val="none" w:sz="0" w:space="0" w:color="auto"/>
        <w:right w:val="none" w:sz="0" w:space="0" w:color="auto"/>
      </w:divBdr>
    </w:div>
    <w:div w:id="563683811">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565721791">
      <w:bodyDiv w:val="1"/>
      <w:marLeft w:val="0"/>
      <w:marRight w:val="0"/>
      <w:marTop w:val="0"/>
      <w:marBottom w:val="0"/>
      <w:divBdr>
        <w:top w:val="none" w:sz="0" w:space="0" w:color="auto"/>
        <w:left w:val="none" w:sz="0" w:space="0" w:color="auto"/>
        <w:bottom w:val="none" w:sz="0" w:space="0" w:color="auto"/>
        <w:right w:val="none" w:sz="0" w:space="0" w:color="auto"/>
      </w:divBdr>
    </w:div>
    <w:div w:id="566460161">
      <w:bodyDiv w:val="1"/>
      <w:marLeft w:val="0"/>
      <w:marRight w:val="0"/>
      <w:marTop w:val="0"/>
      <w:marBottom w:val="0"/>
      <w:divBdr>
        <w:top w:val="none" w:sz="0" w:space="0" w:color="auto"/>
        <w:left w:val="none" w:sz="0" w:space="0" w:color="auto"/>
        <w:bottom w:val="none" w:sz="0" w:space="0" w:color="auto"/>
        <w:right w:val="none" w:sz="0" w:space="0" w:color="auto"/>
      </w:divBdr>
    </w:div>
    <w:div w:id="567770854">
      <w:bodyDiv w:val="1"/>
      <w:marLeft w:val="0"/>
      <w:marRight w:val="0"/>
      <w:marTop w:val="0"/>
      <w:marBottom w:val="0"/>
      <w:divBdr>
        <w:top w:val="none" w:sz="0" w:space="0" w:color="auto"/>
        <w:left w:val="none" w:sz="0" w:space="0" w:color="auto"/>
        <w:bottom w:val="none" w:sz="0" w:space="0" w:color="auto"/>
        <w:right w:val="none" w:sz="0" w:space="0" w:color="auto"/>
      </w:divBdr>
    </w:div>
    <w:div w:id="571816575">
      <w:bodyDiv w:val="1"/>
      <w:marLeft w:val="0"/>
      <w:marRight w:val="0"/>
      <w:marTop w:val="0"/>
      <w:marBottom w:val="0"/>
      <w:divBdr>
        <w:top w:val="none" w:sz="0" w:space="0" w:color="auto"/>
        <w:left w:val="none" w:sz="0" w:space="0" w:color="auto"/>
        <w:bottom w:val="none" w:sz="0" w:space="0" w:color="auto"/>
        <w:right w:val="none" w:sz="0" w:space="0" w:color="auto"/>
      </w:divBdr>
    </w:div>
    <w:div w:id="572013746">
      <w:bodyDiv w:val="1"/>
      <w:marLeft w:val="0"/>
      <w:marRight w:val="0"/>
      <w:marTop w:val="0"/>
      <w:marBottom w:val="0"/>
      <w:divBdr>
        <w:top w:val="none" w:sz="0" w:space="0" w:color="auto"/>
        <w:left w:val="none" w:sz="0" w:space="0" w:color="auto"/>
        <w:bottom w:val="none" w:sz="0" w:space="0" w:color="auto"/>
        <w:right w:val="none" w:sz="0" w:space="0" w:color="auto"/>
      </w:divBdr>
    </w:div>
    <w:div w:id="575668392">
      <w:bodyDiv w:val="1"/>
      <w:marLeft w:val="0"/>
      <w:marRight w:val="0"/>
      <w:marTop w:val="0"/>
      <w:marBottom w:val="0"/>
      <w:divBdr>
        <w:top w:val="none" w:sz="0" w:space="0" w:color="auto"/>
        <w:left w:val="none" w:sz="0" w:space="0" w:color="auto"/>
        <w:bottom w:val="none" w:sz="0" w:space="0" w:color="auto"/>
        <w:right w:val="none" w:sz="0" w:space="0" w:color="auto"/>
      </w:divBdr>
    </w:div>
    <w:div w:id="576861814">
      <w:bodyDiv w:val="1"/>
      <w:marLeft w:val="0"/>
      <w:marRight w:val="0"/>
      <w:marTop w:val="0"/>
      <w:marBottom w:val="0"/>
      <w:divBdr>
        <w:top w:val="none" w:sz="0" w:space="0" w:color="auto"/>
        <w:left w:val="none" w:sz="0" w:space="0" w:color="auto"/>
        <w:bottom w:val="none" w:sz="0" w:space="0" w:color="auto"/>
        <w:right w:val="none" w:sz="0" w:space="0" w:color="auto"/>
      </w:divBdr>
    </w:div>
    <w:div w:id="577180242">
      <w:bodyDiv w:val="1"/>
      <w:marLeft w:val="0"/>
      <w:marRight w:val="0"/>
      <w:marTop w:val="0"/>
      <w:marBottom w:val="0"/>
      <w:divBdr>
        <w:top w:val="none" w:sz="0" w:space="0" w:color="auto"/>
        <w:left w:val="none" w:sz="0" w:space="0" w:color="auto"/>
        <w:bottom w:val="none" w:sz="0" w:space="0" w:color="auto"/>
        <w:right w:val="none" w:sz="0" w:space="0" w:color="auto"/>
      </w:divBdr>
    </w:div>
    <w:div w:id="578056090">
      <w:bodyDiv w:val="1"/>
      <w:marLeft w:val="0"/>
      <w:marRight w:val="0"/>
      <w:marTop w:val="0"/>
      <w:marBottom w:val="0"/>
      <w:divBdr>
        <w:top w:val="none" w:sz="0" w:space="0" w:color="auto"/>
        <w:left w:val="none" w:sz="0" w:space="0" w:color="auto"/>
        <w:bottom w:val="none" w:sz="0" w:space="0" w:color="auto"/>
        <w:right w:val="none" w:sz="0" w:space="0" w:color="auto"/>
      </w:divBdr>
    </w:div>
    <w:div w:id="578298089">
      <w:bodyDiv w:val="1"/>
      <w:marLeft w:val="0"/>
      <w:marRight w:val="0"/>
      <w:marTop w:val="0"/>
      <w:marBottom w:val="0"/>
      <w:divBdr>
        <w:top w:val="none" w:sz="0" w:space="0" w:color="auto"/>
        <w:left w:val="none" w:sz="0" w:space="0" w:color="auto"/>
        <w:bottom w:val="none" w:sz="0" w:space="0" w:color="auto"/>
        <w:right w:val="none" w:sz="0" w:space="0" w:color="auto"/>
      </w:divBdr>
    </w:div>
    <w:div w:id="579679068">
      <w:bodyDiv w:val="1"/>
      <w:marLeft w:val="0"/>
      <w:marRight w:val="0"/>
      <w:marTop w:val="0"/>
      <w:marBottom w:val="0"/>
      <w:divBdr>
        <w:top w:val="none" w:sz="0" w:space="0" w:color="auto"/>
        <w:left w:val="none" w:sz="0" w:space="0" w:color="auto"/>
        <w:bottom w:val="none" w:sz="0" w:space="0" w:color="auto"/>
        <w:right w:val="none" w:sz="0" w:space="0" w:color="auto"/>
      </w:divBdr>
    </w:div>
    <w:div w:id="580679031">
      <w:bodyDiv w:val="1"/>
      <w:marLeft w:val="0"/>
      <w:marRight w:val="0"/>
      <w:marTop w:val="0"/>
      <w:marBottom w:val="0"/>
      <w:divBdr>
        <w:top w:val="none" w:sz="0" w:space="0" w:color="auto"/>
        <w:left w:val="none" w:sz="0" w:space="0" w:color="auto"/>
        <w:bottom w:val="none" w:sz="0" w:space="0" w:color="auto"/>
        <w:right w:val="none" w:sz="0" w:space="0" w:color="auto"/>
      </w:divBdr>
    </w:div>
    <w:div w:id="580720757">
      <w:bodyDiv w:val="1"/>
      <w:marLeft w:val="0"/>
      <w:marRight w:val="0"/>
      <w:marTop w:val="0"/>
      <w:marBottom w:val="0"/>
      <w:divBdr>
        <w:top w:val="none" w:sz="0" w:space="0" w:color="auto"/>
        <w:left w:val="none" w:sz="0" w:space="0" w:color="auto"/>
        <w:bottom w:val="none" w:sz="0" w:space="0" w:color="auto"/>
        <w:right w:val="none" w:sz="0" w:space="0" w:color="auto"/>
      </w:divBdr>
    </w:div>
    <w:div w:id="582492635">
      <w:bodyDiv w:val="1"/>
      <w:marLeft w:val="0"/>
      <w:marRight w:val="0"/>
      <w:marTop w:val="0"/>
      <w:marBottom w:val="0"/>
      <w:divBdr>
        <w:top w:val="none" w:sz="0" w:space="0" w:color="auto"/>
        <w:left w:val="none" w:sz="0" w:space="0" w:color="auto"/>
        <w:bottom w:val="none" w:sz="0" w:space="0" w:color="auto"/>
        <w:right w:val="none" w:sz="0" w:space="0" w:color="auto"/>
      </w:divBdr>
    </w:div>
    <w:div w:id="582492962">
      <w:bodyDiv w:val="1"/>
      <w:marLeft w:val="0"/>
      <w:marRight w:val="0"/>
      <w:marTop w:val="0"/>
      <w:marBottom w:val="0"/>
      <w:divBdr>
        <w:top w:val="none" w:sz="0" w:space="0" w:color="auto"/>
        <w:left w:val="none" w:sz="0" w:space="0" w:color="auto"/>
        <w:bottom w:val="none" w:sz="0" w:space="0" w:color="auto"/>
        <w:right w:val="none" w:sz="0" w:space="0" w:color="auto"/>
      </w:divBdr>
    </w:div>
    <w:div w:id="583225279">
      <w:bodyDiv w:val="1"/>
      <w:marLeft w:val="0"/>
      <w:marRight w:val="0"/>
      <w:marTop w:val="0"/>
      <w:marBottom w:val="0"/>
      <w:divBdr>
        <w:top w:val="none" w:sz="0" w:space="0" w:color="auto"/>
        <w:left w:val="none" w:sz="0" w:space="0" w:color="auto"/>
        <w:bottom w:val="none" w:sz="0" w:space="0" w:color="auto"/>
        <w:right w:val="none" w:sz="0" w:space="0" w:color="auto"/>
      </w:divBdr>
    </w:div>
    <w:div w:id="583417625">
      <w:bodyDiv w:val="1"/>
      <w:marLeft w:val="0"/>
      <w:marRight w:val="0"/>
      <w:marTop w:val="0"/>
      <w:marBottom w:val="0"/>
      <w:divBdr>
        <w:top w:val="none" w:sz="0" w:space="0" w:color="auto"/>
        <w:left w:val="none" w:sz="0" w:space="0" w:color="auto"/>
        <w:bottom w:val="none" w:sz="0" w:space="0" w:color="auto"/>
        <w:right w:val="none" w:sz="0" w:space="0" w:color="auto"/>
      </w:divBdr>
    </w:div>
    <w:div w:id="584189889">
      <w:bodyDiv w:val="1"/>
      <w:marLeft w:val="0"/>
      <w:marRight w:val="0"/>
      <w:marTop w:val="0"/>
      <w:marBottom w:val="0"/>
      <w:divBdr>
        <w:top w:val="none" w:sz="0" w:space="0" w:color="auto"/>
        <w:left w:val="none" w:sz="0" w:space="0" w:color="auto"/>
        <w:bottom w:val="none" w:sz="0" w:space="0" w:color="auto"/>
        <w:right w:val="none" w:sz="0" w:space="0" w:color="auto"/>
      </w:divBdr>
    </w:div>
    <w:div w:id="586040059">
      <w:bodyDiv w:val="1"/>
      <w:marLeft w:val="0"/>
      <w:marRight w:val="0"/>
      <w:marTop w:val="0"/>
      <w:marBottom w:val="0"/>
      <w:divBdr>
        <w:top w:val="none" w:sz="0" w:space="0" w:color="auto"/>
        <w:left w:val="none" w:sz="0" w:space="0" w:color="auto"/>
        <w:bottom w:val="none" w:sz="0" w:space="0" w:color="auto"/>
        <w:right w:val="none" w:sz="0" w:space="0" w:color="auto"/>
      </w:divBdr>
    </w:div>
    <w:div w:id="587083993">
      <w:bodyDiv w:val="1"/>
      <w:marLeft w:val="0"/>
      <w:marRight w:val="0"/>
      <w:marTop w:val="0"/>
      <w:marBottom w:val="0"/>
      <w:divBdr>
        <w:top w:val="none" w:sz="0" w:space="0" w:color="auto"/>
        <w:left w:val="none" w:sz="0" w:space="0" w:color="auto"/>
        <w:bottom w:val="none" w:sz="0" w:space="0" w:color="auto"/>
        <w:right w:val="none" w:sz="0" w:space="0" w:color="auto"/>
      </w:divBdr>
    </w:div>
    <w:div w:id="587544813">
      <w:bodyDiv w:val="1"/>
      <w:marLeft w:val="0"/>
      <w:marRight w:val="0"/>
      <w:marTop w:val="0"/>
      <w:marBottom w:val="0"/>
      <w:divBdr>
        <w:top w:val="none" w:sz="0" w:space="0" w:color="auto"/>
        <w:left w:val="none" w:sz="0" w:space="0" w:color="auto"/>
        <w:bottom w:val="none" w:sz="0" w:space="0" w:color="auto"/>
        <w:right w:val="none" w:sz="0" w:space="0" w:color="auto"/>
      </w:divBdr>
    </w:div>
    <w:div w:id="589971403">
      <w:bodyDiv w:val="1"/>
      <w:marLeft w:val="0"/>
      <w:marRight w:val="0"/>
      <w:marTop w:val="0"/>
      <w:marBottom w:val="0"/>
      <w:divBdr>
        <w:top w:val="none" w:sz="0" w:space="0" w:color="auto"/>
        <w:left w:val="none" w:sz="0" w:space="0" w:color="auto"/>
        <w:bottom w:val="none" w:sz="0" w:space="0" w:color="auto"/>
        <w:right w:val="none" w:sz="0" w:space="0" w:color="auto"/>
      </w:divBdr>
    </w:div>
    <w:div w:id="590704240">
      <w:bodyDiv w:val="1"/>
      <w:marLeft w:val="0"/>
      <w:marRight w:val="0"/>
      <w:marTop w:val="0"/>
      <w:marBottom w:val="0"/>
      <w:divBdr>
        <w:top w:val="none" w:sz="0" w:space="0" w:color="auto"/>
        <w:left w:val="none" w:sz="0" w:space="0" w:color="auto"/>
        <w:bottom w:val="none" w:sz="0" w:space="0" w:color="auto"/>
        <w:right w:val="none" w:sz="0" w:space="0" w:color="auto"/>
      </w:divBdr>
    </w:div>
    <w:div w:id="591092171">
      <w:bodyDiv w:val="1"/>
      <w:marLeft w:val="0"/>
      <w:marRight w:val="0"/>
      <w:marTop w:val="0"/>
      <w:marBottom w:val="0"/>
      <w:divBdr>
        <w:top w:val="none" w:sz="0" w:space="0" w:color="auto"/>
        <w:left w:val="none" w:sz="0" w:space="0" w:color="auto"/>
        <w:bottom w:val="none" w:sz="0" w:space="0" w:color="auto"/>
        <w:right w:val="none" w:sz="0" w:space="0" w:color="auto"/>
      </w:divBdr>
    </w:div>
    <w:div w:id="591932673">
      <w:bodyDiv w:val="1"/>
      <w:marLeft w:val="0"/>
      <w:marRight w:val="0"/>
      <w:marTop w:val="0"/>
      <w:marBottom w:val="0"/>
      <w:divBdr>
        <w:top w:val="none" w:sz="0" w:space="0" w:color="auto"/>
        <w:left w:val="none" w:sz="0" w:space="0" w:color="auto"/>
        <w:bottom w:val="none" w:sz="0" w:space="0" w:color="auto"/>
        <w:right w:val="none" w:sz="0" w:space="0" w:color="auto"/>
      </w:divBdr>
    </w:div>
    <w:div w:id="592398932">
      <w:bodyDiv w:val="1"/>
      <w:marLeft w:val="0"/>
      <w:marRight w:val="0"/>
      <w:marTop w:val="0"/>
      <w:marBottom w:val="0"/>
      <w:divBdr>
        <w:top w:val="none" w:sz="0" w:space="0" w:color="auto"/>
        <w:left w:val="none" w:sz="0" w:space="0" w:color="auto"/>
        <w:bottom w:val="none" w:sz="0" w:space="0" w:color="auto"/>
        <w:right w:val="none" w:sz="0" w:space="0" w:color="auto"/>
      </w:divBdr>
    </w:div>
    <w:div w:id="592789213">
      <w:bodyDiv w:val="1"/>
      <w:marLeft w:val="0"/>
      <w:marRight w:val="0"/>
      <w:marTop w:val="0"/>
      <w:marBottom w:val="0"/>
      <w:divBdr>
        <w:top w:val="none" w:sz="0" w:space="0" w:color="auto"/>
        <w:left w:val="none" w:sz="0" w:space="0" w:color="auto"/>
        <w:bottom w:val="none" w:sz="0" w:space="0" w:color="auto"/>
        <w:right w:val="none" w:sz="0" w:space="0" w:color="auto"/>
      </w:divBdr>
    </w:div>
    <w:div w:id="594479658">
      <w:bodyDiv w:val="1"/>
      <w:marLeft w:val="0"/>
      <w:marRight w:val="0"/>
      <w:marTop w:val="0"/>
      <w:marBottom w:val="0"/>
      <w:divBdr>
        <w:top w:val="none" w:sz="0" w:space="0" w:color="auto"/>
        <w:left w:val="none" w:sz="0" w:space="0" w:color="auto"/>
        <w:bottom w:val="none" w:sz="0" w:space="0" w:color="auto"/>
        <w:right w:val="none" w:sz="0" w:space="0" w:color="auto"/>
      </w:divBdr>
    </w:div>
    <w:div w:id="594636093">
      <w:bodyDiv w:val="1"/>
      <w:marLeft w:val="0"/>
      <w:marRight w:val="0"/>
      <w:marTop w:val="0"/>
      <w:marBottom w:val="0"/>
      <w:divBdr>
        <w:top w:val="none" w:sz="0" w:space="0" w:color="auto"/>
        <w:left w:val="none" w:sz="0" w:space="0" w:color="auto"/>
        <w:bottom w:val="none" w:sz="0" w:space="0" w:color="auto"/>
        <w:right w:val="none" w:sz="0" w:space="0" w:color="auto"/>
      </w:divBdr>
    </w:div>
    <w:div w:id="595284116">
      <w:bodyDiv w:val="1"/>
      <w:marLeft w:val="0"/>
      <w:marRight w:val="0"/>
      <w:marTop w:val="0"/>
      <w:marBottom w:val="0"/>
      <w:divBdr>
        <w:top w:val="none" w:sz="0" w:space="0" w:color="auto"/>
        <w:left w:val="none" w:sz="0" w:space="0" w:color="auto"/>
        <w:bottom w:val="none" w:sz="0" w:space="0" w:color="auto"/>
        <w:right w:val="none" w:sz="0" w:space="0" w:color="auto"/>
      </w:divBdr>
    </w:div>
    <w:div w:id="595330283">
      <w:bodyDiv w:val="1"/>
      <w:marLeft w:val="0"/>
      <w:marRight w:val="0"/>
      <w:marTop w:val="0"/>
      <w:marBottom w:val="0"/>
      <w:divBdr>
        <w:top w:val="none" w:sz="0" w:space="0" w:color="auto"/>
        <w:left w:val="none" w:sz="0" w:space="0" w:color="auto"/>
        <w:bottom w:val="none" w:sz="0" w:space="0" w:color="auto"/>
        <w:right w:val="none" w:sz="0" w:space="0" w:color="auto"/>
      </w:divBdr>
    </w:div>
    <w:div w:id="595407488">
      <w:bodyDiv w:val="1"/>
      <w:marLeft w:val="0"/>
      <w:marRight w:val="0"/>
      <w:marTop w:val="0"/>
      <w:marBottom w:val="0"/>
      <w:divBdr>
        <w:top w:val="none" w:sz="0" w:space="0" w:color="auto"/>
        <w:left w:val="none" w:sz="0" w:space="0" w:color="auto"/>
        <w:bottom w:val="none" w:sz="0" w:space="0" w:color="auto"/>
        <w:right w:val="none" w:sz="0" w:space="0" w:color="auto"/>
      </w:divBdr>
    </w:div>
    <w:div w:id="596131719">
      <w:bodyDiv w:val="1"/>
      <w:marLeft w:val="0"/>
      <w:marRight w:val="0"/>
      <w:marTop w:val="0"/>
      <w:marBottom w:val="0"/>
      <w:divBdr>
        <w:top w:val="none" w:sz="0" w:space="0" w:color="auto"/>
        <w:left w:val="none" w:sz="0" w:space="0" w:color="auto"/>
        <w:bottom w:val="none" w:sz="0" w:space="0" w:color="auto"/>
        <w:right w:val="none" w:sz="0" w:space="0" w:color="auto"/>
      </w:divBdr>
    </w:div>
    <w:div w:id="596596263">
      <w:bodyDiv w:val="1"/>
      <w:marLeft w:val="0"/>
      <w:marRight w:val="0"/>
      <w:marTop w:val="0"/>
      <w:marBottom w:val="0"/>
      <w:divBdr>
        <w:top w:val="none" w:sz="0" w:space="0" w:color="auto"/>
        <w:left w:val="none" w:sz="0" w:space="0" w:color="auto"/>
        <w:bottom w:val="none" w:sz="0" w:space="0" w:color="auto"/>
        <w:right w:val="none" w:sz="0" w:space="0" w:color="auto"/>
      </w:divBdr>
    </w:div>
    <w:div w:id="596643710">
      <w:bodyDiv w:val="1"/>
      <w:marLeft w:val="0"/>
      <w:marRight w:val="0"/>
      <w:marTop w:val="0"/>
      <w:marBottom w:val="0"/>
      <w:divBdr>
        <w:top w:val="none" w:sz="0" w:space="0" w:color="auto"/>
        <w:left w:val="none" w:sz="0" w:space="0" w:color="auto"/>
        <w:bottom w:val="none" w:sz="0" w:space="0" w:color="auto"/>
        <w:right w:val="none" w:sz="0" w:space="0" w:color="auto"/>
      </w:divBdr>
    </w:div>
    <w:div w:id="596792419">
      <w:bodyDiv w:val="1"/>
      <w:marLeft w:val="0"/>
      <w:marRight w:val="0"/>
      <w:marTop w:val="0"/>
      <w:marBottom w:val="0"/>
      <w:divBdr>
        <w:top w:val="none" w:sz="0" w:space="0" w:color="auto"/>
        <w:left w:val="none" w:sz="0" w:space="0" w:color="auto"/>
        <w:bottom w:val="none" w:sz="0" w:space="0" w:color="auto"/>
        <w:right w:val="none" w:sz="0" w:space="0" w:color="auto"/>
      </w:divBdr>
    </w:div>
    <w:div w:id="597300867">
      <w:bodyDiv w:val="1"/>
      <w:marLeft w:val="0"/>
      <w:marRight w:val="0"/>
      <w:marTop w:val="0"/>
      <w:marBottom w:val="0"/>
      <w:divBdr>
        <w:top w:val="none" w:sz="0" w:space="0" w:color="auto"/>
        <w:left w:val="none" w:sz="0" w:space="0" w:color="auto"/>
        <w:bottom w:val="none" w:sz="0" w:space="0" w:color="auto"/>
        <w:right w:val="none" w:sz="0" w:space="0" w:color="auto"/>
      </w:divBdr>
    </w:div>
    <w:div w:id="597980350">
      <w:bodyDiv w:val="1"/>
      <w:marLeft w:val="0"/>
      <w:marRight w:val="0"/>
      <w:marTop w:val="0"/>
      <w:marBottom w:val="0"/>
      <w:divBdr>
        <w:top w:val="none" w:sz="0" w:space="0" w:color="auto"/>
        <w:left w:val="none" w:sz="0" w:space="0" w:color="auto"/>
        <w:bottom w:val="none" w:sz="0" w:space="0" w:color="auto"/>
        <w:right w:val="none" w:sz="0" w:space="0" w:color="auto"/>
      </w:divBdr>
    </w:div>
    <w:div w:id="598097201">
      <w:bodyDiv w:val="1"/>
      <w:marLeft w:val="0"/>
      <w:marRight w:val="0"/>
      <w:marTop w:val="0"/>
      <w:marBottom w:val="0"/>
      <w:divBdr>
        <w:top w:val="none" w:sz="0" w:space="0" w:color="auto"/>
        <w:left w:val="none" w:sz="0" w:space="0" w:color="auto"/>
        <w:bottom w:val="none" w:sz="0" w:space="0" w:color="auto"/>
        <w:right w:val="none" w:sz="0" w:space="0" w:color="auto"/>
      </w:divBdr>
    </w:div>
    <w:div w:id="598634940">
      <w:bodyDiv w:val="1"/>
      <w:marLeft w:val="0"/>
      <w:marRight w:val="0"/>
      <w:marTop w:val="0"/>
      <w:marBottom w:val="0"/>
      <w:divBdr>
        <w:top w:val="none" w:sz="0" w:space="0" w:color="auto"/>
        <w:left w:val="none" w:sz="0" w:space="0" w:color="auto"/>
        <w:bottom w:val="none" w:sz="0" w:space="0" w:color="auto"/>
        <w:right w:val="none" w:sz="0" w:space="0" w:color="auto"/>
      </w:divBdr>
    </w:div>
    <w:div w:id="600379847">
      <w:bodyDiv w:val="1"/>
      <w:marLeft w:val="0"/>
      <w:marRight w:val="0"/>
      <w:marTop w:val="0"/>
      <w:marBottom w:val="0"/>
      <w:divBdr>
        <w:top w:val="none" w:sz="0" w:space="0" w:color="auto"/>
        <w:left w:val="none" w:sz="0" w:space="0" w:color="auto"/>
        <w:bottom w:val="none" w:sz="0" w:space="0" w:color="auto"/>
        <w:right w:val="none" w:sz="0" w:space="0" w:color="auto"/>
      </w:divBdr>
    </w:div>
    <w:div w:id="600451892">
      <w:bodyDiv w:val="1"/>
      <w:marLeft w:val="0"/>
      <w:marRight w:val="0"/>
      <w:marTop w:val="0"/>
      <w:marBottom w:val="0"/>
      <w:divBdr>
        <w:top w:val="none" w:sz="0" w:space="0" w:color="auto"/>
        <w:left w:val="none" w:sz="0" w:space="0" w:color="auto"/>
        <w:bottom w:val="none" w:sz="0" w:space="0" w:color="auto"/>
        <w:right w:val="none" w:sz="0" w:space="0" w:color="auto"/>
      </w:divBdr>
    </w:div>
    <w:div w:id="602493476">
      <w:bodyDiv w:val="1"/>
      <w:marLeft w:val="0"/>
      <w:marRight w:val="0"/>
      <w:marTop w:val="0"/>
      <w:marBottom w:val="0"/>
      <w:divBdr>
        <w:top w:val="none" w:sz="0" w:space="0" w:color="auto"/>
        <w:left w:val="none" w:sz="0" w:space="0" w:color="auto"/>
        <w:bottom w:val="none" w:sz="0" w:space="0" w:color="auto"/>
        <w:right w:val="none" w:sz="0" w:space="0" w:color="auto"/>
      </w:divBdr>
    </w:div>
    <w:div w:id="603801914">
      <w:bodyDiv w:val="1"/>
      <w:marLeft w:val="0"/>
      <w:marRight w:val="0"/>
      <w:marTop w:val="0"/>
      <w:marBottom w:val="0"/>
      <w:divBdr>
        <w:top w:val="none" w:sz="0" w:space="0" w:color="auto"/>
        <w:left w:val="none" w:sz="0" w:space="0" w:color="auto"/>
        <w:bottom w:val="none" w:sz="0" w:space="0" w:color="auto"/>
        <w:right w:val="none" w:sz="0" w:space="0" w:color="auto"/>
      </w:divBdr>
    </w:div>
    <w:div w:id="603852574">
      <w:bodyDiv w:val="1"/>
      <w:marLeft w:val="0"/>
      <w:marRight w:val="0"/>
      <w:marTop w:val="0"/>
      <w:marBottom w:val="0"/>
      <w:divBdr>
        <w:top w:val="none" w:sz="0" w:space="0" w:color="auto"/>
        <w:left w:val="none" w:sz="0" w:space="0" w:color="auto"/>
        <w:bottom w:val="none" w:sz="0" w:space="0" w:color="auto"/>
        <w:right w:val="none" w:sz="0" w:space="0" w:color="auto"/>
      </w:divBdr>
    </w:div>
    <w:div w:id="604195555">
      <w:bodyDiv w:val="1"/>
      <w:marLeft w:val="0"/>
      <w:marRight w:val="0"/>
      <w:marTop w:val="0"/>
      <w:marBottom w:val="0"/>
      <w:divBdr>
        <w:top w:val="none" w:sz="0" w:space="0" w:color="auto"/>
        <w:left w:val="none" w:sz="0" w:space="0" w:color="auto"/>
        <w:bottom w:val="none" w:sz="0" w:space="0" w:color="auto"/>
        <w:right w:val="none" w:sz="0" w:space="0" w:color="auto"/>
      </w:divBdr>
    </w:div>
    <w:div w:id="604465977">
      <w:bodyDiv w:val="1"/>
      <w:marLeft w:val="0"/>
      <w:marRight w:val="0"/>
      <w:marTop w:val="0"/>
      <w:marBottom w:val="0"/>
      <w:divBdr>
        <w:top w:val="none" w:sz="0" w:space="0" w:color="auto"/>
        <w:left w:val="none" w:sz="0" w:space="0" w:color="auto"/>
        <w:bottom w:val="none" w:sz="0" w:space="0" w:color="auto"/>
        <w:right w:val="none" w:sz="0" w:space="0" w:color="auto"/>
      </w:divBdr>
    </w:div>
    <w:div w:id="604968474">
      <w:bodyDiv w:val="1"/>
      <w:marLeft w:val="0"/>
      <w:marRight w:val="0"/>
      <w:marTop w:val="0"/>
      <w:marBottom w:val="0"/>
      <w:divBdr>
        <w:top w:val="none" w:sz="0" w:space="0" w:color="auto"/>
        <w:left w:val="none" w:sz="0" w:space="0" w:color="auto"/>
        <w:bottom w:val="none" w:sz="0" w:space="0" w:color="auto"/>
        <w:right w:val="none" w:sz="0" w:space="0" w:color="auto"/>
      </w:divBdr>
    </w:div>
    <w:div w:id="605043394">
      <w:bodyDiv w:val="1"/>
      <w:marLeft w:val="0"/>
      <w:marRight w:val="0"/>
      <w:marTop w:val="0"/>
      <w:marBottom w:val="0"/>
      <w:divBdr>
        <w:top w:val="none" w:sz="0" w:space="0" w:color="auto"/>
        <w:left w:val="none" w:sz="0" w:space="0" w:color="auto"/>
        <w:bottom w:val="none" w:sz="0" w:space="0" w:color="auto"/>
        <w:right w:val="none" w:sz="0" w:space="0" w:color="auto"/>
      </w:divBdr>
    </w:div>
    <w:div w:id="605383146">
      <w:bodyDiv w:val="1"/>
      <w:marLeft w:val="0"/>
      <w:marRight w:val="0"/>
      <w:marTop w:val="0"/>
      <w:marBottom w:val="0"/>
      <w:divBdr>
        <w:top w:val="none" w:sz="0" w:space="0" w:color="auto"/>
        <w:left w:val="none" w:sz="0" w:space="0" w:color="auto"/>
        <w:bottom w:val="none" w:sz="0" w:space="0" w:color="auto"/>
        <w:right w:val="none" w:sz="0" w:space="0" w:color="auto"/>
      </w:divBdr>
    </w:div>
    <w:div w:id="607080778">
      <w:bodyDiv w:val="1"/>
      <w:marLeft w:val="0"/>
      <w:marRight w:val="0"/>
      <w:marTop w:val="0"/>
      <w:marBottom w:val="0"/>
      <w:divBdr>
        <w:top w:val="none" w:sz="0" w:space="0" w:color="auto"/>
        <w:left w:val="none" w:sz="0" w:space="0" w:color="auto"/>
        <w:bottom w:val="none" w:sz="0" w:space="0" w:color="auto"/>
        <w:right w:val="none" w:sz="0" w:space="0" w:color="auto"/>
      </w:divBdr>
    </w:div>
    <w:div w:id="607202828">
      <w:bodyDiv w:val="1"/>
      <w:marLeft w:val="0"/>
      <w:marRight w:val="0"/>
      <w:marTop w:val="0"/>
      <w:marBottom w:val="0"/>
      <w:divBdr>
        <w:top w:val="none" w:sz="0" w:space="0" w:color="auto"/>
        <w:left w:val="none" w:sz="0" w:space="0" w:color="auto"/>
        <w:bottom w:val="none" w:sz="0" w:space="0" w:color="auto"/>
        <w:right w:val="none" w:sz="0" w:space="0" w:color="auto"/>
      </w:divBdr>
    </w:div>
    <w:div w:id="607736022">
      <w:bodyDiv w:val="1"/>
      <w:marLeft w:val="0"/>
      <w:marRight w:val="0"/>
      <w:marTop w:val="0"/>
      <w:marBottom w:val="0"/>
      <w:divBdr>
        <w:top w:val="none" w:sz="0" w:space="0" w:color="auto"/>
        <w:left w:val="none" w:sz="0" w:space="0" w:color="auto"/>
        <w:bottom w:val="none" w:sz="0" w:space="0" w:color="auto"/>
        <w:right w:val="none" w:sz="0" w:space="0" w:color="auto"/>
      </w:divBdr>
    </w:div>
    <w:div w:id="607781193">
      <w:bodyDiv w:val="1"/>
      <w:marLeft w:val="0"/>
      <w:marRight w:val="0"/>
      <w:marTop w:val="0"/>
      <w:marBottom w:val="0"/>
      <w:divBdr>
        <w:top w:val="none" w:sz="0" w:space="0" w:color="auto"/>
        <w:left w:val="none" w:sz="0" w:space="0" w:color="auto"/>
        <w:bottom w:val="none" w:sz="0" w:space="0" w:color="auto"/>
        <w:right w:val="none" w:sz="0" w:space="0" w:color="auto"/>
      </w:divBdr>
    </w:div>
    <w:div w:id="609047056">
      <w:bodyDiv w:val="1"/>
      <w:marLeft w:val="0"/>
      <w:marRight w:val="0"/>
      <w:marTop w:val="0"/>
      <w:marBottom w:val="0"/>
      <w:divBdr>
        <w:top w:val="none" w:sz="0" w:space="0" w:color="auto"/>
        <w:left w:val="none" w:sz="0" w:space="0" w:color="auto"/>
        <w:bottom w:val="none" w:sz="0" w:space="0" w:color="auto"/>
        <w:right w:val="none" w:sz="0" w:space="0" w:color="auto"/>
      </w:divBdr>
    </w:div>
    <w:div w:id="610281903">
      <w:bodyDiv w:val="1"/>
      <w:marLeft w:val="0"/>
      <w:marRight w:val="0"/>
      <w:marTop w:val="0"/>
      <w:marBottom w:val="0"/>
      <w:divBdr>
        <w:top w:val="none" w:sz="0" w:space="0" w:color="auto"/>
        <w:left w:val="none" w:sz="0" w:space="0" w:color="auto"/>
        <w:bottom w:val="none" w:sz="0" w:space="0" w:color="auto"/>
        <w:right w:val="none" w:sz="0" w:space="0" w:color="auto"/>
      </w:divBdr>
    </w:div>
    <w:div w:id="610552283">
      <w:bodyDiv w:val="1"/>
      <w:marLeft w:val="0"/>
      <w:marRight w:val="0"/>
      <w:marTop w:val="0"/>
      <w:marBottom w:val="0"/>
      <w:divBdr>
        <w:top w:val="none" w:sz="0" w:space="0" w:color="auto"/>
        <w:left w:val="none" w:sz="0" w:space="0" w:color="auto"/>
        <w:bottom w:val="none" w:sz="0" w:space="0" w:color="auto"/>
        <w:right w:val="none" w:sz="0" w:space="0" w:color="auto"/>
      </w:divBdr>
    </w:div>
    <w:div w:id="612327762">
      <w:bodyDiv w:val="1"/>
      <w:marLeft w:val="0"/>
      <w:marRight w:val="0"/>
      <w:marTop w:val="0"/>
      <w:marBottom w:val="0"/>
      <w:divBdr>
        <w:top w:val="none" w:sz="0" w:space="0" w:color="auto"/>
        <w:left w:val="none" w:sz="0" w:space="0" w:color="auto"/>
        <w:bottom w:val="none" w:sz="0" w:space="0" w:color="auto"/>
        <w:right w:val="none" w:sz="0" w:space="0" w:color="auto"/>
      </w:divBdr>
    </w:div>
    <w:div w:id="612978567">
      <w:bodyDiv w:val="1"/>
      <w:marLeft w:val="0"/>
      <w:marRight w:val="0"/>
      <w:marTop w:val="0"/>
      <w:marBottom w:val="0"/>
      <w:divBdr>
        <w:top w:val="none" w:sz="0" w:space="0" w:color="auto"/>
        <w:left w:val="none" w:sz="0" w:space="0" w:color="auto"/>
        <w:bottom w:val="none" w:sz="0" w:space="0" w:color="auto"/>
        <w:right w:val="none" w:sz="0" w:space="0" w:color="auto"/>
      </w:divBdr>
    </w:div>
    <w:div w:id="613220396">
      <w:bodyDiv w:val="1"/>
      <w:marLeft w:val="0"/>
      <w:marRight w:val="0"/>
      <w:marTop w:val="0"/>
      <w:marBottom w:val="0"/>
      <w:divBdr>
        <w:top w:val="none" w:sz="0" w:space="0" w:color="auto"/>
        <w:left w:val="none" w:sz="0" w:space="0" w:color="auto"/>
        <w:bottom w:val="none" w:sz="0" w:space="0" w:color="auto"/>
        <w:right w:val="none" w:sz="0" w:space="0" w:color="auto"/>
      </w:divBdr>
    </w:div>
    <w:div w:id="614290000">
      <w:bodyDiv w:val="1"/>
      <w:marLeft w:val="0"/>
      <w:marRight w:val="0"/>
      <w:marTop w:val="0"/>
      <w:marBottom w:val="0"/>
      <w:divBdr>
        <w:top w:val="none" w:sz="0" w:space="0" w:color="auto"/>
        <w:left w:val="none" w:sz="0" w:space="0" w:color="auto"/>
        <w:bottom w:val="none" w:sz="0" w:space="0" w:color="auto"/>
        <w:right w:val="none" w:sz="0" w:space="0" w:color="auto"/>
      </w:divBdr>
    </w:div>
    <w:div w:id="614603379">
      <w:bodyDiv w:val="1"/>
      <w:marLeft w:val="0"/>
      <w:marRight w:val="0"/>
      <w:marTop w:val="0"/>
      <w:marBottom w:val="0"/>
      <w:divBdr>
        <w:top w:val="none" w:sz="0" w:space="0" w:color="auto"/>
        <w:left w:val="none" w:sz="0" w:space="0" w:color="auto"/>
        <w:bottom w:val="none" w:sz="0" w:space="0" w:color="auto"/>
        <w:right w:val="none" w:sz="0" w:space="0" w:color="auto"/>
      </w:divBdr>
    </w:div>
    <w:div w:id="614677945">
      <w:bodyDiv w:val="1"/>
      <w:marLeft w:val="0"/>
      <w:marRight w:val="0"/>
      <w:marTop w:val="0"/>
      <w:marBottom w:val="0"/>
      <w:divBdr>
        <w:top w:val="none" w:sz="0" w:space="0" w:color="auto"/>
        <w:left w:val="none" w:sz="0" w:space="0" w:color="auto"/>
        <w:bottom w:val="none" w:sz="0" w:space="0" w:color="auto"/>
        <w:right w:val="none" w:sz="0" w:space="0" w:color="auto"/>
      </w:divBdr>
    </w:div>
    <w:div w:id="615599921">
      <w:bodyDiv w:val="1"/>
      <w:marLeft w:val="0"/>
      <w:marRight w:val="0"/>
      <w:marTop w:val="0"/>
      <w:marBottom w:val="0"/>
      <w:divBdr>
        <w:top w:val="none" w:sz="0" w:space="0" w:color="auto"/>
        <w:left w:val="none" w:sz="0" w:space="0" w:color="auto"/>
        <w:bottom w:val="none" w:sz="0" w:space="0" w:color="auto"/>
        <w:right w:val="none" w:sz="0" w:space="0" w:color="auto"/>
      </w:divBdr>
    </w:div>
    <w:div w:id="616178567">
      <w:bodyDiv w:val="1"/>
      <w:marLeft w:val="0"/>
      <w:marRight w:val="0"/>
      <w:marTop w:val="0"/>
      <w:marBottom w:val="0"/>
      <w:divBdr>
        <w:top w:val="none" w:sz="0" w:space="0" w:color="auto"/>
        <w:left w:val="none" w:sz="0" w:space="0" w:color="auto"/>
        <w:bottom w:val="none" w:sz="0" w:space="0" w:color="auto"/>
        <w:right w:val="none" w:sz="0" w:space="0" w:color="auto"/>
      </w:divBdr>
    </w:div>
    <w:div w:id="616638372">
      <w:bodyDiv w:val="1"/>
      <w:marLeft w:val="0"/>
      <w:marRight w:val="0"/>
      <w:marTop w:val="0"/>
      <w:marBottom w:val="0"/>
      <w:divBdr>
        <w:top w:val="none" w:sz="0" w:space="0" w:color="auto"/>
        <w:left w:val="none" w:sz="0" w:space="0" w:color="auto"/>
        <w:bottom w:val="none" w:sz="0" w:space="0" w:color="auto"/>
        <w:right w:val="none" w:sz="0" w:space="0" w:color="auto"/>
      </w:divBdr>
    </w:div>
    <w:div w:id="617415688">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9384673">
      <w:bodyDiv w:val="1"/>
      <w:marLeft w:val="0"/>
      <w:marRight w:val="0"/>
      <w:marTop w:val="0"/>
      <w:marBottom w:val="0"/>
      <w:divBdr>
        <w:top w:val="none" w:sz="0" w:space="0" w:color="auto"/>
        <w:left w:val="none" w:sz="0" w:space="0" w:color="auto"/>
        <w:bottom w:val="none" w:sz="0" w:space="0" w:color="auto"/>
        <w:right w:val="none" w:sz="0" w:space="0" w:color="auto"/>
      </w:divBdr>
    </w:div>
    <w:div w:id="622079729">
      <w:bodyDiv w:val="1"/>
      <w:marLeft w:val="0"/>
      <w:marRight w:val="0"/>
      <w:marTop w:val="0"/>
      <w:marBottom w:val="0"/>
      <w:divBdr>
        <w:top w:val="none" w:sz="0" w:space="0" w:color="auto"/>
        <w:left w:val="none" w:sz="0" w:space="0" w:color="auto"/>
        <w:bottom w:val="none" w:sz="0" w:space="0" w:color="auto"/>
        <w:right w:val="none" w:sz="0" w:space="0" w:color="auto"/>
      </w:divBdr>
    </w:div>
    <w:div w:id="622806337">
      <w:bodyDiv w:val="1"/>
      <w:marLeft w:val="0"/>
      <w:marRight w:val="0"/>
      <w:marTop w:val="0"/>
      <w:marBottom w:val="0"/>
      <w:divBdr>
        <w:top w:val="none" w:sz="0" w:space="0" w:color="auto"/>
        <w:left w:val="none" w:sz="0" w:space="0" w:color="auto"/>
        <w:bottom w:val="none" w:sz="0" w:space="0" w:color="auto"/>
        <w:right w:val="none" w:sz="0" w:space="0" w:color="auto"/>
      </w:divBdr>
    </w:div>
    <w:div w:id="623120511">
      <w:bodyDiv w:val="1"/>
      <w:marLeft w:val="0"/>
      <w:marRight w:val="0"/>
      <w:marTop w:val="0"/>
      <w:marBottom w:val="0"/>
      <w:divBdr>
        <w:top w:val="none" w:sz="0" w:space="0" w:color="auto"/>
        <w:left w:val="none" w:sz="0" w:space="0" w:color="auto"/>
        <w:bottom w:val="none" w:sz="0" w:space="0" w:color="auto"/>
        <w:right w:val="none" w:sz="0" w:space="0" w:color="auto"/>
      </w:divBdr>
    </w:div>
    <w:div w:id="623121386">
      <w:bodyDiv w:val="1"/>
      <w:marLeft w:val="0"/>
      <w:marRight w:val="0"/>
      <w:marTop w:val="0"/>
      <w:marBottom w:val="0"/>
      <w:divBdr>
        <w:top w:val="none" w:sz="0" w:space="0" w:color="auto"/>
        <w:left w:val="none" w:sz="0" w:space="0" w:color="auto"/>
        <w:bottom w:val="none" w:sz="0" w:space="0" w:color="auto"/>
        <w:right w:val="none" w:sz="0" w:space="0" w:color="auto"/>
      </w:divBdr>
    </w:div>
    <w:div w:id="624192654">
      <w:bodyDiv w:val="1"/>
      <w:marLeft w:val="0"/>
      <w:marRight w:val="0"/>
      <w:marTop w:val="0"/>
      <w:marBottom w:val="0"/>
      <w:divBdr>
        <w:top w:val="none" w:sz="0" w:space="0" w:color="auto"/>
        <w:left w:val="none" w:sz="0" w:space="0" w:color="auto"/>
        <w:bottom w:val="none" w:sz="0" w:space="0" w:color="auto"/>
        <w:right w:val="none" w:sz="0" w:space="0" w:color="auto"/>
      </w:divBdr>
    </w:div>
    <w:div w:id="624432529">
      <w:bodyDiv w:val="1"/>
      <w:marLeft w:val="0"/>
      <w:marRight w:val="0"/>
      <w:marTop w:val="0"/>
      <w:marBottom w:val="0"/>
      <w:divBdr>
        <w:top w:val="none" w:sz="0" w:space="0" w:color="auto"/>
        <w:left w:val="none" w:sz="0" w:space="0" w:color="auto"/>
        <w:bottom w:val="none" w:sz="0" w:space="0" w:color="auto"/>
        <w:right w:val="none" w:sz="0" w:space="0" w:color="auto"/>
      </w:divBdr>
    </w:div>
    <w:div w:id="626358842">
      <w:bodyDiv w:val="1"/>
      <w:marLeft w:val="0"/>
      <w:marRight w:val="0"/>
      <w:marTop w:val="0"/>
      <w:marBottom w:val="0"/>
      <w:divBdr>
        <w:top w:val="none" w:sz="0" w:space="0" w:color="auto"/>
        <w:left w:val="none" w:sz="0" w:space="0" w:color="auto"/>
        <w:bottom w:val="none" w:sz="0" w:space="0" w:color="auto"/>
        <w:right w:val="none" w:sz="0" w:space="0" w:color="auto"/>
      </w:divBdr>
    </w:div>
    <w:div w:id="626470171">
      <w:bodyDiv w:val="1"/>
      <w:marLeft w:val="0"/>
      <w:marRight w:val="0"/>
      <w:marTop w:val="0"/>
      <w:marBottom w:val="0"/>
      <w:divBdr>
        <w:top w:val="none" w:sz="0" w:space="0" w:color="auto"/>
        <w:left w:val="none" w:sz="0" w:space="0" w:color="auto"/>
        <w:bottom w:val="none" w:sz="0" w:space="0" w:color="auto"/>
        <w:right w:val="none" w:sz="0" w:space="0" w:color="auto"/>
      </w:divBdr>
    </w:div>
    <w:div w:id="628510687">
      <w:bodyDiv w:val="1"/>
      <w:marLeft w:val="0"/>
      <w:marRight w:val="0"/>
      <w:marTop w:val="0"/>
      <w:marBottom w:val="0"/>
      <w:divBdr>
        <w:top w:val="none" w:sz="0" w:space="0" w:color="auto"/>
        <w:left w:val="none" w:sz="0" w:space="0" w:color="auto"/>
        <w:bottom w:val="none" w:sz="0" w:space="0" w:color="auto"/>
        <w:right w:val="none" w:sz="0" w:space="0" w:color="auto"/>
      </w:divBdr>
    </w:div>
    <w:div w:id="628558838">
      <w:bodyDiv w:val="1"/>
      <w:marLeft w:val="0"/>
      <w:marRight w:val="0"/>
      <w:marTop w:val="0"/>
      <w:marBottom w:val="0"/>
      <w:divBdr>
        <w:top w:val="none" w:sz="0" w:space="0" w:color="auto"/>
        <w:left w:val="none" w:sz="0" w:space="0" w:color="auto"/>
        <w:bottom w:val="none" w:sz="0" w:space="0" w:color="auto"/>
        <w:right w:val="none" w:sz="0" w:space="0" w:color="auto"/>
      </w:divBdr>
    </w:div>
    <w:div w:id="629670150">
      <w:bodyDiv w:val="1"/>
      <w:marLeft w:val="0"/>
      <w:marRight w:val="0"/>
      <w:marTop w:val="0"/>
      <w:marBottom w:val="0"/>
      <w:divBdr>
        <w:top w:val="none" w:sz="0" w:space="0" w:color="auto"/>
        <w:left w:val="none" w:sz="0" w:space="0" w:color="auto"/>
        <w:bottom w:val="none" w:sz="0" w:space="0" w:color="auto"/>
        <w:right w:val="none" w:sz="0" w:space="0" w:color="auto"/>
      </w:divBdr>
    </w:div>
    <w:div w:id="631327498">
      <w:bodyDiv w:val="1"/>
      <w:marLeft w:val="0"/>
      <w:marRight w:val="0"/>
      <w:marTop w:val="0"/>
      <w:marBottom w:val="0"/>
      <w:divBdr>
        <w:top w:val="none" w:sz="0" w:space="0" w:color="auto"/>
        <w:left w:val="none" w:sz="0" w:space="0" w:color="auto"/>
        <w:bottom w:val="none" w:sz="0" w:space="0" w:color="auto"/>
        <w:right w:val="none" w:sz="0" w:space="0" w:color="auto"/>
      </w:divBdr>
    </w:div>
    <w:div w:id="631522822">
      <w:bodyDiv w:val="1"/>
      <w:marLeft w:val="0"/>
      <w:marRight w:val="0"/>
      <w:marTop w:val="0"/>
      <w:marBottom w:val="0"/>
      <w:divBdr>
        <w:top w:val="none" w:sz="0" w:space="0" w:color="auto"/>
        <w:left w:val="none" w:sz="0" w:space="0" w:color="auto"/>
        <w:bottom w:val="none" w:sz="0" w:space="0" w:color="auto"/>
        <w:right w:val="none" w:sz="0" w:space="0" w:color="auto"/>
      </w:divBdr>
    </w:div>
    <w:div w:id="631986818">
      <w:bodyDiv w:val="1"/>
      <w:marLeft w:val="0"/>
      <w:marRight w:val="0"/>
      <w:marTop w:val="0"/>
      <w:marBottom w:val="0"/>
      <w:divBdr>
        <w:top w:val="none" w:sz="0" w:space="0" w:color="auto"/>
        <w:left w:val="none" w:sz="0" w:space="0" w:color="auto"/>
        <w:bottom w:val="none" w:sz="0" w:space="0" w:color="auto"/>
        <w:right w:val="none" w:sz="0" w:space="0" w:color="auto"/>
      </w:divBdr>
    </w:div>
    <w:div w:id="632371052">
      <w:bodyDiv w:val="1"/>
      <w:marLeft w:val="0"/>
      <w:marRight w:val="0"/>
      <w:marTop w:val="0"/>
      <w:marBottom w:val="0"/>
      <w:divBdr>
        <w:top w:val="none" w:sz="0" w:space="0" w:color="auto"/>
        <w:left w:val="none" w:sz="0" w:space="0" w:color="auto"/>
        <w:bottom w:val="none" w:sz="0" w:space="0" w:color="auto"/>
        <w:right w:val="none" w:sz="0" w:space="0" w:color="auto"/>
      </w:divBdr>
    </w:div>
    <w:div w:id="632564042">
      <w:bodyDiv w:val="1"/>
      <w:marLeft w:val="0"/>
      <w:marRight w:val="0"/>
      <w:marTop w:val="0"/>
      <w:marBottom w:val="0"/>
      <w:divBdr>
        <w:top w:val="none" w:sz="0" w:space="0" w:color="auto"/>
        <w:left w:val="none" w:sz="0" w:space="0" w:color="auto"/>
        <w:bottom w:val="none" w:sz="0" w:space="0" w:color="auto"/>
        <w:right w:val="none" w:sz="0" w:space="0" w:color="auto"/>
      </w:divBdr>
    </w:div>
    <w:div w:id="633753613">
      <w:bodyDiv w:val="1"/>
      <w:marLeft w:val="0"/>
      <w:marRight w:val="0"/>
      <w:marTop w:val="0"/>
      <w:marBottom w:val="0"/>
      <w:divBdr>
        <w:top w:val="none" w:sz="0" w:space="0" w:color="auto"/>
        <w:left w:val="none" w:sz="0" w:space="0" w:color="auto"/>
        <w:bottom w:val="none" w:sz="0" w:space="0" w:color="auto"/>
        <w:right w:val="none" w:sz="0" w:space="0" w:color="auto"/>
      </w:divBdr>
    </w:div>
    <w:div w:id="635182791">
      <w:bodyDiv w:val="1"/>
      <w:marLeft w:val="0"/>
      <w:marRight w:val="0"/>
      <w:marTop w:val="0"/>
      <w:marBottom w:val="0"/>
      <w:divBdr>
        <w:top w:val="none" w:sz="0" w:space="0" w:color="auto"/>
        <w:left w:val="none" w:sz="0" w:space="0" w:color="auto"/>
        <w:bottom w:val="none" w:sz="0" w:space="0" w:color="auto"/>
        <w:right w:val="none" w:sz="0" w:space="0" w:color="auto"/>
      </w:divBdr>
    </w:div>
    <w:div w:id="635716413">
      <w:bodyDiv w:val="1"/>
      <w:marLeft w:val="0"/>
      <w:marRight w:val="0"/>
      <w:marTop w:val="0"/>
      <w:marBottom w:val="0"/>
      <w:divBdr>
        <w:top w:val="none" w:sz="0" w:space="0" w:color="auto"/>
        <w:left w:val="none" w:sz="0" w:space="0" w:color="auto"/>
        <w:bottom w:val="none" w:sz="0" w:space="0" w:color="auto"/>
        <w:right w:val="none" w:sz="0" w:space="0" w:color="auto"/>
      </w:divBdr>
    </w:div>
    <w:div w:id="636187887">
      <w:bodyDiv w:val="1"/>
      <w:marLeft w:val="0"/>
      <w:marRight w:val="0"/>
      <w:marTop w:val="0"/>
      <w:marBottom w:val="0"/>
      <w:divBdr>
        <w:top w:val="none" w:sz="0" w:space="0" w:color="auto"/>
        <w:left w:val="none" w:sz="0" w:space="0" w:color="auto"/>
        <w:bottom w:val="none" w:sz="0" w:space="0" w:color="auto"/>
        <w:right w:val="none" w:sz="0" w:space="0" w:color="auto"/>
      </w:divBdr>
    </w:div>
    <w:div w:id="636761168">
      <w:bodyDiv w:val="1"/>
      <w:marLeft w:val="0"/>
      <w:marRight w:val="0"/>
      <w:marTop w:val="0"/>
      <w:marBottom w:val="0"/>
      <w:divBdr>
        <w:top w:val="none" w:sz="0" w:space="0" w:color="auto"/>
        <w:left w:val="none" w:sz="0" w:space="0" w:color="auto"/>
        <w:bottom w:val="none" w:sz="0" w:space="0" w:color="auto"/>
        <w:right w:val="none" w:sz="0" w:space="0" w:color="auto"/>
      </w:divBdr>
    </w:div>
    <w:div w:id="639269029">
      <w:bodyDiv w:val="1"/>
      <w:marLeft w:val="0"/>
      <w:marRight w:val="0"/>
      <w:marTop w:val="0"/>
      <w:marBottom w:val="0"/>
      <w:divBdr>
        <w:top w:val="none" w:sz="0" w:space="0" w:color="auto"/>
        <w:left w:val="none" w:sz="0" w:space="0" w:color="auto"/>
        <w:bottom w:val="none" w:sz="0" w:space="0" w:color="auto"/>
        <w:right w:val="none" w:sz="0" w:space="0" w:color="auto"/>
      </w:divBdr>
    </w:div>
    <w:div w:id="639572723">
      <w:bodyDiv w:val="1"/>
      <w:marLeft w:val="0"/>
      <w:marRight w:val="0"/>
      <w:marTop w:val="0"/>
      <w:marBottom w:val="0"/>
      <w:divBdr>
        <w:top w:val="none" w:sz="0" w:space="0" w:color="auto"/>
        <w:left w:val="none" w:sz="0" w:space="0" w:color="auto"/>
        <w:bottom w:val="none" w:sz="0" w:space="0" w:color="auto"/>
        <w:right w:val="none" w:sz="0" w:space="0" w:color="auto"/>
      </w:divBdr>
    </w:div>
    <w:div w:id="640422850">
      <w:bodyDiv w:val="1"/>
      <w:marLeft w:val="0"/>
      <w:marRight w:val="0"/>
      <w:marTop w:val="0"/>
      <w:marBottom w:val="0"/>
      <w:divBdr>
        <w:top w:val="none" w:sz="0" w:space="0" w:color="auto"/>
        <w:left w:val="none" w:sz="0" w:space="0" w:color="auto"/>
        <w:bottom w:val="none" w:sz="0" w:space="0" w:color="auto"/>
        <w:right w:val="none" w:sz="0" w:space="0" w:color="auto"/>
      </w:divBdr>
    </w:div>
    <w:div w:id="640429919">
      <w:bodyDiv w:val="1"/>
      <w:marLeft w:val="0"/>
      <w:marRight w:val="0"/>
      <w:marTop w:val="0"/>
      <w:marBottom w:val="0"/>
      <w:divBdr>
        <w:top w:val="none" w:sz="0" w:space="0" w:color="auto"/>
        <w:left w:val="none" w:sz="0" w:space="0" w:color="auto"/>
        <w:bottom w:val="none" w:sz="0" w:space="0" w:color="auto"/>
        <w:right w:val="none" w:sz="0" w:space="0" w:color="auto"/>
      </w:divBdr>
    </w:div>
    <w:div w:id="640502513">
      <w:bodyDiv w:val="1"/>
      <w:marLeft w:val="0"/>
      <w:marRight w:val="0"/>
      <w:marTop w:val="0"/>
      <w:marBottom w:val="0"/>
      <w:divBdr>
        <w:top w:val="none" w:sz="0" w:space="0" w:color="auto"/>
        <w:left w:val="none" w:sz="0" w:space="0" w:color="auto"/>
        <w:bottom w:val="none" w:sz="0" w:space="0" w:color="auto"/>
        <w:right w:val="none" w:sz="0" w:space="0" w:color="auto"/>
      </w:divBdr>
    </w:div>
    <w:div w:id="640690317">
      <w:bodyDiv w:val="1"/>
      <w:marLeft w:val="0"/>
      <w:marRight w:val="0"/>
      <w:marTop w:val="0"/>
      <w:marBottom w:val="0"/>
      <w:divBdr>
        <w:top w:val="none" w:sz="0" w:space="0" w:color="auto"/>
        <w:left w:val="none" w:sz="0" w:space="0" w:color="auto"/>
        <w:bottom w:val="none" w:sz="0" w:space="0" w:color="auto"/>
        <w:right w:val="none" w:sz="0" w:space="0" w:color="auto"/>
      </w:divBdr>
    </w:div>
    <w:div w:id="642125771">
      <w:bodyDiv w:val="1"/>
      <w:marLeft w:val="0"/>
      <w:marRight w:val="0"/>
      <w:marTop w:val="0"/>
      <w:marBottom w:val="0"/>
      <w:divBdr>
        <w:top w:val="none" w:sz="0" w:space="0" w:color="auto"/>
        <w:left w:val="none" w:sz="0" w:space="0" w:color="auto"/>
        <w:bottom w:val="none" w:sz="0" w:space="0" w:color="auto"/>
        <w:right w:val="none" w:sz="0" w:space="0" w:color="auto"/>
      </w:divBdr>
    </w:div>
    <w:div w:id="642583067">
      <w:bodyDiv w:val="1"/>
      <w:marLeft w:val="0"/>
      <w:marRight w:val="0"/>
      <w:marTop w:val="0"/>
      <w:marBottom w:val="0"/>
      <w:divBdr>
        <w:top w:val="none" w:sz="0" w:space="0" w:color="auto"/>
        <w:left w:val="none" w:sz="0" w:space="0" w:color="auto"/>
        <w:bottom w:val="none" w:sz="0" w:space="0" w:color="auto"/>
        <w:right w:val="none" w:sz="0" w:space="0" w:color="auto"/>
      </w:divBdr>
    </w:div>
    <w:div w:id="643581604">
      <w:bodyDiv w:val="1"/>
      <w:marLeft w:val="0"/>
      <w:marRight w:val="0"/>
      <w:marTop w:val="0"/>
      <w:marBottom w:val="0"/>
      <w:divBdr>
        <w:top w:val="none" w:sz="0" w:space="0" w:color="auto"/>
        <w:left w:val="none" w:sz="0" w:space="0" w:color="auto"/>
        <w:bottom w:val="none" w:sz="0" w:space="0" w:color="auto"/>
        <w:right w:val="none" w:sz="0" w:space="0" w:color="auto"/>
      </w:divBdr>
    </w:div>
    <w:div w:id="644628821">
      <w:bodyDiv w:val="1"/>
      <w:marLeft w:val="0"/>
      <w:marRight w:val="0"/>
      <w:marTop w:val="0"/>
      <w:marBottom w:val="0"/>
      <w:divBdr>
        <w:top w:val="none" w:sz="0" w:space="0" w:color="auto"/>
        <w:left w:val="none" w:sz="0" w:space="0" w:color="auto"/>
        <w:bottom w:val="none" w:sz="0" w:space="0" w:color="auto"/>
        <w:right w:val="none" w:sz="0" w:space="0" w:color="auto"/>
      </w:divBdr>
    </w:div>
    <w:div w:id="645203397">
      <w:bodyDiv w:val="1"/>
      <w:marLeft w:val="0"/>
      <w:marRight w:val="0"/>
      <w:marTop w:val="0"/>
      <w:marBottom w:val="0"/>
      <w:divBdr>
        <w:top w:val="none" w:sz="0" w:space="0" w:color="auto"/>
        <w:left w:val="none" w:sz="0" w:space="0" w:color="auto"/>
        <w:bottom w:val="none" w:sz="0" w:space="0" w:color="auto"/>
        <w:right w:val="none" w:sz="0" w:space="0" w:color="auto"/>
      </w:divBdr>
    </w:div>
    <w:div w:id="646517802">
      <w:bodyDiv w:val="1"/>
      <w:marLeft w:val="0"/>
      <w:marRight w:val="0"/>
      <w:marTop w:val="0"/>
      <w:marBottom w:val="0"/>
      <w:divBdr>
        <w:top w:val="none" w:sz="0" w:space="0" w:color="auto"/>
        <w:left w:val="none" w:sz="0" w:space="0" w:color="auto"/>
        <w:bottom w:val="none" w:sz="0" w:space="0" w:color="auto"/>
        <w:right w:val="none" w:sz="0" w:space="0" w:color="auto"/>
      </w:divBdr>
    </w:div>
    <w:div w:id="646671701">
      <w:bodyDiv w:val="1"/>
      <w:marLeft w:val="0"/>
      <w:marRight w:val="0"/>
      <w:marTop w:val="0"/>
      <w:marBottom w:val="0"/>
      <w:divBdr>
        <w:top w:val="none" w:sz="0" w:space="0" w:color="auto"/>
        <w:left w:val="none" w:sz="0" w:space="0" w:color="auto"/>
        <w:bottom w:val="none" w:sz="0" w:space="0" w:color="auto"/>
        <w:right w:val="none" w:sz="0" w:space="0" w:color="auto"/>
      </w:divBdr>
    </w:div>
    <w:div w:id="647829609">
      <w:bodyDiv w:val="1"/>
      <w:marLeft w:val="0"/>
      <w:marRight w:val="0"/>
      <w:marTop w:val="0"/>
      <w:marBottom w:val="0"/>
      <w:divBdr>
        <w:top w:val="none" w:sz="0" w:space="0" w:color="auto"/>
        <w:left w:val="none" w:sz="0" w:space="0" w:color="auto"/>
        <w:bottom w:val="none" w:sz="0" w:space="0" w:color="auto"/>
        <w:right w:val="none" w:sz="0" w:space="0" w:color="auto"/>
      </w:divBdr>
    </w:div>
    <w:div w:id="649409264">
      <w:bodyDiv w:val="1"/>
      <w:marLeft w:val="0"/>
      <w:marRight w:val="0"/>
      <w:marTop w:val="0"/>
      <w:marBottom w:val="0"/>
      <w:divBdr>
        <w:top w:val="none" w:sz="0" w:space="0" w:color="auto"/>
        <w:left w:val="none" w:sz="0" w:space="0" w:color="auto"/>
        <w:bottom w:val="none" w:sz="0" w:space="0" w:color="auto"/>
        <w:right w:val="none" w:sz="0" w:space="0" w:color="auto"/>
      </w:divBdr>
    </w:div>
    <w:div w:id="649797731">
      <w:bodyDiv w:val="1"/>
      <w:marLeft w:val="0"/>
      <w:marRight w:val="0"/>
      <w:marTop w:val="0"/>
      <w:marBottom w:val="0"/>
      <w:divBdr>
        <w:top w:val="none" w:sz="0" w:space="0" w:color="auto"/>
        <w:left w:val="none" w:sz="0" w:space="0" w:color="auto"/>
        <w:bottom w:val="none" w:sz="0" w:space="0" w:color="auto"/>
        <w:right w:val="none" w:sz="0" w:space="0" w:color="auto"/>
      </w:divBdr>
    </w:div>
    <w:div w:id="652946936">
      <w:bodyDiv w:val="1"/>
      <w:marLeft w:val="0"/>
      <w:marRight w:val="0"/>
      <w:marTop w:val="0"/>
      <w:marBottom w:val="0"/>
      <w:divBdr>
        <w:top w:val="none" w:sz="0" w:space="0" w:color="auto"/>
        <w:left w:val="none" w:sz="0" w:space="0" w:color="auto"/>
        <w:bottom w:val="none" w:sz="0" w:space="0" w:color="auto"/>
        <w:right w:val="none" w:sz="0" w:space="0" w:color="auto"/>
      </w:divBdr>
    </w:div>
    <w:div w:id="655492522">
      <w:bodyDiv w:val="1"/>
      <w:marLeft w:val="0"/>
      <w:marRight w:val="0"/>
      <w:marTop w:val="0"/>
      <w:marBottom w:val="0"/>
      <w:divBdr>
        <w:top w:val="none" w:sz="0" w:space="0" w:color="auto"/>
        <w:left w:val="none" w:sz="0" w:space="0" w:color="auto"/>
        <w:bottom w:val="none" w:sz="0" w:space="0" w:color="auto"/>
        <w:right w:val="none" w:sz="0" w:space="0" w:color="auto"/>
      </w:divBdr>
    </w:div>
    <w:div w:id="656148070">
      <w:bodyDiv w:val="1"/>
      <w:marLeft w:val="0"/>
      <w:marRight w:val="0"/>
      <w:marTop w:val="0"/>
      <w:marBottom w:val="0"/>
      <w:divBdr>
        <w:top w:val="none" w:sz="0" w:space="0" w:color="auto"/>
        <w:left w:val="none" w:sz="0" w:space="0" w:color="auto"/>
        <w:bottom w:val="none" w:sz="0" w:space="0" w:color="auto"/>
        <w:right w:val="none" w:sz="0" w:space="0" w:color="auto"/>
      </w:divBdr>
    </w:div>
    <w:div w:id="657030940">
      <w:bodyDiv w:val="1"/>
      <w:marLeft w:val="0"/>
      <w:marRight w:val="0"/>
      <w:marTop w:val="0"/>
      <w:marBottom w:val="0"/>
      <w:divBdr>
        <w:top w:val="none" w:sz="0" w:space="0" w:color="auto"/>
        <w:left w:val="none" w:sz="0" w:space="0" w:color="auto"/>
        <w:bottom w:val="none" w:sz="0" w:space="0" w:color="auto"/>
        <w:right w:val="none" w:sz="0" w:space="0" w:color="auto"/>
      </w:divBdr>
    </w:div>
    <w:div w:id="658851554">
      <w:bodyDiv w:val="1"/>
      <w:marLeft w:val="0"/>
      <w:marRight w:val="0"/>
      <w:marTop w:val="0"/>
      <w:marBottom w:val="0"/>
      <w:divBdr>
        <w:top w:val="none" w:sz="0" w:space="0" w:color="auto"/>
        <w:left w:val="none" w:sz="0" w:space="0" w:color="auto"/>
        <w:bottom w:val="none" w:sz="0" w:space="0" w:color="auto"/>
        <w:right w:val="none" w:sz="0" w:space="0" w:color="auto"/>
      </w:divBdr>
    </w:div>
    <w:div w:id="658996001">
      <w:bodyDiv w:val="1"/>
      <w:marLeft w:val="0"/>
      <w:marRight w:val="0"/>
      <w:marTop w:val="0"/>
      <w:marBottom w:val="0"/>
      <w:divBdr>
        <w:top w:val="none" w:sz="0" w:space="0" w:color="auto"/>
        <w:left w:val="none" w:sz="0" w:space="0" w:color="auto"/>
        <w:bottom w:val="none" w:sz="0" w:space="0" w:color="auto"/>
        <w:right w:val="none" w:sz="0" w:space="0" w:color="auto"/>
      </w:divBdr>
    </w:div>
    <w:div w:id="662197363">
      <w:bodyDiv w:val="1"/>
      <w:marLeft w:val="0"/>
      <w:marRight w:val="0"/>
      <w:marTop w:val="0"/>
      <w:marBottom w:val="0"/>
      <w:divBdr>
        <w:top w:val="none" w:sz="0" w:space="0" w:color="auto"/>
        <w:left w:val="none" w:sz="0" w:space="0" w:color="auto"/>
        <w:bottom w:val="none" w:sz="0" w:space="0" w:color="auto"/>
        <w:right w:val="none" w:sz="0" w:space="0" w:color="auto"/>
      </w:divBdr>
    </w:div>
    <w:div w:id="662777922">
      <w:bodyDiv w:val="1"/>
      <w:marLeft w:val="0"/>
      <w:marRight w:val="0"/>
      <w:marTop w:val="0"/>
      <w:marBottom w:val="0"/>
      <w:divBdr>
        <w:top w:val="none" w:sz="0" w:space="0" w:color="auto"/>
        <w:left w:val="none" w:sz="0" w:space="0" w:color="auto"/>
        <w:bottom w:val="none" w:sz="0" w:space="0" w:color="auto"/>
        <w:right w:val="none" w:sz="0" w:space="0" w:color="auto"/>
      </w:divBdr>
    </w:div>
    <w:div w:id="663318841">
      <w:bodyDiv w:val="1"/>
      <w:marLeft w:val="0"/>
      <w:marRight w:val="0"/>
      <w:marTop w:val="0"/>
      <w:marBottom w:val="0"/>
      <w:divBdr>
        <w:top w:val="none" w:sz="0" w:space="0" w:color="auto"/>
        <w:left w:val="none" w:sz="0" w:space="0" w:color="auto"/>
        <w:bottom w:val="none" w:sz="0" w:space="0" w:color="auto"/>
        <w:right w:val="none" w:sz="0" w:space="0" w:color="auto"/>
      </w:divBdr>
    </w:div>
    <w:div w:id="665018323">
      <w:bodyDiv w:val="1"/>
      <w:marLeft w:val="0"/>
      <w:marRight w:val="0"/>
      <w:marTop w:val="0"/>
      <w:marBottom w:val="0"/>
      <w:divBdr>
        <w:top w:val="none" w:sz="0" w:space="0" w:color="auto"/>
        <w:left w:val="none" w:sz="0" w:space="0" w:color="auto"/>
        <w:bottom w:val="none" w:sz="0" w:space="0" w:color="auto"/>
        <w:right w:val="none" w:sz="0" w:space="0" w:color="auto"/>
      </w:divBdr>
    </w:div>
    <w:div w:id="667438205">
      <w:bodyDiv w:val="1"/>
      <w:marLeft w:val="0"/>
      <w:marRight w:val="0"/>
      <w:marTop w:val="0"/>
      <w:marBottom w:val="0"/>
      <w:divBdr>
        <w:top w:val="none" w:sz="0" w:space="0" w:color="auto"/>
        <w:left w:val="none" w:sz="0" w:space="0" w:color="auto"/>
        <w:bottom w:val="none" w:sz="0" w:space="0" w:color="auto"/>
        <w:right w:val="none" w:sz="0" w:space="0" w:color="auto"/>
      </w:divBdr>
    </w:div>
    <w:div w:id="667565152">
      <w:bodyDiv w:val="1"/>
      <w:marLeft w:val="0"/>
      <w:marRight w:val="0"/>
      <w:marTop w:val="0"/>
      <w:marBottom w:val="0"/>
      <w:divBdr>
        <w:top w:val="none" w:sz="0" w:space="0" w:color="auto"/>
        <w:left w:val="none" w:sz="0" w:space="0" w:color="auto"/>
        <w:bottom w:val="none" w:sz="0" w:space="0" w:color="auto"/>
        <w:right w:val="none" w:sz="0" w:space="0" w:color="auto"/>
      </w:divBdr>
    </w:div>
    <w:div w:id="668097998">
      <w:bodyDiv w:val="1"/>
      <w:marLeft w:val="0"/>
      <w:marRight w:val="0"/>
      <w:marTop w:val="0"/>
      <w:marBottom w:val="0"/>
      <w:divBdr>
        <w:top w:val="none" w:sz="0" w:space="0" w:color="auto"/>
        <w:left w:val="none" w:sz="0" w:space="0" w:color="auto"/>
        <w:bottom w:val="none" w:sz="0" w:space="0" w:color="auto"/>
        <w:right w:val="none" w:sz="0" w:space="0" w:color="auto"/>
      </w:divBdr>
    </w:div>
    <w:div w:id="669598045">
      <w:bodyDiv w:val="1"/>
      <w:marLeft w:val="0"/>
      <w:marRight w:val="0"/>
      <w:marTop w:val="0"/>
      <w:marBottom w:val="0"/>
      <w:divBdr>
        <w:top w:val="none" w:sz="0" w:space="0" w:color="auto"/>
        <w:left w:val="none" w:sz="0" w:space="0" w:color="auto"/>
        <w:bottom w:val="none" w:sz="0" w:space="0" w:color="auto"/>
        <w:right w:val="none" w:sz="0" w:space="0" w:color="auto"/>
      </w:divBdr>
    </w:div>
    <w:div w:id="669647321">
      <w:bodyDiv w:val="1"/>
      <w:marLeft w:val="0"/>
      <w:marRight w:val="0"/>
      <w:marTop w:val="0"/>
      <w:marBottom w:val="0"/>
      <w:divBdr>
        <w:top w:val="none" w:sz="0" w:space="0" w:color="auto"/>
        <w:left w:val="none" w:sz="0" w:space="0" w:color="auto"/>
        <w:bottom w:val="none" w:sz="0" w:space="0" w:color="auto"/>
        <w:right w:val="none" w:sz="0" w:space="0" w:color="auto"/>
      </w:divBdr>
    </w:div>
    <w:div w:id="670109597">
      <w:bodyDiv w:val="1"/>
      <w:marLeft w:val="0"/>
      <w:marRight w:val="0"/>
      <w:marTop w:val="0"/>
      <w:marBottom w:val="0"/>
      <w:divBdr>
        <w:top w:val="none" w:sz="0" w:space="0" w:color="auto"/>
        <w:left w:val="none" w:sz="0" w:space="0" w:color="auto"/>
        <w:bottom w:val="none" w:sz="0" w:space="0" w:color="auto"/>
        <w:right w:val="none" w:sz="0" w:space="0" w:color="auto"/>
      </w:divBdr>
    </w:div>
    <w:div w:id="670448744">
      <w:bodyDiv w:val="1"/>
      <w:marLeft w:val="0"/>
      <w:marRight w:val="0"/>
      <w:marTop w:val="0"/>
      <w:marBottom w:val="0"/>
      <w:divBdr>
        <w:top w:val="none" w:sz="0" w:space="0" w:color="auto"/>
        <w:left w:val="none" w:sz="0" w:space="0" w:color="auto"/>
        <w:bottom w:val="none" w:sz="0" w:space="0" w:color="auto"/>
        <w:right w:val="none" w:sz="0" w:space="0" w:color="auto"/>
      </w:divBdr>
    </w:div>
    <w:div w:id="672686469">
      <w:bodyDiv w:val="1"/>
      <w:marLeft w:val="0"/>
      <w:marRight w:val="0"/>
      <w:marTop w:val="0"/>
      <w:marBottom w:val="0"/>
      <w:divBdr>
        <w:top w:val="none" w:sz="0" w:space="0" w:color="auto"/>
        <w:left w:val="none" w:sz="0" w:space="0" w:color="auto"/>
        <w:bottom w:val="none" w:sz="0" w:space="0" w:color="auto"/>
        <w:right w:val="none" w:sz="0" w:space="0" w:color="auto"/>
      </w:divBdr>
    </w:div>
    <w:div w:id="673842511">
      <w:bodyDiv w:val="1"/>
      <w:marLeft w:val="0"/>
      <w:marRight w:val="0"/>
      <w:marTop w:val="0"/>
      <w:marBottom w:val="0"/>
      <w:divBdr>
        <w:top w:val="none" w:sz="0" w:space="0" w:color="auto"/>
        <w:left w:val="none" w:sz="0" w:space="0" w:color="auto"/>
        <w:bottom w:val="none" w:sz="0" w:space="0" w:color="auto"/>
        <w:right w:val="none" w:sz="0" w:space="0" w:color="auto"/>
      </w:divBdr>
    </w:div>
    <w:div w:id="674528374">
      <w:bodyDiv w:val="1"/>
      <w:marLeft w:val="0"/>
      <w:marRight w:val="0"/>
      <w:marTop w:val="0"/>
      <w:marBottom w:val="0"/>
      <w:divBdr>
        <w:top w:val="none" w:sz="0" w:space="0" w:color="auto"/>
        <w:left w:val="none" w:sz="0" w:space="0" w:color="auto"/>
        <w:bottom w:val="none" w:sz="0" w:space="0" w:color="auto"/>
        <w:right w:val="none" w:sz="0" w:space="0" w:color="auto"/>
      </w:divBdr>
    </w:div>
    <w:div w:id="676611557">
      <w:bodyDiv w:val="1"/>
      <w:marLeft w:val="0"/>
      <w:marRight w:val="0"/>
      <w:marTop w:val="0"/>
      <w:marBottom w:val="0"/>
      <w:divBdr>
        <w:top w:val="none" w:sz="0" w:space="0" w:color="auto"/>
        <w:left w:val="none" w:sz="0" w:space="0" w:color="auto"/>
        <w:bottom w:val="none" w:sz="0" w:space="0" w:color="auto"/>
        <w:right w:val="none" w:sz="0" w:space="0" w:color="auto"/>
      </w:divBdr>
    </w:div>
    <w:div w:id="677003493">
      <w:bodyDiv w:val="1"/>
      <w:marLeft w:val="0"/>
      <w:marRight w:val="0"/>
      <w:marTop w:val="0"/>
      <w:marBottom w:val="0"/>
      <w:divBdr>
        <w:top w:val="none" w:sz="0" w:space="0" w:color="auto"/>
        <w:left w:val="none" w:sz="0" w:space="0" w:color="auto"/>
        <w:bottom w:val="none" w:sz="0" w:space="0" w:color="auto"/>
        <w:right w:val="none" w:sz="0" w:space="0" w:color="auto"/>
      </w:divBdr>
    </w:div>
    <w:div w:id="678315696">
      <w:bodyDiv w:val="1"/>
      <w:marLeft w:val="0"/>
      <w:marRight w:val="0"/>
      <w:marTop w:val="0"/>
      <w:marBottom w:val="0"/>
      <w:divBdr>
        <w:top w:val="none" w:sz="0" w:space="0" w:color="auto"/>
        <w:left w:val="none" w:sz="0" w:space="0" w:color="auto"/>
        <w:bottom w:val="none" w:sz="0" w:space="0" w:color="auto"/>
        <w:right w:val="none" w:sz="0" w:space="0" w:color="auto"/>
      </w:divBdr>
    </w:div>
    <w:div w:id="678386976">
      <w:bodyDiv w:val="1"/>
      <w:marLeft w:val="0"/>
      <w:marRight w:val="0"/>
      <w:marTop w:val="0"/>
      <w:marBottom w:val="0"/>
      <w:divBdr>
        <w:top w:val="none" w:sz="0" w:space="0" w:color="auto"/>
        <w:left w:val="none" w:sz="0" w:space="0" w:color="auto"/>
        <w:bottom w:val="none" w:sz="0" w:space="0" w:color="auto"/>
        <w:right w:val="none" w:sz="0" w:space="0" w:color="auto"/>
      </w:divBdr>
    </w:div>
    <w:div w:id="681054506">
      <w:bodyDiv w:val="1"/>
      <w:marLeft w:val="0"/>
      <w:marRight w:val="0"/>
      <w:marTop w:val="0"/>
      <w:marBottom w:val="0"/>
      <w:divBdr>
        <w:top w:val="none" w:sz="0" w:space="0" w:color="auto"/>
        <w:left w:val="none" w:sz="0" w:space="0" w:color="auto"/>
        <w:bottom w:val="none" w:sz="0" w:space="0" w:color="auto"/>
        <w:right w:val="none" w:sz="0" w:space="0" w:color="auto"/>
      </w:divBdr>
    </w:div>
    <w:div w:id="685909622">
      <w:bodyDiv w:val="1"/>
      <w:marLeft w:val="0"/>
      <w:marRight w:val="0"/>
      <w:marTop w:val="0"/>
      <w:marBottom w:val="0"/>
      <w:divBdr>
        <w:top w:val="none" w:sz="0" w:space="0" w:color="auto"/>
        <w:left w:val="none" w:sz="0" w:space="0" w:color="auto"/>
        <w:bottom w:val="none" w:sz="0" w:space="0" w:color="auto"/>
        <w:right w:val="none" w:sz="0" w:space="0" w:color="auto"/>
      </w:divBdr>
    </w:div>
    <w:div w:id="689526007">
      <w:bodyDiv w:val="1"/>
      <w:marLeft w:val="0"/>
      <w:marRight w:val="0"/>
      <w:marTop w:val="0"/>
      <w:marBottom w:val="0"/>
      <w:divBdr>
        <w:top w:val="none" w:sz="0" w:space="0" w:color="auto"/>
        <w:left w:val="none" w:sz="0" w:space="0" w:color="auto"/>
        <w:bottom w:val="none" w:sz="0" w:space="0" w:color="auto"/>
        <w:right w:val="none" w:sz="0" w:space="0" w:color="auto"/>
      </w:divBdr>
    </w:div>
    <w:div w:id="693921332">
      <w:bodyDiv w:val="1"/>
      <w:marLeft w:val="0"/>
      <w:marRight w:val="0"/>
      <w:marTop w:val="0"/>
      <w:marBottom w:val="0"/>
      <w:divBdr>
        <w:top w:val="none" w:sz="0" w:space="0" w:color="auto"/>
        <w:left w:val="none" w:sz="0" w:space="0" w:color="auto"/>
        <w:bottom w:val="none" w:sz="0" w:space="0" w:color="auto"/>
        <w:right w:val="none" w:sz="0" w:space="0" w:color="auto"/>
      </w:divBdr>
    </w:div>
    <w:div w:id="695348339">
      <w:bodyDiv w:val="1"/>
      <w:marLeft w:val="0"/>
      <w:marRight w:val="0"/>
      <w:marTop w:val="0"/>
      <w:marBottom w:val="0"/>
      <w:divBdr>
        <w:top w:val="none" w:sz="0" w:space="0" w:color="auto"/>
        <w:left w:val="none" w:sz="0" w:space="0" w:color="auto"/>
        <w:bottom w:val="none" w:sz="0" w:space="0" w:color="auto"/>
        <w:right w:val="none" w:sz="0" w:space="0" w:color="auto"/>
      </w:divBdr>
    </w:div>
    <w:div w:id="696077094">
      <w:bodyDiv w:val="1"/>
      <w:marLeft w:val="0"/>
      <w:marRight w:val="0"/>
      <w:marTop w:val="0"/>
      <w:marBottom w:val="0"/>
      <w:divBdr>
        <w:top w:val="none" w:sz="0" w:space="0" w:color="auto"/>
        <w:left w:val="none" w:sz="0" w:space="0" w:color="auto"/>
        <w:bottom w:val="none" w:sz="0" w:space="0" w:color="auto"/>
        <w:right w:val="none" w:sz="0" w:space="0" w:color="auto"/>
      </w:divBdr>
    </w:div>
    <w:div w:id="696391649">
      <w:bodyDiv w:val="1"/>
      <w:marLeft w:val="0"/>
      <w:marRight w:val="0"/>
      <w:marTop w:val="0"/>
      <w:marBottom w:val="0"/>
      <w:divBdr>
        <w:top w:val="none" w:sz="0" w:space="0" w:color="auto"/>
        <w:left w:val="none" w:sz="0" w:space="0" w:color="auto"/>
        <w:bottom w:val="none" w:sz="0" w:space="0" w:color="auto"/>
        <w:right w:val="none" w:sz="0" w:space="0" w:color="auto"/>
      </w:divBdr>
    </w:div>
    <w:div w:id="696663661">
      <w:bodyDiv w:val="1"/>
      <w:marLeft w:val="0"/>
      <w:marRight w:val="0"/>
      <w:marTop w:val="0"/>
      <w:marBottom w:val="0"/>
      <w:divBdr>
        <w:top w:val="none" w:sz="0" w:space="0" w:color="auto"/>
        <w:left w:val="none" w:sz="0" w:space="0" w:color="auto"/>
        <w:bottom w:val="none" w:sz="0" w:space="0" w:color="auto"/>
        <w:right w:val="none" w:sz="0" w:space="0" w:color="auto"/>
      </w:divBdr>
    </w:div>
    <w:div w:id="696781504">
      <w:bodyDiv w:val="1"/>
      <w:marLeft w:val="0"/>
      <w:marRight w:val="0"/>
      <w:marTop w:val="0"/>
      <w:marBottom w:val="0"/>
      <w:divBdr>
        <w:top w:val="none" w:sz="0" w:space="0" w:color="auto"/>
        <w:left w:val="none" w:sz="0" w:space="0" w:color="auto"/>
        <w:bottom w:val="none" w:sz="0" w:space="0" w:color="auto"/>
        <w:right w:val="none" w:sz="0" w:space="0" w:color="auto"/>
      </w:divBdr>
    </w:div>
    <w:div w:id="697511633">
      <w:bodyDiv w:val="1"/>
      <w:marLeft w:val="0"/>
      <w:marRight w:val="0"/>
      <w:marTop w:val="0"/>
      <w:marBottom w:val="0"/>
      <w:divBdr>
        <w:top w:val="none" w:sz="0" w:space="0" w:color="auto"/>
        <w:left w:val="none" w:sz="0" w:space="0" w:color="auto"/>
        <w:bottom w:val="none" w:sz="0" w:space="0" w:color="auto"/>
        <w:right w:val="none" w:sz="0" w:space="0" w:color="auto"/>
      </w:divBdr>
    </w:div>
    <w:div w:id="699361156">
      <w:bodyDiv w:val="1"/>
      <w:marLeft w:val="0"/>
      <w:marRight w:val="0"/>
      <w:marTop w:val="0"/>
      <w:marBottom w:val="0"/>
      <w:divBdr>
        <w:top w:val="none" w:sz="0" w:space="0" w:color="auto"/>
        <w:left w:val="none" w:sz="0" w:space="0" w:color="auto"/>
        <w:bottom w:val="none" w:sz="0" w:space="0" w:color="auto"/>
        <w:right w:val="none" w:sz="0" w:space="0" w:color="auto"/>
      </w:divBdr>
    </w:div>
    <w:div w:id="699745825">
      <w:bodyDiv w:val="1"/>
      <w:marLeft w:val="0"/>
      <w:marRight w:val="0"/>
      <w:marTop w:val="0"/>
      <w:marBottom w:val="0"/>
      <w:divBdr>
        <w:top w:val="none" w:sz="0" w:space="0" w:color="auto"/>
        <w:left w:val="none" w:sz="0" w:space="0" w:color="auto"/>
        <w:bottom w:val="none" w:sz="0" w:space="0" w:color="auto"/>
        <w:right w:val="none" w:sz="0" w:space="0" w:color="auto"/>
      </w:divBdr>
    </w:div>
    <w:div w:id="700322947">
      <w:bodyDiv w:val="1"/>
      <w:marLeft w:val="0"/>
      <w:marRight w:val="0"/>
      <w:marTop w:val="0"/>
      <w:marBottom w:val="0"/>
      <w:divBdr>
        <w:top w:val="none" w:sz="0" w:space="0" w:color="auto"/>
        <w:left w:val="none" w:sz="0" w:space="0" w:color="auto"/>
        <w:bottom w:val="none" w:sz="0" w:space="0" w:color="auto"/>
        <w:right w:val="none" w:sz="0" w:space="0" w:color="auto"/>
      </w:divBdr>
    </w:div>
    <w:div w:id="701830528">
      <w:bodyDiv w:val="1"/>
      <w:marLeft w:val="0"/>
      <w:marRight w:val="0"/>
      <w:marTop w:val="0"/>
      <w:marBottom w:val="0"/>
      <w:divBdr>
        <w:top w:val="none" w:sz="0" w:space="0" w:color="auto"/>
        <w:left w:val="none" w:sz="0" w:space="0" w:color="auto"/>
        <w:bottom w:val="none" w:sz="0" w:space="0" w:color="auto"/>
        <w:right w:val="none" w:sz="0" w:space="0" w:color="auto"/>
      </w:divBdr>
    </w:div>
    <w:div w:id="702632202">
      <w:bodyDiv w:val="1"/>
      <w:marLeft w:val="0"/>
      <w:marRight w:val="0"/>
      <w:marTop w:val="0"/>
      <w:marBottom w:val="0"/>
      <w:divBdr>
        <w:top w:val="none" w:sz="0" w:space="0" w:color="auto"/>
        <w:left w:val="none" w:sz="0" w:space="0" w:color="auto"/>
        <w:bottom w:val="none" w:sz="0" w:space="0" w:color="auto"/>
        <w:right w:val="none" w:sz="0" w:space="0" w:color="auto"/>
      </w:divBdr>
    </w:div>
    <w:div w:id="703142458">
      <w:bodyDiv w:val="1"/>
      <w:marLeft w:val="0"/>
      <w:marRight w:val="0"/>
      <w:marTop w:val="0"/>
      <w:marBottom w:val="0"/>
      <w:divBdr>
        <w:top w:val="none" w:sz="0" w:space="0" w:color="auto"/>
        <w:left w:val="none" w:sz="0" w:space="0" w:color="auto"/>
        <w:bottom w:val="none" w:sz="0" w:space="0" w:color="auto"/>
        <w:right w:val="none" w:sz="0" w:space="0" w:color="auto"/>
      </w:divBdr>
    </w:div>
    <w:div w:id="704209422">
      <w:bodyDiv w:val="1"/>
      <w:marLeft w:val="0"/>
      <w:marRight w:val="0"/>
      <w:marTop w:val="0"/>
      <w:marBottom w:val="0"/>
      <w:divBdr>
        <w:top w:val="none" w:sz="0" w:space="0" w:color="auto"/>
        <w:left w:val="none" w:sz="0" w:space="0" w:color="auto"/>
        <w:bottom w:val="none" w:sz="0" w:space="0" w:color="auto"/>
        <w:right w:val="none" w:sz="0" w:space="0" w:color="auto"/>
      </w:divBdr>
    </w:div>
    <w:div w:id="706024471">
      <w:bodyDiv w:val="1"/>
      <w:marLeft w:val="0"/>
      <w:marRight w:val="0"/>
      <w:marTop w:val="0"/>
      <w:marBottom w:val="0"/>
      <w:divBdr>
        <w:top w:val="none" w:sz="0" w:space="0" w:color="auto"/>
        <w:left w:val="none" w:sz="0" w:space="0" w:color="auto"/>
        <w:bottom w:val="none" w:sz="0" w:space="0" w:color="auto"/>
        <w:right w:val="none" w:sz="0" w:space="0" w:color="auto"/>
      </w:divBdr>
    </w:div>
    <w:div w:id="706953893">
      <w:bodyDiv w:val="1"/>
      <w:marLeft w:val="0"/>
      <w:marRight w:val="0"/>
      <w:marTop w:val="0"/>
      <w:marBottom w:val="0"/>
      <w:divBdr>
        <w:top w:val="none" w:sz="0" w:space="0" w:color="auto"/>
        <w:left w:val="none" w:sz="0" w:space="0" w:color="auto"/>
        <w:bottom w:val="none" w:sz="0" w:space="0" w:color="auto"/>
        <w:right w:val="none" w:sz="0" w:space="0" w:color="auto"/>
      </w:divBdr>
    </w:div>
    <w:div w:id="707804418">
      <w:bodyDiv w:val="1"/>
      <w:marLeft w:val="0"/>
      <w:marRight w:val="0"/>
      <w:marTop w:val="0"/>
      <w:marBottom w:val="0"/>
      <w:divBdr>
        <w:top w:val="none" w:sz="0" w:space="0" w:color="auto"/>
        <w:left w:val="none" w:sz="0" w:space="0" w:color="auto"/>
        <w:bottom w:val="none" w:sz="0" w:space="0" w:color="auto"/>
        <w:right w:val="none" w:sz="0" w:space="0" w:color="auto"/>
      </w:divBdr>
    </w:div>
    <w:div w:id="708458875">
      <w:bodyDiv w:val="1"/>
      <w:marLeft w:val="0"/>
      <w:marRight w:val="0"/>
      <w:marTop w:val="0"/>
      <w:marBottom w:val="0"/>
      <w:divBdr>
        <w:top w:val="none" w:sz="0" w:space="0" w:color="auto"/>
        <w:left w:val="none" w:sz="0" w:space="0" w:color="auto"/>
        <w:bottom w:val="none" w:sz="0" w:space="0" w:color="auto"/>
        <w:right w:val="none" w:sz="0" w:space="0" w:color="auto"/>
      </w:divBdr>
    </w:div>
    <w:div w:id="710152070">
      <w:bodyDiv w:val="1"/>
      <w:marLeft w:val="0"/>
      <w:marRight w:val="0"/>
      <w:marTop w:val="0"/>
      <w:marBottom w:val="0"/>
      <w:divBdr>
        <w:top w:val="none" w:sz="0" w:space="0" w:color="auto"/>
        <w:left w:val="none" w:sz="0" w:space="0" w:color="auto"/>
        <w:bottom w:val="none" w:sz="0" w:space="0" w:color="auto"/>
        <w:right w:val="none" w:sz="0" w:space="0" w:color="auto"/>
      </w:divBdr>
    </w:div>
    <w:div w:id="711733410">
      <w:bodyDiv w:val="1"/>
      <w:marLeft w:val="0"/>
      <w:marRight w:val="0"/>
      <w:marTop w:val="0"/>
      <w:marBottom w:val="0"/>
      <w:divBdr>
        <w:top w:val="none" w:sz="0" w:space="0" w:color="auto"/>
        <w:left w:val="none" w:sz="0" w:space="0" w:color="auto"/>
        <w:bottom w:val="none" w:sz="0" w:space="0" w:color="auto"/>
        <w:right w:val="none" w:sz="0" w:space="0" w:color="auto"/>
      </w:divBdr>
    </w:div>
    <w:div w:id="712726837">
      <w:bodyDiv w:val="1"/>
      <w:marLeft w:val="0"/>
      <w:marRight w:val="0"/>
      <w:marTop w:val="0"/>
      <w:marBottom w:val="0"/>
      <w:divBdr>
        <w:top w:val="none" w:sz="0" w:space="0" w:color="auto"/>
        <w:left w:val="none" w:sz="0" w:space="0" w:color="auto"/>
        <w:bottom w:val="none" w:sz="0" w:space="0" w:color="auto"/>
        <w:right w:val="none" w:sz="0" w:space="0" w:color="auto"/>
      </w:divBdr>
    </w:div>
    <w:div w:id="712850308">
      <w:bodyDiv w:val="1"/>
      <w:marLeft w:val="0"/>
      <w:marRight w:val="0"/>
      <w:marTop w:val="0"/>
      <w:marBottom w:val="0"/>
      <w:divBdr>
        <w:top w:val="none" w:sz="0" w:space="0" w:color="auto"/>
        <w:left w:val="none" w:sz="0" w:space="0" w:color="auto"/>
        <w:bottom w:val="none" w:sz="0" w:space="0" w:color="auto"/>
        <w:right w:val="none" w:sz="0" w:space="0" w:color="auto"/>
      </w:divBdr>
    </w:div>
    <w:div w:id="712996148">
      <w:bodyDiv w:val="1"/>
      <w:marLeft w:val="0"/>
      <w:marRight w:val="0"/>
      <w:marTop w:val="0"/>
      <w:marBottom w:val="0"/>
      <w:divBdr>
        <w:top w:val="none" w:sz="0" w:space="0" w:color="auto"/>
        <w:left w:val="none" w:sz="0" w:space="0" w:color="auto"/>
        <w:bottom w:val="none" w:sz="0" w:space="0" w:color="auto"/>
        <w:right w:val="none" w:sz="0" w:space="0" w:color="auto"/>
      </w:divBdr>
    </w:div>
    <w:div w:id="713193411">
      <w:bodyDiv w:val="1"/>
      <w:marLeft w:val="0"/>
      <w:marRight w:val="0"/>
      <w:marTop w:val="0"/>
      <w:marBottom w:val="0"/>
      <w:divBdr>
        <w:top w:val="none" w:sz="0" w:space="0" w:color="auto"/>
        <w:left w:val="none" w:sz="0" w:space="0" w:color="auto"/>
        <w:bottom w:val="none" w:sz="0" w:space="0" w:color="auto"/>
        <w:right w:val="none" w:sz="0" w:space="0" w:color="auto"/>
      </w:divBdr>
    </w:div>
    <w:div w:id="714161421">
      <w:bodyDiv w:val="1"/>
      <w:marLeft w:val="0"/>
      <w:marRight w:val="0"/>
      <w:marTop w:val="0"/>
      <w:marBottom w:val="0"/>
      <w:divBdr>
        <w:top w:val="none" w:sz="0" w:space="0" w:color="auto"/>
        <w:left w:val="none" w:sz="0" w:space="0" w:color="auto"/>
        <w:bottom w:val="none" w:sz="0" w:space="0" w:color="auto"/>
        <w:right w:val="none" w:sz="0" w:space="0" w:color="auto"/>
      </w:divBdr>
    </w:div>
    <w:div w:id="714238877">
      <w:bodyDiv w:val="1"/>
      <w:marLeft w:val="0"/>
      <w:marRight w:val="0"/>
      <w:marTop w:val="0"/>
      <w:marBottom w:val="0"/>
      <w:divBdr>
        <w:top w:val="none" w:sz="0" w:space="0" w:color="auto"/>
        <w:left w:val="none" w:sz="0" w:space="0" w:color="auto"/>
        <w:bottom w:val="none" w:sz="0" w:space="0" w:color="auto"/>
        <w:right w:val="none" w:sz="0" w:space="0" w:color="auto"/>
      </w:divBdr>
    </w:div>
    <w:div w:id="714278689">
      <w:bodyDiv w:val="1"/>
      <w:marLeft w:val="0"/>
      <w:marRight w:val="0"/>
      <w:marTop w:val="0"/>
      <w:marBottom w:val="0"/>
      <w:divBdr>
        <w:top w:val="none" w:sz="0" w:space="0" w:color="auto"/>
        <w:left w:val="none" w:sz="0" w:space="0" w:color="auto"/>
        <w:bottom w:val="none" w:sz="0" w:space="0" w:color="auto"/>
        <w:right w:val="none" w:sz="0" w:space="0" w:color="auto"/>
      </w:divBdr>
    </w:div>
    <w:div w:id="714546995">
      <w:bodyDiv w:val="1"/>
      <w:marLeft w:val="0"/>
      <w:marRight w:val="0"/>
      <w:marTop w:val="0"/>
      <w:marBottom w:val="0"/>
      <w:divBdr>
        <w:top w:val="none" w:sz="0" w:space="0" w:color="auto"/>
        <w:left w:val="none" w:sz="0" w:space="0" w:color="auto"/>
        <w:bottom w:val="none" w:sz="0" w:space="0" w:color="auto"/>
        <w:right w:val="none" w:sz="0" w:space="0" w:color="auto"/>
      </w:divBdr>
    </w:div>
    <w:div w:id="715813473">
      <w:bodyDiv w:val="1"/>
      <w:marLeft w:val="0"/>
      <w:marRight w:val="0"/>
      <w:marTop w:val="0"/>
      <w:marBottom w:val="0"/>
      <w:divBdr>
        <w:top w:val="none" w:sz="0" w:space="0" w:color="auto"/>
        <w:left w:val="none" w:sz="0" w:space="0" w:color="auto"/>
        <w:bottom w:val="none" w:sz="0" w:space="0" w:color="auto"/>
        <w:right w:val="none" w:sz="0" w:space="0" w:color="auto"/>
      </w:divBdr>
    </w:div>
    <w:div w:id="717095264">
      <w:bodyDiv w:val="1"/>
      <w:marLeft w:val="0"/>
      <w:marRight w:val="0"/>
      <w:marTop w:val="0"/>
      <w:marBottom w:val="0"/>
      <w:divBdr>
        <w:top w:val="none" w:sz="0" w:space="0" w:color="auto"/>
        <w:left w:val="none" w:sz="0" w:space="0" w:color="auto"/>
        <w:bottom w:val="none" w:sz="0" w:space="0" w:color="auto"/>
        <w:right w:val="none" w:sz="0" w:space="0" w:color="auto"/>
      </w:divBdr>
    </w:div>
    <w:div w:id="717125651">
      <w:bodyDiv w:val="1"/>
      <w:marLeft w:val="0"/>
      <w:marRight w:val="0"/>
      <w:marTop w:val="0"/>
      <w:marBottom w:val="0"/>
      <w:divBdr>
        <w:top w:val="none" w:sz="0" w:space="0" w:color="auto"/>
        <w:left w:val="none" w:sz="0" w:space="0" w:color="auto"/>
        <w:bottom w:val="none" w:sz="0" w:space="0" w:color="auto"/>
        <w:right w:val="none" w:sz="0" w:space="0" w:color="auto"/>
      </w:divBdr>
    </w:div>
    <w:div w:id="717627990">
      <w:bodyDiv w:val="1"/>
      <w:marLeft w:val="0"/>
      <w:marRight w:val="0"/>
      <w:marTop w:val="0"/>
      <w:marBottom w:val="0"/>
      <w:divBdr>
        <w:top w:val="none" w:sz="0" w:space="0" w:color="auto"/>
        <w:left w:val="none" w:sz="0" w:space="0" w:color="auto"/>
        <w:bottom w:val="none" w:sz="0" w:space="0" w:color="auto"/>
        <w:right w:val="none" w:sz="0" w:space="0" w:color="auto"/>
      </w:divBdr>
    </w:div>
    <w:div w:id="719479385">
      <w:bodyDiv w:val="1"/>
      <w:marLeft w:val="0"/>
      <w:marRight w:val="0"/>
      <w:marTop w:val="0"/>
      <w:marBottom w:val="0"/>
      <w:divBdr>
        <w:top w:val="none" w:sz="0" w:space="0" w:color="auto"/>
        <w:left w:val="none" w:sz="0" w:space="0" w:color="auto"/>
        <w:bottom w:val="none" w:sz="0" w:space="0" w:color="auto"/>
        <w:right w:val="none" w:sz="0" w:space="0" w:color="auto"/>
      </w:divBdr>
    </w:div>
    <w:div w:id="720134770">
      <w:bodyDiv w:val="1"/>
      <w:marLeft w:val="0"/>
      <w:marRight w:val="0"/>
      <w:marTop w:val="0"/>
      <w:marBottom w:val="0"/>
      <w:divBdr>
        <w:top w:val="none" w:sz="0" w:space="0" w:color="auto"/>
        <w:left w:val="none" w:sz="0" w:space="0" w:color="auto"/>
        <w:bottom w:val="none" w:sz="0" w:space="0" w:color="auto"/>
        <w:right w:val="none" w:sz="0" w:space="0" w:color="auto"/>
      </w:divBdr>
    </w:div>
    <w:div w:id="722289642">
      <w:bodyDiv w:val="1"/>
      <w:marLeft w:val="0"/>
      <w:marRight w:val="0"/>
      <w:marTop w:val="0"/>
      <w:marBottom w:val="0"/>
      <w:divBdr>
        <w:top w:val="none" w:sz="0" w:space="0" w:color="auto"/>
        <w:left w:val="none" w:sz="0" w:space="0" w:color="auto"/>
        <w:bottom w:val="none" w:sz="0" w:space="0" w:color="auto"/>
        <w:right w:val="none" w:sz="0" w:space="0" w:color="auto"/>
      </w:divBdr>
    </w:div>
    <w:div w:id="722607725">
      <w:bodyDiv w:val="1"/>
      <w:marLeft w:val="0"/>
      <w:marRight w:val="0"/>
      <w:marTop w:val="0"/>
      <w:marBottom w:val="0"/>
      <w:divBdr>
        <w:top w:val="none" w:sz="0" w:space="0" w:color="auto"/>
        <w:left w:val="none" w:sz="0" w:space="0" w:color="auto"/>
        <w:bottom w:val="none" w:sz="0" w:space="0" w:color="auto"/>
        <w:right w:val="none" w:sz="0" w:space="0" w:color="auto"/>
      </w:divBdr>
    </w:div>
    <w:div w:id="723018830">
      <w:bodyDiv w:val="1"/>
      <w:marLeft w:val="0"/>
      <w:marRight w:val="0"/>
      <w:marTop w:val="0"/>
      <w:marBottom w:val="0"/>
      <w:divBdr>
        <w:top w:val="none" w:sz="0" w:space="0" w:color="auto"/>
        <w:left w:val="none" w:sz="0" w:space="0" w:color="auto"/>
        <w:bottom w:val="none" w:sz="0" w:space="0" w:color="auto"/>
        <w:right w:val="none" w:sz="0" w:space="0" w:color="auto"/>
      </w:divBdr>
    </w:div>
    <w:div w:id="723993018">
      <w:bodyDiv w:val="1"/>
      <w:marLeft w:val="0"/>
      <w:marRight w:val="0"/>
      <w:marTop w:val="0"/>
      <w:marBottom w:val="0"/>
      <w:divBdr>
        <w:top w:val="none" w:sz="0" w:space="0" w:color="auto"/>
        <w:left w:val="none" w:sz="0" w:space="0" w:color="auto"/>
        <w:bottom w:val="none" w:sz="0" w:space="0" w:color="auto"/>
        <w:right w:val="none" w:sz="0" w:space="0" w:color="auto"/>
      </w:divBdr>
    </w:div>
    <w:div w:id="725568739">
      <w:bodyDiv w:val="1"/>
      <w:marLeft w:val="0"/>
      <w:marRight w:val="0"/>
      <w:marTop w:val="0"/>
      <w:marBottom w:val="0"/>
      <w:divBdr>
        <w:top w:val="none" w:sz="0" w:space="0" w:color="auto"/>
        <w:left w:val="none" w:sz="0" w:space="0" w:color="auto"/>
        <w:bottom w:val="none" w:sz="0" w:space="0" w:color="auto"/>
        <w:right w:val="none" w:sz="0" w:space="0" w:color="auto"/>
      </w:divBdr>
    </w:div>
    <w:div w:id="725763404">
      <w:bodyDiv w:val="1"/>
      <w:marLeft w:val="0"/>
      <w:marRight w:val="0"/>
      <w:marTop w:val="0"/>
      <w:marBottom w:val="0"/>
      <w:divBdr>
        <w:top w:val="none" w:sz="0" w:space="0" w:color="auto"/>
        <w:left w:val="none" w:sz="0" w:space="0" w:color="auto"/>
        <w:bottom w:val="none" w:sz="0" w:space="0" w:color="auto"/>
        <w:right w:val="none" w:sz="0" w:space="0" w:color="auto"/>
      </w:divBdr>
    </w:div>
    <w:div w:id="726689641">
      <w:bodyDiv w:val="1"/>
      <w:marLeft w:val="0"/>
      <w:marRight w:val="0"/>
      <w:marTop w:val="0"/>
      <w:marBottom w:val="0"/>
      <w:divBdr>
        <w:top w:val="none" w:sz="0" w:space="0" w:color="auto"/>
        <w:left w:val="none" w:sz="0" w:space="0" w:color="auto"/>
        <w:bottom w:val="none" w:sz="0" w:space="0" w:color="auto"/>
        <w:right w:val="none" w:sz="0" w:space="0" w:color="auto"/>
      </w:divBdr>
    </w:div>
    <w:div w:id="727260746">
      <w:bodyDiv w:val="1"/>
      <w:marLeft w:val="0"/>
      <w:marRight w:val="0"/>
      <w:marTop w:val="0"/>
      <w:marBottom w:val="0"/>
      <w:divBdr>
        <w:top w:val="none" w:sz="0" w:space="0" w:color="auto"/>
        <w:left w:val="none" w:sz="0" w:space="0" w:color="auto"/>
        <w:bottom w:val="none" w:sz="0" w:space="0" w:color="auto"/>
        <w:right w:val="none" w:sz="0" w:space="0" w:color="auto"/>
      </w:divBdr>
    </w:div>
    <w:div w:id="727456101">
      <w:bodyDiv w:val="1"/>
      <w:marLeft w:val="0"/>
      <w:marRight w:val="0"/>
      <w:marTop w:val="0"/>
      <w:marBottom w:val="0"/>
      <w:divBdr>
        <w:top w:val="none" w:sz="0" w:space="0" w:color="auto"/>
        <w:left w:val="none" w:sz="0" w:space="0" w:color="auto"/>
        <w:bottom w:val="none" w:sz="0" w:space="0" w:color="auto"/>
        <w:right w:val="none" w:sz="0" w:space="0" w:color="auto"/>
      </w:divBdr>
    </w:div>
    <w:div w:id="727611501">
      <w:bodyDiv w:val="1"/>
      <w:marLeft w:val="0"/>
      <w:marRight w:val="0"/>
      <w:marTop w:val="0"/>
      <w:marBottom w:val="0"/>
      <w:divBdr>
        <w:top w:val="none" w:sz="0" w:space="0" w:color="auto"/>
        <w:left w:val="none" w:sz="0" w:space="0" w:color="auto"/>
        <w:bottom w:val="none" w:sz="0" w:space="0" w:color="auto"/>
        <w:right w:val="none" w:sz="0" w:space="0" w:color="auto"/>
      </w:divBdr>
    </w:div>
    <w:div w:id="728848212">
      <w:bodyDiv w:val="1"/>
      <w:marLeft w:val="0"/>
      <w:marRight w:val="0"/>
      <w:marTop w:val="0"/>
      <w:marBottom w:val="0"/>
      <w:divBdr>
        <w:top w:val="none" w:sz="0" w:space="0" w:color="auto"/>
        <w:left w:val="none" w:sz="0" w:space="0" w:color="auto"/>
        <w:bottom w:val="none" w:sz="0" w:space="0" w:color="auto"/>
        <w:right w:val="none" w:sz="0" w:space="0" w:color="auto"/>
      </w:divBdr>
    </w:div>
    <w:div w:id="731124404">
      <w:bodyDiv w:val="1"/>
      <w:marLeft w:val="0"/>
      <w:marRight w:val="0"/>
      <w:marTop w:val="0"/>
      <w:marBottom w:val="0"/>
      <w:divBdr>
        <w:top w:val="none" w:sz="0" w:space="0" w:color="auto"/>
        <w:left w:val="none" w:sz="0" w:space="0" w:color="auto"/>
        <w:bottom w:val="none" w:sz="0" w:space="0" w:color="auto"/>
        <w:right w:val="none" w:sz="0" w:space="0" w:color="auto"/>
      </w:divBdr>
    </w:div>
    <w:div w:id="731316399">
      <w:bodyDiv w:val="1"/>
      <w:marLeft w:val="0"/>
      <w:marRight w:val="0"/>
      <w:marTop w:val="0"/>
      <w:marBottom w:val="0"/>
      <w:divBdr>
        <w:top w:val="none" w:sz="0" w:space="0" w:color="auto"/>
        <w:left w:val="none" w:sz="0" w:space="0" w:color="auto"/>
        <w:bottom w:val="none" w:sz="0" w:space="0" w:color="auto"/>
        <w:right w:val="none" w:sz="0" w:space="0" w:color="auto"/>
      </w:divBdr>
    </w:div>
    <w:div w:id="734857679">
      <w:bodyDiv w:val="1"/>
      <w:marLeft w:val="0"/>
      <w:marRight w:val="0"/>
      <w:marTop w:val="0"/>
      <w:marBottom w:val="0"/>
      <w:divBdr>
        <w:top w:val="none" w:sz="0" w:space="0" w:color="auto"/>
        <w:left w:val="none" w:sz="0" w:space="0" w:color="auto"/>
        <w:bottom w:val="none" w:sz="0" w:space="0" w:color="auto"/>
        <w:right w:val="none" w:sz="0" w:space="0" w:color="auto"/>
      </w:divBdr>
    </w:div>
    <w:div w:id="735395624">
      <w:bodyDiv w:val="1"/>
      <w:marLeft w:val="0"/>
      <w:marRight w:val="0"/>
      <w:marTop w:val="0"/>
      <w:marBottom w:val="0"/>
      <w:divBdr>
        <w:top w:val="none" w:sz="0" w:space="0" w:color="auto"/>
        <w:left w:val="none" w:sz="0" w:space="0" w:color="auto"/>
        <w:bottom w:val="none" w:sz="0" w:space="0" w:color="auto"/>
        <w:right w:val="none" w:sz="0" w:space="0" w:color="auto"/>
      </w:divBdr>
    </w:div>
    <w:div w:id="735514461">
      <w:bodyDiv w:val="1"/>
      <w:marLeft w:val="0"/>
      <w:marRight w:val="0"/>
      <w:marTop w:val="0"/>
      <w:marBottom w:val="0"/>
      <w:divBdr>
        <w:top w:val="none" w:sz="0" w:space="0" w:color="auto"/>
        <w:left w:val="none" w:sz="0" w:space="0" w:color="auto"/>
        <w:bottom w:val="none" w:sz="0" w:space="0" w:color="auto"/>
        <w:right w:val="none" w:sz="0" w:space="0" w:color="auto"/>
      </w:divBdr>
    </w:div>
    <w:div w:id="736979165">
      <w:bodyDiv w:val="1"/>
      <w:marLeft w:val="0"/>
      <w:marRight w:val="0"/>
      <w:marTop w:val="0"/>
      <w:marBottom w:val="0"/>
      <w:divBdr>
        <w:top w:val="none" w:sz="0" w:space="0" w:color="auto"/>
        <w:left w:val="none" w:sz="0" w:space="0" w:color="auto"/>
        <w:bottom w:val="none" w:sz="0" w:space="0" w:color="auto"/>
        <w:right w:val="none" w:sz="0" w:space="0" w:color="auto"/>
      </w:divBdr>
    </w:div>
    <w:div w:id="738597885">
      <w:bodyDiv w:val="1"/>
      <w:marLeft w:val="0"/>
      <w:marRight w:val="0"/>
      <w:marTop w:val="0"/>
      <w:marBottom w:val="0"/>
      <w:divBdr>
        <w:top w:val="none" w:sz="0" w:space="0" w:color="auto"/>
        <w:left w:val="none" w:sz="0" w:space="0" w:color="auto"/>
        <w:bottom w:val="none" w:sz="0" w:space="0" w:color="auto"/>
        <w:right w:val="none" w:sz="0" w:space="0" w:color="auto"/>
      </w:divBdr>
    </w:div>
    <w:div w:id="740054819">
      <w:bodyDiv w:val="1"/>
      <w:marLeft w:val="0"/>
      <w:marRight w:val="0"/>
      <w:marTop w:val="0"/>
      <w:marBottom w:val="0"/>
      <w:divBdr>
        <w:top w:val="none" w:sz="0" w:space="0" w:color="auto"/>
        <w:left w:val="none" w:sz="0" w:space="0" w:color="auto"/>
        <w:bottom w:val="none" w:sz="0" w:space="0" w:color="auto"/>
        <w:right w:val="none" w:sz="0" w:space="0" w:color="auto"/>
      </w:divBdr>
    </w:div>
    <w:div w:id="740523710">
      <w:bodyDiv w:val="1"/>
      <w:marLeft w:val="0"/>
      <w:marRight w:val="0"/>
      <w:marTop w:val="0"/>
      <w:marBottom w:val="0"/>
      <w:divBdr>
        <w:top w:val="none" w:sz="0" w:space="0" w:color="auto"/>
        <w:left w:val="none" w:sz="0" w:space="0" w:color="auto"/>
        <w:bottom w:val="none" w:sz="0" w:space="0" w:color="auto"/>
        <w:right w:val="none" w:sz="0" w:space="0" w:color="auto"/>
      </w:divBdr>
    </w:div>
    <w:div w:id="741483933">
      <w:bodyDiv w:val="1"/>
      <w:marLeft w:val="0"/>
      <w:marRight w:val="0"/>
      <w:marTop w:val="0"/>
      <w:marBottom w:val="0"/>
      <w:divBdr>
        <w:top w:val="none" w:sz="0" w:space="0" w:color="auto"/>
        <w:left w:val="none" w:sz="0" w:space="0" w:color="auto"/>
        <w:bottom w:val="none" w:sz="0" w:space="0" w:color="auto"/>
        <w:right w:val="none" w:sz="0" w:space="0" w:color="auto"/>
      </w:divBdr>
    </w:div>
    <w:div w:id="742682061">
      <w:bodyDiv w:val="1"/>
      <w:marLeft w:val="0"/>
      <w:marRight w:val="0"/>
      <w:marTop w:val="0"/>
      <w:marBottom w:val="0"/>
      <w:divBdr>
        <w:top w:val="none" w:sz="0" w:space="0" w:color="auto"/>
        <w:left w:val="none" w:sz="0" w:space="0" w:color="auto"/>
        <w:bottom w:val="none" w:sz="0" w:space="0" w:color="auto"/>
        <w:right w:val="none" w:sz="0" w:space="0" w:color="auto"/>
      </w:divBdr>
    </w:div>
    <w:div w:id="743139252">
      <w:bodyDiv w:val="1"/>
      <w:marLeft w:val="0"/>
      <w:marRight w:val="0"/>
      <w:marTop w:val="0"/>
      <w:marBottom w:val="0"/>
      <w:divBdr>
        <w:top w:val="none" w:sz="0" w:space="0" w:color="auto"/>
        <w:left w:val="none" w:sz="0" w:space="0" w:color="auto"/>
        <w:bottom w:val="none" w:sz="0" w:space="0" w:color="auto"/>
        <w:right w:val="none" w:sz="0" w:space="0" w:color="auto"/>
      </w:divBdr>
    </w:div>
    <w:div w:id="744185724">
      <w:bodyDiv w:val="1"/>
      <w:marLeft w:val="0"/>
      <w:marRight w:val="0"/>
      <w:marTop w:val="0"/>
      <w:marBottom w:val="0"/>
      <w:divBdr>
        <w:top w:val="none" w:sz="0" w:space="0" w:color="auto"/>
        <w:left w:val="none" w:sz="0" w:space="0" w:color="auto"/>
        <w:bottom w:val="none" w:sz="0" w:space="0" w:color="auto"/>
        <w:right w:val="none" w:sz="0" w:space="0" w:color="auto"/>
      </w:divBdr>
    </w:div>
    <w:div w:id="744452447">
      <w:bodyDiv w:val="1"/>
      <w:marLeft w:val="0"/>
      <w:marRight w:val="0"/>
      <w:marTop w:val="0"/>
      <w:marBottom w:val="0"/>
      <w:divBdr>
        <w:top w:val="none" w:sz="0" w:space="0" w:color="auto"/>
        <w:left w:val="none" w:sz="0" w:space="0" w:color="auto"/>
        <w:bottom w:val="none" w:sz="0" w:space="0" w:color="auto"/>
        <w:right w:val="none" w:sz="0" w:space="0" w:color="auto"/>
      </w:divBdr>
    </w:div>
    <w:div w:id="745229625">
      <w:bodyDiv w:val="1"/>
      <w:marLeft w:val="0"/>
      <w:marRight w:val="0"/>
      <w:marTop w:val="0"/>
      <w:marBottom w:val="0"/>
      <w:divBdr>
        <w:top w:val="none" w:sz="0" w:space="0" w:color="auto"/>
        <w:left w:val="none" w:sz="0" w:space="0" w:color="auto"/>
        <w:bottom w:val="none" w:sz="0" w:space="0" w:color="auto"/>
        <w:right w:val="none" w:sz="0" w:space="0" w:color="auto"/>
      </w:divBdr>
    </w:div>
    <w:div w:id="745802100">
      <w:bodyDiv w:val="1"/>
      <w:marLeft w:val="0"/>
      <w:marRight w:val="0"/>
      <w:marTop w:val="0"/>
      <w:marBottom w:val="0"/>
      <w:divBdr>
        <w:top w:val="none" w:sz="0" w:space="0" w:color="auto"/>
        <w:left w:val="none" w:sz="0" w:space="0" w:color="auto"/>
        <w:bottom w:val="none" w:sz="0" w:space="0" w:color="auto"/>
        <w:right w:val="none" w:sz="0" w:space="0" w:color="auto"/>
      </w:divBdr>
    </w:div>
    <w:div w:id="747003680">
      <w:bodyDiv w:val="1"/>
      <w:marLeft w:val="0"/>
      <w:marRight w:val="0"/>
      <w:marTop w:val="0"/>
      <w:marBottom w:val="0"/>
      <w:divBdr>
        <w:top w:val="none" w:sz="0" w:space="0" w:color="auto"/>
        <w:left w:val="none" w:sz="0" w:space="0" w:color="auto"/>
        <w:bottom w:val="none" w:sz="0" w:space="0" w:color="auto"/>
        <w:right w:val="none" w:sz="0" w:space="0" w:color="auto"/>
      </w:divBdr>
    </w:div>
    <w:div w:id="747193023">
      <w:bodyDiv w:val="1"/>
      <w:marLeft w:val="0"/>
      <w:marRight w:val="0"/>
      <w:marTop w:val="0"/>
      <w:marBottom w:val="0"/>
      <w:divBdr>
        <w:top w:val="none" w:sz="0" w:space="0" w:color="auto"/>
        <w:left w:val="none" w:sz="0" w:space="0" w:color="auto"/>
        <w:bottom w:val="none" w:sz="0" w:space="0" w:color="auto"/>
        <w:right w:val="none" w:sz="0" w:space="0" w:color="auto"/>
      </w:divBdr>
    </w:div>
    <w:div w:id="748041977">
      <w:bodyDiv w:val="1"/>
      <w:marLeft w:val="0"/>
      <w:marRight w:val="0"/>
      <w:marTop w:val="0"/>
      <w:marBottom w:val="0"/>
      <w:divBdr>
        <w:top w:val="none" w:sz="0" w:space="0" w:color="auto"/>
        <w:left w:val="none" w:sz="0" w:space="0" w:color="auto"/>
        <w:bottom w:val="none" w:sz="0" w:space="0" w:color="auto"/>
        <w:right w:val="none" w:sz="0" w:space="0" w:color="auto"/>
      </w:divBdr>
    </w:div>
    <w:div w:id="749427187">
      <w:bodyDiv w:val="1"/>
      <w:marLeft w:val="0"/>
      <w:marRight w:val="0"/>
      <w:marTop w:val="0"/>
      <w:marBottom w:val="0"/>
      <w:divBdr>
        <w:top w:val="none" w:sz="0" w:space="0" w:color="auto"/>
        <w:left w:val="none" w:sz="0" w:space="0" w:color="auto"/>
        <w:bottom w:val="none" w:sz="0" w:space="0" w:color="auto"/>
        <w:right w:val="none" w:sz="0" w:space="0" w:color="auto"/>
      </w:divBdr>
    </w:div>
    <w:div w:id="749501468">
      <w:bodyDiv w:val="1"/>
      <w:marLeft w:val="0"/>
      <w:marRight w:val="0"/>
      <w:marTop w:val="0"/>
      <w:marBottom w:val="0"/>
      <w:divBdr>
        <w:top w:val="none" w:sz="0" w:space="0" w:color="auto"/>
        <w:left w:val="none" w:sz="0" w:space="0" w:color="auto"/>
        <w:bottom w:val="none" w:sz="0" w:space="0" w:color="auto"/>
        <w:right w:val="none" w:sz="0" w:space="0" w:color="auto"/>
      </w:divBdr>
    </w:div>
    <w:div w:id="749544117">
      <w:bodyDiv w:val="1"/>
      <w:marLeft w:val="0"/>
      <w:marRight w:val="0"/>
      <w:marTop w:val="0"/>
      <w:marBottom w:val="0"/>
      <w:divBdr>
        <w:top w:val="none" w:sz="0" w:space="0" w:color="auto"/>
        <w:left w:val="none" w:sz="0" w:space="0" w:color="auto"/>
        <w:bottom w:val="none" w:sz="0" w:space="0" w:color="auto"/>
        <w:right w:val="none" w:sz="0" w:space="0" w:color="auto"/>
      </w:divBdr>
    </w:div>
    <w:div w:id="749622769">
      <w:bodyDiv w:val="1"/>
      <w:marLeft w:val="0"/>
      <w:marRight w:val="0"/>
      <w:marTop w:val="0"/>
      <w:marBottom w:val="0"/>
      <w:divBdr>
        <w:top w:val="none" w:sz="0" w:space="0" w:color="auto"/>
        <w:left w:val="none" w:sz="0" w:space="0" w:color="auto"/>
        <w:bottom w:val="none" w:sz="0" w:space="0" w:color="auto"/>
        <w:right w:val="none" w:sz="0" w:space="0" w:color="auto"/>
      </w:divBdr>
    </w:div>
    <w:div w:id="750397492">
      <w:bodyDiv w:val="1"/>
      <w:marLeft w:val="0"/>
      <w:marRight w:val="0"/>
      <w:marTop w:val="0"/>
      <w:marBottom w:val="0"/>
      <w:divBdr>
        <w:top w:val="none" w:sz="0" w:space="0" w:color="auto"/>
        <w:left w:val="none" w:sz="0" w:space="0" w:color="auto"/>
        <w:bottom w:val="none" w:sz="0" w:space="0" w:color="auto"/>
        <w:right w:val="none" w:sz="0" w:space="0" w:color="auto"/>
      </w:divBdr>
    </w:div>
    <w:div w:id="750935266">
      <w:bodyDiv w:val="1"/>
      <w:marLeft w:val="0"/>
      <w:marRight w:val="0"/>
      <w:marTop w:val="0"/>
      <w:marBottom w:val="0"/>
      <w:divBdr>
        <w:top w:val="none" w:sz="0" w:space="0" w:color="auto"/>
        <w:left w:val="none" w:sz="0" w:space="0" w:color="auto"/>
        <w:bottom w:val="none" w:sz="0" w:space="0" w:color="auto"/>
        <w:right w:val="none" w:sz="0" w:space="0" w:color="auto"/>
      </w:divBdr>
    </w:div>
    <w:div w:id="752504797">
      <w:bodyDiv w:val="1"/>
      <w:marLeft w:val="0"/>
      <w:marRight w:val="0"/>
      <w:marTop w:val="0"/>
      <w:marBottom w:val="0"/>
      <w:divBdr>
        <w:top w:val="none" w:sz="0" w:space="0" w:color="auto"/>
        <w:left w:val="none" w:sz="0" w:space="0" w:color="auto"/>
        <w:bottom w:val="none" w:sz="0" w:space="0" w:color="auto"/>
        <w:right w:val="none" w:sz="0" w:space="0" w:color="auto"/>
      </w:divBdr>
    </w:div>
    <w:div w:id="752628120">
      <w:bodyDiv w:val="1"/>
      <w:marLeft w:val="0"/>
      <w:marRight w:val="0"/>
      <w:marTop w:val="0"/>
      <w:marBottom w:val="0"/>
      <w:divBdr>
        <w:top w:val="none" w:sz="0" w:space="0" w:color="auto"/>
        <w:left w:val="none" w:sz="0" w:space="0" w:color="auto"/>
        <w:bottom w:val="none" w:sz="0" w:space="0" w:color="auto"/>
        <w:right w:val="none" w:sz="0" w:space="0" w:color="auto"/>
      </w:divBdr>
    </w:div>
    <w:div w:id="753746629">
      <w:bodyDiv w:val="1"/>
      <w:marLeft w:val="0"/>
      <w:marRight w:val="0"/>
      <w:marTop w:val="0"/>
      <w:marBottom w:val="0"/>
      <w:divBdr>
        <w:top w:val="none" w:sz="0" w:space="0" w:color="auto"/>
        <w:left w:val="none" w:sz="0" w:space="0" w:color="auto"/>
        <w:bottom w:val="none" w:sz="0" w:space="0" w:color="auto"/>
        <w:right w:val="none" w:sz="0" w:space="0" w:color="auto"/>
      </w:divBdr>
    </w:div>
    <w:div w:id="754589871">
      <w:bodyDiv w:val="1"/>
      <w:marLeft w:val="0"/>
      <w:marRight w:val="0"/>
      <w:marTop w:val="0"/>
      <w:marBottom w:val="0"/>
      <w:divBdr>
        <w:top w:val="none" w:sz="0" w:space="0" w:color="auto"/>
        <w:left w:val="none" w:sz="0" w:space="0" w:color="auto"/>
        <w:bottom w:val="none" w:sz="0" w:space="0" w:color="auto"/>
        <w:right w:val="none" w:sz="0" w:space="0" w:color="auto"/>
      </w:divBdr>
    </w:div>
    <w:div w:id="755132423">
      <w:bodyDiv w:val="1"/>
      <w:marLeft w:val="0"/>
      <w:marRight w:val="0"/>
      <w:marTop w:val="0"/>
      <w:marBottom w:val="0"/>
      <w:divBdr>
        <w:top w:val="none" w:sz="0" w:space="0" w:color="auto"/>
        <w:left w:val="none" w:sz="0" w:space="0" w:color="auto"/>
        <w:bottom w:val="none" w:sz="0" w:space="0" w:color="auto"/>
        <w:right w:val="none" w:sz="0" w:space="0" w:color="auto"/>
      </w:divBdr>
    </w:div>
    <w:div w:id="755516453">
      <w:bodyDiv w:val="1"/>
      <w:marLeft w:val="0"/>
      <w:marRight w:val="0"/>
      <w:marTop w:val="0"/>
      <w:marBottom w:val="0"/>
      <w:divBdr>
        <w:top w:val="none" w:sz="0" w:space="0" w:color="auto"/>
        <w:left w:val="none" w:sz="0" w:space="0" w:color="auto"/>
        <w:bottom w:val="none" w:sz="0" w:space="0" w:color="auto"/>
        <w:right w:val="none" w:sz="0" w:space="0" w:color="auto"/>
      </w:divBdr>
    </w:div>
    <w:div w:id="755857519">
      <w:bodyDiv w:val="1"/>
      <w:marLeft w:val="0"/>
      <w:marRight w:val="0"/>
      <w:marTop w:val="0"/>
      <w:marBottom w:val="0"/>
      <w:divBdr>
        <w:top w:val="none" w:sz="0" w:space="0" w:color="auto"/>
        <w:left w:val="none" w:sz="0" w:space="0" w:color="auto"/>
        <w:bottom w:val="none" w:sz="0" w:space="0" w:color="auto"/>
        <w:right w:val="none" w:sz="0" w:space="0" w:color="auto"/>
      </w:divBdr>
    </w:div>
    <w:div w:id="755905081">
      <w:bodyDiv w:val="1"/>
      <w:marLeft w:val="0"/>
      <w:marRight w:val="0"/>
      <w:marTop w:val="0"/>
      <w:marBottom w:val="0"/>
      <w:divBdr>
        <w:top w:val="none" w:sz="0" w:space="0" w:color="auto"/>
        <w:left w:val="none" w:sz="0" w:space="0" w:color="auto"/>
        <w:bottom w:val="none" w:sz="0" w:space="0" w:color="auto"/>
        <w:right w:val="none" w:sz="0" w:space="0" w:color="auto"/>
      </w:divBdr>
    </w:div>
    <w:div w:id="757099866">
      <w:bodyDiv w:val="1"/>
      <w:marLeft w:val="0"/>
      <w:marRight w:val="0"/>
      <w:marTop w:val="0"/>
      <w:marBottom w:val="0"/>
      <w:divBdr>
        <w:top w:val="none" w:sz="0" w:space="0" w:color="auto"/>
        <w:left w:val="none" w:sz="0" w:space="0" w:color="auto"/>
        <w:bottom w:val="none" w:sz="0" w:space="0" w:color="auto"/>
        <w:right w:val="none" w:sz="0" w:space="0" w:color="auto"/>
      </w:divBdr>
    </w:div>
    <w:div w:id="757285782">
      <w:bodyDiv w:val="1"/>
      <w:marLeft w:val="0"/>
      <w:marRight w:val="0"/>
      <w:marTop w:val="0"/>
      <w:marBottom w:val="0"/>
      <w:divBdr>
        <w:top w:val="none" w:sz="0" w:space="0" w:color="auto"/>
        <w:left w:val="none" w:sz="0" w:space="0" w:color="auto"/>
        <w:bottom w:val="none" w:sz="0" w:space="0" w:color="auto"/>
        <w:right w:val="none" w:sz="0" w:space="0" w:color="auto"/>
      </w:divBdr>
    </w:div>
    <w:div w:id="757873430">
      <w:bodyDiv w:val="1"/>
      <w:marLeft w:val="0"/>
      <w:marRight w:val="0"/>
      <w:marTop w:val="0"/>
      <w:marBottom w:val="0"/>
      <w:divBdr>
        <w:top w:val="none" w:sz="0" w:space="0" w:color="auto"/>
        <w:left w:val="none" w:sz="0" w:space="0" w:color="auto"/>
        <w:bottom w:val="none" w:sz="0" w:space="0" w:color="auto"/>
        <w:right w:val="none" w:sz="0" w:space="0" w:color="auto"/>
      </w:divBdr>
    </w:div>
    <w:div w:id="758406959">
      <w:bodyDiv w:val="1"/>
      <w:marLeft w:val="0"/>
      <w:marRight w:val="0"/>
      <w:marTop w:val="0"/>
      <w:marBottom w:val="0"/>
      <w:divBdr>
        <w:top w:val="none" w:sz="0" w:space="0" w:color="auto"/>
        <w:left w:val="none" w:sz="0" w:space="0" w:color="auto"/>
        <w:bottom w:val="none" w:sz="0" w:space="0" w:color="auto"/>
        <w:right w:val="none" w:sz="0" w:space="0" w:color="auto"/>
      </w:divBdr>
    </w:div>
    <w:div w:id="758869779">
      <w:bodyDiv w:val="1"/>
      <w:marLeft w:val="0"/>
      <w:marRight w:val="0"/>
      <w:marTop w:val="0"/>
      <w:marBottom w:val="0"/>
      <w:divBdr>
        <w:top w:val="none" w:sz="0" w:space="0" w:color="auto"/>
        <w:left w:val="none" w:sz="0" w:space="0" w:color="auto"/>
        <w:bottom w:val="none" w:sz="0" w:space="0" w:color="auto"/>
        <w:right w:val="none" w:sz="0" w:space="0" w:color="auto"/>
      </w:divBdr>
    </w:div>
    <w:div w:id="759444328">
      <w:bodyDiv w:val="1"/>
      <w:marLeft w:val="0"/>
      <w:marRight w:val="0"/>
      <w:marTop w:val="0"/>
      <w:marBottom w:val="0"/>
      <w:divBdr>
        <w:top w:val="none" w:sz="0" w:space="0" w:color="auto"/>
        <w:left w:val="none" w:sz="0" w:space="0" w:color="auto"/>
        <w:bottom w:val="none" w:sz="0" w:space="0" w:color="auto"/>
        <w:right w:val="none" w:sz="0" w:space="0" w:color="auto"/>
      </w:divBdr>
    </w:div>
    <w:div w:id="759984426">
      <w:bodyDiv w:val="1"/>
      <w:marLeft w:val="0"/>
      <w:marRight w:val="0"/>
      <w:marTop w:val="0"/>
      <w:marBottom w:val="0"/>
      <w:divBdr>
        <w:top w:val="none" w:sz="0" w:space="0" w:color="auto"/>
        <w:left w:val="none" w:sz="0" w:space="0" w:color="auto"/>
        <w:bottom w:val="none" w:sz="0" w:space="0" w:color="auto"/>
        <w:right w:val="none" w:sz="0" w:space="0" w:color="auto"/>
      </w:divBdr>
    </w:div>
    <w:div w:id="760295845">
      <w:bodyDiv w:val="1"/>
      <w:marLeft w:val="0"/>
      <w:marRight w:val="0"/>
      <w:marTop w:val="0"/>
      <w:marBottom w:val="0"/>
      <w:divBdr>
        <w:top w:val="none" w:sz="0" w:space="0" w:color="auto"/>
        <w:left w:val="none" w:sz="0" w:space="0" w:color="auto"/>
        <w:bottom w:val="none" w:sz="0" w:space="0" w:color="auto"/>
        <w:right w:val="none" w:sz="0" w:space="0" w:color="auto"/>
      </w:divBdr>
    </w:div>
    <w:div w:id="761150574">
      <w:bodyDiv w:val="1"/>
      <w:marLeft w:val="0"/>
      <w:marRight w:val="0"/>
      <w:marTop w:val="0"/>
      <w:marBottom w:val="0"/>
      <w:divBdr>
        <w:top w:val="none" w:sz="0" w:space="0" w:color="auto"/>
        <w:left w:val="none" w:sz="0" w:space="0" w:color="auto"/>
        <w:bottom w:val="none" w:sz="0" w:space="0" w:color="auto"/>
        <w:right w:val="none" w:sz="0" w:space="0" w:color="auto"/>
      </w:divBdr>
    </w:div>
    <w:div w:id="761947842">
      <w:bodyDiv w:val="1"/>
      <w:marLeft w:val="0"/>
      <w:marRight w:val="0"/>
      <w:marTop w:val="0"/>
      <w:marBottom w:val="0"/>
      <w:divBdr>
        <w:top w:val="none" w:sz="0" w:space="0" w:color="auto"/>
        <w:left w:val="none" w:sz="0" w:space="0" w:color="auto"/>
        <w:bottom w:val="none" w:sz="0" w:space="0" w:color="auto"/>
        <w:right w:val="none" w:sz="0" w:space="0" w:color="auto"/>
      </w:divBdr>
    </w:div>
    <w:div w:id="762726800">
      <w:bodyDiv w:val="1"/>
      <w:marLeft w:val="0"/>
      <w:marRight w:val="0"/>
      <w:marTop w:val="0"/>
      <w:marBottom w:val="0"/>
      <w:divBdr>
        <w:top w:val="none" w:sz="0" w:space="0" w:color="auto"/>
        <w:left w:val="none" w:sz="0" w:space="0" w:color="auto"/>
        <w:bottom w:val="none" w:sz="0" w:space="0" w:color="auto"/>
        <w:right w:val="none" w:sz="0" w:space="0" w:color="auto"/>
      </w:divBdr>
    </w:div>
    <w:div w:id="763383239">
      <w:bodyDiv w:val="1"/>
      <w:marLeft w:val="0"/>
      <w:marRight w:val="0"/>
      <w:marTop w:val="0"/>
      <w:marBottom w:val="0"/>
      <w:divBdr>
        <w:top w:val="none" w:sz="0" w:space="0" w:color="auto"/>
        <w:left w:val="none" w:sz="0" w:space="0" w:color="auto"/>
        <w:bottom w:val="none" w:sz="0" w:space="0" w:color="auto"/>
        <w:right w:val="none" w:sz="0" w:space="0" w:color="auto"/>
      </w:divBdr>
    </w:div>
    <w:div w:id="764226452">
      <w:bodyDiv w:val="1"/>
      <w:marLeft w:val="0"/>
      <w:marRight w:val="0"/>
      <w:marTop w:val="0"/>
      <w:marBottom w:val="0"/>
      <w:divBdr>
        <w:top w:val="none" w:sz="0" w:space="0" w:color="auto"/>
        <w:left w:val="none" w:sz="0" w:space="0" w:color="auto"/>
        <w:bottom w:val="none" w:sz="0" w:space="0" w:color="auto"/>
        <w:right w:val="none" w:sz="0" w:space="0" w:color="auto"/>
      </w:divBdr>
    </w:div>
    <w:div w:id="765030410">
      <w:bodyDiv w:val="1"/>
      <w:marLeft w:val="0"/>
      <w:marRight w:val="0"/>
      <w:marTop w:val="0"/>
      <w:marBottom w:val="0"/>
      <w:divBdr>
        <w:top w:val="none" w:sz="0" w:space="0" w:color="auto"/>
        <w:left w:val="none" w:sz="0" w:space="0" w:color="auto"/>
        <w:bottom w:val="none" w:sz="0" w:space="0" w:color="auto"/>
        <w:right w:val="none" w:sz="0" w:space="0" w:color="auto"/>
      </w:divBdr>
    </w:div>
    <w:div w:id="765879456">
      <w:bodyDiv w:val="1"/>
      <w:marLeft w:val="0"/>
      <w:marRight w:val="0"/>
      <w:marTop w:val="0"/>
      <w:marBottom w:val="0"/>
      <w:divBdr>
        <w:top w:val="none" w:sz="0" w:space="0" w:color="auto"/>
        <w:left w:val="none" w:sz="0" w:space="0" w:color="auto"/>
        <w:bottom w:val="none" w:sz="0" w:space="0" w:color="auto"/>
        <w:right w:val="none" w:sz="0" w:space="0" w:color="auto"/>
      </w:divBdr>
    </w:div>
    <w:div w:id="766853771">
      <w:bodyDiv w:val="1"/>
      <w:marLeft w:val="0"/>
      <w:marRight w:val="0"/>
      <w:marTop w:val="0"/>
      <w:marBottom w:val="0"/>
      <w:divBdr>
        <w:top w:val="none" w:sz="0" w:space="0" w:color="auto"/>
        <w:left w:val="none" w:sz="0" w:space="0" w:color="auto"/>
        <w:bottom w:val="none" w:sz="0" w:space="0" w:color="auto"/>
        <w:right w:val="none" w:sz="0" w:space="0" w:color="auto"/>
      </w:divBdr>
    </w:div>
    <w:div w:id="766926651">
      <w:bodyDiv w:val="1"/>
      <w:marLeft w:val="0"/>
      <w:marRight w:val="0"/>
      <w:marTop w:val="0"/>
      <w:marBottom w:val="0"/>
      <w:divBdr>
        <w:top w:val="none" w:sz="0" w:space="0" w:color="auto"/>
        <w:left w:val="none" w:sz="0" w:space="0" w:color="auto"/>
        <w:bottom w:val="none" w:sz="0" w:space="0" w:color="auto"/>
        <w:right w:val="none" w:sz="0" w:space="0" w:color="auto"/>
      </w:divBdr>
    </w:div>
    <w:div w:id="767237356">
      <w:bodyDiv w:val="1"/>
      <w:marLeft w:val="0"/>
      <w:marRight w:val="0"/>
      <w:marTop w:val="0"/>
      <w:marBottom w:val="0"/>
      <w:divBdr>
        <w:top w:val="none" w:sz="0" w:space="0" w:color="auto"/>
        <w:left w:val="none" w:sz="0" w:space="0" w:color="auto"/>
        <w:bottom w:val="none" w:sz="0" w:space="0" w:color="auto"/>
        <w:right w:val="none" w:sz="0" w:space="0" w:color="auto"/>
      </w:divBdr>
    </w:div>
    <w:div w:id="769014008">
      <w:bodyDiv w:val="1"/>
      <w:marLeft w:val="0"/>
      <w:marRight w:val="0"/>
      <w:marTop w:val="0"/>
      <w:marBottom w:val="0"/>
      <w:divBdr>
        <w:top w:val="none" w:sz="0" w:space="0" w:color="auto"/>
        <w:left w:val="none" w:sz="0" w:space="0" w:color="auto"/>
        <w:bottom w:val="none" w:sz="0" w:space="0" w:color="auto"/>
        <w:right w:val="none" w:sz="0" w:space="0" w:color="auto"/>
      </w:divBdr>
    </w:div>
    <w:div w:id="770660935">
      <w:bodyDiv w:val="1"/>
      <w:marLeft w:val="0"/>
      <w:marRight w:val="0"/>
      <w:marTop w:val="0"/>
      <w:marBottom w:val="0"/>
      <w:divBdr>
        <w:top w:val="none" w:sz="0" w:space="0" w:color="auto"/>
        <w:left w:val="none" w:sz="0" w:space="0" w:color="auto"/>
        <w:bottom w:val="none" w:sz="0" w:space="0" w:color="auto"/>
        <w:right w:val="none" w:sz="0" w:space="0" w:color="auto"/>
      </w:divBdr>
    </w:div>
    <w:div w:id="771512164">
      <w:bodyDiv w:val="1"/>
      <w:marLeft w:val="0"/>
      <w:marRight w:val="0"/>
      <w:marTop w:val="0"/>
      <w:marBottom w:val="0"/>
      <w:divBdr>
        <w:top w:val="none" w:sz="0" w:space="0" w:color="auto"/>
        <w:left w:val="none" w:sz="0" w:space="0" w:color="auto"/>
        <w:bottom w:val="none" w:sz="0" w:space="0" w:color="auto"/>
        <w:right w:val="none" w:sz="0" w:space="0" w:color="auto"/>
      </w:divBdr>
    </w:div>
    <w:div w:id="772439833">
      <w:bodyDiv w:val="1"/>
      <w:marLeft w:val="0"/>
      <w:marRight w:val="0"/>
      <w:marTop w:val="0"/>
      <w:marBottom w:val="0"/>
      <w:divBdr>
        <w:top w:val="none" w:sz="0" w:space="0" w:color="auto"/>
        <w:left w:val="none" w:sz="0" w:space="0" w:color="auto"/>
        <w:bottom w:val="none" w:sz="0" w:space="0" w:color="auto"/>
        <w:right w:val="none" w:sz="0" w:space="0" w:color="auto"/>
      </w:divBdr>
    </w:div>
    <w:div w:id="773941664">
      <w:bodyDiv w:val="1"/>
      <w:marLeft w:val="0"/>
      <w:marRight w:val="0"/>
      <w:marTop w:val="0"/>
      <w:marBottom w:val="0"/>
      <w:divBdr>
        <w:top w:val="none" w:sz="0" w:space="0" w:color="auto"/>
        <w:left w:val="none" w:sz="0" w:space="0" w:color="auto"/>
        <w:bottom w:val="none" w:sz="0" w:space="0" w:color="auto"/>
        <w:right w:val="none" w:sz="0" w:space="0" w:color="auto"/>
      </w:divBdr>
    </w:div>
    <w:div w:id="774204038">
      <w:bodyDiv w:val="1"/>
      <w:marLeft w:val="0"/>
      <w:marRight w:val="0"/>
      <w:marTop w:val="0"/>
      <w:marBottom w:val="0"/>
      <w:divBdr>
        <w:top w:val="none" w:sz="0" w:space="0" w:color="auto"/>
        <w:left w:val="none" w:sz="0" w:space="0" w:color="auto"/>
        <w:bottom w:val="none" w:sz="0" w:space="0" w:color="auto"/>
        <w:right w:val="none" w:sz="0" w:space="0" w:color="auto"/>
      </w:divBdr>
    </w:div>
    <w:div w:id="774714541">
      <w:bodyDiv w:val="1"/>
      <w:marLeft w:val="0"/>
      <w:marRight w:val="0"/>
      <w:marTop w:val="0"/>
      <w:marBottom w:val="0"/>
      <w:divBdr>
        <w:top w:val="none" w:sz="0" w:space="0" w:color="auto"/>
        <w:left w:val="none" w:sz="0" w:space="0" w:color="auto"/>
        <w:bottom w:val="none" w:sz="0" w:space="0" w:color="auto"/>
        <w:right w:val="none" w:sz="0" w:space="0" w:color="auto"/>
      </w:divBdr>
    </w:div>
    <w:div w:id="775488200">
      <w:bodyDiv w:val="1"/>
      <w:marLeft w:val="0"/>
      <w:marRight w:val="0"/>
      <w:marTop w:val="0"/>
      <w:marBottom w:val="0"/>
      <w:divBdr>
        <w:top w:val="none" w:sz="0" w:space="0" w:color="auto"/>
        <w:left w:val="none" w:sz="0" w:space="0" w:color="auto"/>
        <w:bottom w:val="none" w:sz="0" w:space="0" w:color="auto"/>
        <w:right w:val="none" w:sz="0" w:space="0" w:color="auto"/>
      </w:divBdr>
    </w:div>
    <w:div w:id="775710015">
      <w:bodyDiv w:val="1"/>
      <w:marLeft w:val="0"/>
      <w:marRight w:val="0"/>
      <w:marTop w:val="0"/>
      <w:marBottom w:val="0"/>
      <w:divBdr>
        <w:top w:val="none" w:sz="0" w:space="0" w:color="auto"/>
        <w:left w:val="none" w:sz="0" w:space="0" w:color="auto"/>
        <w:bottom w:val="none" w:sz="0" w:space="0" w:color="auto"/>
        <w:right w:val="none" w:sz="0" w:space="0" w:color="auto"/>
      </w:divBdr>
    </w:div>
    <w:div w:id="775909423">
      <w:bodyDiv w:val="1"/>
      <w:marLeft w:val="0"/>
      <w:marRight w:val="0"/>
      <w:marTop w:val="0"/>
      <w:marBottom w:val="0"/>
      <w:divBdr>
        <w:top w:val="none" w:sz="0" w:space="0" w:color="auto"/>
        <w:left w:val="none" w:sz="0" w:space="0" w:color="auto"/>
        <w:bottom w:val="none" w:sz="0" w:space="0" w:color="auto"/>
        <w:right w:val="none" w:sz="0" w:space="0" w:color="auto"/>
      </w:divBdr>
    </w:div>
    <w:div w:id="776025884">
      <w:bodyDiv w:val="1"/>
      <w:marLeft w:val="0"/>
      <w:marRight w:val="0"/>
      <w:marTop w:val="0"/>
      <w:marBottom w:val="0"/>
      <w:divBdr>
        <w:top w:val="none" w:sz="0" w:space="0" w:color="auto"/>
        <w:left w:val="none" w:sz="0" w:space="0" w:color="auto"/>
        <w:bottom w:val="none" w:sz="0" w:space="0" w:color="auto"/>
        <w:right w:val="none" w:sz="0" w:space="0" w:color="auto"/>
      </w:divBdr>
    </w:div>
    <w:div w:id="776562256">
      <w:bodyDiv w:val="1"/>
      <w:marLeft w:val="0"/>
      <w:marRight w:val="0"/>
      <w:marTop w:val="0"/>
      <w:marBottom w:val="0"/>
      <w:divBdr>
        <w:top w:val="none" w:sz="0" w:space="0" w:color="auto"/>
        <w:left w:val="none" w:sz="0" w:space="0" w:color="auto"/>
        <w:bottom w:val="none" w:sz="0" w:space="0" w:color="auto"/>
        <w:right w:val="none" w:sz="0" w:space="0" w:color="auto"/>
      </w:divBdr>
    </w:div>
    <w:div w:id="778257040">
      <w:bodyDiv w:val="1"/>
      <w:marLeft w:val="0"/>
      <w:marRight w:val="0"/>
      <w:marTop w:val="0"/>
      <w:marBottom w:val="0"/>
      <w:divBdr>
        <w:top w:val="none" w:sz="0" w:space="0" w:color="auto"/>
        <w:left w:val="none" w:sz="0" w:space="0" w:color="auto"/>
        <w:bottom w:val="none" w:sz="0" w:space="0" w:color="auto"/>
        <w:right w:val="none" w:sz="0" w:space="0" w:color="auto"/>
      </w:divBdr>
    </w:div>
    <w:div w:id="779185870">
      <w:bodyDiv w:val="1"/>
      <w:marLeft w:val="0"/>
      <w:marRight w:val="0"/>
      <w:marTop w:val="0"/>
      <w:marBottom w:val="0"/>
      <w:divBdr>
        <w:top w:val="none" w:sz="0" w:space="0" w:color="auto"/>
        <w:left w:val="none" w:sz="0" w:space="0" w:color="auto"/>
        <w:bottom w:val="none" w:sz="0" w:space="0" w:color="auto"/>
        <w:right w:val="none" w:sz="0" w:space="0" w:color="auto"/>
      </w:divBdr>
    </w:div>
    <w:div w:id="779229615">
      <w:bodyDiv w:val="1"/>
      <w:marLeft w:val="0"/>
      <w:marRight w:val="0"/>
      <w:marTop w:val="0"/>
      <w:marBottom w:val="0"/>
      <w:divBdr>
        <w:top w:val="none" w:sz="0" w:space="0" w:color="auto"/>
        <w:left w:val="none" w:sz="0" w:space="0" w:color="auto"/>
        <w:bottom w:val="none" w:sz="0" w:space="0" w:color="auto"/>
        <w:right w:val="none" w:sz="0" w:space="0" w:color="auto"/>
      </w:divBdr>
    </w:div>
    <w:div w:id="780104553">
      <w:bodyDiv w:val="1"/>
      <w:marLeft w:val="0"/>
      <w:marRight w:val="0"/>
      <w:marTop w:val="0"/>
      <w:marBottom w:val="0"/>
      <w:divBdr>
        <w:top w:val="none" w:sz="0" w:space="0" w:color="auto"/>
        <w:left w:val="none" w:sz="0" w:space="0" w:color="auto"/>
        <w:bottom w:val="none" w:sz="0" w:space="0" w:color="auto"/>
        <w:right w:val="none" w:sz="0" w:space="0" w:color="auto"/>
      </w:divBdr>
    </w:div>
    <w:div w:id="780615311">
      <w:bodyDiv w:val="1"/>
      <w:marLeft w:val="0"/>
      <w:marRight w:val="0"/>
      <w:marTop w:val="0"/>
      <w:marBottom w:val="0"/>
      <w:divBdr>
        <w:top w:val="none" w:sz="0" w:space="0" w:color="auto"/>
        <w:left w:val="none" w:sz="0" w:space="0" w:color="auto"/>
        <w:bottom w:val="none" w:sz="0" w:space="0" w:color="auto"/>
        <w:right w:val="none" w:sz="0" w:space="0" w:color="auto"/>
      </w:divBdr>
    </w:div>
    <w:div w:id="781152882">
      <w:bodyDiv w:val="1"/>
      <w:marLeft w:val="0"/>
      <w:marRight w:val="0"/>
      <w:marTop w:val="0"/>
      <w:marBottom w:val="0"/>
      <w:divBdr>
        <w:top w:val="none" w:sz="0" w:space="0" w:color="auto"/>
        <w:left w:val="none" w:sz="0" w:space="0" w:color="auto"/>
        <w:bottom w:val="none" w:sz="0" w:space="0" w:color="auto"/>
        <w:right w:val="none" w:sz="0" w:space="0" w:color="auto"/>
      </w:divBdr>
    </w:div>
    <w:div w:id="781609757">
      <w:bodyDiv w:val="1"/>
      <w:marLeft w:val="0"/>
      <w:marRight w:val="0"/>
      <w:marTop w:val="0"/>
      <w:marBottom w:val="0"/>
      <w:divBdr>
        <w:top w:val="none" w:sz="0" w:space="0" w:color="auto"/>
        <w:left w:val="none" w:sz="0" w:space="0" w:color="auto"/>
        <w:bottom w:val="none" w:sz="0" w:space="0" w:color="auto"/>
        <w:right w:val="none" w:sz="0" w:space="0" w:color="auto"/>
      </w:divBdr>
    </w:div>
    <w:div w:id="783042480">
      <w:bodyDiv w:val="1"/>
      <w:marLeft w:val="0"/>
      <w:marRight w:val="0"/>
      <w:marTop w:val="0"/>
      <w:marBottom w:val="0"/>
      <w:divBdr>
        <w:top w:val="none" w:sz="0" w:space="0" w:color="auto"/>
        <w:left w:val="none" w:sz="0" w:space="0" w:color="auto"/>
        <w:bottom w:val="none" w:sz="0" w:space="0" w:color="auto"/>
        <w:right w:val="none" w:sz="0" w:space="0" w:color="auto"/>
      </w:divBdr>
    </w:div>
    <w:div w:id="783621194">
      <w:bodyDiv w:val="1"/>
      <w:marLeft w:val="0"/>
      <w:marRight w:val="0"/>
      <w:marTop w:val="0"/>
      <w:marBottom w:val="0"/>
      <w:divBdr>
        <w:top w:val="none" w:sz="0" w:space="0" w:color="auto"/>
        <w:left w:val="none" w:sz="0" w:space="0" w:color="auto"/>
        <w:bottom w:val="none" w:sz="0" w:space="0" w:color="auto"/>
        <w:right w:val="none" w:sz="0" w:space="0" w:color="auto"/>
      </w:divBdr>
    </w:div>
    <w:div w:id="784269939">
      <w:bodyDiv w:val="1"/>
      <w:marLeft w:val="0"/>
      <w:marRight w:val="0"/>
      <w:marTop w:val="0"/>
      <w:marBottom w:val="0"/>
      <w:divBdr>
        <w:top w:val="none" w:sz="0" w:space="0" w:color="auto"/>
        <w:left w:val="none" w:sz="0" w:space="0" w:color="auto"/>
        <w:bottom w:val="none" w:sz="0" w:space="0" w:color="auto"/>
        <w:right w:val="none" w:sz="0" w:space="0" w:color="auto"/>
      </w:divBdr>
    </w:div>
    <w:div w:id="784734865">
      <w:bodyDiv w:val="1"/>
      <w:marLeft w:val="0"/>
      <w:marRight w:val="0"/>
      <w:marTop w:val="0"/>
      <w:marBottom w:val="0"/>
      <w:divBdr>
        <w:top w:val="none" w:sz="0" w:space="0" w:color="auto"/>
        <w:left w:val="none" w:sz="0" w:space="0" w:color="auto"/>
        <w:bottom w:val="none" w:sz="0" w:space="0" w:color="auto"/>
        <w:right w:val="none" w:sz="0" w:space="0" w:color="auto"/>
      </w:divBdr>
    </w:div>
    <w:div w:id="788747313">
      <w:bodyDiv w:val="1"/>
      <w:marLeft w:val="0"/>
      <w:marRight w:val="0"/>
      <w:marTop w:val="0"/>
      <w:marBottom w:val="0"/>
      <w:divBdr>
        <w:top w:val="none" w:sz="0" w:space="0" w:color="auto"/>
        <w:left w:val="none" w:sz="0" w:space="0" w:color="auto"/>
        <w:bottom w:val="none" w:sz="0" w:space="0" w:color="auto"/>
        <w:right w:val="none" w:sz="0" w:space="0" w:color="auto"/>
      </w:divBdr>
    </w:div>
    <w:div w:id="790241722">
      <w:bodyDiv w:val="1"/>
      <w:marLeft w:val="0"/>
      <w:marRight w:val="0"/>
      <w:marTop w:val="0"/>
      <w:marBottom w:val="0"/>
      <w:divBdr>
        <w:top w:val="none" w:sz="0" w:space="0" w:color="auto"/>
        <w:left w:val="none" w:sz="0" w:space="0" w:color="auto"/>
        <w:bottom w:val="none" w:sz="0" w:space="0" w:color="auto"/>
        <w:right w:val="none" w:sz="0" w:space="0" w:color="auto"/>
      </w:divBdr>
    </w:div>
    <w:div w:id="790396008">
      <w:bodyDiv w:val="1"/>
      <w:marLeft w:val="0"/>
      <w:marRight w:val="0"/>
      <w:marTop w:val="0"/>
      <w:marBottom w:val="0"/>
      <w:divBdr>
        <w:top w:val="none" w:sz="0" w:space="0" w:color="auto"/>
        <w:left w:val="none" w:sz="0" w:space="0" w:color="auto"/>
        <w:bottom w:val="none" w:sz="0" w:space="0" w:color="auto"/>
        <w:right w:val="none" w:sz="0" w:space="0" w:color="auto"/>
      </w:divBdr>
    </w:div>
    <w:div w:id="790632017">
      <w:bodyDiv w:val="1"/>
      <w:marLeft w:val="0"/>
      <w:marRight w:val="0"/>
      <w:marTop w:val="0"/>
      <w:marBottom w:val="0"/>
      <w:divBdr>
        <w:top w:val="none" w:sz="0" w:space="0" w:color="auto"/>
        <w:left w:val="none" w:sz="0" w:space="0" w:color="auto"/>
        <w:bottom w:val="none" w:sz="0" w:space="0" w:color="auto"/>
        <w:right w:val="none" w:sz="0" w:space="0" w:color="auto"/>
      </w:divBdr>
    </w:div>
    <w:div w:id="790903609">
      <w:bodyDiv w:val="1"/>
      <w:marLeft w:val="0"/>
      <w:marRight w:val="0"/>
      <w:marTop w:val="0"/>
      <w:marBottom w:val="0"/>
      <w:divBdr>
        <w:top w:val="none" w:sz="0" w:space="0" w:color="auto"/>
        <w:left w:val="none" w:sz="0" w:space="0" w:color="auto"/>
        <w:bottom w:val="none" w:sz="0" w:space="0" w:color="auto"/>
        <w:right w:val="none" w:sz="0" w:space="0" w:color="auto"/>
      </w:divBdr>
    </w:div>
    <w:div w:id="790978129">
      <w:bodyDiv w:val="1"/>
      <w:marLeft w:val="0"/>
      <w:marRight w:val="0"/>
      <w:marTop w:val="0"/>
      <w:marBottom w:val="0"/>
      <w:divBdr>
        <w:top w:val="none" w:sz="0" w:space="0" w:color="auto"/>
        <w:left w:val="none" w:sz="0" w:space="0" w:color="auto"/>
        <w:bottom w:val="none" w:sz="0" w:space="0" w:color="auto"/>
        <w:right w:val="none" w:sz="0" w:space="0" w:color="auto"/>
      </w:divBdr>
    </w:div>
    <w:div w:id="791099228">
      <w:bodyDiv w:val="1"/>
      <w:marLeft w:val="0"/>
      <w:marRight w:val="0"/>
      <w:marTop w:val="0"/>
      <w:marBottom w:val="0"/>
      <w:divBdr>
        <w:top w:val="none" w:sz="0" w:space="0" w:color="auto"/>
        <w:left w:val="none" w:sz="0" w:space="0" w:color="auto"/>
        <w:bottom w:val="none" w:sz="0" w:space="0" w:color="auto"/>
        <w:right w:val="none" w:sz="0" w:space="0" w:color="auto"/>
      </w:divBdr>
    </w:div>
    <w:div w:id="791286410">
      <w:bodyDiv w:val="1"/>
      <w:marLeft w:val="0"/>
      <w:marRight w:val="0"/>
      <w:marTop w:val="0"/>
      <w:marBottom w:val="0"/>
      <w:divBdr>
        <w:top w:val="none" w:sz="0" w:space="0" w:color="auto"/>
        <w:left w:val="none" w:sz="0" w:space="0" w:color="auto"/>
        <w:bottom w:val="none" w:sz="0" w:space="0" w:color="auto"/>
        <w:right w:val="none" w:sz="0" w:space="0" w:color="auto"/>
      </w:divBdr>
    </w:div>
    <w:div w:id="792090775">
      <w:bodyDiv w:val="1"/>
      <w:marLeft w:val="0"/>
      <w:marRight w:val="0"/>
      <w:marTop w:val="0"/>
      <w:marBottom w:val="0"/>
      <w:divBdr>
        <w:top w:val="none" w:sz="0" w:space="0" w:color="auto"/>
        <w:left w:val="none" w:sz="0" w:space="0" w:color="auto"/>
        <w:bottom w:val="none" w:sz="0" w:space="0" w:color="auto"/>
        <w:right w:val="none" w:sz="0" w:space="0" w:color="auto"/>
      </w:divBdr>
    </w:div>
    <w:div w:id="792870739">
      <w:bodyDiv w:val="1"/>
      <w:marLeft w:val="0"/>
      <w:marRight w:val="0"/>
      <w:marTop w:val="0"/>
      <w:marBottom w:val="0"/>
      <w:divBdr>
        <w:top w:val="none" w:sz="0" w:space="0" w:color="auto"/>
        <w:left w:val="none" w:sz="0" w:space="0" w:color="auto"/>
        <w:bottom w:val="none" w:sz="0" w:space="0" w:color="auto"/>
        <w:right w:val="none" w:sz="0" w:space="0" w:color="auto"/>
      </w:divBdr>
    </w:div>
    <w:div w:id="793717797">
      <w:bodyDiv w:val="1"/>
      <w:marLeft w:val="0"/>
      <w:marRight w:val="0"/>
      <w:marTop w:val="0"/>
      <w:marBottom w:val="0"/>
      <w:divBdr>
        <w:top w:val="none" w:sz="0" w:space="0" w:color="auto"/>
        <w:left w:val="none" w:sz="0" w:space="0" w:color="auto"/>
        <w:bottom w:val="none" w:sz="0" w:space="0" w:color="auto"/>
        <w:right w:val="none" w:sz="0" w:space="0" w:color="auto"/>
      </w:divBdr>
    </w:div>
    <w:div w:id="794905140">
      <w:bodyDiv w:val="1"/>
      <w:marLeft w:val="0"/>
      <w:marRight w:val="0"/>
      <w:marTop w:val="0"/>
      <w:marBottom w:val="0"/>
      <w:divBdr>
        <w:top w:val="none" w:sz="0" w:space="0" w:color="auto"/>
        <w:left w:val="none" w:sz="0" w:space="0" w:color="auto"/>
        <w:bottom w:val="none" w:sz="0" w:space="0" w:color="auto"/>
        <w:right w:val="none" w:sz="0" w:space="0" w:color="auto"/>
      </w:divBdr>
    </w:div>
    <w:div w:id="795023567">
      <w:bodyDiv w:val="1"/>
      <w:marLeft w:val="0"/>
      <w:marRight w:val="0"/>
      <w:marTop w:val="0"/>
      <w:marBottom w:val="0"/>
      <w:divBdr>
        <w:top w:val="none" w:sz="0" w:space="0" w:color="auto"/>
        <w:left w:val="none" w:sz="0" w:space="0" w:color="auto"/>
        <w:bottom w:val="none" w:sz="0" w:space="0" w:color="auto"/>
        <w:right w:val="none" w:sz="0" w:space="0" w:color="auto"/>
      </w:divBdr>
    </w:div>
    <w:div w:id="795876286">
      <w:bodyDiv w:val="1"/>
      <w:marLeft w:val="0"/>
      <w:marRight w:val="0"/>
      <w:marTop w:val="0"/>
      <w:marBottom w:val="0"/>
      <w:divBdr>
        <w:top w:val="none" w:sz="0" w:space="0" w:color="auto"/>
        <w:left w:val="none" w:sz="0" w:space="0" w:color="auto"/>
        <w:bottom w:val="none" w:sz="0" w:space="0" w:color="auto"/>
        <w:right w:val="none" w:sz="0" w:space="0" w:color="auto"/>
      </w:divBdr>
    </w:div>
    <w:div w:id="797648092">
      <w:bodyDiv w:val="1"/>
      <w:marLeft w:val="0"/>
      <w:marRight w:val="0"/>
      <w:marTop w:val="0"/>
      <w:marBottom w:val="0"/>
      <w:divBdr>
        <w:top w:val="none" w:sz="0" w:space="0" w:color="auto"/>
        <w:left w:val="none" w:sz="0" w:space="0" w:color="auto"/>
        <w:bottom w:val="none" w:sz="0" w:space="0" w:color="auto"/>
        <w:right w:val="none" w:sz="0" w:space="0" w:color="auto"/>
      </w:divBdr>
    </w:div>
    <w:div w:id="799222677">
      <w:bodyDiv w:val="1"/>
      <w:marLeft w:val="0"/>
      <w:marRight w:val="0"/>
      <w:marTop w:val="0"/>
      <w:marBottom w:val="0"/>
      <w:divBdr>
        <w:top w:val="none" w:sz="0" w:space="0" w:color="auto"/>
        <w:left w:val="none" w:sz="0" w:space="0" w:color="auto"/>
        <w:bottom w:val="none" w:sz="0" w:space="0" w:color="auto"/>
        <w:right w:val="none" w:sz="0" w:space="0" w:color="auto"/>
      </w:divBdr>
    </w:div>
    <w:div w:id="799224658">
      <w:bodyDiv w:val="1"/>
      <w:marLeft w:val="0"/>
      <w:marRight w:val="0"/>
      <w:marTop w:val="0"/>
      <w:marBottom w:val="0"/>
      <w:divBdr>
        <w:top w:val="none" w:sz="0" w:space="0" w:color="auto"/>
        <w:left w:val="none" w:sz="0" w:space="0" w:color="auto"/>
        <w:bottom w:val="none" w:sz="0" w:space="0" w:color="auto"/>
        <w:right w:val="none" w:sz="0" w:space="0" w:color="auto"/>
      </w:divBdr>
    </w:div>
    <w:div w:id="799348973">
      <w:bodyDiv w:val="1"/>
      <w:marLeft w:val="0"/>
      <w:marRight w:val="0"/>
      <w:marTop w:val="0"/>
      <w:marBottom w:val="0"/>
      <w:divBdr>
        <w:top w:val="none" w:sz="0" w:space="0" w:color="auto"/>
        <w:left w:val="none" w:sz="0" w:space="0" w:color="auto"/>
        <w:bottom w:val="none" w:sz="0" w:space="0" w:color="auto"/>
        <w:right w:val="none" w:sz="0" w:space="0" w:color="auto"/>
      </w:divBdr>
    </w:div>
    <w:div w:id="800534211">
      <w:bodyDiv w:val="1"/>
      <w:marLeft w:val="0"/>
      <w:marRight w:val="0"/>
      <w:marTop w:val="0"/>
      <w:marBottom w:val="0"/>
      <w:divBdr>
        <w:top w:val="none" w:sz="0" w:space="0" w:color="auto"/>
        <w:left w:val="none" w:sz="0" w:space="0" w:color="auto"/>
        <w:bottom w:val="none" w:sz="0" w:space="0" w:color="auto"/>
        <w:right w:val="none" w:sz="0" w:space="0" w:color="auto"/>
      </w:divBdr>
    </w:div>
    <w:div w:id="803229292">
      <w:bodyDiv w:val="1"/>
      <w:marLeft w:val="0"/>
      <w:marRight w:val="0"/>
      <w:marTop w:val="0"/>
      <w:marBottom w:val="0"/>
      <w:divBdr>
        <w:top w:val="none" w:sz="0" w:space="0" w:color="auto"/>
        <w:left w:val="none" w:sz="0" w:space="0" w:color="auto"/>
        <w:bottom w:val="none" w:sz="0" w:space="0" w:color="auto"/>
        <w:right w:val="none" w:sz="0" w:space="0" w:color="auto"/>
      </w:divBdr>
    </w:div>
    <w:div w:id="804006788">
      <w:bodyDiv w:val="1"/>
      <w:marLeft w:val="0"/>
      <w:marRight w:val="0"/>
      <w:marTop w:val="0"/>
      <w:marBottom w:val="0"/>
      <w:divBdr>
        <w:top w:val="none" w:sz="0" w:space="0" w:color="auto"/>
        <w:left w:val="none" w:sz="0" w:space="0" w:color="auto"/>
        <w:bottom w:val="none" w:sz="0" w:space="0" w:color="auto"/>
        <w:right w:val="none" w:sz="0" w:space="0" w:color="auto"/>
      </w:divBdr>
    </w:div>
    <w:div w:id="804154881">
      <w:bodyDiv w:val="1"/>
      <w:marLeft w:val="0"/>
      <w:marRight w:val="0"/>
      <w:marTop w:val="0"/>
      <w:marBottom w:val="0"/>
      <w:divBdr>
        <w:top w:val="none" w:sz="0" w:space="0" w:color="auto"/>
        <w:left w:val="none" w:sz="0" w:space="0" w:color="auto"/>
        <w:bottom w:val="none" w:sz="0" w:space="0" w:color="auto"/>
        <w:right w:val="none" w:sz="0" w:space="0" w:color="auto"/>
      </w:divBdr>
    </w:div>
    <w:div w:id="804548839">
      <w:bodyDiv w:val="1"/>
      <w:marLeft w:val="0"/>
      <w:marRight w:val="0"/>
      <w:marTop w:val="0"/>
      <w:marBottom w:val="0"/>
      <w:divBdr>
        <w:top w:val="none" w:sz="0" w:space="0" w:color="auto"/>
        <w:left w:val="none" w:sz="0" w:space="0" w:color="auto"/>
        <w:bottom w:val="none" w:sz="0" w:space="0" w:color="auto"/>
        <w:right w:val="none" w:sz="0" w:space="0" w:color="auto"/>
      </w:divBdr>
    </w:div>
    <w:div w:id="804738688">
      <w:bodyDiv w:val="1"/>
      <w:marLeft w:val="0"/>
      <w:marRight w:val="0"/>
      <w:marTop w:val="0"/>
      <w:marBottom w:val="0"/>
      <w:divBdr>
        <w:top w:val="none" w:sz="0" w:space="0" w:color="auto"/>
        <w:left w:val="none" w:sz="0" w:space="0" w:color="auto"/>
        <w:bottom w:val="none" w:sz="0" w:space="0" w:color="auto"/>
        <w:right w:val="none" w:sz="0" w:space="0" w:color="auto"/>
      </w:divBdr>
    </w:div>
    <w:div w:id="805199972">
      <w:bodyDiv w:val="1"/>
      <w:marLeft w:val="0"/>
      <w:marRight w:val="0"/>
      <w:marTop w:val="0"/>
      <w:marBottom w:val="0"/>
      <w:divBdr>
        <w:top w:val="none" w:sz="0" w:space="0" w:color="auto"/>
        <w:left w:val="none" w:sz="0" w:space="0" w:color="auto"/>
        <w:bottom w:val="none" w:sz="0" w:space="0" w:color="auto"/>
        <w:right w:val="none" w:sz="0" w:space="0" w:color="auto"/>
      </w:divBdr>
    </w:div>
    <w:div w:id="806315174">
      <w:bodyDiv w:val="1"/>
      <w:marLeft w:val="0"/>
      <w:marRight w:val="0"/>
      <w:marTop w:val="0"/>
      <w:marBottom w:val="0"/>
      <w:divBdr>
        <w:top w:val="none" w:sz="0" w:space="0" w:color="auto"/>
        <w:left w:val="none" w:sz="0" w:space="0" w:color="auto"/>
        <w:bottom w:val="none" w:sz="0" w:space="0" w:color="auto"/>
        <w:right w:val="none" w:sz="0" w:space="0" w:color="auto"/>
      </w:divBdr>
    </w:div>
    <w:div w:id="807017835">
      <w:bodyDiv w:val="1"/>
      <w:marLeft w:val="0"/>
      <w:marRight w:val="0"/>
      <w:marTop w:val="0"/>
      <w:marBottom w:val="0"/>
      <w:divBdr>
        <w:top w:val="none" w:sz="0" w:space="0" w:color="auto"/>
        <w:left w:val="none" w:sz="0" w:space="0" w:color="auto"/>
        <w:bottom w:val="none" w:sz="0" w:space="0" w:color="auto"/>
        <w:right w:val="none" w:sz="0" w:space="0" w:color="auto"/>
      </w:divBdr>
    </w:div>
    <w:div w:id="807285593">
      <w:bodyDiv w:val="1"/>
      <w:marLeft w:val="0"/>
      <w:marRight w:val="0"/>
      <w:marTop w:val="0"/>
      <w:marBottom w:val="0"/>
      <w:divBdr>
        <w:top w:val="none" w:sz="0" w:space="0" w:color="auto"/>
        <w:left w:val="none" w:sz="0" w:space="0" w:color="auto"/>
        <w:bottom w:val="none" w:sz="0" w:space="0" w:color="auto"/>
        <w:right w:val="none" w:sz="0" w:space="0" w:color="auto"/>
      </w:divBdr>
    </w:div>
    <w:div w:id="808397143">
      <w:bodyDiv w:val="1"/>
      <w:marLeft w:val="0"/>
      <w:marRight w:val="0"/>
      <w:marTop w:val="0"/>
      <w:marBottom w:val="0"/>
      <w:divBdr>
        <w:top w:val="none" w:sz="0" w:space="0" w:color="auto"/>
        <w:left w:val="none" w:sz="0" w:space="0" w:color="auto"/>
        <w:bottom w:val="none" w:sz="0" w:space="0" w:color="auto"/>
        <w:right w:val="none" w:sz="0" w:space="0" w:color="auto"/>
      </w:divBdr>
    </w:div>
    <w:div w:id="810512933">
      <w:bodyDiv w:val="1"/>
      <w:marLeft w:val="0"/>
      <w:marRight w:val="0"/>
      <w:marTop w:val="0"/>
      <w:marBottom w:val="0"/>
      <w:divBdr>
        <w:top w:val="none" w:sz="0" w:space="0" w:color="auto"/>
        <w:left w:val="none" w:sz="0" w:space="0" w:color="auto"/>
        <w:bottom w:val="none" w:sz="0" w:space="0" w:color="auto"/>
        <w:right w:val="none" w:sz="0" w:space="0" w:color="auto"/>
      </w:divBdr>
    </w:div>
    <w:div w:id="811362621">
      <w:bodyDiv w:val="1"/>
      <w:marLeft w:val="0"/>
      <w:marRight w:val="0"/>
      <w:marTop w:val="0"/>
      <w:marBottom w:val="0"/>
      <w:divBdr>
        <w:top w:val="none" w:sz="0" w:space="0" w:color="auto"/>
        <w:left w:val="none" w:sz="0" w:space="0" w:color="auto"/>
        <w:bottom w:val="none" w:sz="0" w:space="0" w:color="auto"/>
        <w:right w:val="none" w:sz="0" w:space="0" w:color="auto"/>
      </w:divBdr>
      <w:divsChild>
        <w:div w:id="637032232">
          <w:marLeft w:val="0"/>
          <w:marRight w:val="0"/>
          <w:marTop w:val="0"/>
          <w:marBottom w:val="0"/>
          <w:divBdr>
            <w:top w:val="none" w:sz="0" w:space="0" w:color="auto"/>
            <w:left w:val="none" w:sz="0" w:space="0" w:color="auto"/>
            <w:bottom w:val="none" w:sz="0" w:space="0" w:color="auto"/>
            <w:right w:val="none" w:sz="0" w:space="0" w:color="auto"/>
          </w:divBdr>
          <w:divsChild>
            <w:div w:id="2133862267">
              <w:marLeft w:val="0"/>
              <w:marRight w:val="0"/>
              <w:marTop w:val="0"/>
              <w:marBottom w:val="0"/>
              <w:divBdr>
                <w:top w:val="none" w:sz="0" w:space="0" w:color="auto"/>
                <w:left w:val="none" w:sz="0" w:space="0" w:color="auto"/>
                <w:bottom w:val="none" w:sz="0" w:space="0" w:color="auto"/>
                <w:right w:val="none" w:sz="0" w:space="0" w:color="auto"/>
              </w:divBdr>
              <w:divsChild>
                <w:div w:id="330332065">
                  <w:marLeft w:val="-240"/>
                  <w:marRight w:val="-240"/>
                  <w:marTop w:val="0"/>
                  <w:marBottom w:val="0"/>
                  <w:divBdr>
                    <w:top w:val="none" w:sz="0" w:space="0" w:color="auto"/>
                    <w:left w:val="none" w:sz="0" w:space="0" w:color="auto"/>
                    <w:bottom w:val="none" w:sz="0" w:space="0" w:color="auto"/>
                    <w:right w:val="none" w:sz="0" w:space="0" w:color="auto"/>
                  </w:divBdr>
                  <w:divsChild>
                    <w:div w:id="1990556791">
                      <w:marLeft w:val="0"/>
                      <w:marRight w:val="0"/>
                      <w:marTop w:val="0"/>
                      <w:marBottom w:val="0"/>
                      <w:divBdr>
                        <w:top w:val="none" w:sz="0" w:space="0" w:color="auto"/>
                        <w:left w:val="none" w:sz="0" w:space="0" w:color="auto"/>
                        <w:bottom w:val="none" w:sz="0" w:space="0" w:color="auto"/>
                        <w:right w:val="none" w:sz="0" w:space="0" w:color="auto"/>
                      </w:divBdr>
                      <w:divsChild>
                        <w:div w:id="533349192">
                          <w:marLeft w:val="0"/>
                          <w:marRight w:val="0"/>
                          <w:marTop w:val="0"/>
                          <w:marBottom w:val="0"/>
                          <w:divBdr>
                            <w:top w:val="none" w:sz="0" w:space="0" w:color="auto"/>
                            <w:left w:val="none" w:sz="0" w:space="0" w:color="auto"/>
                            <w:bottom w:val="none" w:sz="0" w:space="0" w:color="auto"/>
                            <w:right w:val="none" w:sz="0" w:space="0" w:color="auto"/>
                          </w:divBdr>
                        </w:div>
                        <w:div w:id="406459947">
                          <w:marLeft w:val="0"/>
                          <w:marRight w:val="0"/>
                          <w:marTop w:val="0"/>
                          <w:marBottom w:val="0"/>
                          <w:divBdr>
                            <w:top w:val="none" w:sz="0" w:space="0" w:color="auto"/>
                            <w:left w:val="none" w:sz="0" w:space="0" w:color="auto"/>
                            <w:bottom w:val="none" w:sz="0" w:space="0" w:color="auto"/>
                            <w:right w:val="none" w:sz="0" w:space="0" w:color="auto"/>
                          </w:divBdr>
                          <w:divsChild>
                            <w:div w:id="858158806">
                              <w:marLeft w:val="165"/>
                              <w:marRight w:val="165"/>
                              <w:marTop w:val="0"/>
                              <w:marBottom w:val="0"/>
                              <w:divBdr>
                                <w:top w:val="none" w:sz="0" w:space="0" w:color="auto"/>
                                <w:left w:val="none" w:sz="0" w:space="0" w:color="auto"/>
                                <w:bottom w:val="none" w:sz="0" w:space="0" w:color="auto"/>
                                <w:right w:val="none" w:sz="0" w:space="0" w:color="auto"/>
                              </w:divBdr>
                              <w:divsChild>
                                <w:div w:id="843323235">
                                  <w:marLeft w:val="0"/>
                                  <w:marRight w:val="0"/>
                                  <w:marTop w:val="0"/>
                                  <w:marBottom w:val="0"/>
                                  <w:divBdr>
                                    <w:top w:val="none" w:sz="0" w:space="0" w:color="auto"/>
                                    <w:left w:val="none" w:sz="0" w:space="0" w:color="auto"/>
                                    <w:bottom w:val="none" w:sz="0" w:space="0" w:color="auto"/>
                                    <w:right w:val="none" w:sz="0" w:space="0" w:color="auto"/>
                                  </w:divBdr>
                                  <w:divsChild>
                                    <w:div w:id="11547561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412331">
      <w:bodyDiv w:val="1"/>
      <w:marLeft w:val="0"/>
      <w:marRight w:val="0"/>
      <w:marTop w:val="0"/>
      <w:marBottom w:val="0"/>
      <w:divBdr>
        <w:top w:val="none" w:sz="0" w:space="0" w:color="auto"/>
        <w:left w:val="none" w:sz="0" w:space="0" w:color="auto"/>
        <w:bottom w:val="none" w:sz="0" w:space="0" w:color="auto"/>
        <w:right w:val="none" w:sz="0" w:space="0" w:color="auto"/>
      </w:divBdr>
    </w:div>
    <w:div w:id="813569356">
      <w:bodyDiv w:val="1"/>
      <w:marLeft w:val="0"/>
      <w:marRight w:val="0"/>
      <w:marTop w:val="0"/>
      <w:marBottom w:val="0"/>
      <w:divBdr>
        <w:top w:val="none" w:sz="0" w:space="0" w:color="auto"/>
        <w:left w:val="none" w:sz="0" w:space="0" w:color="auto"/>
        <w:bottom w:val="none" w:sz="0" w:space="0" w:color="auto"/>
        <w:right w:val="none" w:sz="0" w:space="0" w:color="auto"/>
      </w:divBdr>
    </w:div>
    <w:div w:id="813789350">
      <w:bodyDiv w:val="1"/>
      <w:marLeft w:val="0"/>
      <w:marRight w:val="0"/>
      <w:marTop w:val="0"/>
      <w:marBottom w:val="0"/>
      <w:divBdr>
        <w:top w:val="none" w:sz="0" w:space="0" w:color="auto"/>
        <w:left w:val="none" w:sz="0" w:space="0" w:color="auto"/>
        <w:bottom w:val="none" w:sz="0" w:space="0" w:color="auto"/>
        <w:right w:val="none" w:sz="0" w:space="0" w:color="auto"/>
      </w:divBdr>
    </w:div>
    <w:div w:id="813911168">
      <w:bodyDiv w:val="1"/>
      <w:marLeft w:val="0"/>
      <w:marRight w:val="0"/>
      <w:marTop w:val="0"/>
      <w:marBottom w:val="0"/>
      <w:divBdr>
        <w:top w:val="none" w:sz="0" w:space="0" w:color="auto"/>
        <w:left w:val="none" w:sz="0" w:space="0" w:color="auto"/>
        <w:bottom w:val="none" w:sz="0" w:space="0" w:color="auto"/>
        <w:right w:val="none" w:sz="0" w:space="0" w:color="auto"/>
      </w:divBdr>
    </w:div>
    <w:div w:id="814755857">
      <w:bodyDiv w:val="1"/>
      <w:marLeft w:val="0"/>
      <w:marRight w:val="0"/>
      <w:marTop w:val="0"/>
      <w:marBottom w:val="0"/>
      <w:divBdr>
        <w:top w:val="none" w:sz="0" w:space="0" w:color="auto"/>
        <w:left w:val="none" w:sz="0" w:space="0" w:color="auto"/>
        <w:bottom w:val="none" w:sz="0" w:space="0" w:color="auto"/>
        <w:right w:val="none" w:sz="0" w:space="0" w:color="auto"/>
      </w:divBdr>
    </w:div>
    <w:div w:id="816336101">
      <w:bodyDiv w:val="1"/>
      <w:marLeft w:val="0"/>
      <w:marRight w:val="0"/>
      <w:marTop w:val="0"/>
      <w:marBottom w:val="0"/>
      <w:divBdr>
        <w:top w:val="none" w:sz="0" w:space="0" w:color="auto"/>
        <w:left w:val="none" w:sz="0" w:space="0" w:color="auto"/>
        <w:bottom w:val="none" w:sz="0" w:space="0" w:color="auto"/>
        <w:right w:val="none" w:sz="0" w:space="0" w:color="auto"/>
      </w:divBdr>
    </w:div>
    <w:div w:id="816799929">
      <w:bodyDiv w:val="1"/>
      <w:marLeft w:val="0"/>
      <w:marRight w:val="0"/>
      <w:marTop w:val="0"/>
      <w:marBottom w:val="0"/>
      <w:divBdr>
        <w:top w:val="none" w:sz="0" w:space="0" w:color="auto"/>
        <w:left w:val="none" w:sz="0" w:space="0" w:color="auto"/>
        <w:bottom w:val="none" w:sz="0" w:space="0" w:color="auto"/>
        <w:right w:val="none" w:sz="0" w:space="0" w:color="auto"/>
      </w:divBdr>
    </w:div>
    <w:div w:id="817183592">
      <w:bodyDiv w:val="1"/>
      <w:marLeft w:val="0"/>
      <w:marRight w:val="0"/>
      <w:marTop w:val="0"/>
      <w:marBottom w:val="0"/>
      <w:divBdr>
        <w:top w:val="none" w:sz="0" w:space="0" w:color="auto"/>
        <w:left w:val="none" w:sz="0" w:space="0" w:color="auto"/>
        <w:bottom w:val="none" w:sz="0" w:space="0" w:color="auto"/>
        <w:right w:val="none" w:sz="0" w:space="0" w:color="auto"/>
      </w:divBdr>
    </w:div>
    <w:div w:id="818961550">
      <w:bodyDiv w:val="1"/>
      <w:marLeft w:val="0"/>
      <w:marRight w:val="0"/>
      <w:marTop w:val="0"/>
      <w:marBottom w:val="0"/>
      <w:divBdr>
        <w:top w:val="none" w:sz="0" w:space="0" w:color="auto"/>
        <w:left w:val="none" w:sz="0" w:space="0" w:color="auto"/>
        <w:bottom w:val="none" w:sz="0" w:space="0" w:color="auto"/>
        <w:right w:val="none" w:sz="0" w:space="0" w:color="auto"/>
      </w:divBdr>
    </w:div>
    <w:div w:id="820123372">
      <w:bodyDiv w:val="1"/>
      <w:marLeft w:val="0"/>
      <w:marRight w:val="0"/>
      <w:marTop w:val="0"/>
      <w:marBottom w:val="0"/>
      <w:divBdr>
        <w:top w:val="none" w:sz="0" w:space="0" w:color="auto"/>
        <w:left w:val="none" w:sz="0" w:space="0" w:color="auto"/>
        <w:bottom w:val="none" w:sz="0" w:space="0" w:color="auto"/>
        <w:right w:val="none" w:sz="0" w:space="0" w:color="auto"/>
      </w:divBdr>
    </w:div>
    <w:div w:id="820538131">
      <w:bodyDiv w:val="1"/>
      <w:marLeft w:val="0"/>
      <w:marRight w:val="0"/>
      <w:marTop w:val="0"/>
      <w:marBottom w:val="0"/>
      <w:divBdr>
        <w:top w:val="none" w:sz="0" w:space="0" w:color="auto"/>
        <w:left w:val="none" w:sz="0" w:space="0" w:color="auto"/>
        <w:bottom w:val="none" w:sz="0" w:space="0" w:color="auto"/>
        <w:right w:val="none" w:sz="0" w:space="0" w:color="auto"/>
      </w:divBdr>
    </w:div>
    <w:div w:id="821392323">
      <w:bodyDiv w:val="1"/>
      <w:marLeft w:val="0"/>
      <w:marRight w:val="0"/>
      <w:marTop w:val="0"/>
      <w:marBottom w:val="0"/>
      <w:divBdr>
        <w:top w:val="none" w:sz="0" w:space="0" w:color="auto"/>
        <w:left w:val="none" w:sz="0" w:space="0" w:color="auto"/>
        <w:bottom w:val="none" w:sz="0" w:space="0" w:color="auto"/>
        <w:right w:val="none" w:sz="0" w:space="0" w:color="auto"/>
      </w:divBdr>
    </w:div>
    <w:div w:id="823278026">
      <w:bodyDiv w:val="1"/>
      <w:marLeft w:val="0"/>
      <w:marRight w:val="0"/>
      <w:marTop w:val="0"/>
      <w:marBottom w:val="0"/>
      <w:divBdr>
        <w:top w:val="none" w:sz="0" w:space="0" w:color="auto"/>
        <w:left w:val="none" w:sz="0" w:space="0" w:color="auto"/>
        <w:bottom w:val="none" w:sz="0" w:space="0" w:color="auto"/>
        <w:right w:val="none" w:sz="0" w:space="0" w:color="auto"/>
      </w:divBdr>
    </w:div>
    <w:div w:id="823819413">
      <w:bodyDiv w:val="1"/>
      <w:marLeft w:val="0"/>
      <w:marRight w:val="0"/>
      <w:marTop w:val="0"/>
      <w:marBottom w:val="0"/>
      <w:divBdr>
        <w:top w:val="none" w:sz="0" w:space="0" w:color="auto"/>
        <w:left w:val="none" w:sz="0" w:space="0" w:color="auto"/>
        <w:bottom w:val="none" w:sz="0" w:space="0" w:color="auto"/>
        <w:right w:val="none" w:sz="0" w:space="0" w:color="auto"/>
      </w:divBdr>
    </w:div>
    <w:div w:id="824125057">
      <w:bodyDiv w:val="1"/>
      <w:marLeft w:val="0"/>
      <w:marRight w:val="0"/>
      <w:marTop w:val="0"/>
      <w:marBottom w:val="0"/>
      <w:divBdr>
        <w:top w:val="none" w:sz="0" w:space="0" w:color="auto"/>
        <w:left w:val="none" w:sz="0" w:space="0" w:color="auto"/>
        <w:bottom w:val="none" w:sz="0" w:space="0" w:color="auto"/>
        <w:right w:val="none" w:sz="0" w:space="0" w:color="auto"/>
      </w:divBdr>
    </w:div>
    <w:div w:id="824664437">
      <w:bodyDiv w:val="1"/>
      <w:marLeft w:val="0"/>
      <w:marRight w:val="0"/>
      <w:marTop w:val="0"/>
      <w:marBottom w:val="0"/>
      <w:divBdr>
        <w:top w:val="none" w:sz="0" w:space="0" w:color="auto"/>
        <w:left w:val="none" w:sz="0" w:space="0" w:color="auto"/>
        <w:bottom w:val="none" w:sz="0" w:space="0" w:color="auto"/>
        <w:right w:val="none" w:sz="0" w:space="0" w:color="auto"/>
      </w:divBdr>
    </w:div>
    <w:div w:id="825433186">
      <w:bodyDiv w:val="1"/>
      <w:marLeft w:val="0"/>
      <w:marRight w:val="0"/>
      <w:marTop w:val="0"/>
      <w:marBottom w:val="0"/>
      <w:divBdr>
        <w:top w:val="none" w:sz="0" w:space="0" w:color="auto"/>
        <w:left w:val="none" w:sz="0" w:space="0" w:color="auto"/>
        <w:bottom w:val="none" w:sz="0" w:space="0" w:color="auto"/>
        <w:right w:val="none" w:sz="0" w:space="0" w:color="auto"/>
      </w:divBdr>
    </w:div>
    <w:div w:id="826557208">
      <w:bodyDiv w:val="1"/>
      <w:marLeft w:val="0"/>
      <w:marRight w:val="0"/>
      <w:marTop w:val="0"/>
      <w:marBottom w:val="0"/>
      <w:divBdr>
        <w:top w:val="none" w:sz="0" w:space="0" w:color="auto"/>
        <w:left w:val="none" w:sz="0" w:space="0" w:color="auto"/>
        <w:bottom w:val="none" w:sz="0" w:space="0" w:color="auto"/>
        <w:right w:val="none" w:sz="0" w:space="0" w:color="auto"/>
      </w:divBdr>
    </w:div>
    <w:div w:id="828666973">
      <w:bodyDiv w:val="1"/>
      <w:marLeft w:val="0"/>
      <w:marRight w:val="0"/>
      <w:marTop w:val="0"/>
      <w:marBottom w:val="0"/>
      <w:divBdr>
        <w:top w:val="none" w:sz="0" w:space="0" w:color="auto"/>
        <w:left w:val="none" w:sz="0" w:space="0" w:color="auto"/>
        <w:bottom w:val="none" w:sz="0" w:space="0" w:color="auto"/>
        <w:right w:val="none" w:sz="0" w:space="0" w:color="auto"/>
      </w:divBdr>
    </w:div>
    <w:div w:id="828710776">
      <w:bodyDiv w:val="1"/>
      <w:marLeft w:val="0"/>
      <w:marRight w:val="0"/>
      <w:marTop w:val="0"/>
      <w:marBottom w:val="0"/>
      <w:divBdr>
        <w:top w:val="none" w:sz="0" w:space="0" w:color="auto"/>
        <w:left w:val="none" w:sz="0" w:space="0" w:color="auto"/>
        <w:bottom w:val="none" w:sz="0" w:space="0" w:color="auto"/>
        <w:right w:val="none" w:sz="0" w:space="0" w:color="auto"/>
      </w:divBdr>
    </w:div>
    <w:div w:id="828711431">
      <w:bodyDiv w:val="1"/>
      <w:marLeft w:val="0"/>
      <w:marRight w:val="0"/>
      <w:marTop w:val="0"/>
      <w:marBottom w:val="0"/>
      <w:divBdr>
        <w:top w:val="none" w:sz="0" w:space="0" w:color="auto"/>
        <w:left w:val="none" w:sz="0" w:space="0" w:color="auto"/>
        <w:bottom w:val="none" w:sz="0" w:space="0" w:color="auto"/>
        <w:right w:val="none" w:sz="0" w:space="0" w:color="auto"/>
      </w:divBdr>
    </w:div>
    <w:div w:id="829172544">
      <w:bodyDiv w:val="1"/>
      <w:marLeft w:val="0"/>
      <w:marRight w:val="0"/>
      <w:marTop w:val="0"/>
      <w:marBottom w:val="0"/>
      <w:divBdr>
        <w:top w:val="none" w:sz="0" w:space="0" w:color="auto"/>
        <w:left w:val="none" w:sz="0" w:space="0" w:color="auto"/>
        <w:bottom w:val="none" w:sz="0" w:space="0" w:color="auto"/>
        <w:right w:val="none" w:sz="0" w:space="0" w:color="auto"/>
      </w:divBdr>
    </w:div>
    <w:div w:id="829559352">
      <w:bodyDiv w:val="1"/>
      <w:marLeft w:val="0"/>
      <w:marRight w:val="0"/>
      <w:marTop w:val="0"/>
      <w:marBottom w:val="0"/>
      <w:divBdr>
        <w:top w:val="none" w:sz="0" w:space="0" w:color="auto"/>
        <w:left w:val="none" w:sz="0" w:space="0" w:color="auto"/>
        <w:bottom w:val="none" w:sz="0" w:space="0" w:color="auto"/>
        <w:right w:val="none" w:sz="0" w:space="0" w:color="auto"/>
      </w:divBdr>
    </w:div>
    <w:div w:id="830020389">
      <w:bodyDiv w:val="1"/>
      <w:marLeft w:val="0"/>
      <w:marRight w:val="0"/>
      <w:marTop w:val="0"/>
      <w:marBottom w:val="0"/>
      <w:divBdr>
        <w:top w:val="none" w:sz="0" w:space="0" w:color="auto"/>
        <w:left w:val="none" w:sz="0" w:space="0" w:color="auto"/>
        <w:bottom w:val="none" w:sz="0" w:space="0" w:color="auto"/>
        <w:right w:val="none" w:sz="0" w:space="0" w:color="auto"/>
      </w:divBdr>
    </w:div>
    <w:div w:id="830027446">
      <w:bodyDiv w:val="1"/>
      <w:marLeft w:val="0"/>
      <w:marRight w:val="0"/>
      <w:marTop w:val="0"/>
      <w:marBottom w:val="0"/>
      <w:divBdr>
        <w:top w:val="none" w:sz="0" w:space="0" w:color="auto"/>
        <w:left w:val="none" w:sz="0" w:space="0" w:color="auto"/>
        <w:bottom w:val="none" w:sz="0" w:space="0" w:color="auto"/>
        <w:right w:val="none" w:sz="0" w:space="0" w:color="auto"/>
      </w:divBdr>
    </w:div>
    <w:div w:id="830802015">
      <w:bodyDiv w:val="1"/>
      <w:marLeft w:val="0"/>
      <w:marRight w:val="0"/>
      <w:marTop w:val="0"/>
      <w:marBottom w:val="0"/>
      <w:divBdr>
        <w:top w:val="none" w:sz="0" w:space="0" w:color="auto"/>
        <w:left w:val="none" w:sz="0" w:space="0" w:color="auto"/>
        <w:bottom w:val="none" w:sz="0" w:space="0" w:color="auto"/>
        <w:right w:val="none" w:sz="0" w:space="0" w:color="auto"/>
      </w:divBdr>
    </w:div>
    <w:div w:id="831145648">
      <w:bodyDiv w:val="1"/>
      <w:marLeft w:val="0"/>
      <w:marRight w:val="0"/>
      <w:marTop w:val="0"/>
      <w:marBottom w:val="0"/>
      <w:divBdr>
        <w:top w:val="none" w:sz="0" w:space="0" w:color="auto"/>
        <w:left w:val="none" w:sz="0" w:space="0" w:color="auto"/>
        <w:bottom w:val="none" w:sz="0" w:space="0" w:color="auto"/>
        <w:right w:val="none" w:sz="0" w:space="0" w:color="auto"/>
      </w:divBdr>
    </w:div>
    <w:div w:id="831992258">
      <w:bodyDiv w:val="1"/>
      <w:marLeft w:val="0"/>
      <w:marRight w:val="0"/>
      <w:marTop w:val="0"/>
      <w:marBottom w:val="0"/>
      <w:divBdr>
        <w:top w:val="none" w:sz="0" w:space="0" w:color="auto"/>
        <w:left w:val="none" w:sz="0" w:space="0" w:color="auto"/>
        <w:bottom w:val="none" w:sz="0" w:space="0" w:color="auto"/>
        <w:right w:val="none" w:sz="0" w:space="0" w:color="auto"/>
      </w:divBdr>
    </w:div>
    <w:div w:id="832379577">
      <w:bodyDiv w:val="1"/>
      <w:marLeft w:val="0"/>
      <w:marRight w:val="0"/>
      <w:marTop w:val="0"/>
      <w:marBottom w:val="0"/>
      <w:divBdr>
        <w:top w:val="none" w:sz="0" w:space="0" w:color="auto"/>
        <w:left w:val="none" w:sz="0" w:space="0" w:color="auto"/>
        <w:bottom w:val="none" w:sz="0" w:space="0" w:color="auto"/>
        <w:right w:val="none" w:sz="0" w:space="0" w:color="auto"/>
      </w:divBdr>
    </w:div>
    <w:div w:id="833184905">
      <w:bodyDiv w:val="1"/>
      <w:marLeft w:val="0"/>
      <w:marRight w:val="0"/>
      <w:marTop w:val="0"/>
      <w:marBottom w:val="0"/>
      <w:divBdr>
        <w:top w:val="none" w:sz="0" w:space="0" w:color="auto"/>
        <w:left w:val="none" w:sz="0" w:space="0" w:color="auto"/>
        <w:bottom w:val="none" w:sz="0" w:space="0" w:color="auto"/>
        <w:right w:val="none" w:sz="0" w:space="0" w:color="auto"/>
      </w:divBdr>
    </w:div>
    <w:div w:id="836727025">
      <w:bodyDiv w:val="1"/>
      <w:marLeft w:val="0"/>
      <w:marRight w:val="0"/>
      <w:marTop w:val="0"/>
      <w:marBottom w:val="0"/>
      <w:divBdr>
        <w:top w:val="none" w:sz="0" w:space="0" w:color="auto"/>
        <w:left w:val="none" w:sz="0" w:space="0" w:color="auto"/>
        <w:bottom w:val="none" w:sz="0" w:space="0" w:color="auto"/>
        <w:right w:val="none" w:sz="0" w:space="0" w:color="auto"/>
      </w:divBdr>
    </w:div>
    <w:div w:id="836850137">
      <w:bodyDiv w:val="1"/>
      <w:marLeft w:val="0"/>
      <w:marRight w:val="0"/>
      <w:marTop w:val="0"/>
      <w:marBottom w:val="0"/>
      <w:divBdr>
        <w:top w:val="none" w:sz="0" w:space="0" w:color="auto"/>
        <w:left w:val="none" w:sz="0" w:space="0" w:color="auto"/>
        <w:bottom w:val="none" w:sz="0" w:space="0" w:color="auto"/>
        <w:right w:val="none" w:sz="0" w:space="0" w:color="auto"/>
      </w:divBdr>
    </w:div>
    <w:div w:id="838231405">
      <w:bodyDiv w:val="1"/>
      <w:marLeft w:val="0"/>
      <w:marRight w:val="0"/>
      <w:marTop w:val="0"/>
      <w:marBottom w:val="0"/>
      <w:divBdr>
        <w:top w:val="none" w:sz="0" w:space="0" w:color="auto"/>
        <w:left w:val="none" w:sz="0" w:space="0" w:color="auto"/>
        <w:bottom w:val="none" w:sz="0" w:space="0" w:color="auto"/>
        <w:right w:val="none" w:sz="0" w:space="0" w:color="auto"/>
      </w:divBdr>
    </w:div>
    <w:div w:id="838354257">
      <w:bodyDiv w:val="1"/>
      <w:marLeft w:val="0"/>
      <w:marRight w:val="0"/>
      <w:marTop w:val="0"/>
      <w:marBottom w:val="0"/>
      <w:divBdr>
        <w:top w:val="none" w:sz="0" w:space="0" w:color="auto"/>
        <w:left w:val="none" w:sz="0" w:space="0" w:color="auto"/>
        <w:bottom w:val="none" w:sz="0" w:space="0" w:color="auto"/>
        <w:right w:val="none" w:sz="0" w:space="0" w:color="auto"/>
      </w:divBdr>
    </w:div>
    <w:div w:id="839151967">
      <w:bodyDiv w:val="1"/>
      <w:marLeft w:val="0"/>
      <w:marRight w:val="0"/>
      <w:marTop w:val="0"/>
      <w:marBottom w:val="0"/>
      <w:divBdr>
        <w:top w:val="none" w:sz="0" w:space="0" w:color="auto"/>
        <w:left w:val="none" w:sz="0" w:space="0" w:color="auto"/>
        <w:bottom w:val="none" w:sz="0" w:space="0" w:color="auto"/>
        <w:right w:val="none" w:sz="0" w:space="0" w:color="auto"/>
      </w:divBdr>
    </w:div>
    <w:div w:id="839320739">
      <w:bodyDiv w:val="1"/>
      <w:marLeft w:val="0"/>
      <w:marRight w:val="0"/>
      <w:marTop w:val="0"/>
      <w:marBottom w:val="0"/>
      <w:divBdr>
        <w:top w:val="none" w:sz="0" w:space="0" w:color="auto"/>
        <w:left w:val="none" w:sz="0" w:space="0" w:color="auto"/>
        <w:bottom w:val="none" w:sz="0" w:space="0" w:color="auto"/>
        <w:right w:val="none" w:sz="0" w:space="0" w:color="auto"/>
      </w:divBdr>
    </w:div>
    <w:div w:id="841428584">
      <w:bodyDiv w:val="1"/>
      <w:marLeft w:val="0"/>
      <w:marRight w:val="0"/>
      <w:marTop w:val="0"/>
      <w:marBottom w:val="0"/>
      <w:divBdr>
        <w:top w:val="none" w:sz="0" w:space="0" w:color="auto"/>
        <w:left w:val="none" w:sz="0" w:space="0" w:color="auto"/>
        <w:bottom w:val="none" w:sz="0" w:space="0" w:color="auto"/>
        <w:right w:val="none" w:sz="0" w:space="0" w:color="auto"/>
      </w:divBdr>
    </w:div>
    <w:div w:id="841820732">
      <w:bodyDiv w:val="1"/>
      <w:marLeft w:val="0"/>
      <w:marRight w:val="0"/>
      <w:marTop w:val="0"/>
      <w:marBottom w:val="0"/>
      <w:divBdr>
        <w:top w:val="none" w:sz="0" w:space="0" w:color="auto"/>
        <w:left w:val="none" w:sz="0" w:space="0" w:color="auto"/>
        <w:bottom w:val="none" w:sz="0" w:space="0" w:color="auto"/>
        <w:right w:val="none" w:sz="0" w:space="0" w:color="auto"/>
      </w:divBdr>
    </w:div>
    <w:div w:id="844629846">
      <w:bodyDiv w:val="1"/>
      <w:marLeft w:val="0"/>
      <w:marRight w:val="0"/>
      <w:marTop w:val="0"/>
      <w:marBottom w:val="0"/>
      <w:divBdr>
        <w:top w:val="none" w:sz="0" w:space="0" w:color="auto"/>
        <w:left w:val="none" w:sz="0" w:space="0" w:color="auto"/>
        <w:bottom w:val="none" w:sz="0" w:space="0" w:color="auto"/>
        <w:right w:val="none" w:sz="0" w:space="0" w:color="auto"/>
      </w:divBdr>
    </w:div>
    <w:div w:id="845098133">
      <w:bodyDiv w:val="1"/>
      <w:marLeft w:val="0"/>
      <w:marRight w:val="0"/>
      <w:marTop w:val="0"/>
      <w:marBottom w:val="0"/>
      <w:divBdr>
        <w:top w:val="none" w:sz="0" w:space="0" w:color="auto"/>
        <w:left w:val="none" w:sz="0" w:space="0" w:color="auto"/>
        <w:bottom w:val="none" w:sz="0" w:space="0" w:color="auto"/>
        <w:right w:val="none" w:sz="0" w:space="0" w:color="auto"/>
      </w:divBdr>
    </w:div>
    <w:div w:id="845363415">
      <w:bodyDiv w:val="1"/>
      <w:marLeft w:val="0"/>
      <w:marRight w:val="0"/>
      <w:marTop w:val="0"/>
      <w:marBottom w:val="0"/>
      <w:divBdr>
        <w:top w:val="none" w:sz="0" w:space="0" w:color="auto"/>
        <w:left w:val="none" w:sz="0" w:space="0" w:color="auto"/>
        <w:bottom w:val="none" w:sz="0" w:space="0" w:color="auto"/>
        <w:right w:val="none" w:sz="0" w:space="0" w:color="auto"/>
      </w:divBdr>
    </w:div>
    <w:div w:id="845899775">
      <w:bodyDiv w:val="1"/>
      <w:marLeft w:val="0"/>
      <w:marRight w:val="0"/>
      <w:marTop w:val="0"/>
      <w:marBottom w:val="0"/>
      <w:divBdr>
        <w:top w:val="none" w:sz="0" w:space="0" w:color="auto"/>
        <w:left w:val="none" w:sz="0" w:space="0" w:color="auto"/>
        <w:bottom w:val="none" w:sz="0" w:space="0" w:color="auto"/>
        <w:right w:val="none" w:sz="0" w:space="0" w:color="auto"/>
      </w:divBdr>
    </w:div>
    <w:div w:id="846020232">
      <w:bodyDiv w:val="1"/>
      <w:marLeft w:val="0"/>
      <w:marRight w:val="0"/>
      <w:marTop w:val="0"/>
      <w:marBottom w:val="0"/>
      <w:divBdr>
        <w:top w:val="none" w:sz="0" w:space="0" w:color="auto"/>
        <w:left w:val="none" w:sz="0" w:space="0" w:color="auto"/>
        <w:bottom w:val="none" w:sz="0" w:space="0" w:color="auto"/>
        <w:right w:val="none" w:sz="0" w:space="0" w:color="auto"/>
      </w:divBdr>
    </w:div>
    <w:div w:id="847792717">
      <w:bodyDiv w:val="1"/>
      <w:marLeft w:val="0"/>
      <w:marRight w:val="0"/>
      <w:marTop w:val="0"/>
      <w:marBottom w:val="0"/>
      <w:divBdr>
        <w:top w:val="none" w:sz="0" w:space="0" w:color="auto"/>
        <w:left w:val="none" w:sz="0" w:space="0" w:color="auto"/>
        <w:bottom w:val="none" w:sz="0" w:space="0" w:color="auto"/>
        <w:right w:val="none" w:sz="0" w:space="0" w:color="auto"/>
      </w:divBdr>
    </w:div>
    <w:div w:id="847863514">
      <w:bodyDiv w:val="1"/>
      <w:marLeft w:val="0"/>
      <w:marRight w:val="0"/>
      <w:marTop w:val="0"/>
      <w:marBottom w:val="0"/>
      <w:divBdr>
        <w:top w:val="none" w:sz="0" w:space="0" w:color="auto"/>
        <w:left w:val="none" w:sz="0" w:space="0" w:color="auto"/>
        <w:bottom w:val="none" w:sz="0" w:space="0" w:color="auto"/>
        <w:right w:val="none" w:sz="0" w:space="0" w:color="auto"/>
      </w:divBdr>
    </w:div>
    <w:div w:id="847870754">
      <w:bodyDiv w:val="1"/>
      <w:marLeft w:val="0"/>
      <w:marRight w:val="0"/>
      <w:marTop w:val="0"/>
      <w:marBottom w:val="0"/>
      <w:divBdr>
        <w:top w:val="none" w:sz="0" w:space="0" w:color="auto"/>
        <w:left w:val="none" w:sz="0" w:space="0" w:color="auto"/>
        <w:bottom w:val="none" w:sz="0" w:space="0" w:color="auto"/>
        <w:right w:val="none" w:sz="0" w:space="0" w:color="auto"/>
      </w:divBdr>
    </w:div>
    <w:div w:id="848375411">
      <w:bodyDiv w:val="1"/>
      <w:marLeft w:val="0"/>
      <w:marRight w:val="0"/>
      <w:marTop w:val="0"/>
      <w:marBottom w:val="0"/>
      <w:divBdr>
        <w:top w:val="none" w:sz="0" w:space="0" w:color="auto"/>
        <w:left w:val="none" w:sz="0" w:space="0" w:color="auto"/>
        <w:bottom w:val="none" w:sz="0" w:space="0" w:color="auto"/>
        <w:right w:val="none" w:sz="0" w:space="0" w:color="auto"/>
      </w:divBdr>
    </w:div>
    <w:div w:id="848644618">
      <w:bodyDiv w:val="1"/>
      <w:marLeft w:val="0"/>
      <w:marRight w:val="0"/>
      <w:marTop w:val="0"/>
      <w:marBottom w:val="0"/>
      <w:divBdr>
        <w:top w:val="none" w:sz="0" w:space="0" w:color="auto"/>
        <w:left w:val="none" w:sz="0" w:space="0" w:color="auto"/>
        <w:bottom w:val="none" w:sz="0" w:space="0" w:color="auto"/>
        <w:right w:val="none" w:sz="0" w:space="0" w:color="auto"/>
      </w:divBdr>
    </w:div>
    <w:div w:id="849179445">
      <w:bodyDiv w:val="1"/>
      <w:marLeft w:val="0"/>
      <w:marRight w:val="0"/>
      <w:marTop w:val="0"/>
      <w:marBottom w:val="0"/>
      <w:divBdr>
        <w:top w:val="none" w:sz="0" w:space="0" w:color="auto"/>
        <w:left w:val="none" w:sz="0" w:space="0" w:color="auto"/>
        <w:bottom w:val="none" w:sz="0" w:space="0" w:color="auto"/>
        <w:right w:val="none" w:sz="0" w:space="0" w:color="auto"/>
      </w:divBdr>
    </w:div>
    <w:div w:id="852231591">
      <w:bodyDiv w:val="1"/>
      <w:marLeft w:val="0"/>
      <w:marRight w:val="0"/>
      <w:marTop w:val="0"/>
      <w:marBottom w:val="0"/>
      <w:divBdr>
        <w:top w:val="none" w:sz="0" w:space="0" w:color="auto"/>
        <w:left w:val="none" w:sz="0" w:space="0" w:color="auto"/>
        <w:bottom w:val="none" w:sz="0" w:space="0" w:color="auto"/>
        <w:right w:val="none" w:sz="0" w:space="0" w:color="auto"/>
      </w:divBdr>
    </w:div>
    <w:div w:id="853616779">
      <w:bodyDiv w:val="1"/>
      <w:marLeft w:val="0"/>
      <w:marRight w:val="0"/>
      <w:marTop w:val="0"/>
      <w:marBottom w:val="0"/>
      <w:divBdr>
        <w:top w:val="none" w:sz="0" w:space="0" w:color="auto"/>
        <w:left w:val="none" w:sz="0" w:space="0" w:color="auto"/>
        <w:bottom w:val="none" w:sz="0" w:space="0" w:color="auto"/>
        <w:right w:val="none" w:sz="0" w:space="0" w:color="auto"/>
      </w:divBdr>
    </w:div>
    <w:div w:id="855000082">
      <w:bodyDiv w:val="1"/>
      <w:marLeft w:val="0"/>
      <w:marRight w:val="0"/>
      <w:marTop w:val="0"/>
      <w:marBottom w:val="0"/>
      <w:divBdr>
        <w:top w:val="none" w:sz="0" w:space="0" w:color="auto"/>
        <w:left w:val="none" w:sz="0" w:space="0" w:color="auto"/>
        <w:bottom w:val="none" w:sz="0" w:space="0" w:color="auto"/>
        <w:right w:val="none" w:sz="0" w:space="0" w:color="auto"/>
      </w:divBdr>
    </w:div>
    <w:div w:id="855121614">
      <w:bodyDiv w:val="1"/>
      <w:marLeft w:val="0"/>
      <w:marRight w:val="0"/>
      <w:marTop w:val="0"/>
      <w:marBottom w:val="0"/>
      <w:divBdr>
        <w:top w:val="none" w:sz="0" w:space="0" w:color="auto"/>
        <w:left w:val="none" w:sz="0" w:space="0" w:color="auto"/>
        <w:bottom w:val="none" w:sz="0" w:space="0" w:color="auto"/>
        <w:right w:val="none" w:sz="0" w:space="0" w:color="auto"/>
      </w:divBdr>
    </w:div>
    <w:div w:id="855656525">
      <w:bodyDiv w:val="1"/>
      <w:marLeft w:val="0"/>
      <w:marRight w:val="0"/>
      <w:marTop w:val="0"/>
      <w:marBottom w:val="0"/>
      <w:divBdr>
        <w:top w:val="none" w:sz="0" w:space="0" w:color="auto"/>
        <w:left w:val="none" w:sz="0" w:space="0" w:color="auto"/>
        <w:bottom w:val="none" w:sz="0" w:space="0" w:color="auto"/>
        <w:right w:val="none" w:sz="0" w:space="0" w:color="auto"/>
      </w:divBdr>
    </w:div>
    <w:div w:id="859659513">
      <w:bodyDiv w:val="1"/>
      <w:marLeft w:val="0"/>
      <w:marRight w:val="0"/>
      <w:marTop w:val="0"/>
      <w:marBottom w:val="0"/>
      <w:divBdr>
        <w:top w:val="none" w:sz="0" w:space="0" w:color="auto"/>
        <w:left w:val="none" w:sz="0" w:space="0" w:color="auto"/>
        <w:bottom w:val="none" w:sz="0" w:space="0" w:color="auto"/>
        <w:right w:val="none" w:sz="0" w:space="0" w:color="auto"/>
      </w:divBdr>
    </w:div>
    <w:div w:id="859666717">
      <w:bodyDiv w:val="1"/>
      <w:marLeft w:val="0"/>
      <w:marRight w:val="0"/>
      <w:marTop w:val="0"/>
      <w:marBottom w:val="0"/>
      <w:divBdr>
        <w:top w:val="none" w:sz="0" w:space="0" w:color="auto"/>
        <w:left w:val="none" w:sz="0" w:space="0" w:color="auto"/>
        <w:bottom w:val="none" w:sz="0" w:space="0" w:color="auto"/>
        <w:right w:val="none" w:sz="0" w:space="0" w:color="auto"/>
      </w:divBdr>
    </w:div>
    <w:div w:id="860894478">
      <w:bodyDiv w:val="1"/>
      <w:marLeft w:val="0"/>
      <w:marRight w:val="0"/>
      <w:marTop w:val="0"/>
      <w:marBottom w:val="0"/>
      <w:divBdr>
        <w:top w:val="none" w:sz="0" w:space="0" w:color="auto"/>
        <w:left w:val="none" w:sz="0" w:space="0" w:color="auto"/>
        <w:bottom w:val="none" w:sz="0" w:space="0" w:color="auto"/>
        <w:right w:val="none" w:sz="0" w:space="0" w:color="auto"/>
      </w:divBdr>
    </w:div>
    <w:div w:id="860899952">
      <w:bodyDiv w:val="1"/>
      <w:marLeft w:val="0"/>
      <w:marRight w:val="0"/>
      <w:marTop w:val="0"/>
      <w:marBottom w:val="0"/>
      <w:divBdr>
        <w:top w:val="none" w:sz="0" w:space="0" w:color="auto"/>
        <w:left w:val="none" w:sz="0" w:space="0" w:color="auto"/>
        <w:bottom w:val="none" w:sz="0" w:space="0" w:color="auto"/>
        <w:right w:val="none" w:sz="0" w:space="0" w:color="auto"/>
      </w:divBdr>
    </w:div>
    <w:div w:id="861433309">
      <w:bodyDiv w:val="1"/>
      <w:marLeft w:val="0"/>
      <w:marRight w:val="0"/>
      <w:marTop w:val="0"/>
      <w:marBottom w:val="0"/>
      <w:divBdr>
        <w:top w:val="none" w:sz="0" w:space="0" w:color="auto"/>
        <w:left w:val="none" w:sz="0" w:space="0" w:color="auto"/>
        <w:bottom w:val="none" w:sz="0" w:space="0" w:color="auto"/>
        <w:right w:val="none" w:sz="0" w:space="0" w:color="auto"/>
      </w:divBdr>
    </w:div>
    <w:div w:id="862062219">
      <w:bodyDiv w:val="1"/>
      <w:marLeft w:val="0"/>
      <w:marRight w:val="0"/>
      <w:marTop w:val="0"/>
      <w:marBottom w:val="0"/>
      <w:divBdr>
        <w:top w:val="none" w:sz="0" w:space="0" w:color="auto"/>
        <w:left w:val="none" w:sz="0" w:space="0" w:color="auto"/>
        <w:bottom w:val="none" w:sz="0" w:space="0" w:color="auto"/>
        <w:right w:val="none" w:sz="0" w:space="0" w:color="auto"/>
      </w:divBdr>
    </w:div>
    <w:div w:id="862354167">
      <w:bodyDiv w:val="1"/>
      <w:marLeft w:val="0"/>
      <w:marRight w:val="0"/>
      <w:marTop w:val="0"/>
      <w:marBottom w:val="0"/>
      <w:divBdr>
        <w:top w:val="none" w:sz="0" w:space="0" w:color="auto"/>
        <w:left w:val="none" w:sz="0" w:space="0" w:color="auto"/>
        <w:bottom w:val="none" w:sz="0" w:space="0" w:color="auto"/>
        <w:right w:val="none" w:sz="0" w:space="0" w:color="auto"/>
      </w:divBdr>
    </w:div>
    <w:div w:id="862861453">
      <w:bodyDiv w:val="1"/>
      <w:marLeft w:val="0"/>
      <w:marRight w:val="0"/>
      <w:marTop w:val="0"/>
      <w:marBottom w:val="0"/>
      <w:divBdr>
        <w:top w:val="none" w:sz="0" w:space="0" w:color="auto"/>
        <w:left w:val="none" w:sz="0" w:space="0" w:color="auto"/>
        <w:bottom w:val="none" w:sz="0" w:space="0" w:color="auto"/>
        <w:right w:val="none" w:sz="0" w:space="0" w:color="auto"/>
      </w:divBdr>
    </w:div>
    <w:div w:id="863061624">
      <w:bodyDiv w:val="1"/>
      <w:marLeft w:val="0"/>
      <w:marRight w:val="0"/>
      <w:marTop w:val="0"/>
      <w:marBottom w:val="0"/>
      <w:divBdr>
        <w:top w:val="none" w:sz="0" w:space="0" w:color="auto"/>
        <w:left w:val="none" w:sz="0" w:space="0" w:color="auto"/>
        <w:bottom w:val="none" w:sz="0" w:space="0" w:color="auto"/>
        <w:right w:val="none" w:sz="0" w:space="0" w:color="auto"/>
      </w:divBdr>
    </w:div>
    <w:div w:id="863635173">
      <w:bodyDiv w:val="1"/>
      <w:marLeft w:val="0"/>
      <w:marRight w:val="0"/>
      <w:marTop w:val="0"/>
      <w:marBottom w:val="0"/>
      <w:divBdr>
        <w:top w:val="none" w:sz="0" w:space="0" w:color="auto"/>
        <w:left w:val="none" w:sz="0" w:space="0" w:color="auto"/>
        <w:bottom w:val="none" w:sz="0" w:space="0" w:color="auto"/>
        <w:right w:val="none" w:sz="0" w:space="0" w:color="auto"/>
      </w:divBdr>
    </w:div>
    <w:div w:id="865294719">
      <w:bodyDiv w:val="1"/>
      <w:marLeft w:val="0"/>
      <w:marRight w:val="0"/>
      <w:marTop w:val="0"/>
      <w:marBottom w:val="0"/>
      <w:divBdr>
        <w:top w:val="none" w:sz="0" w:space="0" w:color="auto"/>
        <w:left w:val="none" w:sz="0" w:space="0" w:color="auto"/>
        <w:bottom w:val="none" w:sz="0" w:space="0" w:color="auto"/>
        <w:right w:val="none" w:sz="0" w:space="0" w:color="auto"/>
      </w:divBdr>
    </w:div>
    <w:div w:id="866329798">
      <w:bodyDiv w:val="1"/>
      <w:marLeft w:val="0"/>
      <w:marRight w:val="0"/>
      <w:marTop w:val="0"/>
      <w:marBottom w:val="0"/>
      <w:divBdr>
        <w:top w:val="none" w:sz="0" w:space="0" w:color="auto"/>
        <w:left w:val="none" w:sz="0" w:space="0" w:color="auto"/>
        <w:bottom w:val="none" w:sz="0" w:space="0" w:color="auto"/>
        <w:right w:val="none" w:sz="0" w:space="0" w:color="auto"/>
      </w:divBdr>
    </w:div>
    <w:div w:id="867907782">
      <w:bodyDiv w:val="1"/>
      <w:marLeft w:val="0"/>
      <w:marRight w:val="0"/>
      <w:marTop w:val="0"/>
      <w:marBottom w:val="0"/>
      <w:divBdr>
        <w:top w:val="none" w:sz="0" w:space="0" w:color="auto"/>
        <w:left w:val="none" w:sz="0" w:space="0" w:color="auto"/>
        <w:bottom w:val="none" w:sz="0" w:space="0" w:color="auto"/>
        <w:right w:val="none" w:sz="0" w:space="0" w:color="auto"/>
      </w:divBdr>
    </w:div>
    <w:div w:id="868025560">
      <w:bodyDiv w:val="1"/>
      <w:marLeft w:val="0"/>
      <w:marRight w:val="0"/>
      <w:marTop w:val="0"/>
      <w:marBottom w:val="0"/>
      <w:divBdr>
        <w:top w:val="none" w:sz="0" w:space="0" w:color="auto"/>
        <w:left w:val="none" w:sz="0" w:space="0" w:color="auto"/>
        <w:bottom w:val="none" w:sz="0" w:space="0" w:color="auto"/>
        <w:right w:val="none" w:sz="0" w:space="0" w:color="auto"/>
      </w:divBdr>
    </w:div>
    <w:div w:id="869031157">
      <w:bodyDiv w:val="1"/>
      <w:marLeft w:val="0"/>
      <w:marRight w:val="0"/>
      <w:marTop w:val="0"/>
      <w:marBottom w:val="0"/>
      <w:divBdr>
        <w:top w:val="none" w:sz="0" w:space="0" w:color="auto"/>
        <w:left w:val="none" w:sz="0" w:space="0" w:color="auto"/>
        <w:bottom w:val="none" w:sz="0" w:space="0" w:color="auto"/>
        <w:right w:val="none" w:sz="0" w:space="0" w:color="auto"/>
      </w:divBdr>
    </w:div>
    <w:div w:id="869031165">
      <w:bodyDiv w:val="1"/>
      <w:marLeft w:val="0"/>
      <w:marRight w:val="0"/>
      <w:marTop w:val="0"/>
      <w:marBottom w:val="0"/>
      <w:divBdr>
        <w:top w:val="none" w:sz="0" w:space="0" w:color="auto"/>
        <w:left w:val="none" w:sz="0" w:space="0" w:color="auto"/>
        <w:bottom w:val="none" w:sz="0" w:space="0" w:color="auto"/>
        <w:right w:val="none" w:sz="0" w:space="0" w:color="auto"/>
      </w:divBdr>
    </w:div>
    <w:div w:id="869564154">
      <w:bodyDiv w:val="1"/>
      <w:marLeft w:val="0"/>
      <w:marRight w:val="0"/>
      <w:marTop w:val="0"/>
      <w:marBottom w:val="0"/>
      <w:divBdr>
        <w:top w:val="none" w:sz="0" w:space="0" w:color="auto"/>
        <w:left w:val="none" w:sz="0" w:space="0" w:color="auto"/>
        <w:bottom w:val="none" w:sz="0" w:space="0" w:color="auto"/>
        <w:right w:val="none" w:sz="0" w:space="0" w:color="auto"/>
      </w:divBdr>
    </w:div>
    <w:div w:id="870536632">
      <w:bodyDiv w:val="1"/>
      <w:marLeft w:val="0"/>
      <w:marRight w:val="0"/>
      <w:marTop w:val="0"/>
      <w:marBottom w:val="0"/>
      <w:divBdr>
        <w:top w:val="none" w:sz="0" w:space="0" w:color="auto"/>
        <w:left w:val="none" w:sz="0" w:space="0" w:color="auto"/>
        <w:bottom w:val="none" w:sz="0" w:space="0" w:color="auto"/>
        <w:right w:val="none" w:sz="0" w:space="0" w:color="auto"/>
      </w:divBdr>
    </w:div>
    <w:div w:id="872350979">
      <w:bodyDiv w:val="1"/>
      <w:marLeft w:val="0"/>
      <w:marRight w:val="0"/>
      <w:marTop w:val="0"/>
      <w:marBottom w:val="0"/>
      <w:divBdr>
        <w:top w:val="none" w:sz="0" w:space="0" w:color="auto"/>
        <w:left w:val="none" w:sz="0" w:space="0" w:color="auto"/>
        <w:bottom w:val="none" w:sz="0" w:space="0" w:color="auto"/>
        <w:right w:val="none" w:sz="0" w:space="0" w:color="auto"/>
      </w:divBdr>
    </w:div>
    <w:div w:id="873813129">
      <w:bodyDiv w:val="1"/>
      <w:marLeft w:val="0"/>
      <w:marRight w:val="0"/>
      <w:marTop w:val="0"/>
      <w:marBottom w:val="0"/>
      <w:divBdr>
        <w:top w:val="none" w:sz="0" w:space="0" w:color="auto"/>
        <w:left w:val="none" w:sz="0" w:space="0" w:color="auto"/>
        <w:bottom w:val="none" w:sz="0" w:space="0" w:color="auto"/>
        <w:right w:val="none" w:sz="0" w:space="0" w:color="auto"/>
      </w:divBdr>
    </w:div>
    <w:div w:id="874150080">
      <w:bodyDiv w:val="1"/>
      <w:marLeft w:val="0"/>
      <w:marRight w:val="0"/>
      <w:marTop w:val="0"/>
      <w:marBottom w:val="0"/>
      <w:divBdr>
        <w:top w:val="none" w:sz="0" w:space="0" w:color="auto"/>
        <w:left w:val="none" w:sz="0" w:space="0" w:color="auto"/>
        <w:bottom w:val="none" w:sz="0" w:space="0" w:color="auto"/>
        <w:right w:val="none" w:sz="0" w:space="0" w:color="auto"/>
      </w:divBdr>
    </w:div>
    <w:div w:id="874272255">
      <w:bodyDiv w:val="1"/>
      <w:marLeft w:val="0"/>
      <w:marRight w:val="0"/>
      <w:marTop w:val="0"/>
      <w:marBottom w:val="0"/>
      <w:divBdr>
        <w:top w:val="none" w:sz="0" w:space="0" w:color="auto"/>
        <w:left w:val="none" w:sz="0" w:space="0" w:color="auto"/>
        <w:bottom w:val="none" w:sz="0" w:space="0" w:color="auto"/>
        <w:right w:val="none" w:sz="0" w:space="0" w:color="auto"/>
      </w:divBdr>
    </w:div>
    <w:div w:id="877355163">
      <w:bodyDiv w:val="1"/>
      <w:marLeft w:val="0"/>
      <w:marRight w:val="0"/>
      <w:marTop w:val="0"/>
      <w:marBottom w:val="0"/>
      <w:divBdr>
        <w:top w:val="none" w:sz="0" w:space="0" w:color="auto"/>
        <w:left w:val="none" w:sz="0" w:space="0" w:color="auto"/>
        <w:bottom w:val="none" w:sz="0" w:space="0" w:color="auto"/>
        <w:right w:val="none" w:sz="0" w:space="0" w:color="auto"/>
      </w:divBdr>
    </w:div>
    <w:div w:id="878930203">
      <w:bodyDiv w:val="1"/>
      <w:marLeft w:val="0"/>
      <w:marRight w:val="0"/>
      <w:marTop w:val="0"/>
      <w:marBottom w:val="0"/>
      <w:divBdr>
        <w:top w:val="none" w:sz="0" w:space="0" w:color="auto"/>
        <w:left w:val="none" w:sz="0" w:space="0" w:color="auto"/>
        <w:bottom w:val="none" w:sz="0" w:space="0" w:color="auto"/>
        <w:right w:val="none" w:sz="0" w:space="0" w:color="auto"/>
      </w:divBdr>
    </w:div>
    <w:div w:id="879628406">
      <w:bodyDiv w:val="1"/>
      <w:marLeft w:val="0"/>
      <w:marRight w:val="0"/>
      <w:marTop w:val="0"/>
      <w:marBottom w:val="0"/>
      <w:divBdr>
        <w:top w:val="none" w:sz="0" w:space="0" w:color="auto"/>
        <w:left w:val="none" w:sz="0" w:space="0" w:color="auto"/>
        <w:bottom w:val="none" w:sz="0" w:space="0" w:color="auto"/>
        <w:right w:val="none" w:sz="0" w:space="0" w:color="auto"/>
      </w:divBdr>
    </w:div>
    <w:div w:id="880557403">
      <w:bodyDiv w:val="1"/>
      <w:marLeft w:val="0"/>
      <w:marRight w:val="0"/>
      <w:marTop w:val="0"/>
      <w:marBottom w:val="0"/>
      <w:divBdr>
        <w:top w:val="none" w:sz="0" w:space="0" w:color="auto"/>
        <w:left w:val="none" w:sz="0" w:space="0" w:color="auto"/>
        <w:bottom w:val="none" w:sz="0" w:space="0" w:color="auto"/>
        <w:right w:val="none" w:sz="0" w:space="0" w:color="auto"/>
      </w:divBdr>
    </w:div>
    <w:div w:id="881674481">
      <w:bodyDiv w:val="1"/>
      <w:marLeft w:val="0"/>
      <w:marRight w:val="0"/>
      <w:marTop w:val="0"/>
      <w:marBottom w:val="0"/>
      <w:divBdr>
        <w:top w:val="none" w:sz="0" w:space="0" w:color="auto"/>
        <w:left w:val="none" w:sz="0" w:space="0" w:color="auto"/>
        <w:bottom w:val="none" w:sz="0" w:space="0" w:color="auto"/>
        <w:right w:val="none" w:sz="0" w:space="0" w:color="auto"/>
      </w:divBdr>
    </w:div>
    <w:div w:id="884096125">
      <w:bodyDiv w:val="1"/>
      <w:marLeft w:val="0"/>
      <w:marRight w:val="0"/>
      <w:marTop w:val="0"/>
      <w:marBottom w:val="0"/>
      <w:divBdr>
        <w:top w:val="none" w:sz="0" w:space="0" w:color="auto"/>
        <w:left w:val="none" w:sz="0" w:space="0" w:color="auto"/>
        <w:bottom w:val="none" w:sz="0" w:space="0" w:color="auto"/>
        <w:right w:val="none" w:sz="0" w:space="0" w:color="auto"/>
      </w:divBdr>
    </w:div>
    <w:div w:id="885290582">
      <w:bodyDiv w:val="1"/>
      <w:marLeft w:val="0"/>
      <w:marRight w:val="0"/>
      <w:marTop w:val="0"/>
      <w:marBottom w:val="0"/>
      <w:divBdr>
        <w:top w:val="none" w:sz="0" w:space="0" w:color="auto"/>
        <w:left w:val="none" w:sz="0" w:space="0" w:color="auto"/>
        <w:bottom w:val="none" w:sz="0" w:space="0" w:color="auto"/>
        <w:right w:val="none" w:sz="0" w:space="0" w:color="auto"/>
      </w:divBdr>
    </w:div>
    <w:div w:id="885726656">
      <w:bodyDiv w:val="1"/>
      <w:marLeft w:val="0"/>
      <w:marRight w:val="0"/>
      <w:marTop w:val="0"/>
      <w:marBottom w:val="0"/>
      <w:divBdr>
        <w:top w:val="none" w:sz="0" w:space="0" w:color="auto"/>
        <w:left w:val="none" w:sz="0" w:space="0" w:color="auto"/>
        <w:bottom w:val="none" w:sz="0" w:space="0" w:color="auto"/>
        <w:right w:val="none" w:sz="0" w:space="0" w:color="auto"/>
      </w:divBdr>
    </w:div>
    <w:div w:id="886141427">
      <w:bodyDiv w:val="1"/>
      <w:marLeft w:val="0"/>
      <w:marRight w:val="0"/>
      <w:marTop w:val="0"/>
      <w:marBottom w:val="0"/>
      <w:divBdr>
        <w:top w:val="none" w:sz="0" w:space="0" w:color="auto"/>
        <w:left w:val="none" w:sz="0" w:space="0" w:color="auto"/>
        <w:bottom w:val="none" w:sz="0" w:space="0" w:color="auto"/>
        <w:right w:val="none" w:sz="0" w:space="0" w:color="auto"/>
      </w:divBdr>
    </w:div>
    <w:div w:id="886182293">
      <w:bodyDiv w:val="1"/>
      <w:marLeft w:val="0"/>
      <w:marRight w:val="0"/>
      <w:marTop w:val="0"/>
      <w:marBottom w:val="0"/>
      <w:divBdr>
        <w:top w:val="none" w:sz="0" w:space="0" w:color="auto"/>
        <w:left w:val="none" w:sz="0" w:space="0" w:color="auto"/>
        <w:bottom w:val="none" w:sz="0" w:space="0" w:color="auto"/>
        <w:right w:val="none" w:sz="0" w:space="0" w:color="auto"/>
      </w:divBdr>
    </w:div>
    <w:div w:id="886258763">
      <w:bodyDiv w:val="1"/>
      <w:marLeft w:val="0"/>
      <w:marRight w:val="0"/>
      <w:marTop w:val="0"/>
      <w:marBottom w:val="0"/>
      <w:divBdr>
        <w:top w:val="none" w:sz="0" w:space="0" w:color="auto"/>
        <w:left w:val="none" w:sz="0" w:space="0" w:color="auto"/>
        <w:bottom w:val="none" w:sz="0" w:space="0" w:color="auto"/>
        <w:right w:val="none" w:sz="0" w:space="0" w:color="auto"/>
      </w:divBdr>
    </w:div>
    <w:div w:id="886260654">
      <w:bodyDiv w:val="1"/>
      <w:marLeft w:val="0"/>
      <w:marRight w:val="0"/>
      <w:marTop w:val="0"/>
      <w:marBottom w:val="0"/>
      <w:divBdr>
        <w:top w:val="none" w:sz="0" w:space="0" w:color="auto"/>
        <w:left w:val="none" w:sz="0" w:space="0" w:color="auto"/>
        <w:bottom w:val="none" w:sz="0" w:space="0" w:color="auto"/>
        <w:right w:val="none" w:sz="0" w:space="0" w:color="auto"/>
      </w:divBdr>
    </w:div>
    <w:div w:id="891430592">
      <w:bodyDiv w:val="1"/>
      <w:marLeft w:val="0"/>
      <w:marRight w:val="0"/>
      <w:marTop w:val="0"/>
      <w:marBottom w:val="0"/>
      <w:divBdr>
        <w:top w:val="none" w:sz="0" w:space="0" w:color="auto"/>
        <w:left w:val="none" w:sz="0" w:space="0" w:color="auto"/>
        <w:bottom w:val="none" w:sz="0" w:space="0" w:color="auto"/>
        <w:right w:val="none" w:sz="0" w:space="0" w:color="auto"/>
      </w:divBdr>
    </w:div>
    <w:div w:id="891506698">
      <w:bodyDiv w:val="1"/>
      <w:marLeft w:val="0"/>
      <w:marRight w:val="0"/>
      <w:marTop w:val="0"/>
      <w:marBottom w:val="0"/>
      <w:divBdr>
        <w:top w:val="none" w:sz="0" w:space="0" w:color="auto"/>
        <w:left w:val="none" w:sz="0" w:space="0" w:color="auto"/>
        <w:bottom w:val="none" w:sz="0" w:space="0" w:color="auto"/>
        <w:right w:val="none" w:sz="0" w:space="0" w:color="auto"/>
      </w:divBdr>
    </w:div>
    <w:div w:id="891693588">
      <w:bodyDiv w:val="1"/>
      <w:marLeft w:val="0"/>
      <w:marRight w:val="0"/>
      <w:marTop w:val="0"/>
      <w:marBottom w:val="0"/>
      <w:divBdr>
        <w:top w:val="none" w:sz="0" w:space="0" w:color="auto"/>
        <w:left w:val="none" w:sz="0" w:space="0" w:color="auto"/>
        <w:bottom w:val="none" w:sz="0" w:space="0" w:color="auto"/>
        <w:right w:val="none" w:sz="0" w:space="0" w:color="auto"/>
      </w:divBdr>
    </w:div>
    <w:div w:id="892160517">
      <w:bodyDiv w:val="1"/>
      <w:marLeft w:val="0"/>
      <w:marRight w:val="0"/>
      <w:marTop w:val="0"/>
      <w:marBottom w:val="0"/>
      <w:divBdr>
        <w:top w:val="none" w:sz="0" w:space="0" w:color="auto"/>
        <w:left w:val="none" w:sz="0" w:space="0" w:color="auto"/>
        <w:bottom w:val="none" w:sz="0" w:space="0" w:color="auto"/>
        <w:right w:val="none" w:sz="0" w:space="0" w:color="auto"/>
      </w:divBdr>
    </w:div>
    <w:div w:id="895362902">
      <w:bodyDiv w:val="1"/>
      <w:marLeft w:val="0"/>
      <w:marRight w:val="0"/>
      <w:marTop w:val="0"/>
      <w:marBottom w:val="0"/>
      <w:divBdr>
        <w:top w:val="none" w:sz="0" w:space="0" w:color="auto"/>
        <w:left w:val="none" w:sz="0" w:space="0" w:color="auto"/>
        <w:bottom w:val="none" w:sz="0" w:space="0" w:color="auto"/>
        <w:right w:val="none" w:sz="0" w:space="0" w:color="auto"/>
      </w:divBdr>
    </w:div>
    <w:div w:id="895631432">
      <w:bodyDiv w:val="1"/>
      <w:marLeft w:val="0"/>
      <w:marRight w:val="0"/>
      <w:marTop w:val="0"/>
      <w:marBottom w:val="0"/>
      <w:divBdr>
        <w:top w:val="none" w:sz="0" w:space="0" w:color="auto"/>
        <w:left w:val="none" w:sz="0" w:space="0" w:color="auto"/>
        <w:bottom w:val="none" w:sz="0" w:space="0" w:color="auto"/>
        <w:right w:val="none" w:sz="0" w:space="0" w:color="auto"/>
      </w:divBdr>
    </w:div>
    <w:div w:id="896553602">
      <w:bodyDiv w:val="1"/>
      <w:marLeft w:val="0"/>
      <w:marRight w:val="0"/>
      <w:marTop w:val="0"/>
      <w:marBottom w:val="0"/>
      <w:divBdr>
        <w:top w:val="none" w:sz="0" w:space="0" w:color="auto"/>
        <w:left w:val="none" w:sz="0" w:space="0" w:color="auto"/>
        <w:bottom w:val="none" w:sz="0" w:space="0" w:color="auto"/>
        <w:right w:val="none" w:sz="0" w:space="0" w:color="auto"/>
      </w:divBdr>
    </w:div>
    <w:div w:id="896821407">
      <w:bodyDiv w:val="1"/>
      <w:marLeft w:val="0"/>
      <w:marRight w:val="0"/>
      <w:marTop w:val="0"/>
      <w:marBottom w:val="0"/>
      <w:divBdr>
        <w:top w:val="none" w:sz="0" w:space="0" w:color="auto"/>
        <w:left w:val="none" w:sz="0" w:space="0" w:color="auto"/>
        <w:bottom w:val="none" w:sz="0" w:space="0" w:color="auto"/>
        <w:right w:val="none" w:sz="0" w:space="0" w:color="auto"/>
      </w:divBdr>
    </w:div>
    <w:div w:id="897322350">
      <w:bodyDiv w:val="1"/>
      <w:marLeft w:val="0"/>
      <w:marRight w:val="0"/>
      <w:marTop w:val="0"/>
      <w:marBottom w:val="0"/>
      <w:divBdr>
        <w:top w:val="none" w:sz="0" w:space="0" w:color="auto"/>
        <w:left w:val="none" w:sz="0" w:space="0" w:color="auto"/>
        <w:bottom w:val="none" w:sz="0" w:space="0" w:color="auto"/>
        <w:right w:val="none" w:sz="0" w:space="0" w:color="auto"/>
      </w:divBdr>
    </w:div>
    <w:div w:id="898397574">
      <w:bodyDiv w:val="1"/>
      <w:marLeft w:val="0"/>
      <w:marRight w:val="0"/>
      <w:marTop w:val="0"/>
      <w:marBottom w:val="0"/>
      <w:divBdr>
        <w:top w:val="none" w:sz="0" w:space="0" w:color="auto"/>
        <w:left w:val="none" w:sz="0" w:space="0" w:color="auto"/>
        <w:bottom w:val="none" w:sz="0" w:space="0" w:color="auto"/>
        <w:right w:val="none" w:sz="0" w:space="0" w:color="auto"/>
      </w:divBdr>
    </w:div>
    <w:div w:id="898639173">
      <w:bodyDiv w:val="1"/>
      <w:marLeft w:val="0"/>
      <w:marRight w:val="0"/>
      <w:marTop w:val="0"/>
      <w:marBottom w:val="0"/>
      <w:divBdr>
        <w:top w:val="none" w:sz="0" w:space="0" w:color="auto"/>
        <w:left w:val="none" w:sz="0" w:space="0" w:color="auto"/>
        <w:bottom w:val="none" w:sz="0" w:space="0" w:color="auto"/>
        <w:right w:val="none" w:sz="0" w:space="0" w:color="auto"/>
      </w:divBdr>
    </w:div>
    <w:div w:id="898901440">
      <w:bodyDiv w:val="1"/>
      <w:marLeft w:val="0"/>
      <w:marRight w:val="0"/>
      <w:marTop w:val="0"/>
      <w:marBottom w:val="0"/>
      <w:divBdr>
        <w:top w:val="none" w:sz="0" w:space="0" w:color="auto"/>
        <w:left w:val="none" w:sz="0" w:space="0" w:color="auto"/>
        <w:bottom w:val="none" w:sz="0" w:space="0" w:color="auto"/>
        <w:right w:val="none" w:sz="0" w:space="0" w:color="auto"/>
      </w:divBdr>
    </w:div>
    <w:div w:id="899052842">
      <w:bodyDiv w:val="1"/>
      <w:marLeft w:val="0"/>
      <w:marRight w:val="0"/>
      <w:marTop w:val="0"/>
      <w:marBottom w:val="0"/>
      <w:divBdr>
        <w:top w:val="none" w:sz="0" w:space="0" w:color="auto"/>
        <w:left w:val="none" w:sz="0" w:space="0" w:color="auto"/>
        <w:bottom w:val="none" w:sz="0" w:space="0" w:color="auto"/>
        <w:right w:val="none" w:sz="0" w:space="0" w:color="auto"/>
      </w:divBdr>
    </w:div>
    <w:div w:id="900406478">
      <w:bodyDiv w:val="1"/>
      <w:marLeft w:val="0"/>
      <w:marRight w:val="0"/>
      <w:marTop w:val="0"/>
      <w:marBottom w:val="0"/>
      <w:divBdr>
        <w:top w:val="none" w:sz="0" w:space="0" w:color="auto"/>
        <w:left w:val="none" w:sz="0" w:space="0" w:color="auto"/>
        <w:bottom w:val="none" w:sz="0" w:space="0" w:color="auto"/>
        <w:right w:val="none" w:sz="0" w:space="0" w:color="auto"/>
      </w:divBdr>
    </w:div>
    <w:div w:id="902594484">
      <w:bodyDiv w:val="1"/>
      <w:marLeft w:val="0"/>
      <w:marRight w:val="0"/>
      <w:marTop w:val="0"/>
      <w:marBottom w:val="0"/>
      <w:divBdr>
        <w:top w:val="none" w:sz="0" w:space="0" w:color="auto"/>
        <w:left w:val="none" w:sz="0" w:space="0" w:color="auto"/>
        <w:bottom w:val="none" w:sz="0" w:space="0" w:color="auto"/>
        <w:right w:val="none" w:sz="0" w:space="0" w:color="auto"/>
      </w:divBdr>
    </w:div>
    <w:div w:id="903679346">
      <w:bodyDiv w:val="1"/>
      <w:marLeft w:val="0"/>
      <w:marRight w:val="0"/>
      <w:marTop w:val="0"/>
      <w:marBottom w:val="0"/>
      <w:divBdr>
        <w:top w:val="none" w:sz="0" w:space="0" w:color="auto"/>
        <w:left w:val="none" w:sz="0" w:space="0" w:color="auto"/>
        <w:bottom w:val="none" w:sz="0" w:space="0" w:color="auto"/>
        <w:right w:val="none" w:sz="0" w:space="0" w:color="auto"/>
      </w:divBdr>
    </w:div>
    <w:div w:id="909774917">
      <w:bodyDiv w:val="1"/>
      <w:marLeft w:val="0"/>
      <w:marRight w:val="0"/>
      <w:marTop w:val="0"/>
      <w:marBottom w:val="0"/>
      <w:divBdr>
        <w:top w:val="none" w:sz="0" w:space="0" w:color="auto"/>
        <w:left w:val="none" w:sz="0" w:space="0" w:color="auto"/>
        <w:bottom w:val="none" w:sz="0" w:space="0" w:color="auto"/>
        <w:right w:val="none" w:sz="0" w:space="0" w:color="auto"/>
      </w:divBdr>
    </w:div>
    <w:div w:id="910114366">
      <w:bodyDiv w:val="1"/>
      <w:marLeft w:val="0"/>
      <w:marRight w:val="0"/>
      <w:marTop w:val="0"/>
      <w:marBottom w:val="0"/>
      <w:divBdr>
        <w:top w:val="none" w:sz="0" w:space="0" w:color="auto"/>
        <w:left w:val="none" w:sz="0" w:space="0" w:color="auto"/>
        <w:bottom w:val="none" w:sz="0" w:space="0" w:color="auto"/>
        <w:right w:val="none" w:sz="0" w:space="0" w:color="auto"/>
      </w:divBdr>
    </w:div>
    <w:div w:id="910385235">
      <w:bodyDiv w:val="1"/>
      <w:marLeft w:val="0"/>
      <w:marRight w:val="0"/>
      <w:marTop w:val="0"/>
      <w:marBottom w:val="0"/>
      <w:divBdr>
        <w:top w:val="none" w:sz="0" w:space="0" w:color="auto"/>
        <w:left w:val="none" w:sz="0" w:space="0" w:color="auto"/>
        <w:bottom w:val="none" w:sz="0" w:space="0" w:color="auto"/>
        <w:right w:val="none" w:sz="0" w:space="0" w:color="auto"/>
      </w:divBdr>
    </w:div>
    <w:div w:id="910846791">
      <w:bodyDiv w:val="1"/>
      <w:marLeft w:val="0"/>
      <w:marRight w:val="0"/>
      <w:marTop w:val="0"/>
      <w:marBottom w:val="0"/>
      <w:divBdr>
        <w:top w:val="none" w:sz="0" w:space="0" w:color="auto"/>
        <w:left w:val="none" w:sz="0" w:space="0" w:color="auto"/>
        <w:bottom w:val="none" w:sz="0" w:space="0" w:color="auto"/>
        <w:right w:val="none" w:sz="0" w:space="0" w:color="auto"/>
      </w:divBdr>
    </w:div>
    <w:div w:id="910892882">
      <w:bodyDiv w:val="1"/>
      <w:marLeft w:val="0"/>
      <w:marRight w:val="0"/>
      <w:marTop w:val="0"/>
      <w:marBottom w:val="0"/>
      <w:divBdr>
        <w:top w:val="none" w:sz="0" w:space="0" w:color="auto"/>
        <w:left w:val="none" w:sz="0" w:space="0" w:color="auto"/>
        <w:bottom w:val="none" w:sz="0" w:space="0" w:color="auto"/>
        <w:right w:val="none" w:sz="0" w:space="0" w:color="auto"/>
      </w:divBdr>
    </w:div>
    <w:div w:id="911239904">
      <w:bodyDiv w:val="1"/>
      <w:marLeft w:val="0"/>
      <w:marRight w:val="0"/>
      <w:marTop w:val="0"/>
      <w:marBottom w:val="0"/>
      <w:divBdr>
        <w:top w:val="none" w:sz="0" w:space="0" w:color="auto"/>
        <w:left w:val="none" w:sz="0" w:space="0" w:color="auto"/>
        <w:bottom w:val="none" w:sz="0" w:space="0" w:color="auto"/>
        <w:right w:val="none" w:sz="0" w:space="0" w:color="auto"/>
      </w:divBdr>
    </w:div>
    <w:div w:id="912275440">
      <w:bodyDiv w:val="1"/>
      <w:marLeft w:val="0"/>
      <w:marRight w:val="0"/>
      <w:marTop w:val="0"/>
      <w:marBottom w:val="0"/>
      <w:divBdr>
        <w:top w:val="none" w:sz="0" w:space="0" w:color="auto"/>
        <w:left w:val="none" w:sz="0" w:space="0" w:color="auto"/>
        <w:bottom w:val="none" w:sz="0" w:space="0" w:color="auto"/>
        <w:right w:val="none" w:sz="0" w:space="0" w:color="auto"/>
      </w:divBdr>
    </w:div>
    <w:div w:id="912277602">
      <w:bodyDiv w:val="1"/>
      <w:marLeft w:val="0"/>
      <w:marRight w:val="0"/>
      <w:marTop w:val="0"/>
      <w:marBottom w:val="0"/>
      <w:divBdr>
        <w:top w:val="none" w:sz="0" w:space="0" w:color="auto"/>
        <w:left w:val="none" w:sz="0" w:space="0" w:color="auto"/>
        <w:bottom w:val="none" w:sz="0" w:space="0" w:color="auto"/>
        <w:right w:val="none" w:sz="0" w:space="0" w:color="auto"/>
      </w:divBdr>
    </w:div>
    <w:div w:id="916473972">
      <w:bodyDiv w:val="1"/>
      <w:marLeft w:val="0"/>
      <w:marRight w:val="0"/>
      <w:marTop w:val="0"/>
      <w:marBottom w:val="0"/>
      <w:divBdr>
        <w:top w:val="none" w:sz="0" w:space="0" w:color="auto"/>
        <w:left w:val="none" w:sz="0" w:space="0" w:color="auto"/>
        <w:bottom w:val="none" w:sz="0" w:space="0" w:color="auto"/>
        <w:right w:val="none" w:sz="0" w:space="0" w:color="auto"/>
      </w:divBdr>
    </w:div>
    <w:div w:id="916744194">
      <w:bodyDiv w:val="1"/>
      <w:marLeft w:val="0"/>
      <w:marRight w:val="0"/>
      <w:marTop w:val="0"/>
      <w:marBottom w:val="0"/>
      <w:divBdr>
        <w:top w:val="none" w:sz="0" w:space="0" w:color="auto"/>
        <w:left w:val="none" w:sz="0" w:space="0" w:color="auto"/>
        <w:bottom w:val="none" w:sz="0" w:space="0" w:color="auto"/>
        <w:right w:val="none" w:sz="0" w:space="0" w:color="auto"/>
      </w:divBdr>
    </w:div>
    <w:div w:id="917402997">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18712718">
      <w:bodyDiv w:val="1"/>
      <w:marLeft w:val="0"/>
      <w:marRight w:val="0"/>
      <w:marTop w:val="0"/>
      <w:marBottom w:val="0"/>
      <w:divBdr>
        <w:top w:val="none" w:sz="0" w:space="0" w:color="auto"/>
        <w:left w:val="none" w:sz="0" w:space="0" w:color="auto"/>
        <w:bottom w:val="none" w:sz="0" w:space="0" w:color="auto"/>
        <w:right w:val="none" w:sz="0" w:space="0" w:color="auto"/>
      </w:divBdr>
    </w:div>
    <w:div w:id="919605353">
      <w:bodyDiv w:val="1"/>
      <w:marLeft w:val="0"/>
      <w:marRight w:val="0"/>
      <w:marTop w:val="0"/>
      <w:marBottom w:val="0"/>
      <w:divBdr>
        <w:top w:val="none" w:sz="0" w:space="0" w:color="auto"/>
        <w:left w:val="none" w:sz="0" w:space="0" w:color="auto"/>
        <w:bottom w:val="none" w:sz="0" w:space="0" w:color="auto"/>
        <w:right w:val="none" w:sz="0" w:space="0" w:color="auto"/>
      </w:divBdr>
    </w:div>
    <w:div w:id="920408837">
      <w:bodyDiv w:val="1"/>
      <w:marLeft w:val="0"/>
      <w:marRight w:val="0"/>
      <w:marTop w:val="0"/>
      <w:marBottom w:val="0"/>
      <w:divBdr>
        <w:top w:val="none" w:sz="0" w:space="0" w:color="auto"/>
        <w:left w:val="none" w:sz="0" w:space="0" w:color="auto"/>
        <w:bottom w:val="none" w:sz="0" w:space="0" w:color="auto"/>
        <w:right w:val="none" w:sz="0" w:space="0" w:color="auto"/>
      </w:divBdr>
    </w:div>
    <w:div w:id="921720706">
      <w:bodyDiv w:val="1"/>
      <w:marLeft w:val="0"/>
      <w:marRight w:val="0"/>
      <w:marTop w:val="0"/>
      <w:marBottom w:val="0"/>
      <w:divBdr>
        <w:top w:val="none" w:sz="0" w:space="0" w:color="auto"/>
        <w:left w:val="none" w:sz="0" w:space="0" w:color="auto"/>
        <w:bottom w:val="none" w:sz="0" w:space="0" w:color="auto"/>
        <w:right w:val="none" w:sz="0" w:space="0" w:color="auto"/>
      </w:divBdr>
    </w:div>
    <w:div w:id="923565922">
      <w:bodyDiv w:val="1"/>
      <w:marLeft w:val="0"/>
      <w:marRight w:val="0"/>
      <w:marTop w:val="0"/>
      <w:marBottom w:val="0"/>
      <w:divBdr>
        <w:top w:val="none" w:sz="0" w:space="0" w:color="auto"/>
        <w:left w:val="none" w:sz="0" w:space="0" w:color="auto"/>
        <w:bottom w:val="none" w:sz="0" w:space="0" w:color="auto"/>
        <w:right w:val="none" w:sz="0" w:space="0" w:color="auto"/>
      </w:divBdr>
    </w:div>
    <w:div w:id="924387943">
      <w:bodyDiv w:val="1"/>
      <w:marLeft w:val="0"/>
      <w:marRight w:val="0"/>
      <w:marTop w:val="0"/>
      <w:marBottom w:val="0"/>
      <w:divBdr>
        <w:top w:val="none" w:sz="0" w:space="0" w:color="auto"/>
        <w:left w:val="none" w:sz="0" w:space="0" w:color="auto"/>
        <w:bottom w:val="none" w:sz="0" w:space="0" w:color="auto"/>
        <w:right w:val="none" w:sz="0" w:space="0" w:color="auto"/>
      </w:divBdr>
    </w:div>
    <w:div w:id="924802306">
      <w:bodyDiv w:val="1"/>
      <w:marLeft w:val="0"/>
      <w:marRight w:val="0"/>
      <w:marTop w:val="0"/>
      <w:marBottom w:val="0"/>
      <w:divBdr>
        <w:top w:val="none" w:sz="0" w:space="0" w:color="auto"/>
        <w:left w:val="none" w:sz="0" w:space="0" w:color="auto"/>
        <w:bottom w:val="none" w:sz="0" w:space="0" w:color="auto"/>
        <w:right w:val="none" w:sz="0" w:space="0" w:color="auto"/>
      </w:divBdr>
    </w:div>
    <w:div w:id="925071395">
      <w:bodyDiv w:val="1"/>
      <w:marLeft w:val="0"/>
      <w:marRight w:val="0"/>
      <w:marTop w:val="0"/>
      <w:marBottom w:val="0"/>
      <w:divBdr>
        <w:top w:val="none" w:sz="0" w:space="0" w:color="auto"/>
        <w:left w:val="none" w:sz="0" w:space="0" w:color="auto"/>
        <w:bottom w:val="none" w:sz="0" w:space="0" w:color="auto"/>
        <w:right w:val="none" w:sz="0" w:space="0" w:color="auto"/>
      </w:divBdr>
    </w:div>
    <w:div w:id="925311141">
      <w:bodyDiv w:val="1"/>
      <w:marLeft w:val="0"/>
      <w:marRight w:val="0"/>
      <w:marTop w:val="0"/>
      <w:marBottom w:val="0"/>
      <w:divBdr>
        <w:top w:val="none" w:sz="0" w:space="0" w:color="auto"/>
        <w:left w:val="none" w:sz="0" w:space="0" w:color="auto"/>
        <w:bottom w:val="none" w:sz="0" w:space="0" w:color="auto"/>
        <w:right w:val="none" w:sz="0" w:space="0" w:color="auto"/>
      </w:divBdr>
    </w:div>
    <w:div w:id="925503239">
      <w:bodyDiv w:val="1"/>
      <w:marLeft w:val="0"/>
      <w:marRight w:val="0"/>
      <w:marTop w:val="0"/>
      <w:marBottom w:val="0"/>
      <w:divBdr>
        <w:top w:val="none" w:sz="0" w:space="0" w:color="auto"/>
        <w:left w:val="none" w:sz="0" w:space="0" w:color="auto"/>
        <w:bottom w:val="none" w:sz="0" w:space="0" w:color="auto"/>
        <w:right w:val="none" w:sz="0" w:space="0" w:color="auto"/>
      </w:divBdr>
    </w:div>
    <w:div w:id="925647458">
      <w:bodyDiv w:val="1"/>
      <w:marLeft w:val="0"/>
      <w:marRight w:val="0"/>
      <w:marTop w:val="0"/>
      <w:marBottom w:val="0"/>
      <w:divBdr>
        <w:top w:val="none" w:sz="0" w:space="0" w:color="auto"/>
        <w:left w:val="none" w:sz="0" w:space="0" w:color="auto"/>
        <w:bottom w:val="none" w:sz="0" w:space="0" w:color="auto"/>
        <w:right w:val="none" w:sz="0" w:space="0" w:color="auto"/>
      </w:divBdr>
    </w:div>
    <w:div w:id="925962377">
      <w:bodyDiv w:val="1"/>
      <w:marLeft w:val="0"/>
      <w:marRight w:val="0"/>
      <w:marTop w:val="0"/>
      <w:marBottom w:val="0"/>
      <w:divBdr>
        <w:top w:val="none" w:sz="0" w:space="0" w:color="auto"/>
        <w:left w:val="none" w:sz="0" w:space="0" w:color="auto"/>
        <w:bottom w:val="none" w:sz="0" w:space="0" w:color="auto"/>
        <w:right w:val="none" w:sz="0" w:space="0" w:color="auto"/>
      </w:divBdr>
    </w:div>
    <w:div w:id="926038796">
      <w:bodyDiv w:val="1"/>
      <w:marLeft w:val="0"/>
      <w:marRight w:val="0"/>
      <w:marTop w:val="0"/>
      <w:marBottom w:val="0"/>
      <w:divBdr>
        <w:top w:val="none" w:sz="0" w:space="0" w:color="auto"/>
        <w:left w:val="none" w:sz="0" w:space="0" w:color="auto"/>
        <w:bottom w:val="none" w:sz="0" w:space="0" w:color="auto"/>
        <w:right w:val="none" w:sz="0" w:space="0" w:color="auto"/>
      </w:divBdr>
    </w:div>
    <w:div w:id="928084033">
      <w:bodyDiv w:val="1"/>
      <w:marLeft w:val="0"/>
      <w:marRight w:val="0"/>
      <w:marTop w:val="0"/>
      <w:marBottom w:val="0"/>
      <w:divBdr>
        <w:top w:val="none" w:sz="0" w:space="0" w:color="auto"/>
        <w:left w:val="none" w:sz="0" w:space="0" w:color="auto"/>
        <w:bottom w:val="none" w:sz="0" w:space="0" w:color="auto"/>
        <w:right w:val="none" w:sz="0" w:space="0" w:color="auto"/>
      </w:divBdr>
    </w:div>
    <w:div w:id="928462045">
      <w:bodyDiv w:val="1"/>
      <w:marLeft w:val="0"/>
      <w:marRight w:val="0"/>
      <w:marTop w:val="0"/>
      <w:marBottom w:val="0"/>
      <w:divBdr>
        <w:top w:val="none" w:sz="0" w:space="0" w:color="auto"/>
        <w:left w:val="none" w:sz="0" w:space="0" w:color="auto"/>
        <w:bottom w:val="none" w:sz="0" w:space="0" w:color="auto"/>
        <w:right w:val="none" w:sz="0" w:space="0" w:color="auto"/>
      </w:divBdr>
    </w:div>
    <w:div w:id="928776360">
      <w:bodyDiv w:val="1"/>
      <w:marLeft w:val="0"/>
      <w:marRight w:val="0"/>
      <w:marTop w:val="0"/>
      <w:marBottom w:val="0"/>
      <w:divBdr>
        <w:top w:val="none" w:sz="0" w:space="0" w:color="auto"/>
        <w:left w:val="none" w:sz="0" w:space="0" w:color="auto"/>
        <w:bottom w:val="none" w:sz="0" w:space="0" w:color="auto"/>
        <w:right w:val="none" w:sz="0" w:space="0" w:color="auto"/>
      </w:divBdr>
    </w:div>
    <w:div w:id="930547388">
      <w:bodyDiv w:val="1"/>
      <w:marLeft w:val="0"/>
      <w:marRight w:val="0"/>
      <w:marTop w:val="0"/>
      <w:marBottom w:val="0"/>
      <w:divBdr>
        <w:top w:val="none" w:sz="0" w:space="0" w:color="auto"/>
        <w:left w:val="none" w:sz="0" w:space="0" w:color="auto"/>
        <w:bottom w:val="none" w:sz="0" w:space="0" w:color="auto"/>
        <w:right w:val="none" w:sz="0" w:space="0" w:color="auto"/>
      </w:divBdr>
    </w:div>
    <w:div w:id="934099135">
      <w:bodyDiv w:val="1"/>
      <w:marLeft w:val="0"/>
      <w:marRight w:val="0"/>
      <w:marTop w:val="0"/>
      <w:marBottom w:val="0"/>
      <w:divBdr>
        <w:top w:val="none" w:sz="0" w:space="0" w:color="auto"/>
        <w:left w:val="none" w:sz="0" w:space="0" w:color="auto"/>
        <w:bottom w:val="none" w:sz="0" w:space="0" w:color="auto"/>
        <w:right w:val="none" w:sz="0" w:space="0" w:color="auto"/>
      </w:divBdr>
    </w:div>
    <w:div w:id="934242374">
      <w:bodyDiv w:val="1"/>
      <w:marLeft w:val="0"/>
      <w:marRight w:val="0"/>
      <w:marTop w:val="0"/>
      <w:marBottom w:val="0"/>
      <w:divBdr>
        <w:top w:val="none" w:sz="0" w:space="0" w:color="auto"/>
        <w:left w:val="none" w:sz="0" w:space="0" w:color="auto"/>
        <w:bottom w:val="none" w:sz="0" w:space="0" w:color="auto"/>
        <w:right w:val="none" w:sz="0" w:space="0" w:color="auto"/>
      </w:divBdr>
    </w:div>
    <w:div w:id="934557923">
      <w:bodyDiv w:val="1"/>
      <w:marLeft w:val="0"/>
      <w:marRight w:val="0"/>
      <w:marTop w:val="0"/>
      <w:marBottom w:val="0"/>
      <w:divBdr>
        <w:top w:val="none" w:sz="0" w:space="0" w:color="auto"/>
        <w:left w:val="none" w:sz="0" w:space="0" w:color="auto"/>
        <w:bottom w:val="none" w:sz="0" w:space="0" w:color="auto"/>
        <w:right w:val="none" w:sz="0" w:space="0" w:color="auto"/>
      </w:divBdr>
    </w:div>
    <w:div w:id="935215002">
      <w:bodyDiv w:val="1"/>
      <w:marLeft w:val="0"/>
      <w:marRight w:val="0"/>
      <w:marTop w:val="0"/>
      <w:marBottom w:val="0"/>
      <w:divBdr>
        <w:top w:val="none" w:sz="0" w:space="0" w:color="auto"/>
        <w:left w:val="none" w:sz="0" w:space="0" w:color="auto"/>
        <w:bottom w:val="none" w:sz="0" w:space="0" w:color="auto"/>
        <w:right w:val="none" w:sz="0" w:space="0" w:color="auto"/>
      </w:divBdr>
    </w:div>
    <w:div w:id="935670191">
      <w:bodyDiv w:val="1"/>
      <w:marLeft w:val="0"/>
      <w:marRight w:val="0"/>
      <w:marTop w:val="0"/>
      <w:marBottom w:val="0"/>
      <w:divBdr>
        <w:top w:val="none" w:sz="0" w:space="0" w:color="auto"/>
        <w:left w:val="none" w:sz="0" w:space="0" w:color="auto"/>
        <w:bottom w:val="none" w:sz="0" w:space="0" w:color="auto"/>
        <w:right w:val="none" w:sz="0" w:space="0" w:color="auto"/>
      </w:divBdr>
    </w:div>
    <w:div w:id="936055803">
      <w:bodyDiv w:val="1"/>
      <w:marLeft w:val="0"/>
      <w:marRight w:val="0"/>
      <w:marTop w:val="0"/>
      <w:marBottom w:val="0"/>
      <w:divBdr>
        <w:top w:val="none" w:sz="0" w:space="0" w:color="auto"/>
        <w:left w:val="none" w:sz="0" w:space="0" w:color="auto"/>
        <w:bottom w:val="none" w:sz="0" w:space="0" w:color="auto"/>
        <w:right w:val="none" w:sz="0" w:space="0" w:color="auto"/>
      </w:divBdr>
    </w:div>
    <w:div w:id="936333596">
      <w:bodyDiv w:val="1"/>
      <w:marLeft w:val="0"/>
      <w:marRight w:val="0"/>
      <w:marTop w:val="0"/>
      <w:marBottom w:val="0"/>
      <w:divBdr>
        <w:top w:val="none" w:sz="0" w:space="0" w:color="auto"/>
        <w:left w:val="none" w:sz="0" w:space="0" w:color="auto"/>
        <w:bottom w:val="none" w:sz="0" w:space="0" w:color="auto"/>
        <w:right w:val="none" w:sz="0" w:space="0" w:color="auto"/>
      </w:divBdr>
    </w:div>
    <w:div w:id="936400235">
      <w:bodyDiv w:val="1"/>
      <w:marLeft w:val="0"/>
      <w:marRight w:val="0"/>
      <w:marTop w:val="0"/>
      <w:marBottom w:val="0"/>
      <w:divBdr>
        <w:top w:val="none" w:sz="0" w:space="0" w:color="auto"/>
        <w:left w:val="none" w:sz="0" w:space="0" w:color="auto"/>
        <w:bottom w:val="none" w:sz="0" w:space="0" w:color="auto"/>
        <w:right w:val="none" w:sz="0" w:space="0" w:color="auto"/>
      </w:divBdr>
    </w:div>
    <w:div w:id="938295720">
      <w:bodyDiv w:val="1"/>
      <w:marLeft w:val="0"/>
      <w:marRight w:val="0"/>
      <w:marTop w:val="0"/>
      <w:marBottom w:val="0"/>
      <w:divBdr>
        <w:top w:val="none" w:sz="0" w:space="0" w:color="auto"/>
        <w:left w:val="none" w:sz="0" w:space="0" w:color="auto"/>
        <w:bottom w:val="none" w:sz="0" w:space="0" w:color="auto"/>
        <w:right w:val="none" w:sz="0" w:space="0" w:color="auto"/>
      </w:divBdr>
    </w:div>
    <w:div w:id="939264037">
      <w:bodyDiv w:val="1"/>
      <w:marLeft w:val="0"/>
      <w:marRight w:val="0"/>
      <w:marTop w:val="0"/>
      <w:marBottom w:val="0"/>
      <w:divBdr>
        <w:top w:val="none" w:sz="0" w:space="0" w:color="auto"/>
        <w:left w:val="none" w:sz="0" w:space="0" w:color="auto"/>
        <w:bottom w:val="none" w:sz="0" w:space="0" w:color="auto"/>
        <w:right w:val="none" w:sz="0" w:space="0" w:color="auto"/>
      </w:divBdr>
    </w:div>
    <w:div w:id="943078794">
      <w:bodyDiv w:val="1"/>
      <w:marLeft w:val="0"/>
      <w:marRight w:val="0"/>
      <w:marTop w:val="0"/>
      <w:marBottom w:val="0"/>
      <w:divBdr>
        <w:top w:val="none" w:sz="0" w:space="0" w:color="auto"/>
        <w:left w:val="none" w:sz="0" w:space="0" w:color="auto"/>
        <w:bottom w:val="none" w:sz="0" w:space="0" w:color="auto"/>
        <w:right w:val="none" w:sz="0" w:space="0" w:color="auto"/>
      </w:divBdr>
    </w:div>
    <w:div w:id="943612828">
      <w:bodyDiv w:val="1"/>
      <w:marLeft w:val="0"/>
      <w:marRight w:val="0"/>
      <w:marTop w:val="0"/>
      <w:marBottom w:val="0"/>
      <w:divBdr>
        <w:top w:val="none" w:sz="0" w:space="0" w:color="auto"/>
        <w:left w:val="none" w:sz="0" w:space="0" w:color="auto"/>
        <w:bottom w:val="none" w:sz="0" w:space="0" w:color="auto"/>
        <w:right w:val="none" w:sz="0" w:space="0" w:color="auto"/>
      </w:divBdr>
    </w:div>
    <w:div w:id="946623303">
      <w:bodyDiv w:val="1"/>
      <w:marLeft w:val="0"/>
      <w:marRight w:val="0"/>
      <w:marTop w:val="0"/>
      <w:marBottom w:val="0"/>
      <w:divBdr>
        <w:top w:val="none" w:sz="0" w:space="0" w:color="auto"/>
        <w:left w:val="none" w:sz="0" w:space="0" w:color="auto"/>
        <w:bottom w:val="none" w:sz="0" w:space="0" w:color="auto"/>
        <w:right w:val="none" w:sz="0" w:space="0" w:color="auto"/>
      </w:divBdr>
    </w:div>
    <w:div w:id="947547381">
      <w:bodyDiv w:val="1"/>
      <w:marLeft w:val="0"/>
      <w:marRight w:val="0"/>
      <w:marTop w:val="0"/>
      <w:marBottom w:val="0"/>
      <w:divBdr>
        <w:top w:val="none" w:sz="0" w:space="0" w:color="auto"/>
        <w:left w:val="none" w:sz="0" w:space="0" w:color="auto"/>
        <w:bottom w:val="none" w:sz="0" w:space="0" w:color="auto"/>
        <w:right w:val="none" w:sz="0" w:space="0" w:color="auto"/>
      </w:divBdr>
    </w:div>
    <w:div w:id="947927998">
      <w:bodyDiv w:val="1"/>
      <w:marLeft w:val="0"/>
      <w:marRight w:val="0"/>
      <w:marTop w:val="0"/>
      <w:marBottom w:val="0"/>
      <w:divBdr>
        <w:top w:val="none" w:sz="0" w:space="0" w:color="auto"/>
        <w:left w:val="none" w:sz="0" w:space="0" w:color="auto"/>
        <w:bottom w:val="none" w:sz="0" w:space="0" w:color="auto"/>
        <w:right w:val="none" w:sz="0" w:space="0" w:color="auto"/>
      </w:divBdr>
    </w:div>
    <w:div w:id="948200512">
      <w:bodyDiv w:val="1"/>
      <w:marLeft w:val="0"/>
      <w:marRight w:val="0"/>
      <w:marTop w:val="0"/>
      <w:marBottom w:val="0"/>
      <w:divBdr>
        <w:top w:val="none" w:sz="0" w:space="0" w:color="auto"/>
        <w:left w:val="none" w:sz="0" w:space="0" w:color="auto"/>
        <w:bottom w:val="none" w:sz="0" w:space="0" w:color="auto"/>
        <w:right w:val="none" w:sz="0" w:space="0" w:color="auto"/>
      </w:divBdr>
    </w:div>
    <w:div w:id="949359435">
      <w:bodyDiv w:val="1"/>
      <w:marLeft w:val="0"/>
      <w:marRight w:val="0"/>
      <w:marTop w:val="0"/>
      <w:marBottom w:val="0"/>
      <w:divBdr>
        <w:top w:val="none" w:sz="0" w:space="0" w:color="auto"/>
        <w:left w:val="none" w:sz="0" w:space="0" w:color="auto"/>
        <w:bottom w:val="none" w:sz="0" w:space="0" w:color="auto"/>
        <w:right w:val="none" w:sz="0" w:space="0" w:color="auto"/>
      </w:divBdr>
    </w:div>
    <w:div w:id="951017774">
      <w:bodyDiv w:val="1"/>
      <w:marLeft w:val="0"/>
      <w:marRight w:val="0"/>
      <w:marTop w:val="0"/>
      <w:marBottom w:val="0"/>
      <w:divBdr>
        <w:top w:val="none" w:sz="0" w:space="0" w:color="auto"/>
        <w:left w:val="none" w:sz="0" w:space="0" w:color="auto"/>
        <w:bottom w:val="none" w:sz="0" w:space="0" w:color="auto"/>
        <w:right w:val="none" w:sz="0" w:space="0" w:color="auto"/>
      </w:divBdr>
    </w:div>
    <w:div w:id="952129475">
      <w:bodyDiv w:val="1"/>
      <w:marLeft w:val="0"/>
      <w:marRight w:val="0"/>
      <w:marTop w:val="0"/>
      <w:marBottom w:val="0"/>
      <w:divBdr>
        <w:top w:val="none" w:sz="0" w:space="0" w:color="auto"/>
        <w:left w:val="none" w:sz="0" w:space="0" w:color="auto"/>
        <w:bottom w:val="none" w:sz="0" w:space="0" w:color="auto"/>
        <w:right w:val="none" w:sz="0" w:space="0" w:color="auto"/>
      </w:divBdr>
    </w:div>
    <w:div w:id="953292556">
      <w:bodyDiv w:val="1"/>
      <w:marLeft w:val="0"/>
      <w:marRight w:val="0"/>
      <w:marTop w:val="0"/>
      <w:marBottom w:val="0"/>
      <w:divBdr>
        <w:top w:val="none" w:sz="0" w:space="0" w:color="auto"/>
        <w:left w:val="none" w:sz="0" w:space="0" w:color="auto"/>
        <w:bottom w:val="none" w:sz="0" w:space="0" w:color="auto"/>
        <w:right w:val="none" w:sz="0" w:space="0" w:color="auto"/>
      </w:divBdr>
    </w:div>
    <w:div w:id="953513106">
      <w:bodyDiv w:val="1"/>
      <w:marLeft w:val="0"/>
      <w:marRight w:val="0"/>
      <w:marTop w:val="0"/>
      <w:marBottom w:val="0"/>
      <w:divBdr>
        <w:top w:val="none" w:sz="0" w:space="0" w:color="auto"/>
        <w:left w:val="none" w:sz="0" w:space="0" w:color="auto"/>
        <w:bottom w:val="none" w:sz="0" w:space="0" w:color="auto"/>
        <w:right w:val="none" w:sz="0" w:space="0" w:color="auto"/>
      </w:divBdr>
    </w:div>
    <w:div w:id="954754581">
      <w:bodyDiv w:val="1"/>
      <w:marLeft w:val="0"/>
      <w:marRight w:val="0"/>
      <w:marTop w:val="0"/>
      <w:marBottom w:val="0"/>
      <w:divBdr>
        <w:top w:val="none" w:sz="0" w:space="0" w:color="auto"/>
        <w:left w:val="none" w:sz="0" w:space="0" w:color="auto"/>
        <w:bottom w:val="none" w:sz="0" w:space="0" w:color="auto"/>
        <w:right w:val="none" w:sz="0" w:space="0" w:color="auto"/>
      </w:divBdr>
    </w:div>
    <w:div w:id="955067689">
      <w:bodyDiv w:val="1"/>
      <w:marLeft w:val="0"/>
      <w:marRight w:val="0"/>
      <w:marTop w:val="0"/>
      <w:marBottom w:val="0"/>
      <w:divBdr>
        <w:top w:val="none" w:sz="0" w:space="0" w:color="auto"/>
        <w:left w:val="none" w:sz="0" w:space="0" w:color="auto"/>
        <w:bottom w:val="none" w:sz="0" w:space="0" w:color="auto"/>
        <w:right w:val="none" w:sz="0" w:space="0" w:color="auto"/>
      </w:divBdr>
    </w:div>
    <w:div w:id="956566867">
      <w:bodyDiv w:val="1"/>
      <w:marLeft w:val="0"/>
      <w:marRight w:val="0"/>
      <w:marTop w:val="0"/>
      <w:marBottom w:val="0"/>
      <w:divBdr>
        <w:top w:val="none" w:sz="0" w:space="0" w:color="auto"/>
        <w:left w:val="none" w:sz="0" w:space="0" w:color="auto"/>
        <w:bottom w:val="none" w:sz="0" w:space="0" w:color="auto"/>
        <w:right w:val="none" w:sz="0" w:space="0" w:color="auto"/>
      </w:divBdr>
    </w:div>
    <w:div w:id="957564190">
      <w:bodyDiv w:val="1"/>
      <w:marLeft w:val="0"/>
      <w:marRight w:val="0"/>
      <w:marTop w:val="0"/>
      <w:marBottom w:val="0"/>
      <w:divBdr>
        <w:top w:val="none" w:sz="0" w:space="0" w:color="auto"/>
        <w:left w:val="none" w:sz="0" w:space="0" w:color="auto"/>
        <w:bottom w:val="none" w:sz="0" w:space="0" w:color="auto"/>
        <w:right w:val="none" w:sz="0" w:space="0" w:color="auto"/>
      </w:divBdr>
    </w:div>
    <w:div w:id="958874580">
      <w:bodyDiv w:val="1"/>
      <w:marLeft w:val="0"/>
      <w:marRight w:val="0"/>
      <w:marTop w:val="0"/>
      <w:marBottom w:val="0"/>
      <w:divBdr>
        <w:top w:val="none" w:sz="0" w:space="0" w:color="auto"/>
        <w:left w:val="none" w:sz="0" w:space="0" w:color="auto"/>
        <w:bottom w:val="none" w:sz="0" w:space="0" w:color="auto"/>
        <w:right w:val="none" w:sz="0" w:space="0" w:color="auto"/>
      </w:divBdr>
    </w:div>
    <w:div w:id="959726287">
      <w:bodyDiv w:val="1"/>
      <w:marLeft w:val="0"/>
      <w:marRight w:val="0"/>
      <w:marTop w:val="0"/>
      <w:marBottom w:val="0"/>
      <w:divBdr>
        <w:top w:val="none" w:sz="0" w:space="0" w:color="auto"/>
        <w:left w:val="none" w:sz="0" w:space="0" w:color="auto"/>
        <w:bottom w:val="none" w:sz="0" w:space="0" w:color="auto"/>
        <w:right w:val="none" w:sz="0" w:space="0" w:color="auto"/>
      </w:divBdr>
    </w:div>
    <w:div w:id="960188280">
      <w:bodyDiv w:val="1"/>
      <w:marLeft w:val="0"/>
      <w:marRight w:val="0"/>
      <w:marTop w:val="0"/>
      <w:marBottom w:val="0"/>
      <w:divBdr>
        <w:top w:val="none" w:sz="0" w:space="0" w:color="auto"/>
        <w:left w:val="none" w:sz="0" w:space="0" w:color="auto"/>
        <w:bottom w:val="none" w:sz="0" w:space="0" w:color="auto"/>
        <w:right w:val="none" w:sz="0" w:space="0" w:color="auto"/>
      </w:divBdr>
    </w:div>
    <w:div w:id="960695849">
      <w:bodyDiv w:val="1"/>
      <w:marLeft w:val="0"/>
      <w:marRight w:val="0"/>
      <w:marTop w:val="0"/>
      <w:marBottom w:val="0"/>
      <w:divBdr>
        <w:top w:val="none" w:sz="0" w:space="0" w:color="auto"/>
        <w:left w:val="none" w:sz="0" w:space="0" w:color="auto"/>
        <w:bottom w:val="none" w:sz="0" w:space="0" w:color="auto"/>
        <w:right w:val="none" w:sz="0" w:space="0" w:color="auto"/>
      </w:divBdr>
    </w:div>
    <w:div w:id="963003642">
      <w:bodyDiv w:val="1"/>
      <w:marLeft w:val="0"/>
      <w:marRight w:val="0"/>
      <w:marTop w:val="0"/>
      <w:marBottom w:val="0"/>
      <w:divBdr>
        <w:top w:val="none" w:sz="0" w:space="0" w:color="auto"/>
        <w:left w:val="none" w:sz="0" w:space="0" w:color="auto"/>
        <w:bottom w:val="none" w:sz="0" w:space="0" w:color="auto"/>
        <w:right w:val="none" w:sz="0" w:space="0" w:color="auto"/>
      </w:divBdr>
    </w:div>
    <w:div w:id="963540085">
      <w:bodyDiv w:val="1"/>
      <w:marLeft w:val="0"/>
      <w:marRight w:val="0"/>
      <w:marTop w:val="0"/>
      <w:marBottom w:val="0"/>
      <w:divBdr>
        <w:top w:val="none" w:sz="0" w:space="0" w:color="auto"/>
        <w:left w:val="none" w:sz="0" w:space="0" w:color="auto"/>
        <w:bottom w:val="none" w:sz="0" w:space="0" w:color="auto"/>
        <w:right w:val="none" w:sz="0" w:space="0" w:color="auto"/>
      </w:divBdr>
    </w:div>
    <w:div w:id="967855043">
      <w:bodyDiv w:val="1"/>
      <w:marLeft w:val="0"/>
      <w:marRight w:val="0"/>
      <w:marTop w:val="0"/>
      <w:marBottom w:val="0"/>
      <w:divBdr>
        <w:top w:val="none" w:sz="0" w:space="0" w:color="auto"/>
        <w:left w:val="none" w:sz="0" w:space="0" w:color="auto"/>
        <w:bottom w:val="none" w:sz="0" w:space="0" w:color="auto"/>
        <w:right w:val="none" w:sz="0" w:space="0" w:color="auto"/>
      </w:divBdr>
    </w:div>
    <w:div w:id="968167657">
      <w:bodyDiv w:val="1"/>
      <w:marLeft w:val="0"/>
      <w:marRight w:val="0"/>
      <w:marTop w:val="0"/>
      <w:marBottom w:val="0"/>
      <w:divBdr>
        <w:top w:val="none" w:sz="0" w:space="0" w:color="auto"/>
        <w:left w:val="none" w:sz="0" w:space="0" w:color="auto"/>
        <w:bottom w:val="none" w:sz="0" w:space="0" w:color="auto"/>
        <w:right w:val="none" w:sz="0" w:space="0" w:color="auto"/>
      </w:divBdr>
    </w:div>
    <w:div w:id="969172235">
      <w:bodyDiv w:val="1"/>
      <w:marLeft w:val="0"/>
      <w:marRight w:val="0"/>
      <w:marTop w:val="0"/>
      <w:marBottom w:val="0"/>
      <w:divBdr>
        <w:top w:val="none" w:sz="0" w:space="0" w:color="auto"/>
        <w:left w:val="none" w:sz="0" w:space="0" w:color="auto"/>
        <w:bottom w:val="none" w:sz="0" w:space="0" w:color="auto"/>
        <w:right w:val="none" w:sz="0" w:space="0" w:color="auto"/>
      </w:divBdr>
    </w:div>
    <w:div w:id="969283722">
      <w:bodyDiv w:val="1"/>
      <w:marLeft w:val="0"/>
      <w:marRight w:val="0"/>
      <w:marTop w:val="0"/>
      <w:marBottom w:val="0"/>
      <w:divBdr>
        <w:top w:val="none" w:sz="0" w:space="0" w:color="auto"/>
        <w:left w:val="none" w:sz="0" w:space="0" w:color="auto"/>
        <w:bottom w:val="none" w:sz="0" w:space="0" w:color="auto"/>
        <w:right w:val="none" w:sz="0" w:space="0" w:color="auto"/>
      </w:divBdr>
    </w:div>
    <w:div w:id="969943775">
      <w:bodyDiv w:val="1"/>
      <w:marLeft w:val="0"/>
      <w:marRight w:val="0"/>
      <w:marTop w:val="0"/>
      <w:marBottom w:val="0"/>
      <w:divBdr>
        <w:top w:val="none" w:sz="0" w:space="0" w:color="auto"/>
        <w:left w:val="none" w:sz="0" w:space="0" w:color="auto"/>
        <w:bottom w:val="none" w:sz="0" w:space="0" w:color="auto"/>
        <w:right w:val="none" w:sz="0" w:space="0" w:color="auto"/>
      </w:divBdr>
    </w:div>
    <w:div w:id="972714534">
      <w:bodyDiv w:val="1"/>
      <w:marLeft w:val="0"/>
      <w:marRight w:val="0"/>
      <w:marTop w:val="0"/>
      <w:marBottom w:val="0"/>
      <w:divBdr>
        <w:top w:val="none" w:sz="0" w:space="0" w:color="auto"/>
        <w:left w:val="none" w:sz="0" w:space="0" w:color="auto"/>
        <w:bottom w:val="none" w:sz="0" w:space="0" w:color="auto"/>
        <w:right w:val="none" w:sz="0" w:space="0" w:color="auto"/>
      </w:divBdr>
    </w:div>
    <w:div w:id="973214877">
      <w:bodyDiv w:val="1"/>
      <w:marLeft w:val="0"/>
      <w:marRight w:val="0"/>
      <w:marTop w:val="0"/>
      <w:marBottom w:val="0"/>
      <w:divBdr>
        <w:top w:val="none" w:sz="0" w:space="0" w:color="auto"/>
        <w:left w:val="none" w:sz="0" w:space="0" w:color="auto"/>
        <w:bottom w:val="none" w:sz="0" w:space="0" w:color="auto"/>
        <w:right w:val="none" w:sz="0" w:space="0" w:color="auto"/>
      </w:divBdr>
    </w:div>
    <w:div w:id="973683509">
      <w:bodyDiv w:val="1"/>
      <w:marLeft w:val="0"/>
      <w:marRight w:val="0"/>
      <w:marTop w:val="0"/>
      <w:marBottom w:val="0"/>
      <w:divBdr>
        <w:top w:val="none" w:sz="0" w:space="0" w:color="auto"/>
        <w:left w:val="none" w:sz="0" w:space="0" w:color="auto"/>
        <w:bottom w:val="none" w:sz="0" w:space="0" w:color="auto"/>
        <w:right w:val="none" w:sz="0" w:space="0" w:color="auto"/>
      </w:divBdr>
    </w:div>
    <w:div w:id="975180192">
      <w:bodyDiv w:val="1"/>
      <w:marLeft w:val="0"/>
      <w:marRight w:val="0"/>
      <w:marTop w:val="0"/>
      <w:marBottom w:val="0"/>
      <w:divBdr>
        <w:top w:val="none" w:sz="0" w:space="0" w:color="auto"/>
        <w:left w:val="none" w:sz="0" w:space="0" w:color="auto"/>
        <w:bottom w:val="none" w:sz="0" w:space="0" w:color="auto"/>
        <w:right w:val="none" w:sz="0" w:space="0" w:color="auto"/>
      </w:divBdr>
    </w:div>
    <w:div w:id="975262124">
      <w:bodyDiv w:val="1"/>
      <w:marLeft w:val="0"/>
      <w:marRight w:val="0"/>
      <w:marTop w:val="0"/>
      <w:marBottom w:val="0"/>
      <w:divBdr>
        <w:top w:val="none" w:sz="0" w:space="0" w:color="auto"/>
        <w:left w:val="none" w:sz="0" w:space="0" w:color="auto"/>
        <w:bottom w:val="none" w:sz="0" w:space="0" w:color="auto"/>
        <w:right w:val="none" w:sz="0" w:space="0" w:color="auto"/>
      </w:divBdr>
    </w:div>
    <w:div w:id="978681094">
      <w:bodyDiv w:val="1"/>
      <w:marLeft w:val="0"/>
      <w:marRight w:val="0"/>
      <w:marTop w:val="0"/>
      <w:marBottom w:val="0"/>
      <w:divBdr>
        <w:top w:val="none" w:sz="0" w:space="0" w:color="auto"/>
        <w:left w:val="none" w:sz="0" w:space="0" w:color="auto"/>
        <w:bottom w:val="none" w:sz="0" w:space="0" w:color="auto"/>
        <w:right w:val="none" w:sz="0" w:space="0" w:color="auto"/>
      </w:divBdr>
    </w:div>
    <w:div w:id="978847688">
      <w:bodyDiv w:val="1"/>
      <w:marLeft w:val="0"/>
      <w:marRight w:val="0"/>
      <w:marTop w:val="0"/>
      <w:marBottom w:val="0"/>
      <w:divBdr>
        <w:top w:val="none" w:sz="0" w:space="0" w:color="auto"/>
        <w:left w:val="none" w:sz="0" w:space="0" w:color="auto"/>
        <w:bottom w:val="none" w:sz="0" w:space="0" w:color="auto"/>
        <w:right w:val="none" w:sz="0" w:space="0" w:color="auto"/>
      </w:divBdr>
    </w:div>
    <w:div w:id="980113744">
      <w:bodyDiv w:val="1"/>
      <w:marLeft w:val="0"/>
      <w:marRight w:val="0"/>
      <w:marTop w:val="0"/>
      <w:marBottom w:val="0"/>
      <w:divBdr>
        <w:top w:val="none" w:sz="0" w:space="0" w:color="auto"/>
        <w:left w:val="none" w:sz="0" w:space="0" w:color="auto"/>
        <w:bottom w:val="none" w:sz="0" w:space="0" w:color="auto"/>
        <w:right w:val="none" w:sz="0" w:space="0" w:color="auto"/>
      </w:divBdr>
    </w:div>
    <w:div w:id="980766208">
      <w:bodyDiv w:val="1"/>
      <w:marLeft w:val="0"/>
      <w:marRight w:val="0"/>
      <w:marTop w:val="0"/>
      <w:marBottom w:val="0"/>
      <w:divBdr>
        <w:top w:val="none" w:sz="0" w:space="0" w:color="auto"/>
        <w:left w:val="none" w:sz="0" w:space="0" w:color="auto"/>
        <w:bottom w:val="none" w:sz="0" w:space="0" w:color="auto"/>
        <w:right w:val="none" w:sz="0" w:space="0" w:color="auto"/>
      </w:divBdr>
    </w:div>
    <w:div w:id="980767480">
      <w:bodyDiv w:val="1"/>
      <w:marLeft w:val="0"/>
      <w:marRight w:val="0"/>
      <w:marTop w:val="0"/>
      <w:marBottom w:val="0"/>
      <w:divBdr>
        <w:top w:val="none" w:sz="0" w:space="0" w:color="auto"/>
        <w:left w:val="none" w:sz="0" w:space="0" w:color="auto"/>
        <w:bottom w:val="none" w:sz="0" w:space="0" w:color="auto"/>
        <w:right w:val="none" w:sz="0" w:space="0" w:color="auto"/>
      </w:divBdr>
    </w:div>
    <w:div w:id="981614015">
      <w:bodyDiv w:val="1"/>
      <w:marLeft w:val="0"/>
      <w:marRight w:val="0"/>
      <w:marTop w:val="0"/>
      <w:marBottom w:val="0"/>
      <w:divBdr>
        <w:top w:val="none" w:sz="0" w:space="0" w:color="auto"/>
        <w:left w:val="none" w:sz="0" w:space="0" w:color="auto"/>
        <w:bottom w:val="none" w:sz="0" w:space="0" w:color="auto"/>
        <w:right w:val="none" w:sz="0" w:space="0" w:color="auto"/>
      </w:divBdr>
    </w:div>
    <w:div w:id="982392184">
      <w:bodyDiv w:val="1"/>
      <w:marLeft w:val="0"/>
      <w:marRight w:val="0"/>
      <w:marTop w:val="0"/>
      <w:marBottom w:val="0"/>
      <w:divBdr>
        <w:top w:val="none" w:sz="0" w:space="0" w:color="auto"/>
        <w:left w:val="none" w:sz="0" w:space="0" w:color="auto"/>
        <w:bottom w:val="none" w:sz="0" w:space="0" w:color="auto"/>
        <w:right w:val="none" w:sz="0" w:space="0" w:color="auto"/>
      </w:divBdr>
    </w:div>
    <w:div w:id="983699985">
      <w:bodyDiv w:val="1"/>
      <w:marLeft w:val="0"/>
      <w:marRight w:val="0"/>
      <w:marTop w:val="0"/>
      <w:marBottom w:val="0"/>
      <w:divBdr>
        <w:top w:val="none" w:sz="0" w:space="0" w:color="auto"/>
        <w:left w:val="none" w:sz="0" w:space="0" w:color="auto"/>
        <w:bottom w:val="none" w:sz="0" w:space="0" w:color="auto"/>
        <w:right w:val="none" w:sz="0" w:space="0" w:color="auto"/>
      </w:divBdr>
    </w:div>
    <w:div w:id="983848459">
      <w:bodyDiv w:val="1"/>
      <w:marLeft w:val="0"/>
      <w:marRight w:val="0"/>
      <w:marTop w:val="0"/>
      <w:marBottom w:val="0"/>
      <w:divBdr>
        <w:top w:val="none" w:sz="0" w:space="0" w:color="auto"/>
        <w:left w:val="none" w:sz="0" w:space="0" w:color="auto"/>
        <w:bottom w:val="none" w:sz="0" w:space="0" w:color="auto"/>
        <w:right w:val="none" w:sz="0" w:space="0" w:color="auto"/>
      </w:divBdr>
    </w:div>
    <w:div w:id="984309551">
      <w:bodyDiv w:val="1"/>
      <w:marLeft w:val="0"/>
      <w:marRight w:val="0"/>
      <w:marTop w:val="0"/>
      <w:marBottom w:val="0"/>
      <w:divBdr>
        <w:top w:val="none" w:sz="0" w:space="0" w:color="auto"/>
        <w:left w:val="none" w:sz="0" w:space="0" w:color="auto"/>
        <w:bottom w:val="none" w:sz="0" w:space="0" w:color="auto"/>
        <w:right w:val="none" w:sz="0" w:space="0" w:color="auto"/>
      </w:divBdr>
    </w:div>
    <w:div w:id="984360499">
      <w:bodyDiv w:val="1"/>
      <w:marLeft w:val="0"/>
      <w:marRight w:val="0"/>
      <w:marTop w:val="0"/>
      <w:marBottom w:val="0"/>
      <w:divBdr>
        <w:top w:val="none" w:sz="0" w:space="0" w:color="auto"/>
        <w:left w:val="none" w:sz="0" w:space="0" w:color="auto"/>
        <w:bottom w:val="none" w:sz="0" w:space="0" w:color="auto"/>
        <w:right w:val="none" w:sz="0" w:space="0" w:color="auto"/>
      </w:divBdr>
    </w:div>
    <w:div w:id="984972241">
      <w:bodyDiv w:val="1"/>
      <w:marLeft w:val="0"/>
      <w:marRight w:val="0"/>
      <w:marTop w:val="0"/>
      <w:marBottom w:val="0"/>
      <w:divBdr>
        <w:top w:val="none" w:sz="0" w:space="0" w:color="auto"/>
        <w:left w:val="none" w:sz="0" w:space="0" w:color="auto"/>
        <w:bottom w:val="none" w:sz="0" w:space="0" w:color="auto"/>
        <w:right w:val="none" w:sz="0" w:space="0" w:color="auto"/>
      </w:divBdr>
    </w:div>
    <w:div w:id="986326641">
      <w:bodyDiv w:val="1"/>
      <w:marLeft w:val="0"/>
      <w:marRight w:val="0"/>
      <w:marTop w:val="0"/>
      <w:marBottom w:val="0"/>
      <w:divBdr>
        <w:top w:val="none" w:sz="0" w:space="0" w:color="auto"/>
        <w:left w:val="none" w:sz="0" w:space="0" w:color="auto"/>
        <w:bottom w:val="none" w:sz="0" w:space="0" w:color="auto"/>
        <w:right w:val="none" w:sz="0" w:space="0" w:color="auto"/>
      </w:divBdr>
    </w:div>
    <w:div w:id="988364725">
      <w:bodyDiv w:val="1"/>
      <w:marLeft w:val="0"/>
      <w:marRight w:val="0"/>
      <w:marTop w:val="0"/>
      <w:marBottom w:val="0"/>
      <w:divBdr>
        <w:top w:val="none" w:sz="0" w:space="0" w:color="auto"/>
        <w:left w:val="none" w:sz="0" w:space="0" w:color="auto"/>
        <w:bottom w:val="none" w:sz="0" w:space="0" w:color="auto"/>
        <w:right w:val="none" w:sz="0" w:space="0" w:color="auto"/>
      </w:divBdr>
    </w:div>
    <w:div w:id="988368302">
      <w:bodyDiv w:val="1"/>
      <w:marLeft w:val="0"/>
      <w:marRight w:val="0"/>
      <w:marTop w:val="0"/>
      <w:marBottom w:val="0"/>
      <w:divBdr>
        <w:top w:val="none" w:sz="0" w:space="0" w:color="auto"/>
        <w:left w:val="none" w:sz="0" w:space="0" w:color="auto"/>
        <w:bottom w:val="none" w:sz="0" w:space="0" w:color="auto"/>
        <w:right w:val="none" w:sz="0" w:space="0" w:color="auto"/>
      </w:divBdr>
    </w:div>
    <w:div w:id="991255406">
      <w:bodyDiv w:val="1"/>
      <w:marLeft w:val="0"/>
      <w:marRight w:val="0"/>
      <w:marTop w:val="0"/>
      <w:marBottom w:val="0"/>
      <w:divBdr>
        <w:top w:val="none" w:sz="0" w:space="0" w:color="auto"/>
        <w:left w:val="none" w:sz="0" w:space="0" w:color="auto"/>
        <w:bottom w:val="none" w:sz="0" w:space="0" w:color="auto"/>
        <w:right w:val="none" w:sz="0" w:space="0" w:color="auto"/>
      </w:divBdr>
    </w:div>
    <w:div w:id="991712831">
      <w:bodyDiv w:val="1"/>
      <w:marLeft w:val="0"/>
      <w:marRight w:val="0"/>
      <w:marTop w:val="0"/>
      <w:marBottom w:val="0"/>
      <w:divBdr>
        <w:top w:val="none" w:sz="0" w:space="0" w:color="auto"/>
        <w:left w:val="none" w:sz="0" w:space="0" w:color="auto"/>
        <w:bottom w:val="none" w:sz="0" w:space="0" w:color="auto"/>
        <w:right w:val="none" w:sz="0" w:space="0" w:color="auto"/>
      </w:divBdr>
    </w:div>
    <w:div w:id="992291900">
      <w:bodyDiv w:val="1"/>
      <w:marLeft w:val="0"/>
      <w:marRight w:val="0"/>
      <w:marTop w:val="0"/>
      <w:marBottom w:val="0"/>
      <w:divBdr>
        <w:top w:val="none" w:sz="0" w:space="0" w:color="auto"/>
        <w:left w:val="none" w:sz="0" w:space="0" w:color="auto"/>
        <w:bottom w:val="none" w:sz="0" w:space="0" w:color="auto"/>
        <w:right w:val="none" w:sz="0" w:space="0" w:color="auto"/>
      </w:divBdr>
    </w:div>
    <w:div w:id="994600888">
      <w:bodyDiv w:val="1"/>
      <w:marLeft w:val="0"/>
      <w:marRight w:val="0"/>
      <w:marTop w:val="0"/>
      <w:marBottom w:val="0"/>
      <w:divBdr>
        <w:top w:val="none" w:sz="0" w:space="0" w:color="auto"/>
        <w:left w:val="none" w:sz="0" w:space="0" w:color="auto"/>
        <w:bottom w:val="none" w:sz="0" w:space="0" w:color="auto"/>
        <w:right w:val="none" w:sz="0" w:space="0" w:color="auto"/>
      </w:divBdr>
    </w:div>
    <w:div w:id="994606638">
      <w:bodyDiv w:val="1"/>
      <w:marLeft w:val="0"/>
      <w:marRight w:val="0"/>
      <w:marTop w:val="0"/>
      <w:marBottom w:val="0"/>
      <w:divBdr>
        <w:top w:val="none" w:sz="0" w:space="0" w:color="auto"/>
        <w:left w:val="none" w:sz="0" w:space="0" w:color="auto"/>
        <w:bottom w:val="none" w:sz="0" w:space="0" w:color="auto"/>
        <w:right w:val="none" w:sz="0" w:space="0" w:color="auto"/>
      </w:divBdr>
    </w:div>
    <w:div w:id="994993517">
      <w:bodyDiv w:val="1"/>
      <w:marLeft w:val="0"/>
      <w:marRight w:val="0"/>
      <w:marTop w:val="0"/>
      <w:marBottom w:val="0"/>
      <w:divBdr>
        <w:top w:val="none" w:sz="0" w:space="0" w:color="auto"/>
        <w:left w:val="none" w:sz="0" w:space="0" w:color="auto"/>
        <w:bottom w:val="none" w:sz="0" w:space="0" w:color="auto"/>
        <w:right w:val="none" w:sz="0" w:space="0" w:color="auto"/>
      </w:divBdr>
    </w:div>
    <w:div w:id="996301941">
      <w:bodyDiv w:val="1"/>
      <w:marLeft w:val="0"/>
      <w:marRight w:val="0"/>
      <w:marTop w:val="0"/>
      <w:marBottom w:val="0"/>
      <w:divBdr>
        <w:top w:val="none" w:sz="0" w:space="0" w:color="auto"/>
        <w:left w:val="none" w:sz="0" w:space="0" w:color="auto"/>
        <w:bottom w:val="none" w:sz="0" w:space="0" w:color="auto"/>
        <w:right w:val="none" w:sz="0" w:space="0" w:color="auto"/>
      </w:divBdr>
    </w:div>
    <w:div w:id="997459432">
      <w:bodyDiv w:val="1"/>
      <w:marLeft w:val="0"/>
      <w:marRight w:val="0"/>
      <w:marTop w:val="0"/>
      <w:marBottom w:val="0"/>
      <w:divBdr>
        <w:top w:val="none" w:sz="0" w:space="0" w:color="auto"/>
        <w:left w:val="none" w:sz="0" w:space="0" w:color="auto"/>
        <w:bottom w:val="none" w:sz="0" w:space="0" w:color="auto"/>
        <w:right w:val="none" w:sz="0" w:space="0" w:color="auto"/>
      </w:divBdr>
    </w:div>
    <w:div w:id="997851767">
      <w:bodyDiv w:val="1"/>
      <w:marLeft w:val="0"/>
      <w:marRight w:val="0"/>
      <w:marTop w:val="0"/>
      <w:marBottom w:val="0"/>
      <w:divBdr>
        <w:top w:val="none" w:sz="0" w:space="0" w:color="auto"/>
        <w:left w:val="none" w:sz="0" w:space="0" w:color="auto"/>
        <w:bottom w:val="none" w:sz="0" w:space="0" w:color="auto"/>
        <w:right w:val="none" w:sz="0" w:space="0" w:color="auto"/>
      </w:divBdr>
    </w:div>
    <w:div w:id="999431633">
      <w:bodyDiv w:val="1"/>
      <w:marLeft w:val="0"/>
      <w:marRight w:val="0"/>
      <w:marTop w:val="0"/>
      <w:marBottom w:val="0"/>
      <w:divBdr>
        <w:top w:val="none" w:sz="0" w:space="0" w:color="auto"/>
        <w:left w:val="none" w:sz="0" w:space="0" w:color="auto"/>
        <w:bottom w:val="none" w:sz="0" w:space="0" w:color="auto"/>
        <w:right w:val="none" w:sz="0" w:space="0" w:color="auto"/>
      </w:divBdr>
    </w:div>
    <w:div w:id="1000154400">
      <w:bodyDiv w:val="1"/>
      <w:marLeft w:val="0"/>
      <w:marRight w:val="0"/>
      <w:marTop w:val="0"/>
      <w:marBottom w:val="0"/>
      <w:divBdr>
        <w:top w:val="none" w:sz="0" w:space="0" w:color="auto"/>
        <w:left w:val="none" w:sz="0" w:space="0" w:color="auto"/>
        <w:bottom w:val="none" w:sz="0" w:space="0" w:color="auto"/>
        <w:right w:val="none" w:sz="0" w:space="0" w:color="auto"/>
      </w:divBdr>
    </w:div>
    <w:div w:id="1000818707">
      <w:bodyDiv w:val="1"/>
      <w:marLeft w:val="0"/>
      <w:marRight w:val="0"/>
      <w:marTop w:val="0"/>
      <w:marBottom w:val="0"/>
      <w:divBdr>
        <w:top w:val="none" w:sz="0" w:space="0" w:color="auto"/>
        <w:left w:val="none" w:sz="0" w:space="0" w:color="auto"/>
        <w:bottom w:val="none" w:sz="0" w:space="0" w:color="auto"/>
        <w:right w:val="none" w:sz="0" w:space="0" w:color="auto"/>
      </w:divBdr>
    </w:div>
    <w:div w:id="1002048793">
      <w:bodyDiv w:val="1"/>
      <w:marLeft w:val="0"/>
      <w:marRight w:val="0"/>
      <w:marTop w:val="0"/>
      <w:marBottom w:val="0"/>
      <w:divBdr>
        <w:top w:val="none" w:sz="0" w:space="0" w:color="auto"/>
        <w:left w:val="none" w:sz="0" w:space="0" w:color="auto"/>
        <w:bottom w:val="none" w:sz="0" w:space="0" w:color="auto"/>
        <w:right w:val="none" w:sz="0" w:space="0" w:color="auto"/>
      </w:divBdr>
    </w:div>
    <w:div w:id="1002195809">
      <w:bodyDiv w:val="1"/>
      <w:marLeft w:val="0"/>
      <w:marRight w:val="0"/>
      <w:marTop w:val="0"/>
      <w:marBottom w:val="0"/>
      <w:divBdr>
        <w:top w:val="none" w:sz="0" w:space="0" w:color="auto"/>
        <w:left w:val="none" w:sz="0" w:space="0" w:color="auto"/>
        <w:bottom w:val="none" w:sz="0" w:space="0" w:color="auto"/>
        <w:right w:val="none" w:sz="0" w:space="0" w:color="auto"/>
      </w:divBdr>
    </w:div>
    <w:div w:id="1002776071">
      <w:bodyDiv w:val="1"/>
      <w:marLeft w:val="0"/>
      <w:marRight w:val="0"/>
      <w:marTop w:val="0"/>
      <w:marBottom w:val="0"/>
      <w:divBdr>
        <w:top w:val="none" w:sz="0" w:space="0" w:color="auto"/>
        <w:left w:val="none" w:sz="0" w:space="0" w:color="auto"/>
        <w:bottom w:val="none" w:sz="0" w:space="0" w:color="auto"/>
        <w:right w:val="none" w:sz="0" w:space="0" w:color="auto"/>
      </w:divBdr>
    </w:div>
    <w:div w:id="1003971140">
      <w:bodyDiv w:val="1"/>
      <w:marLeft w:val="0"/>
      <w:marRight w:val="0"/>
      <w:marTop w:val="0"/>
      <w:marBottom w:val="0"/>
      <w:divBdr>
        <w:top w:val="none" w:sz="0" w:space="0" w:color="auto"/>
        <w:left w:val="none" w:sz="0" w:space="0" w:color="auto"/>
        <w:bottom w:val="none" w:sz="0" w:space="0" w:color="auto"/>
        <w:right w:val="none" w:sz="0" w:space="0" w:color="auto"/>
      </w:divBdr>
    </w:div>
    <w:div w:id="1004626611">
      <w:bodyDiv w:val="1"/>
      <w:marLeft w:val="0"/>
      <w:marRight w:val="0"/>
      <w:marTop w:val="0"/>
      <w:marBottom w:val="0"/>
      <w:divBdr>
        <w:top w:val="none" w:sz="0" w:space="0" w:color="auto"/>
        <w:left w:val="none" w:sz="0" w:space="0" w:color="auto"/>
        <w:bottom w:val="none" w:sz="0" w:space="0" w:color="auto"/>
        <w:right w:val="none" w:sz="0" w:space="0" w:color="auto"/>
      </w:divBdr>
    </w:div>
    <w:div w:id="1005012780">
      <w:bodyDiv w:val="1"/>
      <w:marLeft w:val="0"/>
      <w:marRight w:val="0"/>
      <w:marTop w:val="0"/>
      <w:marBottom w:val="0"/>
      <w:divBdr>
        <w:top w:val="none" w:sz="0" w:space="0" w:color="auto"/>
        <w:left w:val="none" w:sz="0" w:space="0" w:color="auto"/>
        <w:bottom w:val="none" w:sz="0" w:space="0" w:color="auto"/>
        <w:right w:val="none" w:sz="0" w:space="0" w:color="auto"/>
      </w:divBdr>
    </w:div>
    <w:div w:id="1006055051">
      <w:bodyDiv w:val="1"/>
      <w:marLeft w:val="0"/>
      <w:marRight w:val="0"/>
      <w:marTop w:val="0"/>
      <w:marBottom w:val="0"/>
      <w:divBdr>
        <w:top w:val="none" w:sz="0" w:space="0" w:color="auto"/>
        <w:left w:val="none" w:sz="0" w:space="0" w:color="auto"/>
        <w:bottom w:val="none" w:sz="0" w:space="0" w:color="auto"/>
        <w:right w:val="none" w:sz="0" w:space="0" w:color="auto"/>
      </w:divBdr>
    </w:div>
    <w:div w:id="1006664059">
      <w:bodyDiv w:val="1"/>
      <w:marLeft w:val="0"/>
      <w:marRight w:val="0"/>
      <w:marTop w:val="0"/>
      <w:marBottom w:val="0"/>
      <w:divBdr>
        <w:top w:val="none" w:sz="0" w:space="0" w:color="auto"/>
        <w:left w:val="none" w:sz="0" w:space="0" w:color="auto"/>
        <w:bottom w:val="none" w:sz="0" w:space="0" w:color="auto"/>
        <w:right w:val="none" w:sz="0" w:space="0" w:color="auto"/>
      </w:divBdr>
    </w:div>
    <w:div w:id="1007245657">
      <w:bodyDiv w:val="1"/>
      <w:marLeft w:val="0"/>
      <w:marRight w:val="0"/>
      <w:marTop w:val="0"/>
      <w:marBottom w:val="0"/>
      <w:divBdr>
        <w:top w:val="none" w:sz="0" w:space="0" w:color="auto"/>
        <w:left w:val="none" w:sz="0" w:space="0" w:color="auto"/>
        <w:bottom w:val="none" w:sz="0" w:space="0" w:color="auto"/>
        <w:right w:val="none" w:sz="0" w:space="0" w:color="auto"/>
      </w:divBdr>
    </w:div>
    <w:div w:id="1007512784">
      <w:bodyDiv w:val="1"/>
      <w:marLeft w:val="0"/>
      <w:marRight w:val="0"/>
      <w:marTop w:val="0"/>
      <w:marBottom w:val="0"/>
      <w:divBdr>
        <w:top w:val="none" w:sz="0" w:space="0" w:color="auto"/>
        <w:left w:val="none" w:sz="0" w:space="0" w:color="auto"/>
        <w:bottom w:val="none" w:sz="0" w:space="0" w:color="auto"/>
        <w:right w:val="none" w:sz="0" w:space="0" w:color="auto"/>
      </w:divBdr>
    </w:div>
    <w:div w:id="1007561474">
      <w:bodyDiv w:val="1"/>
      <w:marLeft w:val="0"/>
      <w:marRight w:val="0"/>
      <w:marTop w:val="0"/>
      <w:marBottom w:val="0"/>
      <w:divBdr>
        <w:top w:val="none" w:sz="0" w:space="0" w:color="auto"/>
        <w:left w:val="none" w:sz="0" w:space="0" w:color="auto"/>
        <w:bottom w:val="none" w:sz="0" w:space="0" w:color="auto"/>
        <w:right w:val="none" w:sz="0" w:space="0" w:color="auto"/>
      </w:divBdr>
    </w:div>
    <w:div w:id="1008488844">
      <w:bodyDiv w:val="1"/>
      <w:marLeft w:val="0"/>
      <w:marRight w:val="0"/>
      <w:marTop w:val="0"/>
      <w:marBottom w:val="0"/>
      <w:divBdr>
        <w:top w:val="none" w:sz="0" w:space="0" w:color="auto"/>
        <w:left w:val="none" w:sz="0" w:space="0" w:color="auto"/>
        <w:bottom w:val="none" w:sz="0" w:space="0" w:color="auto"/>
        <w:right w:val="none" w:sz="0" w:space="0" w:color="auto"/>
      </w:divBdr>
    </w:div>
    <w:div w:id="1009597081">
      <w:bodyDiv w:val="1"/>
      <w:marLeft w:val="0"/>
      <w:marRight w:val="0"/>
      <w:marTop w:val="0"/>
      <w:marBottom w:val="0"/>
      <w:divBdr>
        <w:top w:val="none" w:sz="0" w:space="0" w:color="auto"/>
        <w:left w:val="none" w:sz="0" w:space="0" w:color="auto"/>
        <w:bottom w:val="none" w:sz="0" w:space="0" w:color="auto"/>
        <w:right w:val="none" w:sz="0" w:space="0" w:color="auto"/>
      </w:divBdr>
    </w:div>
    <w:div w:id="1010066601">
      <w:bodyDiv w:val="1"/>
      <w:marLeft w:val="0"/>
      <w:marRight w:val="0"/>
      <w:marTop w:val="0"/>
      <w:marBottom w:val="0"/>
      <w:divBdr>
        <w:top w:val="none" w:sz="0" w:space="0" w:color="auto"/>
        <w:left w:val="none" w:sz="0" w:space="0" w:color="auto"/>
        <w:bottom w:val="none" w:sz="0" w:space="0" w:color="auto"/>
        <w:right w:val="none" w:sz="0" w:space="0" w:color="auto"/>
      </w:divBdr>
    </w:div>
    <w:div w:id="1013654008">
      <w:bodyDiv w:val="1"/>
      <w:marLeft w:val="0"/>
      <w:marRight w:val="0"/>
      <w:marTop w:val="0"/>
      <w:marBottom w:val="0"/>
      <w:divBdr>
        <w:top w:val="none" w:sz="0" w:space="0" w:color="auto"/>
        <w:left w:val="none" w:sz="0" w:space="0" w:color="auto"/>
        <w:bottom w:val="none" w:sz="0" w:space="0" w:color="auto"/>
        <w:right w:val="none" w:sz="0" w:space="0" w:color="auto"/>
      </w:divBdr>
    </w:div>
    <w:div w:id="1013801536">
      <w:bodyDiv w:val="1"/>
      <w:marLeft w:val="0"/>
      <w:marRight w:val="0"/>
      <w:marTop w:val="0"/>
      <w:marBottom w:val="0"/>
      <w:divBdr>
        <w:top w:val="none" w:sz="0" w:space="0" w:color="auto"/>
        <w:left w:val="none" w:sz="0" w:space="0" w:color="auto"/>
        <w:bottom w:val="none" w:sz="0" w:space="0" w:color="auto"/>
        <w:right w:val="none" w:sz="0" w:space="0" w:color="auto"/>
      </w:divBdr>
    </w:div>
    <w:div w:id="1017193558">
      <w:bodyDiv w:val="1"/>
      <w:marLeft w:val="0"/>
      <w:marRight w:val="0"/>
      <w:marTop w:val="0"/>
      <w:marBottom w:val="0"/>
      <w:divBdr>
        <w:top w:val="none" w:sz="0" w:space="0" w:color="auto"/>
        <w:left w:val="none" w:sz="0" w:space="0" w:color="auto"/>
        <w:bottom w:val="none" w:sz="0" w:space="0" w:color="auto"/>
        <w:right w:val="none" w:sz="0" w:space="0" w:color="auto"/>
      </w:divBdr>
    </w:div>
    <w:div w:id="1017463398">
      <w:bodyDiv w:val="1"/>
      <w:marLeft w:val="0"/>
      <w:marRight w:val="0"/>
      <w:marTop w:val="0"/>
      <w:marBottom w:val="0"/>
      <w:divBdr>
        <w:top w:val="none" w:sz="0" w:space="0" w:color="auto"/>
        <w:left w:val="none" w:sz="0" w:space="0" w:color="auto"/>
        <w:bottom w:val="none" w:sz="0" w:space="0" w:color="auto"/>
        <w:right w:val="none" w:sz="0" w:space="0" w:color="auto"/>
      </w:divBdr>
    </w:div>
    <w:div w:id="1018386214">
      <w:bodyDiv w:val="1"/>
      <w:marLeft w:val="0"/>
      <w:marRight w:val="0"/>
      <w:marTop w:val="0"/>
      <w:marBottom w:val="0"/>
      <w:divBdr>
        <w:top w:val="none" w:sz="0" w:space="0" w:color="auto"/>
        <w:left w:val="none" w:sz="0" w:space="0" w:color="auto"/>
        <w:bottom w:val="none" w:sz="0" w:space="0" w:color="auto"/>
        <w:right w:val="none" w:sz="0" w:space="0" w:color="auto"/>
      </w:divBdr>
    </w:div>
    <w:div w:id="1019232924">
      <w:bodyDiv w:val="1"/>
      <w:marLeft w:val="0"/>
      <w:marRight w:val="0"/>
      <w:marTop w:val="0"/>
      <w:marBottom w:val="0"/>
      <w:divBdr>
        <w:top w:val="none" w:sz="0" w:space="0" w:color="auto"/>
        <w:left w:val="none" w:sz="0" w:space="0" w:color="auto"/>
        <w:bottom w:val="none" w:sz="0" w:space="0" w:color="auto"/>
        <w:right w:val="none" w:sz="0" w:space="0" w:color="auto"/>
      </w:divBdr>
    </w:div>
    <w:div w:id="1019434781">
      <w:bodyDiv w:val="1"/>
      <w:marLeft w:val="0"/>
      <w:marRight w:val="0"/>
      <w:marTop w:val="0"/>
      <w:marBottom w:val="0"/>
      <w:divBdr>
        <w:top w:val="none" w:sz="0" w:space="0" w:color="auto"/>
        <w:left w:val="none" w:sz="0" w:space="0" w:color="auto"/>
        <w:bottom w:val="none" w:sz="0" w:space="0" w:color="auto"/>
        <w:right w:val="none" w:sz="0" w:space="0" w:color="auto"/>
      </w:divBdr>
    </w:div>
    <w:div w:id="1020356294">
      <w:bodyDiv w:val="1"/>
      <w:marLeft w:val="0"/>
      <w:marRight w:val="0"/>
      <w:marTop w:val="0"/>
      <w:marBottom w:val="0"/>
      <w:divBdr>
        <w:top w:val="none" w:sz="0" w:space="0" w:color="auto"/>
        <w:left w:val="none" w:sz="0" w:space="0" w:color="auto"/>
        <w:bottom w:val="none" w:sz="0" w:space="0" w:color="auto"/>
        <w:right w:val="none" w:sz="0" w:space="0" w:color="auto"/>
      </w:divBdr>
    </w:div>
    <w:div w:id="1021398843">
      <w:bodyDiv w:val="1"/>
      <w:marLeft w:val="0"/>
      <w:marRight w:val="0"/>
      <w:marTop w:val="0"/>
      <w:marBottom w:val="0"/>
      <w:divBdr>
        <w:top w:val="none" w:sz="0" w:space="0" w:color="auto"/>
        <w:left w:val="none" w:sz="0" w:space="0" w:color="auto"/>
        <w:bottom w:val="none" w:sz="0" w:space="0" w:color="auto"/>
        <w:right w:val="none" w:sz="0" w:space="0" w:color="auto"/>
      </w:divBdr>
    </w:div>
    <w:div w:id="1021929827">
      <w:bodyDiv w:val="1"/>
      <w:marLeft w:val="0"/>
      <w:marRight w:val="0"/>
      <w:marTop w:val="0"/>
      <w:marBottom w:val="0"/>
      <w:divBdr>
        <w:top w:val="none" w:sz="0" w:space="0" w:color="auto"/>
        <w:left w:val="none" w:sz="0" w:space="0" w:color="auto"/>
        <w:bottom w:val="none" w:sz="0" w:space="0" w:color="auto"/>
        <w:right w:val="none" w:sz="0" w:space="0" w:color="auto"/>
      </w:divBdr>
    </w:div>
    <w:div w:id="1022897556">
      <w:bodyDiv w:val="1"/>
      <w:marLeft w:val="0"/>
      <w:marRight w:val="0"/>
      <w:marTop w:val="0"/>
      <w:marBottom w:val="0"/>
      <w:divBdr>
        <w:top w:val="none" w:sz="0" w:space="0" w:color="auto"/>
        <w:left w:val="none" w:sz="0" w:space="0" w:color="auto"/>
        <w:bottom w:val="none" w:sz="0" w:space="0" w:color="auto"/>
        <w:right w:val="none" w:sz="0" w:space="0" w:color="auto"/>
      </w:divBdr>
    </w:div>
    <w:div w:id="1023090668">
      <w:bodyDiv w:val="1"/>
      <w:marLeft w:val="0"/>
      <w:marRight w:val="0"/>
      <w:marTop w:val="0"/>
      <w:marBottom w:val="0"/>
      <w:divBdr>
        <w:top w:val="none" w:sz="0" w:space="0" w:color="auto"/>
        <w:left w:val="none" w:sz="0" w:space="0" w:color="auto"/>
        <w:bottom w:val="none" w:sz="0" w:space="0" w:color="auto"/>
        <w:right w:val="none" w:sz="0" w:space="0" w:color="auto"/>
      </w:divBdr>
    </w:div>
    <w:div w:id="1023432289">
      <w:bodyDiv w:val="1"/>
      <w:marLeft w:val="0"/>
      <w:marRight w:val="0"/>
      <w:marTop w:val="0"/>
      <w:marBottom w:val="0"/>
      <w:divBdr>
        <w:top w:val="none" w:sz="0" w:space="0" w:color="auto"/>
        <w:left w:val="none" w:sz="0" w:space="0" w:color="auto"/>
        <w:bottom w:val="none" w:sz="0" w:space="0" w:color="auto"/>
        <w:right w:val="none" w:sz="0" w:space="0" w:color="auto"/>
      </w:divBdr>
    </w:div>
    <w:div w:id="1023674059">
      <w:bodyDiv w:val="1"/>
      <w:marLeft w:val="0"/>
      <w:marRight w:val="0"/>
      <w:marTop w:val="0"/>
      <w:marBottom w:val="0"/>
      <w:divBdr>
        <w:top w:val="none" w:sz="0" w:space="0" w:color="auto"/>
        <w:left w:val="none" w:sz="0" w:space="0" w:color="auto"/>
        <w:bottom w:val="none" w:sz="0" w:space="0" w:color="auto"/>
        <w:right w:val="none" w:sz="0" w:space="0" w:color="auto"/>
      </w:divBdr>
    </w:div>
    <w:div w:id="1024092056">
      <w:bodyDiv w:val="1"/>
      <w:marLeft w:val="0"/>
      <w:marRight w:val="0"/>
      <w:marTop w:val="0"/>
      <w:marBottom w:val="0"/>
      <w:divBdr>
        <w:top w:val="none" w:sz="0" w:space="0" w:color="auto"/>
        <w:left w:val="none" w:sz="0" w:space="0" w:color="auto"/>
        <w:bottom w:val="none" w:sz="0" w:space="0" w:color="auto"/>
        <w:right w:val="none" w:sz="0" w:space="0" w:color="auto"/>
      </w:divBdr>
    </w:div>
    <w:div w:id="1024287835">
      <w:bodyDiv w:val="1"/>
      <w:marLeft w:val="0"/>
      <w:marRight w:val="0"/>
      <w:marTop w:val="0"/>
      <w:marBottom w:val="0"/>
      <w:divBdr>
        <w:top w:val="none" w:sz="0" w:space="0" w:color="auto"/>
        <w:left w:val="none" w:sz="0" w:space="0" w:color="auto"/>
        <w:bottom w:val="none" w:sz="0" w:space="0" w:color="auto"/>
        <w:right w:val="none" w:sz="0" w:space="0" w:color="auto"/>
      </w:divBdr>
    </w:div>
    <w:div w:id="1024407735">
      <w:bodyDiv w:val="1"/>
      <w:marLeft w:val="0"/>
      <w:marRight w:val="0"/>
      <w:marTop w:val="0"/>
      <w:marBottom w:val="0"/>
      <w:divBdr>
        <w:top w:val="none" w:sz="0" w:space="0" w:color="auto"/>
        <w:left w:val="none" w:sz="0" w:space="0" w:color="auto"/>
        <w:bottom w:val="none" w:sz="0" w:space="0" w:color="auto"/>
        <w:right w:val="none" w:sz="0" w:space="0" w:color="auto"/>
      </w:divBdr>
    </w:div>
    <w:div w:id="1024676045">
      <w:bodyDiv w:val="1"/>
      <w:marLeft w:val="0"/>
      <w:marRight w:val="0"/>
      <w:marTop w:val="0"/>
      <w:marBottom w:val="0"/>
      <w:divBdr>
        <w:top w:val="none" w:sz="0" w:space="0" w:color="auto"/>
        <w:left w:val="none" w:sz="0" w:space="0" w:color="auto"/>
        <w:bottom w:val="none" w:sz="0" w:space="0" w:color="auto"/>
        <w:right w:val="none" w:sz="0" w:space="0" w:color="auto"/>
      </w:divBdr>
    </w:div>
    <w:div w:id="1025448865">
      <w:bodyDiv w:val="1"/>
      <w:marLeft w:val="0"/>
      <w:marRight w:val="0"/>
      <w:marTop w:val="0"/>
      <w:marBottom w:val="0"/>
      <w:divBdr>
        <w:top w:val="none" w:sz="0" w:space="0" w:color="auto"/>
        <w:left w:val="none" w:sz="0" w:space="0" w:color="auto"/>
        <w:bottom w:val="none" w:sz="0" w:space="0" w:color="auto"/>
        <w:right w:val="none" w:sz="0" w:space="0" w:color="auto"/>
      </w:divBdr>
    </w:div>
    <w:div w:id="1027102880">
      <w:bodyDiv w:val="1"/>
      <w:marLeft w:val="0"/>
      <w:marRight w:val="0"/>
      <w:marTop w:val="0"/>
      <w:marBottom w:val="0"/>
      <w:divBdr>
        <w:top w:val="none" w:sz="0" w:space="0" w:color="auto"/>
        <w:left w:val="none" w:sz="0" w:space="0" w:color="auto"/>
        <w:bottom w:val="none" w:sz="0" w:space="0" w:color="auto"/>
        <w:right w:val="none" w:sz="0" w:space="0" w:color="auto"/>
      </w:divBdr>
    </w:div>
    <w:div w:id="1030449006">
      <w:bodyDiv w:val="1"/>
      <w:marLeft w:val="0"/>
      <w:marRight w:val="0"/>
      <w:marTop w:val="0"/>
      <w:marBottom w:val="0"/>
      <w:divBdr>
        <w:top w:val="none" w:sz="0" w:space="0" w:color="auto"/>
        <w:left w:val="none" w:sz="0" w:space="0" w:color="auto"/>
        <w:bottom w:val="none" w:sz="0" w:space="0" w:color="auto"/>
        <w:right w:val="none" w:sz="0" w:space="0" w:color="auto"/>
      </w:divBdr>
    </w:div>
    <w:div w:id="1031564648">
      <w:bodyDiv w:val="1"/>
      <w:marLeft w:val="0"/>
      <w:marRight w:val="0"/>
      <w:marTop w:val="0"/>
      <w:marBottom w:val="0"/>
      <w:divBdr>
        <w:top w:val="none" w:sz="0" w:space="0" w:color="auto"/>
        <w:left w:val="none" w:sz="0" w:space="0" w:color="auto"/>
        <w:bottom w:val="none" w:sz="0" w:space="0" w:color="auto"/>
        <w:right w:val="none" w:sz="0" w:space="0" w:color="auto"/>
      </w:divBdr>
    </w:div>
    <w:div w:id="1032151712">
      <w:bodyDiv w:val="1"/>
      <w:marLeft w:val="0"/>
      <w:marRight w:val="0"/>
      <w:marTop w:val="0"/>
      <w:marBottom w:val="0"/>
      <w:divBdr>
        <w:top w:val="none" w:sz="0" w:space="0" w:color="auto"/>
        <w:left w:val="none" w:sz="0" w:space="0" w:color="auto"/>
        <w:bottom w:val="none" w:sz="0" w:space="0" w:color="auto"/>
        <w:right w:val="none" w:sz="0" w:space="0" w:color="auto"/>
      </w:divBdr>
    </w:div>
    <w:div w:id="1033770175">
      <w:bodyDiv w:val="1"/>
      <w:marLeft w:val="0"/>
      <w:marRight w:val="0"/>
      <w:marTop w:val="0"/>
      <w:marBottom w:val="0"/>
      <w:divBdr>
        <w:top w:val="none" w:sz="0" w:space="0" w:color="auto"/>
        <w:left w:val="none" w:sz="0" w:space="0" w:color="auto"/>
        <w:bottom w:val="none" w:sz="0" w:space="0" w:color="auto"/>
        <w:right w:val="none" w:sz="0" w:space="0" w:color="auto"/>
      </w:divBdr>
    </w:div>
    <w:div w:id="1034306474">
      <w:bodyDiv w:val="1"/>
      <w:marLeft w:val="0"/>
      <w:marRight w:val="0"/>
      <w:marTop w:val="0"/>
      <w:marBottom w:val="0"/>
      <w:divBdr>
        <w:top w:val="none" w:sz="0" w:space="0" w:color="auto"/>
        <w:left w:val="none" w:sz="0" w:space="0" w:color="auto"/>
        <w:bottom w:val="none" w:sz="0" w:space="0" w:color="auto"/>
        <w:right w:val="none" w:sz="0" w:space="0" w:color="auto"/>
      </w:divBdr>
    </w:div>
    <w:div w:id="1035740619">
      <w:bodyDiv w:val="1"/>
      <w:marLeft w:val="0"/>
      <w:marRight w:val="0"/>
      <w:marTop w:val="0"/>
      <w:marBottom w:val="0"/>
      <w:divBdr>
        <w:top w:val="none" w:sz="0" w:space="0" w:color="auto"/>
        <w:left w:val="none" w:sz="0" w:space="0" w:color="auto"/>
        <w:bottom w:val="none" w:sz="0" w:space="0" w:color="auto"/>
        <w:right w:val="none" w:sz="0" w:space="0" w:color="auto"/>
      </w:divBdr>
    </w:div>
    <w:div w:id="1035811773">
      <w:bodyDiv w:val="1"/>
      <w:marLeft w:val="0"/>
      <w:marRight w:val="0"/>
      <w:marTop w:val="0"/>
      <w:marBottom w:val="0"/>
      <w:divBdr>
        <w:top w:val="none" w:sz="0" w:space="0" w:color="auto"/>
        <w:left w:val="none" w:sz="0" w:space="0" w:color="auto"/>
        <w:bottom w:val="none" w:sz="0" w:space="0" w:color="auto"/>
        <w:right w:val="none" w:sz="0" w:space="0" w:color="auto"/>
      </w:divBdr>
    </w:div>
    <w:div w:id="1035888300">
      <w:bodyDiv w:val="1"/>
      <w:marLeft w:val="0"/>
      <w:marRight w:val="0"/>
      <w:marTop w:val="0"/>
      <w:marBottom w:val="0"/>
      <w:divBdr>
        <w:top w:val="none" w:sz="0" w:space="0" w:color="auto"/>
        <w:left w:val="none" w:sz="0" w:space="0" w:color="auto"/>
        <w:bottom w:val="none" w:sz="0" w:space="0" w:color="auto"/>
        <w:right w:val="none" w:sz="0" w:space="0" w:color="auto"/>
      </w:divBdr>
    </w:div>
    <w:div w:id="1036583818">
      <w:bodyDiv w:val="1"/>
      <w:marLeft w:val="0"/>
      <w:marRight w:val="0"/>
      <w:marTop w:val="0"/>
      <w:marBottom w:val="0"/>
      <w:divBdr>
        <w:top w:val="none" w:sz="0" w:space="0" w:color="auto"/>
        <w:left w:val="none" w:sz="0" w:space="0" w:color="auto"/>
        <w:bottom w:val="none" w:sz="0" w:space="0" w:color="auto"/>
        <w:right w:val="none" w:sz="0" w:space="0" w:color="auto"/>
      </w:divBdr>
    </w:div>
    <w:div w:id="1037848668">
      <w:bodyDiv w:val="1"/>
      <w:marLeft w:val="0"/>
      <w:marRight w:val="0"/>
      <w:marTop w:val="0"/>
      <w:marBottom w:val="0"/>
      <w:divBdr>
        <w:top w:val="none" w:sz="0" w:space="0" w:color="auto"/>
        <w:left w:val="none" w:sz="0" w:space="0" w:color="auto"/>
        <w:bottom w:val="none" w:sz="0" w:space="0" w:color="auto"/>
        <w:right w:val="none" w:sz="0" w:space="0" w:color="auto"/>
      </w:divBdr>
    </w:div>
    <w:div w:id="1038554246">
      <w:bodyDiv w:val="1"/>
      <w:marLeft w:val="0"/>
      <w:marRight w:val="0"/>
      <w:marTop w:val="0"/>
      <w:marBottom w:val="0"/>
      <w:divBdr>
        <w:top w:val="none" w:sz="0" w:space="0" w:color="auto"/>
        <w:left w:val="none" w:sz="0" w:space="0" w:color="auto"/>
        <w:bottom w:val="none" w:sz="0" w:space="0" w:color="auto"/>
        <w:right w:val="none" w:sz="0" w:space="0" w:color="auto"/>
      </w:divBdr>
    </w:div>
    <w:div w:id="1040209808">
      <w:bodyDiv w:val="1"/>
      <w:marLeft w:val="0"/>
      <w:marRight w:val="0"/>
      <w:marTop w:val="0"/>
      <w:marBottom w:val="0"/>
      <w:divBdr>
        <w:top w:val="none" w:sz="0" w:space="0" w:color="auto"/>
        <w:left w:val="none" w:sz="0" w:space="0" w:color="auto"/>
        <w:bottom w:val="none" w:sz="0" w:space="0" w:color="auto"/>
        <w:right w:val="none" w:sz="0" w:space="0" w:color="auto"/>
      </w:divBdr>
    </w:div>
    <w:div w:id="1040281607">
      <w:bodyDiv w:val="1"/>
      <w:marLeft w:val="0"/>
      <w:marRight w:val="0"/>
      <w:marTop w:val="0"/>
      <w:marBottom w:val="0"/>
      <w:divBdr>
        <w:top w:val="none" w:sz="0" w:space="0" w:color="auto"/>
        <w:left w:val="none" w:sz="0" w:space="0" w:color="auto"/>
        <w:bottom w:val="none" w:sz="0" w:space="0" w:color="auto"/>
        <w:right w:val="none" w:sz="0" w:space="0" w:color="auto"/>
      </w:divBdr>
    </w:div>
    <w:div w:id="1040784235">
      <w:bodyDiv w:val="1"/>
      <w:marLeft w:val="0"/>
      <w:marRight w:val="0"/>
      <w:marTop w:val="0"/>
      <w:marBottom w:val="0"/>
      <w:divBdr>
        <w:top w:val="none" w:sz="0" w:space="0" w:color="auto"/>
        <w:left w:val="none" w:sz="0" w:space="0" w:color="auto"/>
        <w:bottom w:val="none" w:sz="0" w:space="0" w:color="auto"/>
        <w:right w:val="none" w:sz="0" w:space="0" w:color="auto"/>
      </w:divBdr>
    </w:div>
    <w:div w:id="1042363601">
      <w:bodyDiv w:val="1"/>
      <w:marLeft w:val="0"/>
      <w:marRight w:val="0"/>
      <w:marTop w:val="0"/>
      <w:marBottom w:val="0"/>
      <w:divBdr>
        <w:top w:val="none" w:sz="0" w:space="0" w:color="auto"/>
        <w:left w:val="none" w:sz="0" w:space="0" w:color="auto"/>
        <w:bottom w:val="none" w:sz="0" w:space="0" w:color="auto"/>
        <w:right w:val="none" w:sz="0" w:space="0" w:color="auto"/>
      </w:divBdr>
    </w:div>
    <w:div w:id="1043797552">
      <w:bodyDiv w:val="1"/>
      <w:marLeft w:val="0"/>
      <w:marRight w:val="0"/>
      <w:marTop w:val="0"/>
      <w:marBottom w:val="0"/>
      <w:divBdr>
        <w:top w:val="none" w:sz="0" w:space="0" w:color="auto"/>
        <w:left w:val="none" w:sz="0" w:space="0" w:color="auto"/>
        <w:bottom w:val="none" w:sz="0" w:space="0" w:color="auto"/>
        <w:right w:val="none" w:sz="0" w:space="0" w:color="auto"/>
      </w:divBdr>
    </w:div>
    <w:div w:id="1043947063">
      <w:bodyDiv w:val="1"/>
      <w:marLeft w:val="0"/>
      <w:marRight w:val="0"/>
      <w:marTop w:val="0"/>
      <w:marBottom w:val="0"/>
      <w:divBdr>
        <w:top w:val="none" w:sz="0" w:space="0" w:color="auto"/>
        <w:left w:val="none" w:sz="0" w:space="0" w:color="auto"/>
        <w:bottom w:val="none" w:sz="0" w:space="0" w:color="auto"/>
        <w:right w:val="none" w:sz="0" w:space="0" w:color="auto"/>
      </w:divBdr>
    </w:div>
    <w:div w:id="1044214154">
      <w:bodyDiv w:val="1"/>
      <w:marLeft w:val="0"/>
      <w:marRight w:val="0"/>
      <w:marTop w:val="0"/>
      <w:marBottom w:val="0"/>
      <w:divBdr>
        <w:top w:val="none" w:sz="0" w:space="0" w:color="auto"/>
        <w:left w:val="none" w:sz="0" w:space="0" w:color="auto"/>
        <w:bottom w:val="none" w:sz="0" w:space="0" w:color="auto"/>
        <w:right w:val="none" w:sz="0" w:space="0" w:color="auto"/>
      </w:divBdr>
    </w:div>
    <w:div w:id="1044871827">
      <w:bodyDiv w:val="1"/>
      <w:marLeft w:val="0"/>
      <w:marRight w:val="0"/>
      <w:marTop w:val="0"/>
      <w:marBottom w:val="0"/>
      <w:divBdr>
        <w:top w:val="none" w:sz="0" w:space="0" w:color="auto"/>
        <w:left w:val="none" w:sz="0" w:space="0" w:color="auto"/>
        <w:bottom w:val="none" w:sz="0" w:space="0" w:color="auto"/>
        <w:right w:val="none" w:sz="0" w:space="0" w:color="auto"/>
      </w:divBdr>
    </w:div>
    <w:div w:id="1046292912">
      <w:bodyDiv w:val="1"/>
      <w:marLeft w:val="0"/>
      <w:marRight w:val="0"/>
      <w:marTop w:val="0"/>
      <w:marBottom w:val="0"/>
      <w:divBdr>
        <w:top w:val="none" w:sz="0" w:space="0" w:color="auto"/>
        <w:left w:val="none" w:sz="0" w:space="0" w:color="auto"/>
        <w:bottom w:val="none" w:sz="0" w:space="0" w:color="auto"/>
        <w:right w:val="none" w:sz="0" w:space="0" w:color="auto"/>
      </w:divBdr>
    </w:div>
    <w:div w:id="1046637681">
      <w:bodyDiv w:val="1"/>
      <w:marLeft w:val="0"/>
      <w:marRight w:val="0"/>
      <w:marTop w:val="0"/>
      <w:marBottom w:val="0"/>
      <w:divBdr>
        <w:top w:val="none" w:sz="0" w:space="0" w:color="auto"/>
        <w:left w:val="none" w:sz="0" w:space="0" w:color="auto"/>
        <w:bottom w:val="none" w:sz="0" w:space="0" w:color="auto"/>
        <w:right w:val="none" w:sz="0" w:space="0" w:color="auto"/>
      </w:divBdr>
    </w:div>
    <w:div w:id="1048653442">
      <w:bodyDiv w:val="1"/>
      <w:marLeft w:val="0"/>
      <w:marRight w:val="0"/>
      <w:marTop w:val="0"/>
      <w:marBottom w:val="0"/>
      <w:divBdr>
        <w:top w:val="none" w:sz="0" w:space="0" w:color="auto"/>
        <w:left w:val="none" w:sz="0" w:space="0" w:color="auto"/>
        <w:bottom w:val="none" w:sz="0" w:space="0" w:color="auto"/>
        <w:right w:val="none" w:sz="0" w:space="0" w:color="auto"/>
      </w:divBdr>
    </w:div>
    <w:div w:id="1048921649">
      <w:bodyDiv w:val="1"/>
      <w:marLeft w:val="0"/>
      <w:marRight w:val="0"/>
      <w:marTop w:val="0"/>
      <w:marBottom w:val="0"/>
      <w:divBdr>
        <w:top w:val="none" w:sz="0" w:space="0" w:color="auto"/>
        <w:left w:val="none" w:sz="0" w:space="0" w:color="auto"/>
        <w:bottom w:val="none" w:sz="0" w:space="0" w:color="auto"/>
        <w:right w:val="none" w:sz="0" w:space="0" w:color="auto"/>
      </w:divBdr>
    </w:div>
    <w:div w:id="1048989415">
      <w:bodyDiv w:val="1"/>
      <w:marLeft w:val="0"/>
      <w:marRight w:val="0"/>
      <w:marTop w:val="0"/>
      <w:marBottom w:val="0"/>
      <w:divBdr>
        <w:top w:val="none" w:sz="0" w:space="0" w:color="auto"/>
        <w:left w:val="none" w:sz="0" w:space="0" w:color="auto"/>
        <w:bottom w:val="none" w:sz="0" w:space="0" w:color="auto"/>
        <w:right w:val="none" w:sz="0" w:space="0" w:color="auto"/>
      </w:divBdr>
    </w:div>
    <w:div w:id="1049233069">
      <w:bodyDiv w:val="1"/>
      <w:marLeft w:val="0"/>
      <w:marRight w:val="0"/>
      <w:marTop w:val="0"/>
      <w:marBottom w:val="0"/>
      <w:divBdr>
        <w:top w:val="none" w:sz="0" w:space="0" w:color="auto"/>
        <w:left w:val="none" w:sz="0" w:space="0" w:color="auto"/>
        <w:bottom w:val="none" w:sz="0" w:space="0" w:color="auto"/>
        <w:right w:val="none" w:sz="0" w:space="0" w:color="auto"/>
      </w:divBdr>
    </w:div>
    <w:div w:id="1050374729">
      <w:bodyDiv w:val="1"/>
      <w:marLeft w:val="0"/>
      <w:marRight w:val="0"/>
      <w:marTop w:val="0"/>
      <w:marBottom w:val="0"/>
      <w:divBdr>
        <w:top w:val="none" w:sz="0" w:space="0" w:color="auto"/>
        <w:left w:val="none" w:sz="0" w:space="0" w:color="auto"/>
        <w:bottom w:val="none" w:sz="0" w:space="0" w:color="auto"/>
        <w:right w:val="none" w:sz="0" w:space="0" w:color="auto"/>
      </w:divBdr>
    </w:div>
    <w:div w:id="1051345551">
      <w:bodyDiv w:val="1"/>
      <w:marLeft w:val="0"/>
      <w:marRight w:val="0"/>
      <w:marTop w:val="0"/>
      <w:marBottom w:val="0"/>
      <w:divBdr>
        <w:top w:val="none" w:sz="0" w:space="0" w:color="auto"/>
        <w:left w:val="none" w:sz="0" w:space="0" w:color="auto"/>
        <w:bottom w:val="none" w:sz="0" w:space="0" w:color="auto"/>
        <w:right w:val="none" w:sz="0" w:space="0" w:color="auto"/>
      </w:divBdr>
    </w:div>
    <w:div w:id="1051880485">
      <w:bodyDiv w:val="1"/>
      <w:marLeft w:val="0"/>
      <w:marRight w:val="0"/>
      <w:marTop w:val="0"/>
      <w:marBottom w:val="0"/>
      <w:divBdr>
        <w:top w:val="none" w:sz="0" w:space="0" w:color="auto"/>
        <w:left w:val="none" w:sz="0" w:space="0" w:color="auto"/>
        <w:bottom w:val="none" w:sz="0" w:space="0" w:color="auto"/>
        <w:right w:val="none" w:sz="0" w:space="0" w:color="auto"/>
      </w:divBdr>
    </w:div>
    <w:div w:id="1052117534">
      <w:bodyDiv w:val="1"/>
      <w:marLeft w:val="0"/>
      <w:marRight w:val="0"/>
      <w:marTop w:val="0"/>
      <w:marBottom w:val="0"/>
      <w:divBdr>
        <w:top w:val="none" w:sz="0" w:space="0" w:color="auto"/>
        <w:left w:val="none" w:sz="0" w:space="0" w:color="auto"/>
        <w:bottom w:val="none" w:sz="0" w:space="0" w:color="auto"/>
        <w:right w:val="none" w:sz="0" w:space="0" w:color="auto"/>
      </w:divBdr>
    </w:div>
    <w:div w:id="1053426964">
      <w:bodyDiv w:val="1"/>
      <w:marLeft w:val="0"/>
      <w:marRight w:val="0"/>
      <w:marTop w:val="0"/>
      <w:marBottom w:val="0"/>
      <w:divBdr>
        <w:top w:val="none" w:sz="0" w:space="0" w:color="auto"/>
        <w:left w:val="none" w:sz="0" w:space="0" w:color="auto"/>
        <w:bottom w:val="none" w:sz="0" w:space="0" w:color="auto"/>
        <w:right w:val="none" w:sz="0" w:space="0" w:color="auto"/>
      </w:divBdr>
    </w:div>
    <w:div w:id="1053506100">
      <w:bodyDiv w:val="1"/>
      <w:marLeft w:val="0"/>
      <w:marRight w:val="0"/>
      <w:marTop w:val="0"/>
      <w:marBottom w:val="0"/>
      <w:divBdr>
        <w:top w:val="none" w:sz="0" w:space="0" w:color="auto"/>
        <w:left w:val="none" w:sz="0" w:space="0" w:color="auto"/>
        <w:bottom w:val="none" w:sz="0" w:space="0" w:color="auto"/>
        <w:right w:val="none" w:sz="0" w:space="0" w:color="auto"/>
      </w:divBdr>
    </w:div>
    <w:div w:id="1055084364">
      <w:bodyDiv w:val="1"/>
      <w:marLeft w:val="0"/>
      <w:marRight w:val="0"/>
      <w:marTop w:val="0"/>
      <w:marBottom w:val="0"/>
      <w:divBdr>
        <w:top w:val="none" w:sz="0" w:space="0" w:color="auto"/>
        <w:left w:val="none" w:sz="0" w:space="0" w:color="auto"/>
        <w:bottom w:val="none" w:sz="0" w:space="0" w:color="auto"/>
        <w:right w:val="none" w:sz="0" w:space="0" w:color="auto"/>
      </w:divBdr>
    </w:div>
    <w:div w:id="1056509527">
      <w:bodyDiv w:val="1"/>
      <w:marLeft w:val="0"/>
      <w:marRight w:val="0"/>
      <w:marTop w:val="0"/>
      <w:marBottom w:val="0"/>
      <w:divBdr>
        <w:top w:val="none" w:sz="0" w:space="0" w:color="auto"/>
        <w:left w:val="none" w:sz="0" w:space="0" w:color="auto"/>
        <w:bottom w:val="none" w:sz="0" w:space="0" w:color="auto"/>
        <w:right w:val="none" w:sz="0" w:space="0" w:color="auto"/>
      </w:divBdr>
    </w:div>
    <w:div w:id="1059593877">
      <w:bodyDiv w:val="1"/>
      <w:marLeft w:val="0"/>
      <w:marRight w:val="0"/>
      <w:marTop w:val="0"/>
      <w:marBottom w:val="0"/>
      <w:divBdr>
        <w:top w:val="none" w:sz="0" w:space="0" w:color="auto"/>
        <w:left w:val="none" w:sz="0" w:space="0" w:color="auto"/>
        <w:bottom w:val="none" w:sz="0" w:space="0" w:color="auto"/>
        <w:right w:val="none" w:sz="0" w:space="0" w:color="auto"/>
      </w:divBdr>
    </w:div>
    <w:div w:id="1059784946">
      <w:bodyDiv w:val="1"/>
      <w:marLeft w:val="0"/>
      <w:marRight w:val="0"/>
      <w:marTop w:val="0"/>
      <w:marBottom w:val="0"/>
      <w:divBdr>
        <w:top w:val="none" w:sz="0" w:space="0" w:color="auto"/>
        <w:left w:val="none" w:sz="0" w:space="0" w:color="auto"/>
        <w:bottom w:val="none" w:sz="0" w:space="0" w:color="auto"/>
        <w:right w:val="none" w:sz="0" w:space="0" w:color="auto"/>
      </w:divBdr>
    </w:div>
    <w:div w:id="1061829085">
      <w:bodyDiv w:val="1"/>
      <w:marLeft w:val="0"/>
      <w:marRight w:val="0"/>
      <w:marTop w:val="0"/>
      <w:marBottom w:val="0"/>
      <w:divBdr>
        <w:top w:val="none" w:sz="0" w:space="0" w:color="auto"/>
        <w:left w:val="none" w:sz="0" w:space="0" w:color="auto"/>
        <w:bottom w:val="none" w:sz="0" w:space="0" w:color="auto"/>
        <w:right w:val="none" w:sz="0" w:space="0" w:color="auto"/>
      </w:divBdr>
    </w:div>
    <w:div w:id="1062144854">
      <w:bodyDiv w:val="1"/>
      <w:marLeft w:val="0"/>
      <w:marRight w:val="0"/>
      <w:marTop w:val="0"/>
      <w:marBottom w:val="0"/>
      <w:divBdr>
        <w:top w:val="none" w:sz="0" w:space="0" w:color="auto"/>
        <w:left w:val="none" w:sz="0" w:space="0" w:color="auto"/>
        <w:bottom w:val="none" w:sz="0" w:space="0" w:color="auto"/>
        <w:right w:val="none" w:sz="0" w:space="0" w:color="auto"/>
      </w:divBdr>
    </w:div>
    <w:div w:id="1064570387">
      <w:bodyDiv w:val="1"/>
      <w:marLeft w:val="0"/>
      <w:marRight w:val="0"/>
      <w:marTop w:val="0"/>
      <w:marBottom w:val="0"/>
      <w:divBdr>
        <w:top w:val="none" w:sz="0" w:space="0" w:color="auto"/>
        <w:left w:val="none" w:sz="0" w:space="0" w:color="auto"/>
        <w:bottom w:val="none" w:sz="0" w:space="0" w:color="auto"/>
        <w:right w:val="none" w:sz="0" w:space="0" w:color="auto"/>
      </w:divBdr>
    </w:div>
    <w:div w:id="1064719765">
      <w:bodyDiv w:val="1"/>
      <w:marLeft w:val="0"/>
      <w:marRight w:val="0"/>
      <w:marTop w:val="0"/>
      <w:marBottom w:val="0"/>
      <w:divBdr>
        <w:top w:val="none" w:sz="0" w:space="0" w:color="auto"/>
        <w:left w:val="none" w:sz="0" w:space="0" w:color="auto"/>
        <w:bottom w:val="none" w:sz="0" w:space="0" w:color="auto"/>
        <w:right w:val="none" w:sz="0" w:space="0" w:color="auto"/>
      </w:divBdr>
    </w:div>
    <w:div w:id="1065758022">
      <w:bodyDiv w:val="1"/>
      <w:marLeft w:val="0"/>
      <w:marRight w:val="0"/>
      <w:marTop w:val="0"/>
      <w:marBottom w:val="0"/>
      <w:divBdr>
        <w:top w:val="none" w:sz="0" w:space="0" w:color="auto"/>
        <w:left w:val="none" w:sz="0" w:space="0" w:color="auto"/>
        <w:bottom w:val="none" w:sz="0" w:space="0" w:color="auto"/>
        <w:right w:val="none" w:sz="0" w:space="0" w:color="auto"/>
      </w:divBdr>
    </w:div>
    <w:div w:id="1066026345">
      <w:bodyDiv w:val="1"/>
      <w:marLeft w:val="0"/>
      <w:marRight w:val="0"/>
      <w:marTop w:val="0"/>
      <w:marBottom w:val="0"/>
      <w:divBdr>
        <w:top w:val="none" w:sz="0" w:space="0" w:color="auto"/>
        <w:left w:val="none" w:sz="0" w:space="0" w:color="auto"/>
        <w:bottom w:val="none" w:sz="0" w:space="0" w:color="auto"/>
        <w:right w:val="none" w:sz="0" w:space="0" w:color="auto"/>
      </w:divBdr>
    </w:div>
    <w:div w:id="1068500396">
      <w:bodyDiv w:val="1"/>
      <w:marLeft w:val="0"/>
      <w:marRight w:val="0"/>
      <w:marTop w:val="0"/>
      <w:marBottom w:val="0"/>
      <w:divBdr>
        <w:top w:val="none" w:sz="0" w:space="0" w:color="auto"/>
        <w:left w:val="none" w:sz="0" w:space="0" w:color="auto"/>
        <w:bottom w:val="none" w:sz="0" w:space="0" w:color="auto"/>
        <w:right w:val="none" w:sz="0" w:space="0" w:color="auto"/>
      </w:divBdr>
    </w:div>
    <w:div w:id="1068958778">
      <w:bodyDiv w:val="1"/>
      <w:marLeft w:val="0"/>
      <w:marRight w:val="0"/>
      <w:marTop w:val="0"/>
      <w:marBottom w:val="0"/>
      <w:divBdr>
        <w:top w:val="none" w:sz="0" w:space="0" w:color="auto"/>
        <w:left w:val="none" w:sz="0" w:space="0" w:color="auto"/>
        <w:bottom w:val="none" w:sz="0" w:space="0" w:color="auto"/>
        <w:right w:val="none" w:sz="0" w:space="0" w:color="auto"/>
      </w:divBdr>
    </w:div>
    <w:div w:id="1068961724">
      <w:bodyDiv w:val="1"/>
      <w:marLeft w:val="0"/>
      <w:marRight w:val="0"/>
      <w:marTop w:val="0"/>
      <w:marBottom w:val="0"/>
      <w:divBdr>
        <w:top w:val="none" w:sz="0" w:space="0" w:color="auto"/>
        <w:left w:val="none" w:sz="0" w:space="0" w:color="auto"/>
        <w:bottom w:val="none" w:sz="0" w:space="0" w:color="auto"/>
        <w:right w:val="none" w:sz="0" w:space="0" w:color="auto"/>
      </w:divBdr>
    </w:div>
    <w:div w:id="1072971237">
      <w:bodyDiv w:val="1"/>
      <w:marLeft w:val="0"/>
      <w:marRight w:val="0"/>
      <w:marTop w:val="0"/>
      <w:marBottom w:val="0"/>
      <w:divBdr>
        <w:top w:val="none" w:sz="0" w:space="0" w:color="auto"/>
        <w:left w:val="none" w:sz="0" w:space="0" w:color="auto"/>
        <w:bottom w:val="none" w:sz="0" w:space="0" w:color="auto"/>
        <w:right w:val="none" w:sz="0" w:space="0" w:color="auto"/>
      </w:divBdr>
    </w:div>
    <w:div w:id="1075249228">
      <w:bodyDiv w:val="1"/>
      <w:marLeft w:val="0"/>
      <w:marRight w:val="0"/>
      <w:marTop w:val="0"/>
      <w:marBottom w:val="0"/>
      <w:divBdr>
        <w:top w:val="none" w:sz="0" w:space="0" w:color="auto"/>
        <w:left w:val="none" w:sz="0" w:space="0" w:color="auto"/>
        <w:bottom w:val="none" w:sz="0" w:space="0" w:color="auto"/>
        <w:right w:val="none" w:sz="0" w:space="0" w:color="auto"/>
      </w:divBdr>
    </w:div>
    <w:div w:id="1075324768">
      <w:bodyDiv w:val="1"/>
      <w:marLeft w:val="0"/>
      <w:marRight w:val="0"/>
      <w:marTop w:val="0"/>
      <w:marBottom w:val="0"/>
      <w:divBdr>
        <w:top w:val="none" w:sz="0" w:space="0" w:color="auto"/>
        <w:left w:val="none" w:sz="0" w:space="0" w:color="auto"/>
        <w:bottom w:val="none" w:sz="0" w:space="0" w:color="auto"/>
        <w:right w:val="none" w:sz="0" w:space="0" w:color="auto"/>
      </w:divBdr>
    </w:div>
    <w:div w:id="1075665059">
      <w:bodyDiv w:val="1"/>
      <w:marLeft w:val="0"/>
      <w:marRight w:val="0"/>
      <w:marTop w:val="0"/>
      <w:marBottom w:val="0"/>
      <w:divBdr>
        <w:top w:val="none" w:sz="0" w:space="0" w:color="auto"/>
        <w:left w:val="none" w:sz="0" w:space="0" w:color="auto"/>
        <w:bottom w:val="none" w:sz="0" w:space="0" w:color="auto"/>
        <w:right w:val="none" w:sz="0" w:space="0" w:color="auto"/>
      </w:divBdr>
    </w:div>
    <w:div w:id="1075738855">
      <w:bodyDiv w:val="1"/>
      <w:marLeft w:val="0"/>
      <w:marRight w:val="0"/>
      <w:marTop w:val="0"/>
      <w:marBottom w:val="0"/>
      <w:divBdr>
        <w:top w:val="none" w:sz="0" w:space="0" w:color="auto"/>
        <w:left w:val="none" w:sz="0" w:space="0" w:color="auto"/>
        <w:bottom w:val="none" w:sz="0" w:space="0" w:color="auto"/>
        <w:right w:val="none" w:sz="0" w:space="0" w:color="auto"/>
      </w:divBdr>
    </w:div>
    <w:div w:id="1076320212">
      <w:bodyDiv w:val="1"/>
      <w:marLeft w:val="0"/>
      <w:marRight w:val="0"/>
      <w:marTop w:val="0"/>
      <w:marBottom w:val="0"/>
      <w:divBdr>
        <w:top w:val="none" w:sz="0" w:space="0" w:color="auto"/>
        <w:left w:val="none" w:sz="0" w:space="0" w:color="auto"/>
        <w:bottom w:val="none" w:sz="0" w:space="0" w:color="auto"/>
        <w:right w:val="none" w:sz="0" w:space="0" w:color="auto"/>
      </w:divBdr>
    </w:div>
    <w:div w:id="1076364402">
      <w:bodyDiv w:val="1"/>
      <w:marLeft w:val="0"/>
      <w:marRight w:val="0"/>
      <w:marTop w:val="0"/>
      <w:marBottom w:val="0"/>
      <w:divBdr>
        <w:top w:val="none" w:sz="0" w:space="0" w:color="auto"/>
        <w:left w:val="none" w:sz="0" w:space="0" w:color="auto"/>
        <w:bottom w:val="none" w:sz="0" w:space="0" w:color="auto"/>
        <w:right w:val="none" w:sz="0" w:space="0" w:color="auto"/>
      </w:divBdr>
    </w:div>
    <w:div w:id="1076589965">
      <w:bodyDiv w:val="1"/>
      <w:marLeft w:val="0"/>
      <w:marRight w:val="0"/>
      <w:marTop w:val="0"/>
      <w:marBottom w:val="0"/>
      <w:divBdr>
        <w:top w:val="none" w:sz="0" w:space="0" w:color="auto"/>
        <w:left w:val="none" w:sz="0" w:space="0" w:color="auto"/>
        <w:bottom w:val="none" w:sz="0" w:space="0" w:color="auto"/>
        <w:right w:val="none" w:sz="0" w:space="0" w:color="auto"/>
      </w:divBdr>
    </w:div>
    <w:div w:id="1076778179">
      <w:bodyDiv w:val="1"/>
      <w:marLeft w:val="0"/>
      <w:marRight w:val="0"/>
      <w:marTop w:val="0"/>
      <w:marBottom w:val="0"/>
      <w:divBdr>
        <w:top w:val="none" w:sz="0" w:space="0" w:color="auto"/>
        <w:left w:val="none" w:sz="0" w:space="0" w:color="auto"/>
        <w:bottom w:val="none" w:sz="0" w:space="0" w:color="auto"/>
        <w:right w:val="none" w:sz="0" w:space="0" w:color="auto"/>
      </w:divBdr>
    </w:div>
    <w:div w:id="1077285399">
      <w:bodyDiv w:val="1"/>
      <w:marLeft w:val="0"/>
      <w:marRight w:val="0"/>
      <w:marTop w:val="0"/>
      <w:marBottom w:val="0"/>
      <w:divBdr>
        <w:top w:val="none" w:sz="0" w:space="0" w:color="auto"/>
        <w:left w:val="none" w:sz="0" w:space="0" w:color="auto"/>
        <w:bottom w:val="none" w:sz="0" w:space="0" w:color="auto"/>
        <w:right w:val="none" w:sz="0" w:space="0" w:color="auto"/>
      </w:divBdr>
    </w:div>
    <w:div w:id="1078863812">
      <w:bodyDiv w:val="1"/>
      <w:marLeft w:val="0"/>
      <w:marRight w:val="0"/>
      <w:marTop w:val="0"/>
      <w:marBottom w:val="0"/>
      <w:divBdr>
        <w:top w:val="none" w:sz="0" w:space="0" w:color="auto"/>
        <w:left w:val="none" w:sz="0" w:space="0" w:color="auto"/>
        <w:bottom w:val="none" w:sz="0" w:space="0" w:color="auto"/>
        <w:right w:val="none" w:sz="0" w:space="0" w:color="auto"/>
      </w:divBdr>
    </w:div>
    <w:div w:id="1082458159">
      <w:bodyDiv w:val="1"/>
      <w:marLeft w:val="0"/>
      <w:marRight w:val="0"/>
      <w:marTop w:val="0"/>
      <w:marBottom w:val="0"/>
      <w:divBdr>
        <w:top w:val="none" w:sz="0" w:space="0" w:color="auto"/>
        <w:left w:val="none" w:sz="0" w:space="0" w:color="auto"/>
        <w:bottom w:val="none" w:sz="0" w:space="0" w:color="auto"/>
        <w:right w:val="none" w:sz="0" w:space="0" w:color="auto"/>
      </w:divBdr>
    </w:div>
    <w:div w:id="1082793686">
      <w:bodyDiv w:val="1"/>
      <w:marLeft w:val="0"/>
      <w:marRight w:val="0"/>
      <w:marTop w:val="0"/>
      <w:marBottom w:val="0"/>
      <w:divBdr>
        <w:top w:val="none" w:sz="0" w:space="0" w:color="auto"/>
        <w:left w:val="none" w:sz="0" w:space="0" w:color="auto"/>
        <w:bottom w:val="none" w:sz="0" w:space="0" w:color="auto"/>
        <w:right w:val="none" w:sz="0" w:space="0" w:color="auto"/>
      </w:divBdr>
    </w:div>
    <w:div w:id="1082800973">
      <w:bodyDiv w:val="1"/>
      <w:marLeft w:val="0"/>
      <w:marRight w:val="0"/>
      <w:marTop w:val="0"/>
      <w:marBottom w:val="0"/>
      <w:divBdr>
        <w:top w:val="none" w:sz="0" w:space="0" w:color="auto"/>
        <w:left w:val="none" w:sz="0" w:space="0" w:color="auto"/>
        <w:bottom w:val="none" w:sz="0" w:space="0" w:color="auto"/>
        <w:right w:val="none" w:sz="0" w:space="0" w:color="auto"/>
      </w:divBdr>
    </w:div>
    <w:div w:id="1083455834">
      <w:bodyDiv w:val="1"/>
      <w:marLeft w:val="0"/>
      <w:marRight w:val="0"/>
      <w:marTop w:val="0"/>
      <w:marBottom w:val="0"/>
      <w:divBdr>
        <w:top w:val="none" w:sz="0" w:space="0" w:color="auto"/>
        <w:left w:val="none" w:sz="0" w:space="0" w:color="auto"/>
        <w:bottom w:val="none" w:sz="0" w:space="0" w:color="auto"/>
        <w:right w:val="none" w:sz="0" w:space="0" w:color="auto"/>
      </w:divBdr>
    </w:div>
    <w:div w:id="1085766448">
      <w:bodyDiv w:val="1"/>
      <w:marLeft w:val="0"/>
      <w:marRight w:val="0"/>
      <w:marTop w:val="0"/>
      <w:marBottom w:val="0"/>
      <w:divBdr>
        <w:top w:val="none" w:sz="0" w:space="0" w:color="auto"/>
        <w:left w:val="none" w:sz="0" w:space="0" w:color="auto"/>
        <w:bottom w:val="none" w:sz="0" w:space="0" w:color="auto"/>
        <w:right w:val="none" w:sz="0" w:space="0" w:color="auto"/>
      </w:divBdr>
    </w:div>
    <w:div w:id="1086266614">
      <w:bodyDiv w:val="1"/>
      <w:marLeft w:val="0"/>
      <w:marRight w:val="0"/>
      <w:marTop w:val="0"/>
      <w:marBottom w:val="0"/>
      <w:divBdr>
        <w:top w:val="none" w:sz="0" w:space="0" w:color="auto"/>
        <w:left w:val="none" w:sz="0" w:space="0" w:color="auto"/>
        <w:bottom w:val="none" w:sz="0" w:space="0" w:color="auto"/>
        <w:right w:val="none" w:sz="0" w:space="0" w:color="auto"/>
      </w:divBdr>
    </w:div>
    <w:div w:id="1086420013">
      <w:bodyDiv w:val="1"/>
      <w:marLeft w:val="0"/>
      <w:marRight w:val="0"/>
      <w:marTop w:val="0"/>
      <w:marBottom w:val="0"/>
      <w:divBdr>
        <w:top w:val="none" w:sz="0" w:space="0" w:color="auto"/>
        <w:left w:val="none" w:sz="0" w:space="0" w:color="auto"/>
        <w:bottom w:val="none" w:sz="0" w:space="0" w:color="auto"/>
        <w:right w:val="none" w:sz="0" w:space="0" w:color="auto"/>
      </w:divBdr>
    </w:div>
    <w:div w:id="1086531784">
      <w:bodyDiv w:val="1"/>
      <w:marLeft w:val="0"/>
      <w:marRight w:val="0"/>
      <w:marTop w:val="0"/>
      <w:marBottom w:val="0"/>
      <w:divBdr>
        <w:top w:val="none" w:sz="0" w:space="0" w:color="auto"/>
        <w:left w:val="none" w:sz="0" w:space="0" w:color="auto"/>
        <w:bottom w:val="none" w:sz="0" w:space="0" w:color="auto"/>
        <w:right w:val="none" w:sz="0" w:space="0" w:color="auto"/>
      </w:divBdr>
    </w:div>
    <w:div w:id="1086808930">
      <w:bodyDiv w:val="1"/>
      <w:marLeft w:val="0"/>
      <w:marRight w:val="0"/>
      <w:marTop w:val="0"/>
      <w:marBottom w:val="0"/>
      <w:divBdr>
        <w:top w:val="none" w:sz="0" w:space="0" w:color="auto"/>
        <w:left w:val="none" w:sz="0" w:space="0" w:color="auto"/>
        <w:bottom w:val="none" w:sz="0" w:space="0" w:color="auto"/>
        <w:right w:val="none" w:sz="0" w:space="0" w:color="auto"/>
      </w:divBdr>
    </w:div>
    <w:div w:id="1087000059">
      <w:bodyDiv w:val="1"/>
      <w:marLeft w:val="0"/>
      <w:marRight w:val="0"/>
      <w:marTop w:val="0"/>
      <w:marBottom w:val="0"/>
      <w:divBdr>
        <w:top w:val="none" w:sz="0" w:space="0" w:color="auto"/>
        <w:left w:val="none" w:sz="0" w:space="0" w:color="auto"/>
        <w:bottom w:val="none" w:sz="0" w:space="0" w:color="auto"/>
        <w:right w:val="none" w:sz="0" w:space="0" w:color="auto"/>
      </w:divBdr>
    </w:div>
    <w:div w:id="1087383715">
      <w:bodyDiv w:val="1"/>
      <w:marLeft w:val="0"/>
      <w:marRight w:val="0"/>
      <w:marTop w:val="0"/>
      <w:marBottom w:val="0"/>
      <w:divBdr>
        <w:top w:val="none" w:sz="0" w:space="0" w:color="auto"/>
        <w:left w:val="none" w:sz="0" w:space="0" w:color="auto"/>
        <w:bottom w:val="none" w:sz="0" w:space="0" w:color="auto"/>
        <w:right w:val="none" w:sz="0" w:space="0" w:color="auto"/>
      </w:divBdr>
    </w:div>
    <w:div w:id="1089278195">
      <w:bodyDiv w:val="1"/>
      <w:marLeft w:val="0"/>
      <w:marRight w:val="0"/>
      <w:marTop w:val="0"/>
      <w:marBottom w:val="0"/>
      <w:divBdr>
        <w:top w:val="none" w:sz="0" w:space="0" w:color="auto"/>
        <w:left w:val="none" w:sz="0" w:space="0" w:color="auto"/>
        <w:bottom w:val="none" w:sz="0" w:space="0" w:color="auto"/>
        <w:right w:val="none" w:sz="0" w:space="0" w:color="auto"/>
      </w:divBdr>
    </w:div>
    <w:div w:id="1091202129">
      <w:bodyDiv w:val="1"/>
      <w:marLeft w:val="0"/>
      <w:marRight w:val="0"/>
      <w:marTop w:val="0"/>
      <w:marBottom w:val="0"/>
      <w:divBdr>
        <w:top w:val="none" w:sz="0" w:space="0" w:color="auto"/>
        <w:left w:val="none" w:sz="0" w:space="0" w:color="auto"/>
        <w:bottom w:val="none" w:sz="0" w:space="0" w:color="auto"/>
        <w:right w:val="none" w:sz="0" w:space="0" w:color="auto"/>
      </w:divBdr>
    </w:div>
    <w:div w:id="1094134473">
      <w:bodyDiv w:val="1"/>
      <w:marLeft w:val="0"/>
      <w:marRight w:val="0"/>
      <w:marTop w:val="0"/>
      <w:marBottom w:val="0"/>
      <w:divBdr>
        <w:top w:val="none" w:sz="0" w:space="0" w:color="auto"/>
        <w:left w:val="none" w:sz="0" w:space="0" w:color="auto"/>
        <w:bottom w:val="none" w:sz="0" w:space="0" w:color="auto"/>
        <w:right w:val="none" w:sz="0" w:space="0" w:color="auto"/>
      </w:divBdr>
    </w:div>
    <w:div w:id="1095395006">
      <w:bodyDiv w:val="1"/>
      <w:marLeft w:val="0"/>
      <w:marRight w:val="0"/>
      <w:marTop w:val="0"/>
      <w:marBottom w:val="0"/>
      <w:divBdr>
        <w:top w:val="none" w:sz="0" w:space="0" w:color="auto"/>
        <w:left w:val="none" w:sz="0" w:space="0" w:color="auto"/>
        <w:bottom w:val="none" w:sz="0" w:space="0" w:color="auto"/>
        <w:right w:val="none" w:sz="0" w:space="0" w:color="auto"/>
      </w:divBdr>
    </w:div>
    <w:div w:id="1095706252">
      <w:bodyDiv w:val="1"/>
      <w:marLeft w:val="0"/>
      <w:marRight w:val="0"/>
      <w:marTop w:val="0"/>
      <w:marBottom w:val="0"/>
      <w:divBdr>
        <w:top w:val="none" w:sz="0" w:space="0" w:color="auto"/>
        <w:left w:val="none" w:sz="0" w:space="0" w:color="auto"/>
        <w:bottom w:val="none" w:sz="0" w:space="0" w:color="auto"/>
        <w:right w:val="none" w:sz="0" w:space="0" w:color="auto"/>
      </w:divBdr>
    </w:div>
    <w:div w:id="1096443453">
      <w:bodyDiv w:val="1"/>
      <w:marLeft w:val="0"/>
      <w:marRight w:val="0"/>
      <w:marTop w:val="0"/>
      <w:marBottom w:val="0"/>
      <w:divBdr>
        <w:top w:val="none" w:sz="0" w:space="0" w:color="auto"/>
        <w:left w:val="none" w:sz="0" w:space="0" w:color="auto"/>
        <w:bottom w:val="none" w:sz="0" w:space="0" w:color="auto"/>
        <w:right w:val="none" w:sz="0" w:space="0" w:color="auto"/>
      </w:divBdr>
    </w:div>
    <w:div w:id="1097209177">
      <w:bodyDiv w:val="1"/>
      <w:marLeft w:val="0"/>
      <w:marRight w:val="0"/>
      <w:marTop w:val="0"/>
      <w:marBottom w:val="0"/>
      <w:divBdr>
        <w:top w:val="none" w:sz="0" w:space="0" w:color="auto"/>
        <w:left w:val="none" w:sz="0" w:space="0" w:color="auto"/>
        <w:bottom w:val="none" w:sz="0" w:space="0" w:color="auto"/>
        <w:right w:val="none" w:sz="0" w:space="0" w:color="auto"/>
      </w:divBdr>
    </w:div>
    <w:div w:id="1098407972">
      <w:bodyDiv w:val="1"/>
      <w:marLeft w:val="0"/>
      <w:marRight w:val="0"/>
      <w:marTop w:val="0"/>
      <w:marBottom w:val="0"/>
      <w:divBdr>
        <w:top w:val="none" w:sz="0" w:space="0" w:color="auto"/>
        <w:left w:val="none" w:sz="0" w:space="0" w:color="auto"/>
        <w:bottom w:val="none" w:sz="0" w:space="0" w:color="auto"/>
        <w:right w:val="none" w:sz="0" w:space="0" w:color="auto"/>
      </w:divBdr>
    </w:div>
    <w:div w:id="1099134612">
      <w:bodyDiv w:val="1"/>
      <w:marLeft w:val="0"/>
      <w:marRight w:val="0"/>
      <w:marTop w:val="0"/>
      <w:marBottom w:val="0"/>
      <w:divBdr>
        <w:top w:val="none" w:sz="0" w:space="0" w:color="auto"/>
        <w:left w:val="none" w:sz="0" w:space="0" w:color="auto"/>
        <w:bottom w:val="none" w:sz="0" w:space="0" w:color="auto"/>
        <w:right w:val="none" w:sz="0" w:space="0" w:color="auto"/>
      </w:divBdr>
    </w:div>
    <w:div w:id="1100488145">
      <w:bodyDiv w:val="1"/>
      <w:marLeft w:val="0"/>
      <w:marRight w:val="0"/>
      <w:marTop w:val="0"/>
      <w:marBottom w:val="0"/>
      <w:divBdr>
        <w:top w:val="none" w:sz="0" w:space="0" w:color="auto"/>
        <w:left w:val="none" w:sz="0" w:space="0" w:color="auto"/>
        <w:bottom w:val="none" w:sz="0" w:space="0" w:color="auto"/>
        <w:right w:val="none" w:sz="0" w:space="0" w:color="auto"/>
      </w:divBdr>
    </w:div>
    <w:div w:id="1101410076">
      <w:bodyDiv w:val="1"/>
      <w:marLeft w:val="0"/>
      <w:marRight w:val="0"/>
      <w:marTop w:val="0"/>
      <w:marBottom w:val="0"/>
      <w:divBdr>
        <w:top w:val="none" w:sz="0" w:space="0" w:color="auto"/>
        <w:left w:val="none" w:sz="0" w:space="0" w:color="auto"/>
        <w:bottom w:val="none" w:sz="0" w:space="0" w:color="auto"/>
        <w:right w:val="none" w:sz="0" w:space="0" w:color="auto"/>
      </w:divBdr>
    </w:div>
    <w:div w:id="1101998456">
      <w:bodyDiv w:val="1"/>
      <w:marLeft w:val="0"/>
      <w:marRight w:val="0"/>
      <w:marTop w:val="0"/>
      <w:marBottom w:val="0"/>
      <w:divBdr>
        <w:top w:val="none" w:sz="0" w:space="0" w:color="auto"/>
        <w:left w:val="none" w:sz="0" w:space="0" w:color="auto"/>
        <w:bottom w:val="none" w:sz="0" w:space="0" w:color="auto"/>
        <w:right w:val="none" w:sz="0" w:space="0" w:color="auto"/>
      </w:divBdr>
    </w:div>
    <w:div w:id="1102340859">
      <w:bodyDiv w:val="1"/>
      <w:marLeft w:val="0"/>
      <w:marRight w:val="0"/>
      <w:marTop w:val="0"/>
      <w:marBottom w:val="0"/>
      <w:divBdr>
        <w:top w:val="none" w:sz="0" w:space="0" w:color="auto"/>
        <w:left w:val="none" w:sz="0" w:space="0" w:color="auto"/>
        <w:bottom w:val="none" w:sz="0" w:space="0" w:color="auto"/>
        <w:right w:val="none" w:sz="0" w:space="0" w:color="auto"/>
      </w:divBdr>
    </w:div>
    <w:div w:id="1104108961">
      <w:bodyDiv w:val="1"/>
      <w:marLeft w:val="0"/>
      <w:marRight w:val="0"/>
      <w:marTop w:val="0"/>
      <w:marBottom w:val="0"/>
      <w:divBdr>
        <w:top w:val="none" w:sz="0" w:space="0" w:color="auto"/>
        <w:left w:val="none" w:sz="0" w:space="0" w:color="auto"/>
        <w:bottom w:val="none" w:sz="0" w:space="0" w:color="auto"/>
        <w:right w:val="none" w:sz="0" w:space="0" w:color="auto"/>
      </w:divBdr>
    </w:div>
    <w:div w:id="1104114428">
      <w:bodyDiv w:val="1"/>
      <w:marLeft w:val="0"/>
      <w:marRight w:val="0"/>
      <w:marTop w:val="0"/>
      <w:marBottom w:val="0"/>
      <w:divBdr>
        <w:top w:val="none" w:sz="0" w:space="0" w:color="auto"/>
        <w:left w:val="none" w:sz="0" w:space="0" w:color="auto"/>
        <w:bottom w:val="none" w:sz="0" w:space="0" w:color="auto"/>
        <w:right w:val="none" w:sz="0" w:space="0" w:color="auto"/>
      </w:divBdr>
    </w:div>
    <w:div w:id="1104494058">
      <w:bodyDiv w:val="1"/>
      <w:marLeft w:val="0"/>
      <w:marRight w:val="0"/>
      <w:marTop w:val="0"/>
      <w:marBottom w:val="0"/>
      <w:divBdr>
        <w:top w:val="none" w:sz="0" w:space="0" w:color="auto"/>
        <w:left w:val="none" w:sz="0" w:space="0" w:color="auto"/>
        <w:bottom w:val="none" w:sz="0" w:space="0" w:color="auto"/>
        <w:right w:val="none" w:sz="0" w:space="0" w:color="auto"/>
      </w:divBdr>
    </w:div>
    <w:div w:id="1105344610">
      <w:bodyDiv w:val="1"/>
      <w:marLeft w:val="0"/>
      <w:marRight w:val="0"/>
      <w:marTop w:val="0"/>
      <w:marBottom w:val="0"/>
      <w:divBdr>
        <w:top w:val="none" w:sz="0" w:space="0" w:color="auto"/>
        <w:left w:val="none" w:sz="0" w:space="0" w:color="auto"/>
        <w:bottom w:val="none" w:sz="0" w:space="0" w:color="auto"/>
        <w:right w:val="none" w:sz="0" w:space="0" w:color="auto"/>
      </w:divBdr>
    </w:div>
    <w:div w:id="1105732099">
      <w:bodyDiv w:val="1"/>
      <w:marLeft w:val="0"/>
      <w:marRight w:val="0"/>
      <w:marTop w:val="0"/>
      <w:marBottom w:val="0"/>
      <w:divBdr>
        <w:top w:val="none" w:sz="0" w:space="0" w:color="auto"/>
        <w:left w:val="none" w:sz="0" w:space="0" w:color="auto"/>
        <w:bottom w:val="none" w:sz="0" w:space="0" w:color="auto"/>
        <w:right w:val="none" w:sz="0" w:space="0" w:color="auto"/>
      </w:divBdr>
    </w:div>
    <w:div w:id="1106847825">
      <w:bodyDiv w:val="1"/>
      <w:marLeft w:val="0"/>
      <w:marRight w:val="0"/>
      <w:marTop w:val="0"/>
      <w:marBottom w:val="0"/>
      <w:divBdr>
        <w:top w:val="none" w:sz="0" w:space="0" w:color="auto"/>
        <w:left w:val="none" w:sz="0" w:space="0" w:color="auto"/>
        <w:bottom w:val="none" w:sz="0" w:space="0" w:color="auto"/>
        <w:right w:val="none" w:sz="0" w:space="0" w:color="auto"/>
      </w:divBdr>
    </w:div>
    <w:div w:id="1107122093">
      <w:bodyDiv w:val="1"/>
      <w:marLeft w:val="0"/>
      <w:marRight w:val="0"/>
      <w:marTop w:val="0"/>
      <w:marBottom w:val="0"/>
      <w:divBdr>
        <w:top w:val="none" w:sz="0" w:space="0" w:color="auto"/>
        <w:left w:val="none" w:sz="0" w:space="0" w:color="auto"/>
        <w:bottom w:val="none" w:sz="0" w:space="0" w:color="auto"/>
        <w:right w:val="none" w:sz="0" w:space="0" w:color="auto"/>
      </w:divBdr>
    </w:div>
    <w:div w:id="1107458069">
      <w:bodyDiv w:val="1"/>
      <w:marLeft w:val="0"/>
      <w:marRight w:val="0"/>
      <w:marTop w:val="0"/>
      <w:marBottom w:val="0"/>
      <w:divBdr>
        <w:top w:val="none" w:sz="0" w:space="0" w:color="auto"/>
        <w:left w:val="none" w:sz="0" w:space="0" w:color="auto"/>
        <w:bottom w:val="none" w:sz="0" w:space="0" w:color="auto"/>
        <w:right w:val="none" w:sz="0" w:space="0" w:color="auto"/>
      </w:divBdr>
    </w:div>
    <w:div w:id="1108038706">
      <w:bodyDiv w:val="1"/>
      <w:marLeft w:val="0"/>
      <w:marRight w:val="0"/>
      <w:marTop w:val="0"/>
      <w:marBottom w:val="0"/>
      <w:divBdr>
        <w:top w:val="none" w:sz="0" w:space="0" w:color="auto"/>
        <w:left w:val="none" w:sz="0" w:space="0" w:color="auto"/>
        <w:bottom w:val="none" w:sz="0" w:space="0" w:color="auto"/>
        <w:right w:val="none" w:sz="0" w:space="0" w:color="auto"/>
      </w:divBdr>
    </w:div>
    <w:div w:id="1108698063">
      <w:bodyDiv w:val="1"/>
      <w:marLeft w:val="0"/>
      <w:marRight w:val="0"/>
      <w:marTop w:val="0"/>
      <w:marBottom w:val="0"/>
      <w:divBdr>
        <w:top w:val="none" w:sz="0" w:space="0" w:color="auto"/>
        <w:left w:val="none" w:sz="0" w:space="0" w:color="auto"/>
        <w:bottom w:val="none" w:sz="0" w:space="0" w:color="auto"/>
        <w:right w:val="none" w:sz="0" w:space="0" w:color="auto"/>
      </w:divBdr>
    </w:div>
    <w:div w:id="1109467115">
      <w:bodyDiv w:val="1"/>
      <w:marLeft w:val="0"/>
      <w:marRight w:val="0"/>
      <w:marTop w:val="0"/>
      <w:marBottom w:val="0"/>
      <w:divBdr>
        <w:top w:val="none" w:sz="0" w:space="0" w:color="auto"/>
        <w:left w:val="none" w:sz="0" w:space="0" w:color="auto"/>
        <w:bottom w:val="none" w:sz="0" w:space="0" w:color="auto"/>
        <w:right w:val="none" w:sz="0" w:space="0" w:color="auto"/>
      </w:divBdr>
    </w:div>
    <w:div w:id="1109545077">
      <w:bodyDiv w:val="1"/>
      <w:marLeft w:val="0"/>
      <w:marRight w:val="0"/>
      <w:marTop w:val="0"/>
      <w:marBottom w:val="0"/>
      <w:divBdr>
        <w:top w:val="none" w:sz="0" w:space="0" w:color="auto"/>
        <w:left w:val="none" w:sz="0" w:space="0" w:color="auto"/>
        <w:bottom w:val="none" w:sz="0" w:space="0" w:color="auto"/>
        <w:right w:val="none" w:sz="0" w:space="0" w:color="auto"/>
      </w:divBdr>
    </w:div>
    <w:div w:id="1109739989">
      <w:bodyDiv w:val="1"/>
      <w:marLeft w:val="0"/>
      <w:marRight w:val="0"/>
      <w:marTop w:val="0"/>
      <w:marBottom w:val="0"/>
      <w:divBdr>
        <w:top w:val="none" w:sz="0" w:space="0" w:color="auto"/>
        <w:left w:val="none" w:sz="0" w:space="0" w:color="auto"/>
        <w:bottom w:val="none" w:sz="0" w:space="0" w:color="auto"/>
        <w:right w:val="none" w:sz="0" w:space="0" w:color="auto"/>
      </w:divBdr>
    </w:div>
    <w:div w:id="1110274616">
      <w:bodyDiv w:val="1"/>
      <w:marLeft w:val="0"/>
      <w:marRight w:val="0"/>
      <w:marTop w:val="0"/>
      <w:marBottom w:val="0"/>
      <w:divBdr>
        <w:top w:val="none" w:sz="0" w:space="0" w:color="auto"/>
        <w:left w:val="none" w:sz="0" w:space="0" w:color="auto"/>
        <w:bottom w:val="none" w:sz="0" w:space="0" w:color="auto"/>
        <w:right w:val="none" w:sz="0" w:space="0" w:color="auto"/>
      </w:divBdr>
    </w:div>
    <w:div w:id="1111701376">
      <w:bodyDiv w:val="1"/>
      <w:marLeft w:val="0"/>
      <w:marRight w:val="0"/>
      <w:marTop w:val="0"/>
      <w:marBottom w:val="0"/>
      <w:divBdr>
        <w:top w:val="none" w:sz="0" w:space="0" w:color="auto"/>
        <w:left w:val="none" w:sz="0" w:space="0" w:color="auto"/>
        <w:bottom w:val="none" w:sz="0" w:space="0" w:color="auto"/>
        <w:right w:val="none" w:sz="0" w:space="0" w:color="auto"/>
      </w:divBdr>
    </w:div>
    <w:div w:id="1113134026">
      <w:bodyDiv w:val="1"/>
      <w:marLeft w:val="0"/>
      <w:marRight w:val="0"/>
      <w:marTop w:val="0"/>
      <w:marBottom w:val="0"/>
      <w:divBdr>
        <w:top w:val="none" w:sz="0" w:space="0" w:color="auto"/>
        <w:left w:val="none" w:sz="0" w:space="0" w:color="auto"/>
        <w:bottom w:val="none" w:sz="0" w:space="0" w:color="auto"/>
        <w:right w:val="none" w:sz="0" w:space="0" w:color="auto"/>
      </w:divBdr>
    </w:div>
    <w:div w:id="1113792081">
      <w:bodyDiv w:val="1"/>
      <w:marLeft w:val="0"/>
      <w:marRight w:val="0"/>
      <w:marTop w:val="0"/>
      <w:marBottom w:val="0"/>
      <w:divBdr>
        <w:top w:val="none" w:sz="0" w:space="0" w:color="auto"/>
        <w:left w:val="none" w:sz="0" w:space="0" w:color="auto"/>
        <w:bottom w:val="none" w:sz="0" w:space="0" w:color="auto"/>
        <w:right w:val="none" w:sz="0" w:space="0" w:color="auto"/>
      </w:divBdr>
    </w:div>
    <w:div w:id="1114518497">
      <w:bodyDiv w:val="1"/>
      <w:marLeft w:val="0"/>
      <w:marRight w:val="0"/>
      <w:marTop w:val="0"/>
      <w:marBottom w:val="0"/>
      <w:divBdr>
        <w:top w:val="none" w:sz="0" w:space="0" w:color="auto"/>
        <w:left w:val="none" w:sz="0" w:space="0" w:color="auto"/>
        <w:bottom w:val="none" w:sz="0" w:space="0" w:color="auto"/>
        <w:right w:val="none" w:sz="0" w:space="0" w:color="auto"/>
      </w:divBdr>
    </w:div>
    <w:div w:id="1114714697">
      <w:bodyDiv w:val="1"/>
      <w:marLeft w:val="0"/>
      <w:marRight w:val="0"/>
      <w:marTop w:val="0"/>
      <w:marBottom w:val="0"/>
      <w:divBdr>
        <w:top w:val="none" w:sz="0" w:space="0" w:color="auto"/>
        <w:left w:val="none" w:sz="0" w:space="0" w:color="auto"/>
        <w:bottom w:val="none" w:sz="0" w:space="0" w:color="auto"/>
        <w:right w:val="none" w:sz="0" w:space="0" w:color="auto"/>
      </w:divBdr>
    </w:div>
    <w:div w:id="1115099526">
      <w:bodyDiv w:val="1"/>
      <w:marLeft w:val="0"/>
      <w:marRight w:val="0"/>
      <w:marTop w:val="0"/>
      <w:marBottom w:val="0"/>
      <w:divBdr>
        <w:top w:val="none" w:sz="0" w:space="0" w:color="auto"/>
        <w:left w:val="none" w:sz="0" w:space="0" w:color="auto"/>
        <w:bottom w:val="none" w:sz="0" w:space="0" w:color="auto"/>
        <w:right w:val="none" w:sz="0" w:space="0" w:color="auto"/>
      </w:divBdr>
    </w:div>
    <w:div w:id="1117287809">
      <w:bodyDiv w:val="1"/>
      <w:marLeft w:val="0"/>
      <w:marRight w:val="0"/>
      <w:marTop w:val="0"/>
      <w:marBottom w:val="0"/>
      <w:divBdr>
        <w:top w:val="none" w:sz="0" w:space="0" w:color="auto"/>
        <w:left w:val="none" w:sz="0" w:space="0" w:color="auto"/>
        <w:bottom w:val="none" w:sz="0" w:space="0" w:color="auto"/>
        <w:right w:val="none" w:sz="0" w:space="0" w:color="auto"/>
      </w:divBdr>
    </w:div>
    <w:div w:id="1117599947">
      <w:bodyDiv w:val="1"/>
      <w:marLeft w:val="0"/>
      <w:marRight w:val="0"/>
      <w:marTop w:val="0"/>
      <w:marBottom w:val="0"/>
      <w:divBdr>
        <w:top w:val="none" w:sz="0" w:space="0" w:color="auto"/>
        <w:left w:val="none" w:sz="0" w:space="0" w:color="auto"/>
        <w:bottom w:val="none" w:sz="0" w:space="0" w:color="auto"/>
        <w:right w:val="none" w:sz="0" w:space="0" w:color="auto"/>
      </w:divBdr>
    </w:div>
    <w:div w:id="1118330886">
      <w:bodyDiv w:val="1"/>
      <w:marLeft w:val="0"/>
      <w:marRight w:val="0"/>
      <w:marTop w:val="0"/>
      <w:marBottom w:val="0"/>
      <w:divBdr>
        <w:top w:val="none" w:sz="0" w:space="0" w:color="auto"/>
        <w:left w:val="none" w:sz="0" w:space="0" w:color="auto"/>
        <w:bottom w:val="none" w:sz="0" w:space="0" w:color="auto"/>
        <w:right w:val="none" w:sz="0" w:space="0" w:color="auto"/>
      </w:divBdr>
    </w:div>
    <w:div w:id="1120957201">
      <w:bodyDiv w:val="1"/>
      <w:marLeft w:val="0"/>
      <w:marRight w:val="0"/>
      <w:marTop w:val="0"/>
      <w:marBottom w:val="0"/>
      <w:divBdr>
        <w:top w:val="none" w:sz="0" w:space="0" w:color="auto"/>
        <w:left w:val="none" w:sz="0" w:space="0" w:color="auto"/>
        <w:bottom w:val="none" w:sz="0" w:space="0" w:color="auto"/>
        <w:right w:val="none" w:sz="0" w:space="0" w:color="auto"/>
      </w:divBdr>
    </w:div>
    <w:div w:id="1121845583">
      <w:bodyDiv w:val="1"/>
      <w:marLeft w:val="0"/>
      <w:marRight w:val="0"/>
      <w:marTop w:val="0"/>
      <w:marBottom w:val="0"/>
      <w:divBdr>
        <w:top w:val="none" w:sz="0" w:space="0" w:color="auto"/>
        <w:left w:val="none" w:sz="0" w:space="0" w:color="auto"/>
        <w:bottom w:val="none" w:sz="0" w:space="0" w:color="auto"/>
        <w:right w:val="none" w:sz="0" w:space="0" w:color="auto"/>
      </w:divBdr>
    </w:div>
    <w:div w:id="1122112690">
      <w:bodyDiv w:val="1"/>
      <w:marLeft w:val="0"/>
      <w:marRight w:val="0"/>
      <w:marTop w:val="0"/>
      <w:marBottom w:val="0"/>
      <w:divBdr>
        <w:top w:val="none" w:sz="0" w:space="0" w:color="auto"/>
        <w:left w:val="none" w:sz="0" w:space="0" w:color="auto"/>
        <w:bottom w:val="none" w:sz="0" w:space="0" w:color="auto"/>
        <w:right w:val="none" w:sz="0" w:space="0" w:color="auto"/>
      </w:divBdr>
    </w:div>
    <w:div w:id="1124349974">
      <w:bodyDiv w:val="1"/>
      <w:marLeft w:val="0"/>
      <w:marRight w:val="0"/>
      <w:marTop w:val="0"/>
      <w:marBottom w:val="0"/>
      <w:divBdr>
        <w:top w:val="none" w:sz="0" w:space="0" w:color="auto"/>
        <w:left w:val="none" w:sz="0" w:space="0" w:color="auto"/>
        <w:bottom w:val="none" w:sz="0" w:space="0" w:color="auto"/>
        <w:right w:val="none" w:sz="0" w:space="0" w:color="auto"/>
      </w:divBdr>
    </w:div>
    <w:div w:id="1124427505">
      <w:bodyDiv w:val="1"/>
      <w:marLeft w:val="0"/>
      <w:marRight w:val="0"/>
      <w:marTop w:val="0"/>
      <w:marBottom w:val="0"/>
      <w:divBdr>
        <w:top w:val="none" w:sz="0" w:space="0" w:color="auto"/>
        <w:left w:val="none" w:sz="0" w:space="0" w:color="auto"/>
        <w:bottom w:val="none" w:sz="0" w:space="0" w:color="auto"/>
        <w:right w:val="none" w:sz="0" w:space="0" w:color="auto"/>
      </w:divBdr>
    </w:div>
    <w:div w:id="1126584714">
      <w:bodyDiv w:val="1"/>
      <w:marLeft w:val="0"/>
      <w:marRight w:val="0"/>
      <w:marTop w:val="0"/>
      <w:marBottom w:val="0"/>
      <w:divBdr>
        <w:top w:val="none" w:sz="0" w:space="0" w:color="auto"/>
        <w:left w:val="none" w:sz="0" w:space="0" w:color="auto"/>
        <w:bottom w:val="none" w:sz="0" w:space="0" w:color="auto"/>
        <w:right w:val="none" w:sz="0" w:space="0" w:color="auto"/>
      </w:divBdr>
    </w:div>
    <w:div w:id="1126923075">
      <w:bodyDiv w:val="1"/>
      <w:marLeft w:val="0"/>
      <w:marRight w:val="0"/>
      <w:marTop w:val="0"/>
      <w:marBottom w:val="0"/>
      <w:divBdr>
        <w:top w:val="none" w:sz="0" w:space="0" w:color="auto"/>
        <w:left w:val="none" w:sz="0" w:space="0" w:color="auto"/>
        <w:bottom w:val="none" w:sz="0" w:space="0" w:color="auto"/>
        <w:right w:val="none" w:sz="0" w:space="0" w:color="auto"/>
      </w:divBdr>
    </w:div>
    <w:div w:id="1127435706">
      <w:bodyDiv w:val="1"/>
      <w:marLeft w:val="0"/>
      <w:marRight w:val="0"/>
      <w:marTop w:val="0"/>
      <w:marBottom w:val="0"/>
      <w:divBdr>
        <w:top w:val="none" w:sz="0" w:space="0" w:color="auto"/>
        <w:left w:val="none" w:sz="0" w:space="0" w:color="auto"/>
        <w:bottom w:val="none" w:sz="0" w:space="0" w:color="auto"/>
        <w:right w:val="none" w:sz="0" w:space="0" w:color="auto"/>
      </w:divBdr>
    </w:div>
    <w:div w:id="1127893534">
      <w:bodyDiv w:val="1"/>
      <w:marLeft w:val="0"/>
      <w:marRight w:val="0"/>
      <w:marTop w:val="0"/>
      <w:marBottom w:val="0"/>
      <w:divBdr>
        <w:top w:val="none" w:sz="0" w:space="0" w:color="auto"/>
        <w:left w:val="none" w:sz="0" w:space="0" w:color="auto"/>
        <w:bottom w:val="none" w:sz="0" w:space="0" w:color="auto"/>
        <w:right w:val="none" w:sz="0" w:space="0" w:color="auto"/>
      </w:divBdr>
    </w:div>
    <w:div w:id="1129279550">
      <w:bodyDiv w:val="1"/>
      <w:marLeft w:val="0"/>
      <w:marRight w:val="0"/>
      <w:marTop w:val="0"/>
      <w:marBottom w:val="0"/>
      <w:divBdr>
        <w:top w:val="none" w:sz="0" w:space="0" w:color="auto"/>
        <w:left w:val="none" w:sz="0" w:space="0" w:color="auto"/>
        <w:bottom w:val="none" w:sz="0" w:space="0" w:color="auto"/>
        <w:right w:val="none" w:sz="0" w:space="0" w:color="auto"/>
      </w:divBdr>
    </w:div>
    <w:div w:id="1129323028">
      <w:bodyDiv w:val="1"/>
      <w:marLeft w:val="0"/>
      <w:marRight w:val="0"/>
      <w:marTop w:val="0"/>
      <w:marBottom w:val="0"/>
      <w:divBdr>
        <w:top w:val="none" w:sz="0" w:space="0" w:color="auto"/>
        <w:left w:val="none" w:sz="0" w:space="0" w:color="auto"/>
        <w:bottom w:val="none" w:sz="0" w:space="0" w:color="auto"/>
        <w:right w:val="none" w:sz="0" w:space="0" w:color="auto"/>
      </w:divBdr>
    </w:div>
    <w:div w:id="1131024055">
      <w:bodyDiv w:val="1"/>
      <w:marLeft w:val="0"/>
      <w:marRight w:val="0"/>
      <w:marTop w:val="0"/>
      <w:marBottom w:val="0"/>
      <w:divBdr>
        <w:top w:val="none" w:sz="0" w:space="0" w:color="auto"/>
        <w:left w:val="none" w:sz="0" w:space="0" w:color="auto"/>
        <w:bottom w:val="none" w:sz="0" w:space="0" w:color="auto"/>
        <w:right w:val="none" w:sz="0" w:space="0" w:color="auto"/>
      </w:divBdr>
    </w:div>
    <w:div w:id="1132140456">
      <w:bodyDiv w:val="1"/>
      <w:marLeft w:val="0"/>
      <w:marRight w:val="0"/>
      <w:marTop w:val="0"/>
      <w:marBottom w:val="0"/>
      <w:divBdr>
        <w:top w:val="none" w:sz="0" w:space="0" w:color="auto"/>
        <w:left w:val="none" w:sz="0" w:space="0" w:color="auto"/>
        <w:bottom w:val="none" w:sz="0" w:space="0" w:color="auto"/>
        <w:right w:val="none" w:sz="0" w:space="0" w:color="auto"/>
      </w:divBdr>
    </w:div>
    <w:div w:id="1132822086">
      <w:bodyDiv w:val="1"/>
      <w:marLeft w:val="0"/>
      <w:marRight w:val="0"/>
      <w:marTop w:val="0"/>
      <w:marBottom w:val="0"/>
      <w:divBdr>
        <w:top w:val="none" w:sz="0" w:space="0" w:color="auto"/>
        <w:left w:val="none" w:sz="0" w:space="0" w:color="auto"/>
        <w:bottom w:val="none" w:sz="0" w:space="0" w:color="auto"/>
        <w:right w:val="none" w:sz="0" w:space="0" w:color="auto"/>
      </w:divBdr>
    </w:div>
    <w:div w:id="1133793765">
      <w:bodyDiv w:val="1"/>
      <w:marLeft w:val="0"/>
      <w:marRight w:val="0"/>
      <w:marTop w:val="0"/>
      <w:marBottom w:val="0"/>
      <w:divBdr>
        <w:top w:val="none" w:sz="0" w:space="0" w:color="auto"/>
        <w:left w:val="none" w:sz="0" w:space="0" w:color="auto"/>
        <w:bottom w:val="none" w:sz="0" w:space="0" w:color="auto"/>
        <w:right w:val="none" w:sz="0" w:space="0" w:color="auto"/>
      </w:divBdr>
    </w:div>
    <w:div w:id="1134442444">
      <w:bodyDiv w:val="1"/>
      <w:marLeft w:val="0"/>
      <w:marRight w:val="0"/>
      <w:marTop w:val="0"/>
      <w:marBottom w:val="0"/>
      <w:divBdr>
        <w:top w:val="none" w:sz="0" w:space="0" w:color="auto"/>
        <w:left w:val="none" w:sz="0" w:space="0" w:color="auto"/>
        <w:bottom w:val="none" w:sz="0" w:space="0" w:color="auto"/>
        <w:right w:val="none" w:sz="0" w:space="0" w:color="auto"/>
      </w:divBdr>
    </w:div>
    <w:div w:id="1135101340">
      <w:bodyDiv w:val="1"/>
      <w:marLeft w:val="0"/>
      <w:marRight w:val="0"/>
      <w:marTop w:val="0"/>
      <w:marBottom w:val="0"/>
      <w:divBdr>
        <w:top w:val="none" w:sz="0" w:space="0" w:color="auto"/>
        <w:left w:val="none" w:sz="0" w:space="0" w:color="auto"/>
        <w:bottom w:val="none" w:sz="0" w:space="0" w:color="auto"/>
        <w:right w:val="none" w:sz="0" w:space="0" w:color="auto"/>
      </w:divBdr>
    </w:div>
    <w:div w:id="1138886657">
      <w:bodyDiv w:val="1"/>
      <w:marLeft w:val="0"/>
      <w:marRight w:val="0"/>
      <w:marTop w:val="0"/>
      <w:marBottom w:val="0"/>
      <w:divBdr>
        <w:top w:val="none" w:sz="0" w:space="0" w:color="auto"/>
        <w:left w:val="none" w:sz="0" w:space="0" w:color="auto"/>
        <w:bottom w:val="none" w:sz="0" w:space="0" w:color="auto"/>
        <w:right w:val="none" w:sz="0" w:space="0" w:color="auto"/>
      </w:divBdr>
    </w:div>
    <w:div w:id="1138954158">
      <w:bodyDiv w:val="1"/>
      <w:marLeft w:val="0"/>
      <w:marRight w:val="0"/>
      <w:marTop w:val="0"/>
      <w:marBottom w:val="0"/>
      <w:divBdr>
        <w:top w:val="none" w:sz="0" w:space="0" w:color="auto"/>
        <w:left w:val="none" w:sz="0" w:space="0" w:color="auto"/>
        <w:bottom w:val="none" w:sz="0" w:space="0" w:color="auto"/>
        <w:right w:val="none" w:sz="0" w:space="0" w:color="auto"/>
      </w:divBdr>
    </w:div>
    <w:div w:id="1139571249">
      <w:bodyDiv w:val="1"/>
      <w:marLeft w:val="0"/>
      <w:marRight w:val="0"/>
      <w:marTop w:val="0"/>
      <w:marBottom w:val="0"/>
      <w:divBdr>
        <w:top w:val="none" w:sz="0" w:space="0" w:color="auto"/>
        <w:left w:val="none" w:sz="0" w:space="0" w:color="auto"/>
        <w:bottom w:val="none" w:sz="0" w:space="0" w:color="auto"/>
        <w:right w:val="none" w:sz="0" w:space="0" w:color="auto"/>
      </w:divBdr>
    </w:div>
    <w:div w:id="1139763204">
      <w:bodyDiv w:val="1"/>
      <w:marLeft w:val="0"/>
      <w:marRight w:val="0"/>
      <w:marTop w:val="0"/>
      <w:marBottom w:val="0"/>
      <w:divBdr>
        <w:top w:val="none" w:sz="0" w:space="0" w:color="auto"/>
        <w:left w:val="none" w:sz="0" w:space="0" w:color="auto"/>
        <w:bottom w:val="none" w:sz="0" w:space="0" w:color="auto"/>
        <w:right w:val="none" w:sz="0" w:space="0" w:color="auto"/>
      </w:divBdr>
    </w:div>
    <w:div w:id="1141000717">
      <w:bodyDiv w:val="1"/>
      <w:marLeft w:val="0"/>
      <w:marRight w:val="0"/>
      <w:marTop w:val="0"/>
      <w:marBottom w:val="0"/>
      <w:divBdr>
        <w:top w:val="none" w:sz="0" w:space="0" w:color="auto"/>
        <w:left w:val="none" w:sz="0" w:space="0" w:color="auto"/>
        <w:bottom w:val="none" w:sz="0" w:space="0" w:color="auto"/>
        <w:right w:val="none" w:sz="0" w:space="0" w:color="auto"/>
      </w:divBdr>
    </w:div>
    <w:div w:id="1141114601">
      <w:bodyDiv w:val="1"/>
      <w:marLeft w:val="0"/>
      <w:marRight w:val="0"/>
      <w:marTop w:val="0"/>
      <w:marBottom w:val="0"/>
      <w:divBdr>
        <w:top w:val="none" w:sz="0" w:space="0" w:color="auto"/>
        <w:left w:val="none" w:sz="0" w:space="0" w:color="auto"/>
        <w:bottom w:val="none" w:sz="0" w:space="0" w:color="auto"/>
        <w:right w:val="none" w:sz="0" w:space="0" w:color="auto"/>
      </w:divBdr>
    </w:div>
    <w:div w:id="1143275613">
      <w:bodyDiv w:val="1"/>
      <w:marLeft w:val="0"/>
      <w:marRight w:val="0"/>
      <w:marTop w:val="0"/>
      <w:marBottom w:val="0"/>
      <w:divBdr>
        <w:top w:val="none" w:sz="0" w:space="0" w:color="auto"/>
        <w:left w:val="none" w:sz="0" w:space="0" w:color="auto"/>
        <w:bottom w:val="none" w:sz="0" w:space="0" w:color="auto"/>
        <w:right w:val="none" w:sz="0" w:space="0" w:color="auto"/>
      </w:divBdr>
    </w:div>
    <w:div w:id="1144539351">
      <w:bodyDiv w:val="1"/>
      <w:marLeft w:val="0"/>
      <w:marRight w:val="0"/>
      <w:marTop w:val="0"/>
      <w:marBottom w:val="0"/>
      <w:divBdr>
        <w:top w:val="none" w:sz="0" w:space="0" w:color="auto"/>
        <w:left w:val="none" w:sz="0" w:space="0" w:color="auto"/>
        <w:bottom w:val="none" w:sz="0" w:space="0" w:color="auto"/>
        <w:right w:val="none" w:sz="0" w:space="0" w:color="auto"/>
      </w:divBdr>
    </w:div>
    <w:div w:id="1145660512">
      <w:bodyDiv w:val="1"/>
      <w:marLeft w:val="0"/>
      <w:marRight w:val="0"/>
      <w:marTop w:val="0"/>
      <w:marBottom w:val="0"/>
      <w:divBdr>
        <w:top w:val="none" w:sz="0" w:space="0" w:color="auto"/>
        <w:left w:val="none" w:sz="0" w:space="0" w:color="auto"/>
        <w:bottom w:val="none" w:sz="0" w:space="0" w:color="auto"/>
        <w:right w:val="none" w:sz="0" w:space="0" w:color="auto"/>
      </w:divBdr>
    </w:div>
    <w:div w:id="1146431730">
      <w:bodyDiv w:val="1"/>
      <w:marLeft w:val="0"/>
      <w:marRight w:val="0"/>
      <w:marTop w:val="0"/>
      <w:marBottom w:val="0"/>
      <w:divBdr>
        <w:top w:val="none" w:sz="0" w:space="0" w:color="auto"/>
        <w:left w:val="none" w:sz="0" w:space="0" w:color="auto"/>
        <w:bottom w:val="none" w:sz="0" w:space="0" w:color="auto"/>
        <w:right w:val="none" w:sz="0" w:space="0" w:color="auto"/>
      </w:divBdr>
    </w:div>
    <w:div w:id="1146554098">
      <w:bodyDiv w:val="1"/>
      <w:marLeft w:val="0"/>
      <w:marRight w:val="0"/>
      <w:marTop w:val="0"/>
      <w:marBottom w:val="0"/>
      <w:divBdr>
        <w:top w:val="none" w:sz="0" w:space="0" w:color="auto"/>
        <w:left w:val="none" w:sz="0" w:space="0" w:color="auto"/>
        <w:bottom w:val="none" w:sz="0" w:space="0" w:color="auto"/>
        <w:right w:val="none" w:sz="0" w:space="0" w:color="auto"/>
      </w:divBdr>
    </w:div>
    <w:div w:id="1147282738">
      <w:bodyDiv w:val="1"/>
      <w:marLeft w:val="0"/>
      <w:marRight w:val="0"/>
      <w:marTop w:val="0"/>
      <w:marBottom w:val="0"/>
      <w:divBdr>
        <w:top w:val="none" w:sz="0" w:space="0" w:color="auto"/>
        <w:left w:val="none" w:sz="0" w:space="0" w:color="auto"/>
        <w:bottom w:val="none" w:sz="0" w:space="0" w:color="auto"/>
        <w:right w:val="none" w:sz="0" w:space="0" w:color="auto"/>
      </w:divBdr>
    </w:div>
    <w:div w:id="1150243990">
      <w:bodyDiv w:val="1"/>
      <w:marLeft w:val="0"/>
      <w:marRight w:val="0"/>
      <w:marTop w:val="0"/>
      <w:marBottom w:val="0"/>
      <w:divBdr>
        <w:top w:val="none" w:sz="0" w:space="0" w:color="auto"/>
        <w:left w:val="none" w:sz="0" w:space="0" w:color="auto"/>
        <w:bottom w:val="none" w:sz="0" w:space="0" w:color="auto"/>
        <w:right w:val="none" w:sz="0" w:space="0" w:color="auto"/>
      </w:divBdr>
    </w:div>
    <w:div w:id="1150710690">
      <w:bodyDiv w:val="1"/>
      <w:marLeft w:val="0"/>
      <w:marRight w:val="0"/>
      <w:marTop w:val="0"/>
      <w:marBottom w:val="0"/>
      <w:divBdr>
        <w:top w:val="none" w:sz="0" w:space="0" w:color="auto"/>
        <w:left w:val="none" w:sz="0" w:space="0" w:color="auto"/>
        <w:bottom w:val="none" w:sz="0" w:space="0" w:color="auto"/>
        <w:right w:val="none" w:sz="0" w:space="0" w:color="auto"/>
      </w:divBdr>
    </w:div>
    <w:div w:id="1150899060">
      <w:bodyDiv w:val="1"/>
      <w:marLeft w:val="0"/>
      <w:marRight w:val="0"/>
      <w:marTop w:val="0"/>
      <w:marBottom w:val="0"/>
      <w:divBdr>
        <w:top w:val="none" w:sz="0" w:space="0" w:color="auto"/>
        <w:left w:val="none" w:sz="0" w:space="0" w:color="auto"/>
        <w:bottom w:val="none" w:sz="0" w:space="0" w:color="auto"/>
        <w:right w:val="none" w:sz="0" w:space="0" w:color="auto"/>
      </w:divBdr>
    </w:div>
    <w:div w:id="1151827750">
      <w:bodyDiv w:val="1"/>
      <w:marLeft w:val="0"/>
      <w:marRight w:val="0"/>
      <w:marTop w:val="0"/>
      <w:marBottom w:val="0"/>
      <w:divBdr>
        <w:top w:val="none" w:sz="0" w:space="0" w:color="auto"/>
        <w:left w:val="none" w:sz="0" w:space="0" w:color="auto"/>
        <w:bottom w:val="none" w:sz="0" w:space="0" w:color="auto"/>
        <w:right w:val="none" w:sz="0" w:space="0" w:color="auto"/>
      </w:divBdr>
    </w:div>
    <w:div w:id="1153370351">
      <w:bodyDiv w:val="1"/>
      <w:marLeft w:val="0"/>
      <w:marRight w:val="0"/>
      <w:marTop w:val="0"/>
      <w:marBottom w:val="0"/>
      <w:divBdr>
        <w:top w:val="none" w:sz="0" w:space="0" w:color="auto"/>
        <w:left w:val="none" w:sz="0" w:space="0" w:color="auto"/>
        <w:bottom w:val="none" w:sz="0" w:space="0" w:color="auto"/>
        <w:right w:val="none" w:sz="0" w:space="0" w:color="auto"/>
      </w:divBdr>
    </w:div>
    <w:div w:id="1154832941">
      <w:bodyDiv w:val="1"/>
      <w:marLeft w:val="0"/>
      <w:marRight w:val="0"/>
      <w:marTop w:val="0"/>
      <w:marBottom w:val="0"/>
      <w:divBdr>
        <w:top w:val="none" w:sz="0" w:space="0" w:color="auto"/>
        <w:left w:val="none" w:sz="0" w:space="0" w:color="auto"/>
        <w:bottom w:val="none" w:sz="0" w:space="0" w:color="auto"/>
        <w:right w:val="none" w:sz="0" w:space="0" w:color="auto"/>
      </w:divBdr>
    </w:div>
    <w:div w:id="1155417984">
      <w:bodyDiv w:val="1"/>
      <w:marLeft w:val="0"/>
      <w:marRight w:val="0"/>
      <w:marTop w:val="0"/>
      <w:marBottom w:val="0"/>
      <w:divBdr>
        <w:top w:val="none" w:sz="0" w:space="0" w:color="auto"/>
        <w:left w:val="none" w:sz="0" w:space="0" w:color="auto"/>
        <w:bottom w:val="none" w:sz="0" w:space="0" w:color="auto"/>
        <w:right w:val="none" w:sz="0" w:space="0" w:color="auto"/>
      </w:divBdr>
    </w:div>
    <w:div w:id="1156992168">
      <w:bodyDiv w:val="1"/>
      <w:marLeft w:val="0"/>
      <w:marRight w:val="0"/>
      <w:marTop w:val="0"/>
      <w:marBottom w:val="0"/>
      <w:divBdr>
        <w:top w:val="none" w:sz="0" w:space="0" w:color="auto"/>
        <w:left w:val="none" w:sz="0" w:space="0" w:color="auto"/>
        <w:bottom w:val="none" w:sz="0" w:space="0" w:color="auto"/>
        <w:right w:val="none" w:sz="0" w:space="0" w:color="auto"/>
      </w:divBdr>
    </w:div>
    <w:div w:id="1157380347">
      <w:bodyDiv w:val="1"/>
      <w:marLeft w:val="0"/>
      <w:marRight w:val="0"/>
      <w:marTop w:val="0"/>
      <w:marBottom w:val="0"/>
      <w:divBdr>
        <w:top w:val="none" w:sz="0" w:space="0" w:color="auto"/>
        <w:left w:val="none" w:sz="0" w:space="0" w:color="auto"/>
        <w:bottom w:val="none" w:sz="0" w:space="0" w:color="auto"/>
        <w:right w:val="none" w:sz="0" w:space="0" w:color="auto"/>
      </w:divBdr>
    </w:div>
    <w:div w:id="1157922477">
      <w:bodyDiv w:val="1"/>
      <w:marLeft w:val="0"/>
      <w:marRight w:val="0"/>
      <w:marTop w:val="0"/>
      <w:marBottom w:val="0"/>
      <w:divBdr>
        <w:top w:val="none" w:sz="0" w:space="0" w:color="auto"/>
        <w:left w:val="none" w:sz="0" w:space="0" w:color="auto"/>
        <w:bottom w:val="none" w:sz="0" w:space="0" w:color="auto"/>
        <w:right w:val="none" w:sz="0" w:space="0" w:color="auto"/>
      </w:divBdr>
    </w:div>
    <w:div w:id="1157955853">
      <w:bodyDiv w:val="1"/>
      <w:marLeft w:val="0"/>
      <w:marRight w:val="0"/>
      <w:marTop w:val="0"/>
      <w:marBottom w:val="0"/>
      <w:divBdr>
        <w:top w:val="none" w:sz="0" w:space="0" w:color="auto"/>
        <w:left w:val="none" w:sz="0" w:space="0" w:color="auto"/>
        <w:bottom w:val="none" w:sz="0" w:space="0" w:color="auto"/>
        <w:right w:val="none" w:sz="0" w:space="0" w:color="auto"/>
      </w:divBdr>
    </w:div>
    <w:div w:id="1159156722">
      <w:bodyDiv w:val="1"/>
      <w:marLeft w:val="0"/>
      <w:marRight w:val="0"/>
      <w:marTop w:val="0"/>
      <w:marBottom w:val="0"/>
      <w:divBdr>
        <w:top w:val="none" w:sz="0" w:space="0" w:color="auto"/>
        <w:left w:val="none" w:sz="0" w:space="0" w:color="auto"/>
        <w:bottom w:val="none" w:sz="0" w:space="0" w:color="auto"/>
        <w:right w:val="none" w:sz="0" w:space="0" w:color="auto"/>
      </w:divBdr>
    </w:div>
    <w:div w:id="1159425200">
      <w:bodyDiv w:val="1"/>
      <w:marLeft w:val="0"/>
      <w:marRight w:val="0"/>
      <w:marTop w:val="0"/>
      <w:marBottom w:val="0"/>
      <w:divBdr>
        <w:top w:val="none" w:sz="0" w:space="0" w:color="auto"/>
        <w:left w:val="none" w:sz="0" w:space="0" w:color="auto"/>
        <w:bottom w:val="none" w:sz="0" w:space="0" w:color="auto"/>
        <w:right w:val="none" w:sz="0" w:space="0" w:color="auto"/>
      </w:divBdr>
    </w:div>
    <w:div w:id="1159929637">
      <w:bodyDiv w:val="1"/>
      <w:marLeft w:val="0"/>
      <w:marRight w:val="0"/>
      <w:marTop w:val="0"/>
      <w:marBottom w:val="0"/>
      <w:divBdr>
        <w:top w:val="none" w:sz="0" w:space="0" w:color="auto"/>
        <w:left w:val="none" w:sz="0" w:space="0" w:color="auto"/>
        <w:bottom w:val="none" w:sz="0" w:space="0" w:color="auto"/>
        <w:right w:val="none" w:sz="0" w:space="0" w:color="auto"/>
      </w:divBdr>
    </w:div>
    <w:div w:id="1160074210">
      <w:bodyDiv w:val="1"/>
      <w:marLeft w:val="0"/>
      <w:marRight w:val="0"/>
      <w:marTop w:val="0"/>
      <w:marBottom w:val="0"/>
      <w:divBdr>
        <w:top w:val="none" w:sz="0" w:space="0" w:color="auto"/>
        <w:left w:val="none" w:sz="0" w:space="0" w:color="auto"/>
        <w:bottom w:val="none" w:sz="0" w:space="0" w:color="auto"/>
        <w:right w:val="none" w:sz="0" w:space="0" w:color="auto"/>
      </w:divBdr>
    </w:div>
    <w:div w:id="1160268154">
      <w:bodyDiv w:val="1"/>
      <w:marLeft w:val="0"/>
      <w:marRight w:val="0"/>
      <w:marTop w:val="0"/>
      <w:marBottom w:val="0"/>
      <w:divBdr>
        <w:top w:val="none" w:sz="0" w:space="0" w:color="auto"/>
        <w:left w:val="none" w:sz="0" w:space="0" w:color="auto"/>
        <w:bottom w:val="none" w:sz="0" w:space="0" w:color="auto"/>
        <w:right w:val="none" w:sz="0" w:space="0" w:color="auto"/>
      </w:divBdr>
    </w:div>
    <w:div w:id="1160343760">
      <w:bodyDiv w:val="1"/>
      <w:marLeft w:val="0"/>
      <w:marRight w:val="0"/>
      <w:marTop w:val="0"/>
      <w:marBottom w:val="0"/>
      <w:divBdr>
        <w:top w:val="none" w:sz="0" w:space="0" w:color="auto"/>
        <w:left w:val="none" w:sz="0" w:space="0" w:color="auto"/>
        <w:bottom w:val="none" w:sz="0" w:space="0" w:color="auto"/>
        <w:right w:val="none" w:sz="0" w:space="0" w:color="auto"/>
      </w:divBdr>
    </w:div>
    <w:div w:id="1161236574">
      <w:bodyDiv w:val="1"/>
      <w:marLeft w:val="0"/>
      <w:marRight w:val="0"/>
      <w:marTop w:val="0"/>
      <w:marBottom w:val="0"/>
      <w:divBdr>
        <w:top w:val="none" w:sz="0" w:space="0" w:color="auto"/>
        <w:left w:val="none" w:sz="0" w:space="0" w:color="auto"/>
        <w:bottom w:val="none" w:sz="0" w:space="0" w:color="auto"/>
        <w:right w:val="none" w:sz="0" w:space="0" w:color="auto"/>
      </w:divBdr>
    </w:div>
    <w:div w:id="1161846165">
      <w:bodyDiv w:val="1"/>
      <w:marLeft w:val="0"/>
      <w:marRight w:val="0"/>
      <w:marTop w:val="0"/>
      <w:marBottom w:val="0"/>
      <w:divBdr>
        <w:top w:val="none" w:sz="0" w:space="0" w:color="auto"/>
        <w:left w:val="none" w:sz="0" w:space="0" w:color="auto"/>
        <w:bottom w:val="none" w:sz="0" w:space="0" w:color="auto"/>
        <w:right w:val="none" w:sz="0" w:space="0" w:color="auto"/>
      </w:divBdr>
    </w:div>
    <w:div w:id="1162352451">
      <w:bodyDiv w:val="1"/>
      <w:marLeft w:val="0"/>
      <w:marRight w:val="0"/>
      <w:marTop w:val="0"/>
      <w:marBottom w:val="0"/>
      <w:divBdr>
        <w:top w:val="none" w:sz="0" w:space="0" w:color="auto"/>
        <w:left w:val="none" w:sz="0" w:space="0" w:color="auto"/>
        <w:bottom w:val="none" w:sz="0" w:space="0" w:color="auto"/>
        <w:right w:val="none" w:sz="0" w:space="0" w:color="auto"/>
      </w:divBdr>
    </w:div>
    <w:div w:id="1164395560">
      <w:bodyDiv w:val="1"/>
      <w:marLeft w:val="0"/>
      <w:marRight w:val="0"/>
      <w:marTop w:val="0"/>
      <w:marBottom w:val="0"/>
      <w:divBdr>
        <w:top w:val="none" w:sz="0" w:space="0" w:color="auto"/>
        <w:left w:val="none" w:sz="0" w:space="0" w:color="auto"/>
        <w:bottom w:val="none" w:sz="0" w:space="0" w:color="auto"/>
        <w:right w:val="none" w:sz="0" w:space="0" w:color="auto"/>
      </w:divBdr>
    </w:div>
    <w:div w:id="1165590380">
      <w:bodyDiv w:val="1"/>
      <w:marLeft w:val="0"/>
      <w:marRight w:val="0"/>
      <w:marTop w:val="0"/>
      <w:marBottom w:val="0"/>
      <w:divBdr>
        <w:top w:val="none" w:sz="0" w:space="0" w:color="auto"/>
        <w:left w:val="none" w:sz="0" w:space="0" w:color="auto"/>
        <w:bottom w:val="none" w:sz="0" w:space="0" w:color="auto"/>
        <w:right w:val="none" w:sz="0" w:space="0" w:color="auto"/>
      </w:divBdr>
    </w:div>
    <w:div w:id="1165972602">
      <w:bodyDiv w:val="1"/>
      <w:marLeft w:val="0"/>
      <w:marRight w:val="0"/>
      <w:marTop w:val="0"/>
      <w:marBottom w:val="0"/>
      <w:divBdr>
        <w:top w:val="none" w:sz="0" w:space="0" w:color="auto"/>
        <w:left w:val="none" w:sz="0" w:space="0" w:color="auto"/>
        <w:bottom w:val="none" w:sz="0" w:space="0" w:color="auto"/>
        <w:right w:val="none" w:sz="0" w:space="0" w:color="auto"/>
      </w:divBdr>
    </w:div>
    <w:div w:id="1166170647">
      <w:bodyDiv w:val="1"/>
      <w:marLeft w:val="0"/>
      <w:marRight w:val="0"/>
      <w:marTop w:val="0"/>
      <w:marBottom w:val="0"/>
      <w:divBdr>
        <w:top w:val="none" w:sz="0" w:space="0" w:color="auto"/>
        <w:left w:val="none" w:sz="0" w:space="0" w:color="auto"/>
        <w:bottom w:val="none" w:sz="0" w:space="0" w:color="auto"/>
        <w:right w:val="none" w:sz="0" w:space="0" w:color="auto"/>
      </w:divBdr>
    </w:div>
    <w:div w:id="1166551447">
      <w:bodyDiv w:val="1"/>
      <w:marLeft w:val="0"/>
      <w:marRight w:val="0"/>
      <w:marTop w:val="0"/>
      <w:marBottom w:val="0"/>
      <w:divBdr>
        <w:top w:val="none" w:sz="0" w:space="0" w:color="auto"/>
        <w:left w:val="none" w:sz="0" w:space="0" w:color="auto"/>
        <w:bottom w:val="none" w:sz="0" w:space="0" w:color="auto"/>
        <w:right w:val="none" w:sz="0" w:space="0" w:color="auto"/>
      </w:divBdr>
    </w:div>
    <w:div w:id="1168598329">
      <w:bodyDiv w:val="1"/>
      <w:marLeft w:val="0"/>
      <w:marRight w:val="0"/>
      <w:marTop w:val="0"/>
      <w:marBottom w:val="0"/>
      <w:divBdr>
        <w:top w:val="none" w:sz="0" w:space="0" w:color="auto"/>
        <w:left w:val="none" w:sz="0" w:space="0" w:color="auto"/>
        <w:bottom w:val="none" w:sz="0" w:space="0" w:color="auto"/>
        <w:right w:val="none" w:sz="0" w:space="0" w:color="auto"/>
      </w:divBdr>
    </w:div>
    <w:div w:id="1168670052">
      <w:bodyDiv w:val="1"/>
      <w:marLeft w:val="0"/>
      <w:marRight w:val="0"/>
      <w:marTop w:val="0"/>
      <w:marBottom w:val="0"/>
      <w:divBdr>
        <w:top w:val="none" w:sz="0" w:space="0" w:color="auto"/>
        <w:left w:val="none" w:sz="0" w:space="0" w:color="auto"/>
        <w:bottom w:val="none" w:sz="0" w:space="0" w:color="auto"/>
        <w:right w:val="none" w:sz="0" w:space="0" w:color="auto"/>
      </w:divBdr>
    </w:div>
    <w:div w:id="1168862101">
      <w:bodyDiv w:val="1"/>
      <w:marLeft w:val="0"/>
      <w:marRight w:val="0"/>
      <w:marTop w:val="0"/>
      <w:marBottom w:val="0"/>
      <w:divBdr>
        <w:top w:val="none" w:sz="0" w:space="0" w:color="auto"/>
        <w:left w:val="none" w:sz="0" w:space="0" w:color="auto"/>
        <w:bottom w:val="none" w:sz="0" w:space="0" w:color="auto"/>
        <w:right w:val="none" w:sz="0" w:space="0" w:color="auto"/>
      </w:divBdr>
    </w:div>
    <w:div w:id="1169709346">
      <w:bodyDiv w:val="1"/>
      <w:marLeft w:val="0"/>
      <w:marRight w:val="0"/>
      <w:marTop w:val="0"/>
      <w:marBottom w:val="0"/>
      <w:divBdr>
        <w:top w:val="none" w:sz="0" w:space="0" w:color="auto"/>
        <w:left w:val="none" w:sz="0" w:space="0" w:color="auto"/>
        <w:bottom w:val="none" w:sz="0" w:space="0" w:color="auto"/>
        <w:right w:val="none" w:sz="0" w:space="0" w:color="auto"/>
      </w:divBdr>
    </w:div>
    <w:div w:id="1169752894">
      <w:bodyDiv w:val="1"/>
      <w:marLeft w:val="0"/>
      <w:marRight w:val="0"/>
      <w:marTop w:val="0"/>
      <w:marBottom w:val="0"/>
      <w:divBdr>
        <w:top w:val="none" w:sz="0" w:space="0" w:color="auto"/>
        <w:left w:val="none" w:sz="0" w:space="0" w:color="auto"/>
        <w:bottom w:val="none" w:sz="0" w:space="0" w:color="auto"/>
        <w:right w:val="none" w:sz="0" w:space="0" w:color="auto"/>
      </w:divBdr>
    </w:div>
    <w:div w:id="1170829575">
      <w:bodyDiv w:val="1"/>
      <w:marLeft w:val="0"/>
      <w:marRight w:val="0"/>
      <w:marTop w:val="0"/>
      <w:marBottom w:val="0"/>
      <w:divBdr>
        <w:top w:val="none" w:sz="0" w:space="0" w:color="auto"/>
        <w:left w:val="none" w:sz="0" w:space="0" w:color="auto"/>
        <w:bottom w:val="none" w:sz="0" w:space="0" w:color="auto"/>
        <w:right w:val="none" w:sz="0" w:space="0" w:color="auto"/>
      </w:divBdr>
    </w:div>
    <w:div w:id="1171137389">
      <w:bodyDiv w:val="1"/>
      <w:marLeft w:val="0"/>
      <w:marRight w:val="0"/>
      <w:marTop w:val="0"/>
      <w:marBottom w:val="0"/>
      <w:divBdr>
        <w:top w:val="none" w:sz="0" w:space="0" w:color="auto"/>
        <w:left w:val="none" w:sz="0" w:space="0" w:color="auto"/>
        <w:bottom w:val="none" w:sz="0" w:space="0" w:color="auto"/>
        <w:right w:val="none" w:sz="0" w:space="0" w:color="auto"/>
      </w:divBdr>
    </w:div>
    <w:div w:id="1171331217">
      <w:bodyDiv w:val="1"/>
      <w:marLeft w:val="0"/>
      <w:marRight w:val="0"/>
      <w:marTop w:val="0"/>
      <w:marBottom w:val="0"/>
      <w:divBdr>
        <w:top w:val="none" w:sz="0" w:space="0" w:color="auto"/>
        <w:left w:val="none" w:sz="0" w:space="0" w:color="auto"/>
        <w:bottom w:val="none" w:sz="0" w:space="0" w:color="auto"/>
        <w:right w:val="none" w:sz="0" w:space="0" w:color="auto"/>
      </w:divBdr>
    </w:div>
    <w:div w:id="1171600523">
      <w:bodyDiv w:val="1"/>
      <w:marLeft w:val="0"/>
      <w:marRight w:val="0"/>
      <w:marTop w:val="0"/>
      <w:marBottom w:val="0"/>
      <w:divBdr>
        <w:top w:val="none" w:sz="0" w:space="0" w:color="auto"/>
        <w:left w:val="none" w:sz="0" w:space="0" w:color="auto"/>
        <w:bottom w:val="none" w:sz="0" w:space="0" w:color="auto"/>
        <w:right w:val="none" w:sz="0" w:space="0" w:color="auto"/>
      </w:divBdr>
    </w:div>
    <w:div w:id="1172143580">
      <w:bodyDiv w:val="1"/>
      <w:marLeft w:val="0"/>
      <w:marRight w:val="0"/>
      <w:marTop w:val="0"/>
      <w:marBottom w:val="0"/>
      <w:divBdr>
        <w:top w:val="none" w:sz="0" w:space="0" w:color="auto"/>
        <w:left w:val="none" w:sz="0" w:space="0" w:color="auto"/>
        <w:bottom w:val="none" w:sz="0" w:space="0" w:color="auto"/>
        <w:right w:val="none" w:sz="0" w:space="0" w:color="auto"/>
      </w:divBdr>
    </w:div>
    <w:div w:id="1173958391">
      <w:bodyDiv w:val="1"/>
      <w:marLeft w:val="0"/>
      <w:marRight w:val="0"/>
      <w:marTop w:val="0"/>
      <w:marBottom w:val="0"/>
      <w:divBdr>
        <w:top w:val="none" w:sz="0" w:space="0" w:color="auto"/>
        <w:left w:val="none" w:sz="0" w:space="0" w:color="auto"/>
        <w:bottom w:val="none" w:sz="0" w:space="0" w:color="auto"/>
        <w:right w:val="none" w:sz="0" w:space="0" w:color="auto"/>
      </w:divBdr>
    </w:div>
    <w:div w:id="1176728884">
      <w:bodyDiv w:val="1"/>
      <w:marLeft w:val="0"/>
      <w:marRight w:val="0"/>
      <w:marTop w:val="0"/>
      <w:marBottom w:val="0"/>
      <w:divBdr>
        <w:top w:val="none" w:sz="0" w:space="0" w:color="auto"/>
        <w:left w:val="none" w:sz="0" w:space="0" w:color="auto"/>
        <w:bottom w:val="none" w:sz="0" w:space="0" w:color="auto"/>
        <w:right w:val="none" w:sz="0" w:space="0" w:color="auto"/>
      </w:divBdr>
    </w:div>
    <w:div w:id="1177187268">
      <w:bodyDiv w:val="1"/>
      <w:marLeft w:val="0"/>
      <w:marRight w:val="0"/>
      <w:marTop w:val="0"/>
      <w:marBottom w:val="0"/>
      <w:divBdr>
        <w:top w:val="none" w:sz="0" w:space="0" w:color="auto"/>
        <w:left w:val="none" w:sz="0" w:space="0" w:color="auto"/>
        <w:bottom w:val="none" w:sz="0" w:space="0" w:color="auto"/>
        <w:right w:val="none" w:sz="0" w:space="0" w:color="auto"/>
      </w:divBdr>
    </w:div>
    <w:div w:id="1177887311">
      <w:bodyDiv w:val="1"/>
      <w:marLeft w:val="0"/>
      <w:marRight w:val="0"/>
      <w:marTop w:val="0"/>
      <w:marBottom w:val="0"/>
      <w:divBdr>
        <w:top w:val="none" w:sz="0" w:space="0" w:color="auto"/>
        <w:left w:val="none" w:sz="0" w:space="0" w:color="auto"/>
        <w:bottom w:val="none" w:sz="0" w:space="0" w:color="auto"/>
        <w:right w:val="none" w:sz="0" w:space="0" w:color="auto"/>
      </w:divBdr>
    </w:div>
    <w:div w:id="1178426695">
      <w:bodyDiv w:val="1"/>
      <w:marLeft w:val="0"/>
      <w:marRight w:val="0"/>
      <w:marTop w:val="0"/>
      <w:marBottom w:val="0"/>
      <w:divBdr>
        <w:top w:val="none" w:sz="0" w:space="0" w:color="auto"/>
        <w:left w:val="none" w:sz="0" w:space="0" w:color="auto"/>
        <w:bottom w:val="none" w:sz="0" w:space="0" w:color="auto"/>
        <w:right w:val="none" w:sz="0" w:space="0" w:color="auto"/>
      </w:divBdr>
    </w:div>
    <w:div w:id="1178429592">
      <w:bodyDiv w:val="1"/>
      <w:marLeft w:val="0"/>
      <w:marRight w:val="0"/>
      <w:marTop w:val="0"/>
      <w:marBottom w:val="0"/>
      <w:divBdr>
        <w:top w:val="none" w:sz="0" w:space="0" w:color="auto"/>
        <w:left w:val="none" w:sz="0" w:space="0" w:color="auto"/>
        <w:bottom w:val="none" w:sz="0" w:space="0" w:color="auto"/>
        <w:right w:val="none" w:sz="0" w:space="0" w:color="auto"/>
      </w:divBdr>
    </w:div>
    <w:div w:id="1178736361">
      <w:bodyDiv w:val="1"/>
      <w:marLeft w:val="0"/>
      <w:marRight w:val="0"/>
      <w:marTop w:val="0"/>
      <w:marBottom w:val="0"/>
      <w:divBdr>
        <w:top w:val="none" w:sz="0" w:space="0" w:color="auto"/>
        <w:left w:val="none" w:sz="0" w:space="0" w:color="auto"/>
        <w:bottom w:val="none" w:sz="0" w:space="0" w:color="auto"/>
        <w:right w:val="none" w:sz="0" w:space="0" w:color="auto"/>
      </w:divBdr>
    </w:div>
    <w:div w:id="1178810612">
      <w:bodyDiv w:val="1"/>
      <w:marLeft w:val="0"/>
      <w:marRight w:val="0"/>
      <w:marTop w:val="0"/>
      <w:marBottom w:val="0"/>
      <w:divBdr>
        <w:top w:val="none" w:sz="0" w:space="0" w:color="auto"/>
        <w:left w:val="none" w:sz="0" w:space="0" w:color="auto"/>
        <w:bottom w:val="none" w:sz="0" w:space="0" w:color="auto"/>
        <w:right w:val="none" w:sz="0" w:space="0" w:color="auto"/>
      </w:divBdr>
    </w:div>
    <w:div w:id="1180242747">
      <w:bodyDiv w:val="1"/>
      <w:marLeft w:val="0"/>
      <w:marRight w:val="0"/>
      <w:marTop w:val="0"/>
      <w:marBottom w:val="0"/>
      <w:divBdr>
        <w:top w:val="none" w:sz="0" w:space="0" w:color="auto"/>
        <w:left w:val="none" w:sz="0" w:space="0" w:color="auto"/>
        <w:bottom w:val="none" w:sz="0" w:space="0" w:color="auto"/>
        <w:right w:val="none" w:sz="0" w:space="0" w:color="auto"/>
      </w:divBdr>
    </w:div>
    <w:div w:id="1182625398">
      <w:bodyDiv w:val="1"/>
      <w:marLeft w:val="0"/>
      <w:marRight w:val="0"/>
      <w:marTop w:val="0"/>
      <w:marBottom w:val="0"/>
      <w:divBdr>
        <w:top w:val="none" w:sz="0" w:space="0" w:color="auto"/>
        <w:left w:val="none" w:sz="0" w:space="0" w:color="auto"/>
        <w:bottom w:val="none" w:sz="0" w:space="0" w:color="auto"/>
        <w:right w:val="none" w:sz="0" w:space="0" w:color="auto"/>
      </w:divBdr>
    </w:div>
    <w:div w:id="1184058227">
      <w:bodyDiv w:val="1"/>
      <w:marLeft w:val="0"/>
      <w:marRight w:val="0"/>
      <w:marTop w:val="0"/>
      <w:marBottom w:val="0"/>
      <w:divBdr>
        <w:top w:val="none" w:sz="0" w:space="0" w:color="auto"/>
        <w:left w:val="none" w:sz="0" w:space="0" w:color="auto"/>
        <w:bottom w:val="none" w:sz="0" w:space="0" w:color="auto"/>
        <w:right w:val="none" w:sz="0" w:space="0" w:color="auto"/>
      </w:divBdr>
    </w:div>
    <w:div w:id="1184176166">
      <w:bodyDiv w:val="1"/>
      <w:marLeft w:val="0"/>
      <w:marRight w:val="0"/>
      <w:marTop w:val="0"/>
      <w:marBottom w:val="0"/>
      <w:divBdr>
        <w:top w:val="none" w:sz="0" w:space="0" w:color="auto"/>
        <w:left w:val="none" w:sz="0" w:space="0" w:color="auto"/>
        <w:bottom w:val="none" w:sz="0" w:space="0" w:color="auto"/>
        <w:right w:val="none" w:sz="0" w:space="0" w:color="auto"/>
      </w:divBdr>
    </w:div>
    <w:div w:id="1184784690">
      <w:bodyDiv w:val="1"/>
      <w:marLeft w:val="0"/>
      <w:marRight w:val="0"/>
      <w:marTop w:val="0"/>
      <w:marBottom w:val="0"/>
      <w:divBdr>
        <w:top w:val="none" w:sz="0" w:space="0" w:color="auto"/>
        <w:left w:val="none" w:sz="0" w:space="0" w:color="auto"/>
        <w:bottom w:val="none" w:sz="0" w:space="0" w:color="auto"/>
        <w:right w:val="none" w:sz="0" w:space="0" w:color="auto"/>
      </w:divBdr>
    </w:div>
    <w:div w:id="1185048857">
      <w:bodyDiv w:val="1"/>
      <w:marLeft w:val="0"/>
      <w:marRight w:val="0"/>
      <w:marTop w:val="0"/>
      <w:marBottom w:val="0"/>
      <w:divBdr>
        <w:top w:val="none" w:sz="0" w:space="0" w:color="auto"/>
        <w:left w:val="none" w:sz="0" w:space="0" w:color="auto"/>
        <w:bottom w:val="none" w:sz="0" w:space="0" w:color="auto"/>
        <w:right w:val="none" w:sz="0" w:space="0" w:color="auto"/>
      </w:divBdr>
    </w:div>
    <w:div w:id="1185559932">
      <w:bodyDiv w:val="1"/>
      <w:marLeft w:val="0"/>
      <w:marRight w:val="0"/>
      <w:marTop w:val="0"/>
      <w:marBottom w:val="0"/>
      <w:divBdr>
        <w:top w:val="none" w:sz="0" w:space="0" w:color="auto"/>
        <w:left w:val="none" w:sz="0" w:space="0" w:color="auto"/>
        <w:bottom w:val="none" w:sz="0" w:space="0" w:color="auto"/>
        <w:right w:val="none" w:sz="0" w:space="0" w:color="auto"/>
      </w:divBdr>
    </w:div>
    <w:div w:id="1185827893">
      <w:bodyDiv w:val="1"/>
      <w:marLeft w:val="0"/>
      <w:marRight w:val="0"/>
      <w:marTop w:val="0"/>
      <w:marBottom w:val="0"/>
      <w:divBdr>
        <w:top w:val="none" w:sz="0" w:space="0" w:color="auto"/>
        <w:left w:val="none" w:sz="0" w:space="0" w:color="auto"/>
        <w:bottom w:val="none" w:sz="0" w:space="0" w:color="auto"/>
        <w:right w:val="none" w:sz="0" w:space="0" w:color="auto"/>
      </w:divBdr>
    </w:div>
    <w:div w:id="1185942384">
      <w:bodyDiv w:val="1"/>
      <w:marLeft w:val="0"/>
      <w:marRight w:val="0"/>
      <w:marTop w:val="0"/>
      <w:marBottom w:val="0"/>
      <w:divBdr>
        <w:top w:val="none" w:sz="0" w:space="0" w:color="auto"/>
        <w:left w:val="none" w:sz="0" w:space="0" w:color="auto"/>
        <w:bottom w:val="none" w:sz="0" w:space="0" w:color="auto"/>
        <w:right w:val="none" w:sz="0" w:space="0" w:color="auto"/>
      </w:divBdr>
    </w:div>
    <w:div w:id="1186554327">
      <w:bodyDiv w:val="1"/>
      <w:marLeft w:val="0"/>
      <w:marRight w:val="0"/>
      <w:marTop w:val="0"/>
      <w:marBottom w:val="0"/>
      <w:divBdr>
        <w:top w:val="none" w:sz="0" w:space="0" w:color="auto"/>
        <w:left w:val="none" w:sz="0" w:space="0" w:color="auto"/>
        <w:bottom w:val="none" w:sz="0" w:space="0" w:color="auto"/>
        <w:right w:val="none" w:sz="0" w:space="0" w:color="auto"/>
      </w:divBdr>
    </w:div>
    <w:div w:id="1186823083">
      <w:bodyDiv w:val="1"/>
      <w:marLeft w:val="0"/>
      <w:marRight w:val="0"/>
      <w:marTop w:val="0"/>
      <w:marBottom w:val="0"/>
      <w:divBdr>
        <w:top w:val="none" w:sz="0" w:space="0" w:color="auto"/>
        <w:left w:val="none" w:sz="0" w:space="0" w:color="auto"/>
        <w:bottom w:val="none" w:sz="0" w:space="0" w:color="auto"/>
        <w:right w:val="none" w:sz="0" w:space="0" w:color="auto"/>
      </w:divBdr>
    </w:div>
    <w:div w:id="1187014694">
      <w:bodyDiv w:val="1"/>
      <w:marLeft w:val="0"/>
      <w:marRight w:val="0"/>
      <w:marTop w:val="0"/>
      <w:marBottom w:val="0"/>
      <w:divBdr>
        <w:top w:val="none" w:sz="0" w:space="0" w:color="auto"/>
        <w:left w:val="none" w:sz="0" w:space="0" w:color="auto"/>
        <w:bottom w:val="none" w:sz="0" w:space="0" w:color="auto"/>
        <w:right w:val="none" w:sz="0" w:space="0" w:color="auto"/>
      </w:divBdr>
    </w:div>
    <w:div w:id="1187332051">
      <w:bodyDiv w:val="1"/>
      <w:marLeft w:val="0"/>
      <w:marRight w:val="0"/>
      <w:marTop w:val="0"/>
      <w:marBottom w:val="0"/>
      <w:divBdr>
        <w:top w:val="none" w:sz="0" w:space="0" w:color="auto"/>
        <w:left w:val="none" w:sz="0" w:space="0" w:color="auto"/>
        <w:bottom w:val="none" w:sz="0" w:space="0" w:color="auto"/>
        <w:right w:val="none" w:sz="0" w:space="0" w:color="auto"/>
      </w:divBdr>
    </w:div>
    <w:div w:id="1188254866">
      <w:bodyDiv w:val="1"/>
      <w:marLeft w:val="0"/>
      <w:marRight w:val="0"/>
      <w:marTop w:val="0"/>
      <w:marBottom w:val="0"/>
      <w:divBdr>
        <w:top w:val="none" w:sz="0" w:space="0" w:color="auto"/>
        <w:left w:val="none" w:sz="0" w:space="0" w:color="auto"/>
        <w:bottom w:val="none" w:sz="0" w:space="0" w:color="auto"/>
        <w:right w:val="none" w:sz="0" w:space="0" w:color="auto"/>
      </w:divBdr>
    </w:div>
    <w:div w:id="1188832739">
      <w:bodyDiv w:val="1"/>
      <w:marLeft w:val="0"/>
      <w:marRight w:val="0"/>
      <w:marTop w:val="0"/>
      <w:marBottom w:val="0"/>
      <w:divBdr>
        <w:top w:val="none" w:sz="0" w:space="0" w:color="auto"/>
        <w:left w:val="none" w:sz="0" w:space="0" w:color="auto"/>
        <w:bottom w:val="none" w:sz="0" w:space="0" w:color="auto"/>
        <w:right w:val="none" w:sz="0" w:space="0" w:color="auto"/>
      </w:divBdr>
    </w:div>
    <w:div w:id="1189762189">
      <w:bodyDiv w:val="1"/>
      <w:marLeft w:val="0"/>
      <w:marRight w:val="0"/>
      <w:marTop w:val="0"/>
      <w:marBottom w:val="0"/>
      <w:divBdr>
        <w:top w:val="none" w:sz="0" w:space="0" w:color="auto"/>
        <w:left w:val="none" w:sz="0" w:space="0" w:color="auto"/>
        <w:bottom w:val="none" w:sz="0" w:space="0" w:color="auto"/>
        <w:right w:val="none" w:sz="0" w:space="0" w:color="auto"/>
      </w:divBdr>
    </w:div>
    <w:div w:id="1192263178">
      <w:bodyDiv w:val="1"/>
      <w:marLeft w:val="0"/>
      <w:marRight w:val="0"/>
      <w:marTop w:val="0"/>
      <w:marBottom w:val="0"/>
      <w:divBdr>
        <w:top w:val="none" w:sz="0" w:space="0" w:color="auto"/>
        <w:left w:val="none" w:sz="0" w:space="0" w:color="auto"/>
        <w:bottom w:val="none" w:sz="0" w:space="0" w:color="auto"/>
        <w:right w:val="none" w:sz="0" w:space="0" w:color="auto"/>
      </w:divBdr>
    </w:div>
    <w:div w:id="1193492636">
      <w:bodyDiv w:val="1"/>
      <w:marLeft w:val="0"/>
      <w:marRight w:val="0"/>
      <w:marTop w:val="0"/>
      <w:marBottom w:val="0"/>
      <w:divBdr>
        <w:top w:val="none" w:sz="0" w:space="0" w:color="auto"/>
        <w:left w:val="none" w:sz="0" w:space="0" w:color="auto"/>
        <w:bottom w:val="none" w:sz="0" w:space="0" w:color="auto"/>
        <w:right w:val="none" w:sz="0" w:space="0" w:color="auto"/>
      </w:divBdr>
    </w:div>
    <w:div w:id="1194225060">
      <w:bodyDiv w:val="1"/>
      <w:marLeft w:val="0"/>
      <w:marRight w:val="0"/>
      <w:marTop w:val="0"/>
      <w:marBottom w:val="0"/>
      <w:divBdr>
        <w:top w:val="none" w:sz="0" w:space="0" w:color="auto"/>
        <w:left w:val="none" w:sz="0" w:space="0" w:color="auto"/>
        <w:bottom w:val="none" w:sz="0" w:space="0" w:color="auto"/>
        <w:right w:val="none" w:sz="0" w:space="0" w:color="auto"/>
      </w:divBdr>
    </w:div>
    <w:div w:id="1194265671">
      <w:bodyDiv w:val="1"/>
      <w:marLeft w:val="0"/>
      <w:marRight w:val="0"/>
      <w:marTop w:val="0"/>
      <w:marBottom w:val="0"/>
      <w:divBdr>
        <w:top w:val="none" w:sz="0" w:space="0" w:color="auto"/>
        <w:left w:val="none" w:sz="0" w:space="0" w:color="auto"/>
        <w:bottom w:val="none" w:sz="0" w:space="0" w:color="auto"/>
        <w:right w:val="none" w:sz="0" w:space="0" w:color="auto"/>
      </w:divBdr>
    </w:div>
    <w:div w:id="1194922000">
      <w:bodyDiv w:val="1"/>
      <w:marLeft w:val="0"/>
      <w:marRight w:val="0"/>
      <w:marTop w:val="0"/>
      <w:marBottom w:val="0"/>
      <w:divBdr>
        <w:top w:val="none" w:sz="0" w:space="0" w:color="auto"/>
        <w:left w:val="none" w:sz="0" w:space="0" w:color="auto"/>
        <w:bottom w:val="none" w:sz="0" w:space="0" w:color="auto"/>
        <w:right w:val="none" w:sz="0" w:space="0" w:color="auto"/>
      </w:divBdr>
    </w:div>
    <w:div w:id="1195311621">
      <w:bodyDiv w:val="1"/>
      <w:marLeft w:val="0"/>
      <w:marRight w:val="0"/>
      <w:marTop w:val="0"/>
      <w:marBottom w:val="0"/>
      <w:divBdr>
        <w:top w:val="none" w:sz="0" w:space="0" w:color="auto"/>
        <w:left w:val="none" w:sz="0" w:space="0" w:color="auto"/>
        <w:bottom w:val="none" w:sz="0" w:space="0" w:color="auto"/>
        <w:right w:val="none" w:sz="0" w:space="0" w:color="auto"/>
      </w:divBdr>
    </w:div>
    <w:div w:id="1196387229">
      <w:bodyDiv w:val="1"/>
      <w:marLeft w:val="0"/>
      <w:marRight w:val="0"/>
      <w:marTop w:val="0"/>
      <w:marBottom w:val="0"/>
      <w:divBdr>
        <w:top w:val="none" w:sz="0" w:space="0" w:color="auto"/>
        <w:left w:val="none" w:sz="0" w:space="0" w:color="auto"/>
        <w:bottom w:val="none" w:sz="0" w:space="0" w:color="auto"/>
        <w:right w:val="none" w:sz="0" w:space="0" w:color="auto"/>
      </w:divBdr>
    </w:div>
    <w:div w:id="1196625333">
      <w:bodyDiv w:val="1"/>
      <w:marLeft w:val="0"/>
      <w:marRight w:val="0"/>
      <w:marTop w:val="0"/>
      <w:marBottom w:val="0"/>
      <w:divBdr>
        <w:top w:val="none" w:sz="0" w:space="0" w:color="auto"/>
        <w:left w:val="none" w:sz="0" w:space="0" w:color="auto"/>
        <w:bottom w:val="none" w:sz="0" w:space="0" w:color="auto"/>
        <w:right w:val="none" w:sz="0" w:space="0" w:color="auto"/>
      </w:divBdr>
    </w:div>
    <w:div w:id="1196696222">
      <w:bodyDiv w:val="1"/>
      <w:marLeft w:val="0"/>
      <w:marRight w:val="0"/>
      <w:marTop w:val="0"/>
      <w:marBottom w:val="0"/>
      <w:divBdr>
        <w:top w:val="none" w:sz="0" w:space="0" w:color="auto"/>
        <w:left w:val="none" w:sz="0" w:space="0" w:color="auto"/>
        <w:bottom w:val="none" w:sz="0" w:space="0" w:color="auto"/>
        <w:right w:val="none" w:sz="0" w:space="0" w:color="auto"/>
      </w:divBdr>
    </w:div>
    <w:div w:id="1197278442">
      <w:bodyDiv w:val="1"/>
      <w:marLeft w:val="0"/>
      <w:marRight w:val="0"/>
      <w:marTop w:val="0"/>
      <w:marBottom w:val="0"/>
      <w:divBdr>
        <w:top w:val="none" w:sz="0" w:space="0" w:color="auto"/>
        <w:left w:val="none" w:sz="0" w:space="0" w:color="auto"/>
        <w:bottom w:val="none" w:sz="0" w:space="0" w:color="auto"/>
        <w:right w:val="none" w:sz="0" w:space="0" w:color="auto"/>
      </w:divBdr>
    </w:div>
    <w:div w:id="1197430815">
      <w:bodyDiv w:val="1"/>
      <w:marLeft w:val="0"/>
      <w:marRight w:val="0"/>
      <w:marTop w:val="0"/>
      <w:marBottom w:val="0"/>
      <w:divBdr>
        <w:top w:val="none" w:sz="0" w:space="0" w:color="auto"/>
        <w:left w:val="none" w:sz="0" w:space="0" w:color="auto"/>
        <w:bottom w:val="none" w:sz="0" w:space="0" w:color="auto"/>
        <w:right w:val="none" w:sz="0" w:space="0" w:color="auto"/>
      </w:divBdr>
    </w:div>
    <w:div w:id="1198004969">
      <w:bodyDiv w:val="1"/>
      <w:marLeft w:val="0"/>
      <w:marRight w:val="0"/>
      <w:marTop w:val="0"/>
      <w:marBottom w:val="0"/>
      <w:divBdr>
        <w:top w:val="none" w:sz="0" w:space="0" w:color="auto"/>
        <w:left w:val="none" w:sz="0" w:space="0" w:color="auto"/>
        <w:bottom w:val="none" w:sz="0" w:space="0" w:color="auto"/>
        <w:right w:val="none" w:sz="0" w:space="0" w:color="auto"/>
      </w:divBdr>
    </w:div>
    <w:div w:id="1201554707">
      <w:bodyDiv w:val="1"/>
      <w:marLeft w:val="0"/>
      <w:marRight w:val="0"/>
      <w:marTop w:val="0"/>
      <w:marBottom w:val="0"/>
      <w:divBdr>
        <w:top w:val="none" w:sz="0" w:space="0" w:color="auto"/>
        <w:left w:val="none" w:sz="0" w:space="0" w:color="auto"/>
        <w:bottom w:val="none" w:sz="0" w:space="0" w:color="auto"/>
        <w:right w:val="none" w:sz="0" w:space="0" w:color="auto"/>
      </w:divBdr>
    </w:div>
    <w:div w:id="1202595104">
      <w:bodyDiv w:val="1"/>
      <w:marLeft w:val="0"/>
      <w:marRight w:val="0"/>
      <w:marTop w:val="0"/>
      <w:marBottom w:val="0"/>
      <w:divBdr>
        <w:top w:val="none" w:sz="0" w:space="0" w:color="auto"/>
        <w:left w:val="none" w:sz="0" w:space="0" w:color="auto"/>
        <w:bottom w:val="none" w:sz="0" w:space="0" w:color="auto"/>
        <w:right w:val="none" w:sz="0" w:space="0" w:color="auto"/>
      </w:divBdr>
    </w:div>
    <w:div w:id="1204556514">
      <w:bodyDiv w:val="1"/>
      <w:marLeft w:val="0"/>
      <w:marRight w:val="0"/>
      <w:marTop w:val="0"/>
      <w:marBottom w:val="0"/>
      <w:divBdr>
        <w:top w:val="none" w:sz="0" w:space="0" w:color="auto"/>
        <w:left w:val="none" w:sz="0" w:space="0" w:color="auto"/>
        <w:bottom w:val="none" w:sz="0" w:space="0" w:color="auto"/>
        <w:right w:val="none" w:sz="0" w:space="0" w:color="auto"/>
      </w:divBdr>
    </w:div>
    <w:div w:id="1206328560">
      <w:bodyDiv w:val="1"/>
      <w:marLeft w:val="0"/>
      <w:marRight w:val="0"/>
      <w:marTop w:val="0"/>
      <w:marBottom w:val="0"/>
      <w:divBdr>
        <w:top w:val="none" w:sz="0" w:space="0" w:color="auto"/>
        <w:left w:val="none" w:sz="0" w:space="0" w:color="auto"/>
        <w:bottom w:val="none" w:sz="0" w:space="0" w:color="auto"/>
        <w:right w:val="none" w:sz="0" w:space="0" w:color="auto"/>
      </w:divBdr>
    </w:div>
    <w:div w:id="1207642985">
      <w:bodyDiv w:val="1"/>
      <w:marLeft w:val="0"/>
      <w:marRight w:val="0"/>
      <w:marTop w:val="0"/>
      <w:marBottom w:val="0"/>
      <w:divBdr>
        <w:top w:val="none" w:sz="0" w:space="0" w:color="auto"/>
        <w:left w:val="none" w:sz="0" w:space="0" w:color="auto"/>
        <w:bottom w:val="none" w:sz="0" w:space="0" w:color="auto"/>
        <w:right w:val="none" w:sz="0" w:space="0" w:color="auto"/>
      </w:divBdr>
    </w:div>
    <w:div w:id="1208489147">
      <w:bodyDiv w:val="1"/>
      <w:marLeft w:val="0"/>
      <w:marRight w:val="0"/>
      <w:marTop w:val="0"/>
      <w:marBottom w:val="0"/>
      <w:divBdr>
        <w:top w:val="none" w:sz="0" w:space="0" w:color="auto"/>
        <w:left w:val="none" w:sz="0" w:space="0" w:color="auto"/>
        <w:bottom w:val="none" w:sz="0" w:space="0" w:color="auto"/>
        <w:right w:val="none" w:sz="0" w:space="0" w:color="auto"/>
      </w:divBdr>
    </w:div>
    <w:div w:id="1208492238">
      <w:bodyDiv w:val="1"/>
      <w:marLeft w:val="0"/>
      <w:marRight w:val="0"/>
      <w:marTop w:val="0"/>
      <w:marBottom w:val="0"/>
      <w:divBdr>
        <w:top w:val="none" w:sz="0" w:space="0" w:color="auto"/>
        <w:left w:val="none" w:sz="0" w:space="0" w:color="auto"/>
        <w:bottom w:val="none" w:sz="0" w:space="0" w:color="auto"/>
        <w:right w:val="none" w:sz="0" w:space="0" w:color="auto"/>
      </w:divBdr>
    </w:div>
    <w:div w:id="1209025142">
      <w:bodyDiv w:val="1"/>
      <w:marLeft w:val="0"/>
      <w:marRight w:val="0"/>
      <w:marTop w:val="0"/>
      <w:marBottom w:val="0"/>
      <w:divBdr>
        <w:top w:val="none" w:sz="0" w:space="0" w:color="auto"/>
        <w:left w:val="none" w:sz="0" w:space="0" w:color="auto"/>
        <w:bottom w:val="none" w:sz="0" w:space="0" w:color="auto"/>
        <w:right w:val="none" w:sz="0" w:space="0" w:color="auto"/>
      </w:divBdr>
    </w:div>
    <w:div w:id="1210990361">
      <w:bodyDiv w:val="1"/>
      <w:marLeft w:val="0"/>
      <w:marRight w:val="0"/>
      <w:marTop w:val="0"/>
      <w:marBottom w:val="0"/>
      <w:divBdr>
        <w:top w:val="none" w:sz="0" w:space="0" w:color="auto"/>
        <w:left w:val="none" w:sz="0" w:space="0" w:color="auto"/>
        <w:bottom w:val="none" w:sz="0" w:space="0" w:color="auto"/>
        <w:right w:val="none" w:sz="0" w:space="0" w:color="auto"/>
      </w:divBdr>
    </w:div>
    <w:div w:id="1211772901">
      <w:bodyDiv w:val="1"/>
      <w:marLeft w:val="0"/>
      <w:marRight w:val="0"/>
      <w:marTop w:val="0"/>
      <w:marBottom w:val="0"/>
      <w:divBdr>
        <w:top w:val="none" w:sz="0" w:space="0" w:color="auto"/>
        <w:left w:val="none" w:sz="0" w:space="0" w:color="auto"/>
        <w:bottom w:val="none" w:sz="0" w:space="0" w:color="auto"/>
        <w:right w:val="none" w:sz="0" w:space="0" w:color="auto"/>
      </w:divBdr>
    </w:div>
    <w:div w:id="1212573584">
      <w:bodyDiv w:val="1"/>
      <w:marLeft w:val="0"/>
      <w:marRight w:val="0"/>
      <w:marTop w:val="0"/>
      <w:marBottom w:val="0"/>
      <w:divBdr>
        <w:top w:val="none" w:sz="0" w:space="0" w:color="auto"/>
        <w:left w:val="none" w:sz="0" w:space="0" w:color="auto"/>
        <w:bottom w:val="none" w:sz="0" w:space="0" w:color="auto"/>
        <w:right w:val="none" w:sz="0" w:space="0" w:color="auto"/>
      </w:divBdr>
    </w:div>
    <w:div w:id="1213229859">
      <w:bodyDiv w:val="1"/>
      <w:marLeft w:val="0"/>
      <w:marRight w:val="0"/>
      <w:marTop w:val="0"/>
      <w:marBottom w:val="0"/>
      <w:divBdr>
        <w:top w:val="none" w:sz="0" w:space="0" w:color="auto"/>
        <w:left w:val="none" w:sz="0" w:space="0" w:color="auto"/>
        <w:bottom w:val="none" w:sz="0" w:space="0" w:color="auto"/>
        <w:right w:val="none" w:sz="0" w:space="0" w:color="auto"/>
      </w:divBdr>
    </w:div>
    <w:div w:id="1213538019">
      <w:bodyDiv w:val="1"/>
      <w:marLeft w:val="0"/>
      <w:marRight w:val="0"/>
      <w:marTop w:val="0"/>
      <w:marBottom w:val="0"/>
      <w:divBdr>
        <w:top w:val="none" w:sz="0" w:space="0" w:color="auto"/>
        <w:left w:val="none" w:sz="0" w:space="0" w:color="auto"/>
        <w:bottom w:val="none" w:sz="0" w:space="0" w:color="auto"/>
        <w:right w:val="none" w:sz="0" w:space="0" w:color="auto"/>
      </w:divBdr>
    </w:div>
    <w:div w:id="1215311845">
      <w:bodyDiv w:val="1"/>
      <w:marLeft w:val="0"/>
      <w:marRight w:val="0"/>
      <w:marTop w:val="0"/>
      <w:marBottom w:val="0"/>
      <w:divBdr>
        <w:top w:val="none" w:sz="0" w:space="0" w:color="auto"/>
        <w:left w:val="none" w:sz="0" w:space="0" w:color="auto"/>
        <w:bottom w:val="none" w:sz="0" w:space="0" w:color="auto"/>
        <w:right w:val="none" w:sz="0" w:space="0" w:color="auto"/>
      </w:divBdr>
    </w:div>
    <w:div w:id="1216508295">
      <w:bodyDiv w:val="1"/>
      <w:marLeft w:val="0"/>
      <w:marRight w:val="0"/>
      <w:marTop w:val="0"/>
      <w:marBottom w:val="0"/>
      <w:divBdr>
        <w:top w:val="none" w:sz="0" w:space="0" w:color="auto"/>
        <w:left w:val="none" w:sz="0" w:space="0" w:color="auto"/>
        <w:bottom w:val="none" w:sz="0" w:space="0" w:color="auto"/>
        <w:right w:val="none" w:sz="0" w:space="0" w:color="auto"/>
      </w:divBdr>
    </w:div>
    <w:div w:id="1216621911">
      <w:bodyDiv w:val="1"/>
      <w:marLeft w:val="0"/>
      <w:marRight w:val="0"/>
      <w:marTop w:val="0"/>
      <w:marBottom w:val="0"/>
      <w:divBdr>
        <w:top w:val="none" w:sz="0" w:space="0" w:color="auto"/>
        <w:left w:val="none" w:sz="0" w:space="0" w:color="auto"/>
        <w:bottom w:val="none" w:sz="0" w:space="0" w:color="auto"/>
        <w:right w:val="none" w:sz="0" w:space="0" w:color="auto"/>
      </w:divBdr>
    </w:div>
    <w:div w:id="1217280678">
      <w:bodyDiv w:val="1"/>
      <w:marLeft w:val="0"/>
      <w:marRight w:val="0"/>
      <w:marTop w:val="0"/>
      <w:marBottom w:val="0"/>
      <w:divBdr>
        <w:top w:val="none" w:sz="0" w:space="0" w:color="auto"/>
        <w:left w:val="none" w:sz="0" w:space="0" w:color="auto"/>
        <w:bottom w:val="none" w:sz="0" w:space="0" w:color="auto"/>
        <w:right w:val="none" w:sz="0" w:space="0" w:color="auto"/>
      </w:divBdr>
    </w:div>
    <w:div w:id="1217621305">
      <w:bodyDiv w:val="1"/>
      <w:marLeft w:val="0"/>
      <w:marRight w:val="0"/>
      <w:marTop w:val="0"/>
      <w:marBottom w:val="0"/>
      <w:divBdr>
        <w:top w:val="none" w:sz="0" w:space="0" w:color="auto"/>
        <w:left w:val="none" w:sz="0" w:space="0" w:color="auto"/>
        <w:bottom w:val="none" w:sz="0" w:space="0" w:color="auto"/>
        <w:right w:val="none" w:sz="0" w:space="0" w:color="auto"/>
      </w:divBdr>
    </w:div>
    <w:div w:id="1218934447">
      <w:bodyDiv w:val="1"/>
      <w:marLeft w:val="0"/>
      <w:marRight w:val="0"/>
      <w:marTop w:val="0"/>
      <w:marBottom w:val="0"/>
      <w:divBdr>
        <w:top w:val="none" w:sz="0" w:space="0" w:color="auto"/>
        <w:left w:val="none" w:sz="0" w:space="0" w:color="auto"/>
        <w:bottom w:val="none" w:sz="0" w:space="0" w:color="auto"/>
        <w:right w:val="none" w:sz="0" w:space="0" w:color="auto"/>
      </w:divBdr>
    </w:div>
    <w:div w:id="1220629606">
      <w:bodyDiv w:val="1"/>
      <w:marLeft w:val="0"/>
      <w:marRight w:val="0"/>
      <w:marTop w:val="0"/>
      <w:marBottom w:val="0"/>
      <w:divBdr>
        <w:top w:val="none" w:sz="0" w:space="0" w:color="auto"/>
        <w:left w:val="none" w:sz="0" w:space="0" w:color="auto"/>
        <w:bottom w:val="none" w:sz="0" w:space="0" w:color="auto"/>
        <w:right w:val="none" w:sz="0" w:space="0" w:color="auto"/>
      </w:divBdr>
    </w:div>
    <w:div w:id="1222593272">
      <w:bodyDiv w:val="1"/>
      <w:marLeft w:val="0"/>
      <w:marRight w:val="0"/>
      <w:marTop w:val="0"/>
      <w:marBottom w:val="0"/>
      <w:divBdr>
        <w:top w:val="none" w:sz="0" w:space="0" w:color="auto"/>
        <w:left w:val="none" w:sz="0" w:space="0" w:color="auto"/>
        <w:bottom w:val="none" w:sz="0" w:space="0" w:color="auto"/>
        <w:right w:val="none" w:sz="0" w:space="0" w:color="auto"/>
      </w:divBdr>
    </w:div>
    <w:div w:id="1222713517">
      <w:bodyDiv w:val="1"/>
      <w:marLeft w:val="0"/>
      <w:marRight w:val="0"/>
      <w:marTop w:val="0"/>
      <w:marBottom w:val="0"/>
      <w:divBdr>
        <w:top w:val="none" w:sz="0" w:space="0" w:color="auto"/>
        <w:left w:val="none" w:sz="0" w:space="0" w:color="auto"/>
        <w:bottom w:val="none" w:sz="0" w:space="0" w:color="auto"/>
        <w:right w:val="none" w:sz="0" w:space="0" w:color="auto"/>
      </w:divBdr>
    </w:div>
    <w:div w:id="1223056878">
      <w:bodyDiv w:val="1"/>
      <w:marLeft w:val="0"/>
      <w:marRight w:val="0"/>
      <w:marTop w:val="0"/>
      <w:marBottom w:val="0"/>
      <w:divBdr>
        <w:top w:val="none" w:sz="0" w:space="0" w:color="auto"/>
        <w:left w:val="none" w:sz="0" w:space="0" w:color="auto"/>
        <w:bottom w:val="none" w:sz="0" w:space="0" w:color="auto"/>
        <w:right w:val="none" w:sz="0" w:space="0" w:color="auto"/>
      </w:divBdr>
    </w:div>
    <w:div w:id="1225067683">
      <w:bodyDiv w:val="1"/>
      <w:marLeft w:val="0"/>
      <w:marRight w:val="0"/>
      <w:marTop w:val="0"/>
      <w:marBottom w:val="0"/>
      <w:divBdr>
        <w:top w:val="none" w:sz="0" w:space="0" w:color="auto"/>
        <w:left w:val="none" w:sz="0" w:space="0" w:color="auto"/>
        <w:bottom w:val="none" w:sz="0" w:space="0" w:color="auto"/>
        <w:right w:val="none" w:sz="0" w:space="0" w:color="auto"/>
      </w:divBdr>
    </w:div>
    <w:div w:id="1225677818">
      <w:bodyDiv w:val="1"/>
      <w:marLeft w:val="0"/>
      <w:marRight w:val="0"/>
      <w:marTop w:val="0"/>
      <w:marBottom w:val="0"/>
      <w:divBdr>
        <w:top w:val="none" w:sz="0" w:space="0" w:color="auto"/>
        <w:left w:val="none" w:sz="0" w:space="0" w:color="auto"/>
        <w:bottom w:val="none" w:sz="0" w:space="0" w:color="auto"/>
        <w:right w:val="none" w:sz="0" w:space="0" w:color="auto"/>
      </w:divBdr>
    </w:div>
    <w:div w:id="1226338578">
      <w:bodyDiv w:val="1"/>
      <w:marLeft w:val="0"/>
      <w:marRight w:val="0"/>
      <w:marTop w:val="0"/>
      <w:marBottom w:val="0"/>
      <w:divBdr>
        <w:top w:val="none" w:sz="0" w:space="0" w:color="auto"/>
        <w:left w:val="none" w:sz="0" w:space="0" w:color="auto"/>
        <w:bottom w:val="none" w:sz="0" w:space="0" w:color="auto"/>
        <w:right w:val="none" w:sz="0" w:space="0" w:color="auto"/>
      </w:divBdr>
    </w:div>
    <w:div w:id="1226378565">
      <w:bodyDiv w:val="1"/>
      <w:marLeft w:val="0"/>
      <w:marRight w:val="0"/>
      <w:marTop w:val="0"/>
      <w:marBottom w:val="0"/>
      <w:divBdr>
        <w:top w:val="none" w:sz="0" w:space="0" w:color="auto"/>
        <w:left w:val="none" w:sz="0" w:space="0" w:color="auto"/>
        <w:bottom w:val="none" w:sz="0" w:space="0" w:color="auto"/>
        <w:right w:val="none" w:sz="0" w:space="0" w:color="auto"/>
      </w:divBdr>
    </w:div>
    <w:div w:id="1226723913">
      <w:bodyDiv w:val="1"/>
      <w:marLeft w:val="0"/>
      <w:marRight w:val="0"/>
      <w:marTop w:val="0"/>
      <w:marBottom w:val="0"/>
      <w:divBdr>
        <w:top w:val="none" w:sz="0" w:space="0" w:color="auto"/>
        <w:left w:val="none" w:sz="0" w:space="0" w:color="auto"/>
        <w:bottom w:val="none" w:sz="0" w:space="0" w:color="auto"/>
        <w:right w:val="none" w:sz="0" w:space="0" w:color="auto"/>
      </w:divBdr>
    </w:div>
    <w:div w:id="1226836048">
      <w:bodyDiv w:val="1"/>
      <w:marLeft w:val="0"/>
      <w:marRight w:val="0"/>
      <w:marTop w:val="0"/>
      <w:marBottom w:val="0"/>
      <w:divBdr>
        <w:top w:val="none" w:sz="0" w:space="0" w:color="auto"/>
        <w:left w:val="none" w:sz="0" w:space="0" w:color="auto"/>
        <w:bottom w:val="none" w:sz="0" w:space="0" w:color="auto"/>
        <w:right w:val="none" w:sz="0" w:space="0" w:color="auto"/>
      </w:divBdr>
    </w:div>
    <w:div w:id="1227885372">
      <w:bodyDiv w:val="1"/>
      <w:marLeft w:val="0"/>
      <w:marRight w:val="0"/>
      <w:marTop w:val="0"/>
      <w:marBottom w:val="0"/>
      <w:divBdr>
        <w:top w:val="none" w:sz="0" w:space="0" w:color="auto"/>
        <w:left w:val="none" w:sz="0" w:space="0" w:color="auto"/>
        <w:bottom w:val="none" w:sz="0" w:space="0" w:color="auto"/>
        <w:right w:val="none" w:sz="0" w:space="0" w:color="auto"/>
      </w:divBdr>
    </w:div>
    <w:div w:id="1228951929">
      <w:bodyDiv w:val="1"/>
      <w:marLeft w:val="0"/>
      <w:marRight w:val="0"/>
      <w:marTop w:val="0"/>
      <w:marBottom w:val="0"/>
      <w:divBdr>
        <w:top w:val="none" w:sz="0" w:space="0" w:color="auto"/>
        <w:left w:val="none" w:sz="0" w:space="0" w:color="auto"/>
        <w:bottom w:val="none" w:sz="0" w:space="0" w:color="auto"/>
        <w:right w:val="none" w:sz="0" w:space="0" w:color="auto"/>
      </w:divBdr>
    </w:div>
    <w:div w:id="1229150476">
      <w:bodyDiv w:val="1"/>
      <w:marLeft w:val="0"/>
      <w:marRight w:val="0"/>
      <w:marTop w:val="0"/>
      <w:marBottom w:val="0"/>
      <w:divBdr>
        <w:top w:val="none" w:sz="0" w:space="0" w:color="auto"/>
        <w:left w:val="none" w:sz="0" w:space="0" w:color="auto"/>
        <w:bottom w:val="none" w:sz="0" w:space="0" w:color="auto"/>
        <w:right w:val="none" w:sz="0" w:space="0" w:color="auto"/>
      </w:divBdr>
    </w:div>
    <w:div w:id="1229151351">
      <w:bodyDiv w:val="1"/>
      <w:marLeft w:val="0"/>
      <w:marRight w:val="0"/>
      <w:marTop w:val="0"/>
      <w:marBottom w:val="0"/>
      <w:divBdr>
        <w:top w:val="none" w:sz="0" w:space="0" w:color="auto"/>
        <w:left w:val="none" w:sz="0" w:space="0" w:color="auto"/>
        <w:bottom w:val="none" w:sz="0" w:space="0" w:color="auto"/>
        <w:right w:val="none" w:sz="0" w:space="0" w:color="auto"/>
      </w:divBdr>
    </w:div>
    <w:div w:id="1229342392">
      <w:bodyDiv w:val="1"/>
      <w:marLeft w:val="0"/>
      <w:marRight w:val="0"/>
      <w:marTop w:val="0"/>
      <w:marBottom w:val="0"/>
      <w:divBdr>
        <w:top w:val="none" w:sz="0" w:space="0" w:color="auto"/>
        <w:left w:val="none" w:sz="0" w:space="0" w:color="auto"/>
        <w:bottom w:val="none" w:sz="0" w:space="0" w:color="auto"/>
        <w:right w:val="none" w:sz="0" w:space="0" w:color="auto"/>
      </w:divBdr>
    </w:div>
    <w:div w:id="1229923888">
      <w:bodyDiv w:val="1"/>
      <w:marLeft w:val="0"/>
      <w:marRight w:val="0"/>
      <w:marTop w:val="0"/>
      <w:marBottom w:val="0"/>
      <w:divBdr>
        <w:top w:val="none" w:sz="0" w:space="0" w:color="auto"/>
        <w:left w:val="none" w:sz="0" w:space="0" w:color="auto"/>
        <w:bottom w:val="none" w:sz="0" w:space="0" w:color="auto"/>
        <w:right w:val="none" w:sz="0" w:space="0" w:color="auto"/>
      </w:divBdr>
    </w:div>
    <w:div w:id="1229992928">
      <w:bodyDiv w:val="1"/>
      <w:marLeft w:val="0"/>
      <w:marRight w:val="0"/>
      <w:marTop w:val="0"/>
      <w:marBottom w:val="0"/>
      <w:divBdr>
        <w:top w:val="none" w:sz="0" w:space="0" w:color="auto"/>
        <w:left w:val="none" w:sz="0" w:space="0" w:color="auto"/>
        <w:bottom w:val="none" w:sz="0" w:space="0" w:color="auto"/>
        <w:right w:val="none" w:sz="0" w:space="0" w:color="auto"/>
      </w:divBdr>
    </w:div>
    <w:div w:id="1231426505">
      <w:bodyDiv w:val="1"/>
      <w:marLeft w:val="0"/>
      <w:marRight w:val="0"/>
      <w:marTop w:val="0"/>
      <w:marBottom w:val="0"/>
      <w:divBdr>
        <w:top w:val="none" w:sz="0" w:space="0" w:color="auto"/>
        <w:left w:val="none" w:sz="0" w:space="0" w:color="auto"/>
        <w:bottom w:val="none" w:sz="0" w:space="0" w:color="auto"/>
        <w:right w:val="none" w:sz="0" w:space="0" w:color="auto"/>
      </w:divBdr>
    </w:div>
    <w:div w:id="1233926553">
      <w:bodyDiv w:val="1"/>
      <w:marLeft w:val="0"/>
      <w:marRight w:val="0"/>
      <w:marTop w:val="0"/>
      <w:marBottom w:val="0"/>
      <w:divBdr>
        <w:top w:val="none" w:sz="0" w:space="0" w:color="auto"/>
        <w:left w:val="none" w:sz="0" w:space="0" w:color="auto"/>
        <w:bottom w:val="none" w:sz="0" w:space="0" w:color="auto"/>
        <w:right w:val="none" w:sz="0" w:space="0" w:color="auto"/>
      </w:divBdr>
    </w:div>
    <w:div w:id="1234657115">
      <w:bodyDiv w:val="1"/>
      <w:marLeft w:val="0"/>
      <w:marRight w:val="0"/>
      <w:marTop w:val="0"/>
      <w:marBottom w:val="0"/>
      <w:divBdr>
        <w:top w:val="none" w:sz="0" w:space="0" w:color="auto"/>
        <w:left w:val="none" w:sz="0" w:space="0" w:color="auto"/>
        <w:bottom w:val="none" w:sz="0" w:space="0" w:color="auto"/>
        <w:right w:val="none" w:sz="0" w:space="0" w:color="auto"/>
      </w:divBdr>
    </w:div>
    <w:div w:id="1234704387">
      <w:bodyDiv w:val="1"/>
      <w:marLeft w:val="0"/>
      <w:marRight w:val="0"/>
      <w:marTop w:val="0"/>
      <w:marBottom w:val="0"/>
      <w:divBdr>
        <w:top w:val="none" w:sz="0" w:space="0" w:color="auto"/>
        <w:left w:val="none" w:sz="0" w:space="0" w:color="auto"/>
        <w:bottom w:val="none" w:sz="0" w:space="0" w:color="auto"/>
        <w:right w:val="none" w:sz="0" w:space="0" w:color="auto"/>
      </w:divBdr>
    </w:div>
    <w:div w:id="1235898404">
      <w:bodyDiv w:val="1"/>
      <w:marLeft w:val="0"/>
      <w:marRight w:val="0"/>
      <w:marTop w:val="0"/>
      <w:marBottom w:val="0"/>
      <w:divBdr>
        <w:top w:val="none" w:sz="0" w:space="0" w:color="auto"/>
        <w:left w:val="none" w:sz="0" w:space="0" w:color="auto"/>
        <w:bottom w:val="none" w:sz="0" w:space="0" w:color="auto"/>
        <w:right w:val="none" w:sz="0" w:space="0" w:color="auto"/>
      </w:divBdr>
    </w:div>
    <w:div w:id="1237788357">
      <w:bodyDiv w:val="1"/>
      <w:marLeft w:val="0"/>
      <w:marRight w:val="0"/>
      <w:marTop w:val="0"/>
      <w:marBottom w:val="0"/>
      <w:divBdr>
        <w:top w:val="none" w:sz="0" w:space="0" w:color="auto"/>
        <w:left w:val="none" w:sz="0" w:space="0" w:color="auto"/>
        <w:bottom w:val="none" w:sz="0" w:space="0" w:color="auto"/>
        <w:right w:val="none" w:sz="0" w:space="0" w:color="auto"/>
      </w:divBdr>
    </w:div>
    <w:div w:id="1238242624">
      <w:bodyDiv w:val="1"/>
      <w:marLeft w:val="0"/>
      <w:marRight w:val="0"/>
      <w:marTop w:val="0"/>
      <w:marBottom w:val="0"/>
      <w:divBdr>
        <w:top w:val="none" w:sz="0" w:space="0" w:color="auto"/>
        <w:left w:val="none" w:sz="0" w:space="0" w:color="auto"/>
        <w:bottom w:val="none" w:sz="0" w:space="0" w:color="auto"/>
        <w:right w:val="none" w:sz="0" w:space="0" w:color="auto"/>
      </w:divBdr>
    </w:div>
    <w:div w:id="1238587232">
      <w:bodyDiv w:val="1"/>
      <w:marLeft w:val="0"/>
      <w:marRight w:val="0"/>
      <w:marTop w:val="0"/>
      <w:marBottom w:val="0"/>
      <w:divBdr>
        <w:top w:val="none" w:sz="0" w:space="0" w:color="auto"/>
        <w:left w:val="none" w:sz="0" w:space="0" w:color="auto"/>
        <w:bottom w:val="none" w:sz="0" w:space="0" w:color="auto"/>
        <w:right w:val="none" w:sz="0" w:space="0" w:color="auto"/>
      </w:divBdr>
    </w:div>
    <w:div w:id="1238782172">
      <w:bodyDiv w:val="1"/>
      <w:marLeft w:val="0"/>
      <w:marRight w:val="0"/>
      <w:marTop w:val="0"/>
      <w:marBottom w:val="0"/>
      <w:divBdr>
        <w:top w:val="none" w:sz="0" w:space="0" w:color="auto"/>
        <w:left w:val="none" w:sz="0" w:space="0" w:color="auto"/>
        <w:bottom w:val="none" w:sz="0" w:space="0" w:color="auto"/>
        <w:right w:val="none" w:sz="0" w:space="0" w:color="auto"/>
      </w:divBdr>
    </w:div>
    <w:div w:id="1238859013">
      <w:bodyDiv w:val="1"/>
      <w:marLeft w:val="0"/>
      <w:marRight w:val="0"/>
      <w:marTop w:val="0"/>
      <w:marBottom w:val="0"/>
      <w:divBdr>
        <w:top w:val="none" w:sz="0" w:space="0" w:color="auto"/>
        <w:left w:val="none" w:sz="0" w:space="0" w:color="auto"/>
        <w:bottom w:val="none" w:sz="0" w:space="0" w:color="auto"/>
        <w:right w:val="none" w:sz="0" w:space="0" w:color="auto"/>
      </w:divBdr>
    </w:div>
    <w:div w:id="1240672911">
      <w:bodyDiv w:val="1"/>
      <w:marLeft w:val="0"/>
      <w:marRight w:val="0"/>
      <w:marTop w:val="0"/>
      <w:marBottom w:val="0"/>
      <w:divBdr>
        <w:top w:val="none" w:sz="0" w:space="0" w:color="auto"/>
        <w:left w:val="none" w:sz="0" w:space="0" w:color="auto"/>
        <w:bottom w:val="none" w:sz="0" w:space="0" w:color="auto"/>
        <w:right w:val="none" w:sz="0" w:space="0" w:color="auto"/>
      </w:divBdr>
    </w:div>
    <w:div w:id="1240754781">
      <w:bodyDiv w:val="1"/>
      <w:marLeft w:val="0"/>
      <w:marRight w:val="0"/>
      <w:marTop w:val="0"/>
      <w:marBottom w:val="0"/>
      <w:divBdr>
        <w:top w:val="none" w:sz="0" w:space="0" w:color="auto"/>
        <w:left w:val="none" w:sz="0" w:space="0" w:color="auto"/>
        <w:bottom w:val="none" w:sz="0" w:space="0" w:color="auto"/>
        <w:right w:val="none" w:sz="0" w:space="0" w:color="auto"/>
      </w:divBdr>
    </w:div>
    <w:div w:id="1241330148">
      <w:bodyDiv w:val="1"/>
      <w:marLeft w:val="0"/>
      <w:marRight w:val="0"/>
      <w:marTop w:val="0"/>
      <w:marBottom w:val="0"/>
      <w:divBdr>
        <w:top w:val="none" w:sz="0" w:space="0" w:color="auto"/>
        <w:left w:val="none" w:sz="0" w:space="0" w:color="auto"/>
        <w:bottom w:val="none" w:sz="0" w:space="0" w:color="auto"/>
        <w:right w:val="none" w:sz="0" w:space="0" w:color="auto"/>
      </w:divBdr>
    </w:div>
    <w:div w:id="1241987380">
      <w:bodyDiv w:val="1"/>
      <w:marLeft w:val="0"/>
      <w:marRight w:val="0"/>
      <w:marTop w:val="0"/>
      <w:marBottom w:val="0"/>
      <w:divBdr>
        <w:top w:val="none" w:sz="0" w:space="0" w:color="auto"/>
        <w:left w:val="none" w:sz="0" w:space="0" w:color="auto"/>
        <w:bottom w:val="none" w:sz="0" w:space="0" w:color="auto"/>
        <w:right w:val="none" w:sz="0" w:space="0" w:color="auto"/>
      </w:divBdr>
    </w:div>
    <w:div w:id="1242178318">
      <w:bodyDiv w:val="1"/>
      <w:marLeft w:val="0"/>
      <w:marRight w:val="0"/>
      <w:marTop w:val="0"/>
      <w:marBottom w:val="0"/>
      <w:divBdr>
        <w:top w:val="none" w:sz="0" w:space="0" w:color="auto"/>
        <w:left w:val="none" w:sz="0" w:space="0" w:color="auto"/>
        <w:bottom w:val="none" w:sz="0" w:space="0" w:color="auto"/>
        <w:right w:val="none" w:sz="0" w:space="0" w:color="auto"/>
      </w:divBdr>
    </w:div>
    <w:div w:id="1242181275">
      <w:bodyDiv w:val="1"/>
      <w:marLeft w:val="0"/>
      <w:marRight w:val="0"/>
      <w:marTop w:val="0"/>
      <w:marBottom w:val="0"/>
      <w:divBdr>
        <w:top w:val="none" w:sz="0" w:space="0" w:color="auto"/>
        <w:left w:val="none" w:sz="0" w:space="0" w:color="auto"/>
        <w:bottom w:val="none" w:sz="0" w:space="0" w:color="auto"/>
        <w:right w:val="none" w:sz="0" w:space="0" w:color="auto"/>
      </w:divBdr>
    </w:div>
    <w:div w:id="1244952916">
      <w:bodyDiv w:val="1"/>
      <w:marLeft w:val="0"/>
      <w:marRight w:val="0"/>
      <w:marTop w:val="0"/>
      <w:marBottom w:val="0"/>
      <w:divBdr>
        <w:top w:val="none" w:sz="0" w:space="0" w:color="auto"/>
        <w:left w:val="none" w:sz="0" w:space="0" w:color="auto"/>
        <w:bottom w:val="none" w:sz="0" w:space="0" w:color="auto"/>
        <w:right w:val="none" w:sz="0" w:space="0" w:color="auto"/>
      </w:divBdr>
    </w:div>
    <w:div w:id="1247152610">
      <w:bodyDiv w:val="1"/>
      <w:marLeft w:val="0"/>
      <w:marRight w:val="0"/>
      <w:marTop w:val="0"/>
      <w:marBottom w:val="0"/>
      <w:divBdr>
        <w:top w:val="none" w:sz="0" w:space="0" w:color="auto"/>
        <w:left w:val="none" w:sz="0" w:space="0" w:color="auto"/>
        <w:bottom w:val="none" w:sz="0" w:space="0" w:color="auto"/>
        <w:right w:val="none" w:sz="0" w:space="0" w:color="auto"/>
      </w:divBdr>
    </w:div>
    <w:div w:id="1247423841">
      <w:bodyDiv w:val="1"/>
      <w:marLeft w:val="0"/>
      <w:marRight w:val="0"/>
      <w:marTop w:val="0"/>
      <w:marBottom w:val="0"/>
      <w:divBdr>
        <w:top w:val="none" w:sz="0" w:space="0" w:color="auto"/>
        <w:left w:val="none" w:sz="0" w:space="0" w:color="auto"/>
        <w:bottom w:val="none" w:sz="0" w:space="0" w:color="auto"/>
        <w:right w:val="none" w:sz="0" w:space="0" w:color="auto"/>
      </w:divBdr>
    </w:div>
    <w:div w:id="1247961815">
      <w:bodyDiv w:val="1"/>
      <w:marLeft w:val="0"/>
      <w:marRight w:val="0"/>
      <w:marTop w:val="0"/>
      <w:marBottom w:val="0"/>
      <w:divBdr>
        <w:top w:val="none" w:sz="0" w:space="0" w:color="auto"/>
        <w:left w:val="none" w:sz="0" w:space="0" w:color="auto"/>
        <w:bottom w:val="none" w:sz="0" w:space="0" w:color="auto"/>
        <w:right w:val="none" w:sz="0" w:space="0" w:color="auto"/>
      </w:divBdr>
    </w:div>
    <w:div w:id="1248802795">
      <w:bodyDiv w:val="1"/>
      <w:marLeft w:val="0"/>
      <w:marRight w:val="0"/>
      <w:marTop w:val="0"/>
      <w:marBottom w:val="0"/>
      <w:divBdr>
        <w:top w:val="none" w:sz="0" w:space="0" w:color="auto"/>
        <w:left w:val="none" w:sz="0" w:space="0" w:color="auto"/>
        <w:bottom w:val="none" w:sz="0" w:space="0" w:color="auto"/>
        <w:right w:val="none" w:sz="0" w:space="0" w:color="auto"/>
      </w:divBdr>
    </w:div>
    <w:div w:id="1248880127">
      <w:bodyDiv w:val="1"/>
      <w:marLeft w:val="0"/>
      <w:marRight w:val="0"/>
      <w:marTop w:val="0"/>
      <w:marBottom w:val="0"/>
      <w:divBdr>
        <w:top w:val="none" w:sz="0" w:space="0" w:color="auto"/>
        <w:left w:val="none" w:sz="0" w:space="0" w:color="auto"/>
        <w:bottom w:val="none" w:sz="0" w:space="0" w:color="auto"/>
        <w:right w:val="none" w:sz="0" w:space="0" w:color="auto"/>
      </w:divBdr>
    </w:div>
    <w:div w:id="1249385128">
      <w:bodyDiv w:val="1"/>
      <w:marLeft w:val="0"/>
      <w:marRight w:val="0"/>
      <w:marTop w:val="0"/>
      <w:marBottom w:val="0"/>
      <w:divBdr>
        <w:top w:val="none" w:sz="0" w:space="0" w:color="auto"/>
        <w:left w:val="none" w:sz="0" w:space="0" w:color="auto"/>
        <w:bottom w:val="none" w:sz="0" w:space="0" w:color="auto"/>
        <w:right w:val="none" w:sz="0" w:space="0" w:color="auto"/>
      </w:divBdr>
    </w:div>
    <w:div w:id="1250389114">
      <w:bodyDiv w:val="1"/>
      <w:marLeft w:val="0"/>
      <w:marRight w:val="0"/>
      <w:marTop w:val="0"/>
      <w:marBottom w:val="0"/>
      <w:divBdr>
        <w:top w:val="none" w:sz="0" w:space="0" w:color="auto"/>
        <w:left w:val="none" w:sz="0" w:space="0" w:color="auto"/>
        <w:bottom w:val="none" w:sz="0" w:space="0" w:color="auto"/>
        <w:right w:val="none" w:sz="0" w:space="0" w:color="auto"/>
      </w:divBdr>
    </w:div>
    <w:div w:id="1250500292">
      <w:bodyDiv w:val="1"/>
      <w:marLeft w:val="0"/>
      <w:marRight w:val="0"/>
      <w:marTop w:val="0"/>
      <w:marBottom w:val="0"/>
      <w:divBdr>
        <w:top w:val="none" w:sz="0" w:space="0" w:color="auto"/>
        <w:left w:val="none" w:sz="0" w:space="0" w:color="auto"/>
        <w:bottom w:val="none" w:sz="0" w:space="0" w:color="auto"/>
        <w:right w:val="none" w:sz="0" w:space="0" w:color="auto"/>
      </w:divBdr>
    </w:div>
    <w:div w:id="1251892269">
      <w:bodyDiv w:val="1"/>
      <w:marLeft w:val="0"/>
      <w:marRight w:val="0"/>
      <w:marTop w:val="0"/>
      <w:marBottom w:val="0"/>
      <w:divBdr>
        <w:top w:val="none" w:sz="0" w:space="0" w:color="auto"/>
        <w:left w:val="none" w:sz="0" w:space="0" w:color="auto"/>
        <w:bottom w:val="none" w:sz="0" w:space="0" w:color="auto"/>
        <w:right w:val="none" w:sz="0" w:space="0" w:color="auto"/>
      </w:divBdr>
    </w:div>
    <w:div w:id="1252084612">
      <w:bodyDiv w:val="1"/>
      <w:marLeft w:val="0"/>
      <w:marRight w:val="0"/>
      <w:marTop w:val="0"/>
      <w:marBottom w:val="0"/>
      <w:divBdr>
        <w:top w:val="none" w:sz="0" w:space="0" w:color="auto"/>
        <w:left w:val="none" w:sz="0" w:space="0" w:color="auto"/>
        <w:bottom w:val="none" w:sz="0" w:space="0" w:color="auto"/>
        <w:right w:val="none" w:sz="0" w:space="0" w:color="auto"/>
      </w:divBdr>
    </w:div>
    <w:div w:id="1252202508">
      <w:bodyDiv w:val="1"/>
      <w:marLeft w:val="0"/>
      <w:marRight w:val="0"/>
      <w:marTop w:val="0"/>
      <w:marBottom w:val="0"/>
      <w:divBdr>
        <w:top w:val="none" w:sz="0" w:space="0" w:color="auto"/>
        <w:left w:val="none" w:sz="0" w:space="0" w:color="auto"/>
        <w:bottom w:val="none" w:sz="0" w:space="0" w:color="auto"/>
        <w:right w:val="none" w:sz="0" w:space="0" w:color="auto"/>
      </w:divBdr>
    </w:div>
    <w:div w:id="1252934933">
      <w:bodyDiv w:val="1"/>
      <w:marLeft w:val="0"/>
      <w:marRight w:val="0"/>
      <w:marTop w:val="0"/>
      <w:marBottom w:val="0"/>
      <w:divBdr>
        <w:top w:val="none" w:sz="0" w:space="0" w:color="auto"/>
        <w:left w:val="none" w:sz="0" w:space="0" w:color="auto"/>
        <w:bottom w:val="none" w:sz="0" w:space="0" w:color="auto"/>
        <w:right w:val="none" w:sz="0" w:space="0" w:color="auto"/>
      </w:divBdr>
    </w:div>
    <w:div w:id="1254126603">
      <w:bodyDiv w:val="1"/>
      <w:marLeft w:val="0"/>
      <w:marRight w:val="0"/>
      <w:marTop w:val="0"/>
      <w:marBottom w:val="0"/>
      <w:divBdr>
        <w:top w:val="none" w:sz="0" w:space="0" w:color="auto"/>
        <w:left w:val="none" w:sz="0" w:space="0" w:color="auto"/>
        <w:bottom w:val="none" w:sz="0" w:space="0" w:color="auto"/>
        <w:right w:val="none" w:sz="0" w:space="0" w:color="auto"/>
      </w:divBdr>
    </w:div>
    <w:div w:id="1254246408">
      <w:bodyDiv w:val="1"/>
      <w:marLeft w:val="0"/>
      <w:marRight w:val="0"/>
      <w:marTop w:val="0"/>
      <w:marBottom w:val="0"/>
      <w:divBdr>
        <w:top w:val="none" w:sz="0" w:space="0" w:color="auto"/>
        <w:left w:val="none" w:sz="0" w:space="0" w:color="auto"/>
        <w:bottom w:val="none" w:sz="0" w:space="0" w:color="auto"/>
        <w:right w:val="none" w:sz="0" w:space="0" w:color="auto"/>
      </w:divBdr>
    </w:div>
    <w:div w:id="1254899908">
      <w:bodyDiv w:val="1"/>
      <w:marLeft w:val="0"/>
      <w:marRight w:val="0"/>
      <w:marTop w:val="0"/>
      <w:marBottom w:val="0"/>
      <w:divBdr>
        <w:top w:val="none" w:sz="0" w:space="0" w:color="auto"/>
        <w:left w:val="none" w:sz="0" w:space="0" w:color="auto"/>
        <w:bottom w:val="none" w:sz="0" w:space="0" w:color="auto"/>
        <w:right w:val="none" w:sz="0" w:space="0" w:color="auto"/>
      </w:divBdr>
    </w:div>
    <w:div w:id="1254968608">
      <w:bodyDiv w:val="1"/>
      <w:marLeft w:val="0"/>
      <w:marRight w:val="0"/>
      <w:marTop w:val="0"/>
      <w:marBottom w:val="0"/>
      <w:divBdr>
        <w:top w:val="none" w:sz="0" w:space="0" w:color="auto"/>
        <w:left w:val="none" w:sz="0" w:space="0" w:color="auto"/>
        <w:bottom w:val="none" w:sz="0" w:space="0" w:color="auto"/>
        <w:right w:val="none" w:sz="0" w:space="0" w:color="auto"/>
      </w:divBdr>
    </w:div>
    <w:div w:id="1255166681">
      <w:bodyDiv w:val="1"/>
      <w:marLeft w:val="0"/>
      <w:marRight w:val="0"/>
      <w:marTop w:val="0"/>
      <w:marBottom w:val="0"/>
      <w:divBdr>
        <w:top w:val="none" w:sz="0" w:space="0" w:color="auto"/>
        <w:left w:val="none" w:sz="0" w:space="0" w:color="auto"/>
        <w:bottom w:val="none" w:sz="0" w:space="0" w:color="auto"/>
        <w:right w:val="none" w:sz="0" w:space="0" w:color="auto"/>
      </w:divBdr>
    </w:div>
    <w:div w:id="1256279935">
      <w:bodyDiv w:val="1"/>
      <w:marLeft w:val="0"/>
      <w:marRight w:val="0"/>
      <w:marTop w:val="0"/>
      <w:marBottom w:val="0"/>
      <w:divBdr>
        <w:top w:val="none" w:sz="0" w:space="0" w:color="auto"/>
        <w:left w:val="none" w:sz="0" w:space="0" w:color="auto"/>
        <w:bottom w:val="none" w:sz="0" w:space="0" w:color="auto"/>
        <w:right w:val="none" w:sz="0" w:space="0" w:color="auto"/>
      </w:divBdr>
    </w:div>
    <w:div w:id="1256327543">
      <w:bodyDiv w:val="1"/>
      <w:marLeft w:val="0"/>
      <w:marRight w:val="0"/>
      <w:marTop w:val="0"/>
      <w:marBottom w:val="0"/>
      <w:divBdr>
        <w:top w:val="none" w:sz="0" w:space="0" w:color="auto"/>
        <w:left w:val="none" w:sz="0" w:space="0" w:color="auto"/>
        <w:bottom w:val="none" w:sz="0" w:space="0" w:color="auto"/>
        <w:right w:val="none" w:sz="0" w:space="0" w:color="auto"/>
      </w:divBdr>
    </w:div>
    <w:div w:id="1256401436">
      <w:bodyDiv w:val="1"/>
      <w:marLeft w:val="0"/>
      <w:marRight w:val="0"/>
      <w:marTop w:val="0"/>
      <w:marBottom w:val="0"/>
      <w:divBdr>
        <w:top w:val="none" w:sz="0" w:space="0" w:color="auto"/>
        <w:left w:val="none" w:sz="0" w:space="0" w:color="auto"/>
        <w:bottom w:val="none" w:sz="0" w:space="0" w:color="auto"/>
        <w:right w:val="none" w:sz="0" w:space="0" w:color="auto"/>
      </w:divBdr>
    </w:div>
    <w:div w:id="1258488776">
      <w:bodyDiv w:val="1"/>
      <w:marLeft w:val="0"/>
      <w:marRight w:val="0"/>
      <w:marTop w:val="0"/>
      <w:marBottom w:val="0"/>
      <w:divBdr>
        <w:top w:val="none" w:sz="0" w:space="0" w:color="auto"/>
        <w:left w:val="none" w:sz="0" w:space="0" w:color="auto"/>
        <w:bottom w:val="none" w:sz="0" w:space="0" w:color="auto"/>
        <w:right w:val="none" w:sz="0" w:space="0" w:color="auto"/>
      </w:divBdr>
    </w:div>
    <w:div w:id="1259561280">
      <w:bodyDiv w:val="1"/>
      <w:marLeft w:val="0"/>
      <w:marRight w:val="0"/>
      <w:marTop w:val="0"/>
      <w:marBottom w:val="0"/>
      <w:divBdr>
        <w:top w:val="none" w:sz="0" w:space="0" w:color="auto"/>
        <w:left w:val="none" w:sz="0" w:space="0" w:color="auto"/>
        <w:bottom w:val="none" w:sz="0" w:space="0" w:color="auto"/>
        <w:right w:val="none" w:sz="0" w:space="0" w:color="auto"/>
      </w:divBdr>
    </w:div>
    <w:div w:id="1261059749">
      <w:bodyDiv w:val="1"/>
      <w:marLeft w:val="0"/>
      <w:marRight w:val="0"/>
      <w:marTop w:val="0"/>
      <w:marBottom w:val="0"/>
      <w:divBdr>
        <w:top w:val="none" w:sz="0" w:space="0" w:color="auto"/>
        <w:left w:val="none" w:sz="0" w:space="0" w:color="auto"/>
        <w:bottom w:val="none" w:sz="0" w:space="0" w:color="auto"/>
        <w:right w:val="none" w:sz="0" w:space="0" w:color="auto"/>
      </w:divBdr>
    </w:div>
    <w:div w:id="1263101867">
      <w:bodyDiv w:val="1"/>
      <w:marLeft w:val="0"/>
      <w:marRight w:val="0"/>
      <w:marTop w:val="0"/>
      <w:marBottom w:val="0"/>
      <w:divBdr>
        <w:top w:val="none" w:sz="0" w:space="0" w:color="auto"/>
        <w:left w:val="none" w:sz="0" w:space="0" w:color="auto"/>
        <w:bottom w:val="none" w:sz="0" w:space="0" w:color="auto"/>
        <w:right w:val="none" w:sz="0" w:space="0" w:color="auto"/>
      </w:divBdr>
    </w:div>
    <w:div w:id="1263611387">
      <w:bodyDiv w:val="1"/>
      <w:marLeft w:val="0"/>
      <w:marRight w:val="0"/>
      <w:marTop w:val="0"/>
      <w:marBottom w:val="0"/>
      <w:divBdr>
        <w:top w:val="none" w:sz="0" w:space="0" w:color="auto"/>
        <w:left w:val="none" w:sz="0" w:space="0" w:color="auto"/>
        <w:bottom w:val="none" w:sz="0" w:space="0" w:color="auto"/>
        <w:right w:val="none" w:sz="0" w:space="0" w:color="auto"/>
      </w:divBdr>
    </w:div>
    <w:div w:id="1263757779">
      <w:bodyDiv w:val="1"/>
      <w:marLeft w:val="0"/>
      <w:marRight w:val="0"/>
      <w:marTop w:val="0"/>
      <w:marBottom w:val="0"/>
      <w:divBdr>
        <w:top w:val="none" w:sz="0" w:space="0" w:color="auto"/>
        <w:left w:val="none" w:sz="0" w:space="0" w:color="auto"/>
        <w:bottom w:val="none" w:sz="0" w:space="0" w:color="auto"/>
        <w:right w:val="none" w:sz="0" w:space="0" w:color="auto"/>
      </w:divBdr>
    </w:div>
    <w:div w:id="1263761929">
      <w:bodyDiv w:val="1"/>
      <w:marLeft w:val="0"/>
      <w:marRight w:val="0"/>
      <w:marTop w:val="0"/>
      <w:marBottom w:val="0"/>
      <w:divBdr>
        <w:top w:val="none" w:sz="0" w:space="0" w:color="auto"/>
        <w:left w:val="none" w:sz="0" w:space="0" w:color="auto"/>
        <w:bottom w:val="none" w:sz="0" w:space="0" w:color="auto"/>
        <w:right w:val="none" w:sz="0" w:space="0" w:color="auto"/>
      </w:divBdr>
    </w:div>
    <w:div w:id="1264151778">
      <w:bodyDiv w:val="1"/>
      <w:marLeft w:val="0"/>
      <w:marRight w:val="0"/>
      <w:marTop w:val="0"/>
      <w:marBottom w:val="0"/>
      <w:divBdr>
        <w:top w:val="none" w:sz="0" w:space="0" w:color="auto"/>
        <w:left w:val="none" w:sz="0" w:space="0" w:color="auto"/>
        <w:bottom w:val="none" w:sz="0" w:space="0" w:color="auto"/>
        <w:right w:val="none" w:sz="0" w:space="0" w:color="auto"/>
      </w:divBdr>
    </w:div>
    <w:div w:id="1264612578">
      <w:bodyDiv w:val="1"/>
      <w:marLeft w:val="0"/>
      <w:marRight w:val="0"/>
      <w:marTop w:val="0"/>
      <w:marBottom w:val="0"/>
      <w:divBdr>
        <w:top w:val="none" w:sz="0" w:space="0" w:color="auto"/>
        <w:left w:val="none" w:sz="0" w:space="0" w:color="auto"/>
        <w:bottom w:val="none" w:sz="0" w:space="0" w:color="auto"/>
        <w:right w:val="none" w:sz="0" w:space="0" w:color="auto"/>
      </w:divBdr>
    </w:div>
    <w:div w:id="1265309245">
      <w:bodyDiv w:val="1"/>
      <w:marLeft w:val="0"/>
      <w:marRight w:val="0"/>
      <w:marTop w:val="0"/>
      <w:marBottom w:val="0"/>
      <w:divBdr>
        <w:top w:val="none" w:sz="0" w:space="0" w:color="auto"/>
        <w:left w:val="none" w:sz="0" w:space="0" w:color="auto"/>
        <w:bottom w:val="none" w:sz="0" w:space="0" w:color="auto"/>
        <w:right w:val="none" w:sz="0" w:space="0" w:color="auto"/>
      </w:divBdr>
    </w:div>
    <w:div w:id="1265919440">
      <w:bodyDiv w:val="1"/>
      <w:marLeft w:val="0"/>
      <w:marRight w:val="0"/>
      <w:marTop w:val="0"/>
      <w:marBottom w:val="0"/>
      <w:divBdr>
        <w:top w:val="none" w:sz="0" w:space="0" w:color="auto"/>
        <w:left w:val="none" w:sz="0" w:space="0" w:color="auto"/>
        <w:bottom w:val="none" w:sz="0" w:space="0" w:color="auto"/>
        <w:right w:val="none" w:sz="0" w:space="0" w:color="auto"/>
      </w:divBdr>
    </w:div>
    <w:div w:id="1266569939">
      <w:bodyDiv w:val="1"/>
      <w:marLeft w:val="0"/>
      <w:marRight w:val="0"/>
      <w:marTop w:val="0"/>
      <w:marBottom w:val="0"/>
      <w:divBdr>
        <w:top w:val="none" w:sz="0" w:space="0" w:color="auto"/>
        <w:left w:val="none" w:sz="0" w:space="0" w:color="auto"/>
        <w:bottom w:val="none" w:sz="0" w:space="0" w:color="auto"/>
        <w:right w:val="none" w:sz="0" w:space="0" w:color="auto"/>
      </w:divBdr>
    </w:div>
    <w:div w:id="1268734259">
      <w:bodyDiv w:val="1"/>
      <w:marLeft w:val="0"/>
      <w:marRight w:val="0"/>
      <w:marTop w:val="0"/>
      <w:marBottom w:val="0"/>
      <w:divBdr>
        <w:top w:val="none" w:sz="0" w:space="0" w:color="auto"/>
        <w:left w:val="none" w:sz="0" w:space="0" w:color="auto"/>
        <w:bottom w:val="none" w:sz="0" w:space="0" w:color="auto"/>
        <w:right w:val="none" w:sz="0" w:space="0" w:color="auto"/>
      </w:divBdr>
    </w:div>
    <w:div w:id="1271746374">
      <w:bodyDiv w:val="1"/>
      <w:marLeft w:val="0"/>
      <w:marRight w:val="0"/>
      <w:marTop w:val="0"/>
      <w:marBottom w:val="0"/>
      <w:divBdr>
        <w:top w:val="none" w:sz="0" w:space="0" w:color="auto"/>
        <w:left w:val="none" w:sz="0" w:space="0" w:color="auto"/>
        <w:bottom w:val="none" w:sz="0" w:space="0" w:color="auto"/>
        <w:right w:val="none" w:sz="0" w:space="0" w:color="auto"/>
      </w:divBdr>
    </w:div>
    <w:div w:id="1274509029">
      <w:bodyDiv w:val="1"/>
      <w:marLeft w:val="0"/>
      <w:marRight w:val="0"/>
      <w:marTop w:val="0"/>
      <w:marBottom w:val="0"/>
      <w:divBdr>
        <w:top w:val="none" w:sz="0" w:space="0" w:color="auto"/>
        <w:left w:val="none" w:sz="0" w:space="0" w:color="auto"/>
        <w:bottom w:val="none" w:sz="0" w:space="0" w:color="auto"/>
        <w:right w:val="none" w:sz="0" w:space="0" w:color="auto"/>
      </w:divBdr>
    </w:div>
    <w:div w:id="1274702689">
      <w:bodyDiv w:val="1"/>
      <w:marLeft w:val="0"/>
      <w:marRight w:val="0"/>
      <w:marTop w:val="0"/>
      <w:marBottom w:val="0"/>
      <w:divBdr>
        <w:top w:val="none" w:sz="0" w:space="0" w:color="auto"/>
        <w:left w:val="none" w:sz="0" w:space="0" w:color="auto"/>
        <w:bottom w:val="none" w:sz="0" w:space="0" w:color="auto"/>
        <w:right w:val="none" w:sz="0" w:space="0" w:color="auto"/>
      </w:divBdr>
    </w:div>
    <w:div w:id="1274828047">
      <w:bodyDiv w:val="1"/>
      <w:marLeft w:val="0"/>
      <w:marRight w:val="0"/>
      <w:marTop w:val="0"/>
      <w:marBottom w:val="0"/>
      <w:divBdr>
        <w:top w:val="none" w:sz="0" w:space="0" w:color="auto"/>
        <w:left w:val="none" w:sz="0" w:space="0" w:color="auto"/>
        <w:bottom w:val="none" w:sz="0" w:space="0" w:color="auto"/>
        <w:right w:val="none" w:sz="0" w:space="0" w:color="auto"/>
      </w:divBdr>
    </w:div>
    <w:div w:id="1275793802">
      <w:bodyDiv w:val="1"/>
      <w:marLeft w:val="0"/>
      <w:marRight w:val="0"/>
      <w:marTop w:val="0"/>
      <w:marBottom w:val="0"/>
      <w:divBdr>
        <w:top w:val="none" w:sz="0" w:space="0" w:color="auto"/>
        <w:left w:val="none" w:sz="0" w:space="0" w:color="auto"/>
        <w:bottom w:val="none" w:sz="0" w:space="0" w:color="auto"/>
        <w:right w:val="none" w:sz="0" w:space="0" w:color="auto"/>
      </w:divBdr>
    </w:div>
    <w:div w:id="1276257866">
      <w:bodyDiv w:val="1"/>
      <w:marLeft w:val="0"/>
      <w:marRight w:val="0"/>
      <w:marTop w:val="0"/>
      <w:marBottom w:val="0"/>
      <w:divBdr>
        <w:top w:val="none" w:sz="0" w:space="0" w:color="auto"/>
        <w:left w:val="none" w:sz="0" w:space="0" w:color="auto"/>
        <w:bottom w:val="none" w:sz="0" w:space="0" w:color="auto"/>
        <w:right w:val="none" w:sz="0" w:space="0" w:color="auto"/>
      </w:divBdr>
    </w:div>
    <w:div w:id="1277102565">
      <w:bodyDiv w:val="1"/>
      <w:marLeft w:val="0"/>
      <w:marRight w:val="0"/>
      <w:marTop w:val="0"/>
      <w:marBottom w:val="0"/>
      <w:divBdr>
        <w:top w:val="none" w:sz="0" w:space="0" w:color="auto"/>
        <w:left w:val="none" w:sz="0" w:space="0" w:color="auto"/>
        <w:bottom w:val="none" w:sz="0" w:space="0" w:color="auto"/>
        <w:right w:val="none" w:sz="0" w:space="0" w:color="auto"/>
      </w:divBdr>
    </w:div>
    <w:div w:id="1277518145">
      <w:bodyDiv w:val="1"/>
      <w:marLeft w:val="0"/>
      <w:marRight w:val="0"/>
      <w:marTop w:val="0"/>
      <w:marBottom w:val="0"/>
      <w:divBdr>
        <w:top w:val="none" w:sz="0" w:space="0" w:color="auto"/>
        <w:left w:val="none" w:sz="0" w:space="0" w:color="auto"/>
        <w:bottom w:val="none" w:sz="0" w:space="0" w:color="auto"/>
        <w:right w:val="none" w:sz="0" w:space="0" w:color="auto"/>
      </w:divBdr>
    </w:div>
    <w:div w:id="1277563783">
      <w:bodyDiv w:val="1"/>
      <w:marLeft w:val="0"/>
      <w:marRight w:val="0"/>
      <w:marTop w:val="0"/>
      <w:marBottom w:val="0"/>
      <w:divBdr>
        <w:top w:val="none" w:sz="0" w:space="0" w:color="auto"/>
        <w:left w:val="none" w:sz="0" w:space="0" w:color="auto"/>
        <w:bottom w:val="none" w:sz="0" w:space="0" w:color="auto"/>
        <w:right w:val="none" w:sz="0" w:space="0" w:color="auto"/>
      </w:divBdr>
    </w:div>
    <w:div w:id="1277716217">
      <w:bodyDiv w:val="1"/>
      <w:marLeft w:val="0"/>
      <w:marRight w:val="0"/>
      <w:marTop w:val="0"/>
      <w:marBottom w:val="0"/>
      <w:divBdr>
        <w:top w:val="none" w:sz="0" w:space="0" w:color="auto"/>
        <w:left w:val="none" w:sz="0" w:space="0" w:color="auto"/>
        <w:bottom w:val="none" w:sz="0" w:space="0" w:color="auto"/>
        <w:right w:val="none" w:sz="0" w:space="0" w:color="auto"/>
      </w:divBdr>
    </w:div>
    <w:div w:id="1277831472">
      <w:bodyDiv w:val="1"/>
      <w:marLeft w:val="0"/>
      <w:marRight w:val="0"/>
      <w:marTop w:val="0"/>
      <w:marBottom w:val="0"/>
      <w:divBdr>
        <w:top w:val="none" w:sz="0" w:space="0" w:color="auto"/>
        <w:left w:val="none" w:sz="0" w:space="0" w:color="auto"/>
        <w:bottom w:val="none" w:sz="0" w:space="0" w:color="auto"/>
        <w:right w:val="none" w:sz="0" w:space="0" w:color="auto"/>
      </w:divBdr>
    </w:div>
    <w:div w:id="1278096513">
      <w:bodyDiv w:val="1"/>
      <w:marLeft w:val="0"/>
      <w:marRight w:val="0"/>
      <w:marTop w:val="0"/>
      <w:marBottom w:val="0"/>
      <w:divBdr>
        <w:top w:val="none" w:sz="0" w:space="0" w:color="auto"/>
        <w:left w:val="none" w:sz="0" w:space="0" w:color="auto"/>
        <w:bottom w:val="none" w:sz="0" w:space="0" w:color="auto"/>
        <w:right w:val="none" w:sz="0" w:space="0" w:color="auto"/>
      </w:divBdr>
    </w:div>
    <w:div w:id="1279019973">
      <w:bodyDiv w:val="1"/>
      <w:marLeft w:val="0"/>
      <w:marRight w:val="0"/>
      <w:marTop w:val="0"/>
      <w:marBottom w:val="0"/>
      <w:divBdr>
        <w:top w:val="none" w:sz="0" w:space="0" w:color="auto"/>
        <w:left w:val="none" w:sz="0" w:space="0" w:color="auto"/>
        <w:bottom w:val="none" w:sz="0" w:space="0" w:color="auto"/>
        <w:right w:val="none" w:sz="0" w:space="0" w:color="auto"/>
      </w:divBdr>
    </w:div>
    <w:div w:id="1279070018">
      <w:bodyDiv w:val="1"/>
      <w:marLeft w:val="0"/>
      <w:marRight w:val="0"/>
      <w:marTop w:val="0"/>
      <w:marBottom w:val="0"/>
      <w:divBdr>
        <w:top w:val="none" w:sz="0" w:space="0" w:color="auto"/>
        <w:left w:val="none" w:sz="0" w:space="0" w:color="auto"/>
        <w:bottom w:val="none" w:sz="0" w:space="0" w:color="auto"/>
        <w:right w:val="none" w:sz="0" w:space="0" w:color="auto"/>
      </w:divBdr>
    </w:div>
    <w:div w:id="1279683068">
      <w:bodyDiv w:val="1"/>
      <w:marLeft w:val="0"/>
      <w:marRight w:val="0"/>
      <w:marTop w:val="0"/>
      <w:marBottom w:val="0"/>
      <w:divBdr>
        <w:top w:val="none" w:sz="0" w:space="0" w:color="auto"/>
        <w:left w:val="none" w:sz="0" w:space="0" w:color="auto"/>
        <w:bottom w:val="none" w:sz="0" w:space="0" w:color="auto"/>
        <w:right w:val="none" w:sz="0" w:space="0" w:color="auto"/>
      </w:divBdr>
    </w:div>
    <w:div w:id="1283613736">
      <w:bodyDiv w:val="1"/>
      <w:marLeft w:val="0"/>
      <w:marRight w:val="0"/>
      <w:marTop w:val="0"/>
      <w:marBottom w:val="0"/>
      <w:divBdr>
        <w:top w:val="none" w:sz="0" w:space="0" w:color="auto"/>
        <w:left w:val="none" w:sz="0" w:space="0" w:color="auto"/>
        <w:bottom w:val="none" w:sz="0" w:space="0" w:color="auto"/>
        <w:right w:val="none" w:sz="0" w:space="0" w:color="auto"/>
      </w:divBdr>
    </w:div>
    <w:div w:id="1285117415">
      <w:bodyDiv w:val="1"/>
      <w:marLeft w:val="0"/>
      <w:marRight w:val="0"/>
      <w:marTop w:val="0"/>
      <w:marBottom w:val="0"/>
      <w:divBdr>
        <w:top w:val="none" w:sz="0" w:space="0" w:color="auto"/>
        <w:left w:val="none" w:sz="0" w:space="0" w:color="auto"/>
        <w:bottom w:val="none" w:sz="0" w:space="0" w:color="auto"/>
        <w:right w:val="none" w:sz="0" w:space="0" w:color="auto"/>
      </w:divBdr>
    </w:div>
    <w:div w:id="1286934443">
      <w:bodyDiv w:val="1"/>
      <w:marLeft w:val="0"/>
      <w:marRight w:val="0"/>
      <w:marTop w:val="0"/>
      <w:marBottom w:val="0"/>
      <w:divBdr>
        <w:top w:val="none" w:sz="0" w:space="0" w:color="auto"/>
        <w:left w:val="none" w:sz="0" w:space="0" w:color="auto"/>
        <w:bottom w:val="none" w:sz="0" w:space="0" w:color="auto"/>
        <w:right w:val="none" w:sz="0" w:space="0" w:color="auto"/>
      </w:divBdr>
    </w:div>
    <w:div w:id="1287273660">
      <w:bodyDiv w:val="1"/>
      <w:marLeft w:val="0"/>
      <w:marRight w:val="0"/>
      <w:marTop w:val="0"/>
      <w:marBottom w:val="0"/>
      <w:divBdr>
        <w:top w:val="none" w:sz="0" w:space="0" w:color="auto"/>
        <w:left w:val="none" w:sz="0" w:space="0" w:color="auto"/>
        <w:bottom w:val="none" w:sz="0" w:space="0" w:color="auto"/>
        <w:right w:val="none" w:sz="0" w:space="0" w:color="auto"/>
      </w:divBdr>
    </w:div>
    <w:div w:id="1288510092">
      <w:bodyDiv w:val="1"/>
      <w:marLeft w:val="0"/>
      <w:marRight w:val="0"/>
      <w:marTop w:val="0"/>
      <w:marBottom w:val="0"/>
      <w:divBdr>
        <w:top w:val="none" w:sz="0" w:space="0" w:color="auto"/>
        <w:left w:val="none" w:sz="0" w:space="0" w:color="auto"/>
        <w:bottom w:val="none" w:sz="0" w:space="0" w:color="auto"/>
        <w:right w:val="none" w:sz="0" w:space="0" w:color="auto"/>
      </w:divBdr>
    </w:div>
    <w:div w:id="1288700542">
      <w:bodyDiv w:val="1"/>
      <w:marLeft w:val="0"/>
      <w:marRight w:val="0"/>
      <w:marTop w:val="0"/>
      <w:marBottom w:val="0"/>
      <w:divBdr>
        <w:top w:val="none" w:sz="0" w:space="0" w:color="auto"/>
        <w:left w:val="none" w:sz="0" w:space="0" w:color="auto"/>
        <w:bottom w:val="none" w:sz="0" w:space="0" w:color="auto"/>
        <w:right w:val="none" w:sz="0" w:space="0" w:color="auto"/>
      </w:divBdr>
    </w:div>
    <w:div w:id="1288967623">
      <w:bodyDiv w:val="1"/>
      <w:marLeft w:val="0"/>
      <w:marRight w:val="0"/>
      <w:marTop w:val="0"/>
      <w:marBottom w:val="0"/>
      <w:divBdr>
        <w:top w:val="none" w:sz="0" w:space="0" w:color="auto"/>
        <w:left w:val="none" w:sz="0" w:space="0" w:color="auto"/>
        <w:bottom w:val="none" w:sz="0" w:space="0" w:color="auto"/>
        <w:right w:val="none" w:sz="0" w:space="0" w:color="auto"/>
      </w:divBdr>
    </w:div>
    <w:div w:id="1289237508">
      <w:bodyDiv w:val="1"/>
      <w:marLeft w:val="0"/>
      <w:marRight w:val="0"/>
      <w:marTop w:val="0"/>
      <w:marBottom w:val="0"/>
      <w:divBdr>
        <w:top w:val="none" w:sz="0" w:space="0" w:color="auto"/>
        <w:left w:val="none" w:sz="0" w:space="0" w:color="auto"/>
        <w:bottom w:val="none" w:sz="0" w:space="0" w:color="auto"/>
        <w:right w:val="none" w:sz="0" w:space="0" w:color="auto"/>
      </w:divBdr>
    </w:div>
    <w:div w:id="1290814854">
      <w:bodyDiv w:val="1"/>
      <w:marLeft w:val="0"/>
      <w:marRight w:val="0"/>
      <w:marTop w:val="0"/>
      <w:marBottom w:val="0"/>
      <w:divBdr>
        <w:top w:val="none" w:sz="0" w:space="0" w:color="auto"/>
        <w:left w:val="none" w:sz="0" w:space="0" w:color="auto"/>
        <w:bottom w:val="none" w:sz="0" w:space="0" w:color="auto"/>
        <w:right w:val="none" w:sz="0" w:space="0" w:color="auto"/>
      </w:divBdr>
    </w:div>
    <w:div w:id="1293056616">
      <w:bodyDiv w:val="1"/>
      <w:marLeft w:val="0"/>
      <w:marRight w:val="0"/>
      <w:marTop w:val="0"/>
      <w:marBottom w:val="0"/>
      <w:divBdr>
        <w:top w:val="none" w:sz="0" w:space="0" w:color="auto"/>
        <w:left w:val="none" w:sz="0" w:space="0" w:color="auto"/>
        <w:bottom w:val="none" w:sz="0" w:space="0" w:color="auto"/>
        <w:right w:val="none" w:sz="0" w:space="0" w:color="auto"/>
      </w:divBdr>
    </w:div>
    <w:div w:id="1294023106">
      <w:bodyDiv w:val="1"/>
      <w:marLeft w:val="0"/>
      <w:marRight w:val="0"/>
      <w:marTop w:val="0"/>
      <w:marBottom w:val="0"/>
      <w:divBdr>
        <w:top w:val="none" w:sz="0" w:space="0" w:color="auto"/>
        <w:left w:val="none" w:sz="0" w:space="0" w:color="auto"/>
        <w:bottom w:val="none" w:sz="0" w:space="0" w:color="auto"/>
        <w:right w:val="none" w:sz="0" w:space="0" w:color="auto"/>
      </w:divBdr>
    </w:div>
    <w:div w:id="1297443654">
      <w:bodyDiv w:val="1"/>
      <w:marLeft w:val="0"/>
      <w:marRight w:val="0"/>
      <w:marTop w:val="0"/>
      <w:marBottom w:val="0"/>
      <w:divBdr>
        <w:top w:val="none" w:sz="0" w:space="0" w:color="auto"/>
        <w:left w:val="none" w:sz="0" w:space="0" w:color="auto"/>
        <w:bottom w:val="none" w:sz="0" w:space="0" w:color="auto"/>
        <w:right w:val="none" w:sz="0" w:space="0" w:color="auto"/>
      </w:divBdr>
    </w:div>
    <w:div w:id="1297686264">
      <w:bodyDiv w:val="1"/>
      <w:marLeft w:val="0"/>
      <w:marRight w:val="0"/>
      <w:marTop w:val="0"/>
      <w:marBottom w:val="0"/>
      <w:divBdr>
        <w:top w:val="none" w:sz="0" w:space="0" w:color="auto"/>
        <w:left w:val="none" w:sz="0" w:space="0" w:color="auto"/>
        <w:bottom w:val="none" w:sz="0" w:space="0" w:color="auto"/>
        <w:right w:val="none" w:sz="0" w:space="0" w:color="auto"/>
      </w:divBdr>
    </w:div>
    <w:div w:id="1299727228">
      <w:bodyDiv w:val="1"/>
      <w:marLeft w:val="0"/>
      <w:marRight w:val="0"/>
      <w:marTop w:val="0"/>
      <w:marBottom w:val="0"/>
      <w:divBdr>
        <w:top w:val="none" w:sz="0" w:space="0" w:color="auto"/>
        <w:left w:val="none" w:sz="0" w:space="0" w:color="auto"/>
        <w:bottom w:val="none" w:sz="0" w:space="0" w:color="auto"/>
        <w:right w:val="none" w:sz="0" w:space="0" w:color="auto"/>
      </w:divBdr>
    </w:div>
    <w:div w:id="1301497673">
      <w:bodyDiv w:val="1"/>
      <w:marLeft w:val="0"/>
      <w:marRight w:val="0"/>
      <w:marTop w:val="0"/>
      <w:marBottom w:val="0"/>
      <w:divBdr>
        <w:top w:val="none" w:sz="0" w:space="0" w:color="auto"/>
        <w:left w:val="none" w:sz="0" w:space="0" w:color="auto"/>
        <w:bottom w:val="none" w:sz="0" w:space="0" w:color="auto"/>
        <w:right w:val="none" w:sz="0" w:space="0" w:color="auto"/>
      </w:divBdr>
    </w:div>
    <w:div w:id="1301836490">
      <w:bodyDiv w:val="1"/>
      <w:marLeft w:val="0"/>
      <w:marRight w:val="0"/>
      <w:marTop w:val="0"/>
      <w:marBottom w:val="0"/>
      <w:divBdr>
        <w:top w:val="none" w:sz="0" w:space="0" w:color="auto"/>
        <w:left w:val="none" w:sz="0" w:space="0" w:color="auto"/>
        <w:bottom w:val="none" w:sz="0" w:space="0" w:color="auto"/>
        <w:right w:val="none" w:sz="0" w:space="0" w:color="auto"/>
      </w:divBdr>
    </w:div>
    <w:div w:id="1301963009">
      <w:bodyDiv w:val="1"/>
      <w:marLeft w:val="0"/>
      <w:marRight w:val="0"/>
      <w:marTop w:val="0"/>
      <w:marBottom w:val="0"/>
      <w:divBdr>
        <w:top w:val="none" w:sz="0" w:space="0" w:color="auto"/>
        <w:left w:val="none" w:sz="0" w:space="0" w:color="auto"/>
        <w:bottom w:val="none" w:sz="0" w:space="0" w:color="auto"/>
        <w:right w:val="none" w:sz="0" w:space="0" w:color="auto"/>
      </w:divBdr>
    </w:div>
    <w:div w:id="1303730137">
      <w:bodyDiv w:val="1"/>
      <w:marLeft w:val="0"/>
      <w:marRight w:val="0"/>
      <w:marTop w:val="0"/>
      <w:marBottom w:val="0"/>
      <w:divBdr>
        <w:top w:val="none" w:sz="0" w:space="0" w:color="auto"/>
        <w:left w:val="none" w:sz="0" w:space="0" w:color="auto"/>
        <w:bottom w:val="none" w:sz="0" w:space="0" w:color="auto"/>
        <w:right w:val="none" w:sz="0" w:space="0" w:color="auto"/>
      </w:divBdr>
    </w:div>
    <w:div w:id="1304238416">
      <w:bodyDiv w:val="1"/>
      <w:marLeft w:val="0"/>
      <w:marRight w:val="0"/>
      <w:marTop w:val="0"/>
      <w:marBottom w:val="0"/>
      <w:divBdr>
        <w:top w:val="none" w:sz="0" w:space="0" w:color="auto"/>
        <w:left w:val="none" w:sz="0" w:space="0" w:color="auto"/>
        <w:bottom w:val="none" w:sz="0" w:space="0" w:color="auto"/>
        <w:right w:val="none" w:sz="0" w:space="0" w:color="auto"/>
      </w:divBdr>
    </w:div>
    <w:div w:id="1305621596">
      <w:bodyDiv w:val="1"/>
      <w:marLeft w:val="0"/>
      <w:marRight w:val="0"/>
      <w:marTop w:val="0"/>
      <w:marBottom w:val="0"/>
      <w:divBdr>
        <w:top w:val="none" w:sz="0" w:space="0" w:color="auto"/>
        <w:left w:val="none" w:sz="0" w:space="0" w:color="auto"/>
        <w:bottom w:val="none" w:sz="0" w:space="0" w:color="auto"/>
        <w:right w:val="none" w:sz="0" w:space="0" w:color="auto"/>
      </w:divBdr>
    </w:div>
    <w:div w:id="1305696304">
      <w:bodyDiv w:val="1"/>
      <w:marLeft w:val="0"/>
      <w:marRight w:val="0"/>
      <w:marTop w:val="0"/>
      <w:marBottom w:val="0"/>
      <w:divBdr>
        <w:top w:val="none" w:sz="0" w:space="0" w:color="auto"/>
        <w:left w:val="none" w:sz="0" w:space="0" w:color="auto"/>
        <w:bottom w:val="none" w:sz="0" w:space="0" w:color="auto"/>
        <w:right w:val="none" w:sz="0" w:space="0" w:color="auto"/>
      </w:divBdr>
    </w:div>
    <w:div w:id="1306353186">
      <w:bodyDiv w:val="1"/>
      <w:marLeft w:val="0"/>
      <w:marRight w:val="0"/>
      <w:marTop w:val="0"/>
      <w:marBottom w:val="0"/>
      <w:divBdr>
        <w:top w:val="none" w:sz="0" w:space="0" w:color="auto"/>
        <w:left w:val="none" w:sz="0" w:space="0" w:color="auto"/>
        <w:bottom w:val="none" w:sz="0" w:space="0" w:color="auto"/>
        <w:right w:val="none" w:sz="0" w:space="0" w:color="auto"/>
      </w:divBdr>
    </w:div>
    <w:div w:id="1307927841">
      <w:bodyDiv w:val="1"/>
      <w:marLeft w:val="0"/>
      <w:marRight w:val="0"/>
      <w:marTop w:val="0"/>
      <w:marBottom w:val="0"/>
      <w:divBdr>
        <w:top w:val="none" w:sz="0" w:space="0" w:color="auto"/>
        <w:left w:val="none" w:sz="0" w:space="0" w:color="auto"/>
        <w:bottom w:val="none" w:sz="0" w:space="0" w:color="auto"/>
        <w:right w:val="none" w:sz="0" w:space="0" w:color="auto"/>
      </w:divBdr>
    </w:div>
    <w:div w:id="1308319586">
      <w:bodyDiv w:val="1"/>
      <w:marLeft w:val="0"/>
      <w:marRight w:val="0"/>
      <w:marTop w:val="0"/>
      <w:marBottom w:val="0"/>
      <w:divBdr>
        <w:top w:val="none" w:sz="0" w:space="0" w:color="auto"/>
        <w:left w:val="none" w:sz="0" w:space="0" w:color="auto"/>
        <w:bottom w:val="none" w:sz="0" w:space="0" w:color="auto"/>
        <w:right w:val="none" w:sz="0" w:space="0" w:color="auto"/>
      </w:divBdr>
    </w:div>
    <w:div w:id="1309704024">
      <w:bodyDiv w:val="1"/>
      <w:marLeft w:val="0"/>
      <w:marRight w:val="0"/>
      <w:marTop w:val="0"/>
      <w:marBottom w:val="0"/>
      <w:divBdr>
        <w:top w:val="none" w:sz="0" w:space="0" w:color="auto"/>
        <w:left w:val="none" w:sz="0" w:space="0" w:color="auto"/>
        <w:bottom w:val="none" w:sz="0" w:space="0" w:color="auto"/>
        <w:right w:val="none" w:sz="0" w:space="0" w:color="auto"/>
      </w:divBdr>
    </w:div>
    <w:div w:id="1309940968">
      <w:bodyDiv w:val="1"/>
      <w:marLeft w:val="0"/>
      <w:marRight w:val="0"/>
      <w:marTop w:val="0"/>
      <w:marBottom w:val="0"/>
      <w:divBdr>
        <w:top w:val="none" w:sz="0" w:space="0" w:color="auto"/>
        <w:left w:val="none" w:sz="0" w:space="0" w:color="auto"/>
        <w:bottom w:val="none" w:sz="0" w:space="0" w:color="auto"/>
        <w:right w:val="none" w:sz="0" w:space="0" w:color="auto"/>
      </w:divBdr>
    </w:div>
    <w:div w:id="1310356650">
      <w:bodyDiv w:val="1"/>
      <w:marLeft w:val="0"/>
      <w:marRight w:val="0"/>
      <w:marTop w:val="0"/>
      <w:marBottom w:val="0"/>
      <w:divBdr>
        <w:top w:val="none" w:sz="0" w:space="0" w:color="auto"/>
        <w:left w:val="none" w:sz="0" w:space="0" w:color="auto"/>
        <w:bottom w:val="none" w:sz="0" w:space="0" w:color="auto"/>
        <w:right w:val="none" w:sz="0" w:space="0" w:color="auto"/>
      </w:divBdr>
    </w:div>
    <w:div w:id="1311010618">
      <w:bodyDiv w:val="1"/>
      <w:marLeft w:val="0"/>
      <w:marRight w:val="0"/>
      <w:marTop w:val="0"/>
      <w:marBottom w:val="0"/>
      <w:divBdr>
        <w:top w:val="none" w:sz="0" w:space="0" w:color="auto"/>
        <w:left w:val="none" w:sz="0" w:space="0" w:color="auto"/>
        <w:bottom w:val="none" w:sz="0" w:space="0" w:color="auto"/>
        <w:right w:val="none" w:sz="0" w:space="0" w:color="auto"/>
      </w:divBdr>
    </w:div>
    <w:div w:id="1314026241">
      <w:bodyDiv w:val="1"/>
      <w:marLeft w:val="0"/>
      <w:marRight w:val="0"/>
      <w:marTop w:val="0"/>
      <w:marBottom w:val="0"/>
      <w:divBdr>
        <w:top w:val="none" w:sz="0" w:space="0" w:color="auto"/>
        <w:left w:val="none" w:sz="0" w:space="0" w:color="auto"/>
        <w:bottom w:val="none" w:sz="0" w:space="0" w:color="auto"/>
        <w:right w:val="none" w:sz="0" w:space="0" w:color="auto"/>
      </w:divBdr>
    </w:div>
    <w:div w:id="1314531022">
      <w:bodyDiv w:val="1"/>
      <w:marLeft w:val="0"/>
      <w:marRight w:val="0"/>
      <w:marTop w:val="0"/>
      <w:marBottom w:val="0"/>
      <w:divBdr>
        <w:top w:val="none" w:sz="0" w:space="0" w:color="auto"/>
        <w:left w:val="none" w:sz="0" w:space="0" w:color="auto"/>
        <w:bottom w:val="none" w:sz="0" w:space="0" w:color="auto"/>
        <w:right w:val="none" w:sz="0" w:space="0" w:color="auto"/>
      </w:divBdr>
    </w:div>
    <w:div w:id="1316489387">
      <w:bodyDiv w:val="1"/>
      <w:marLeft w:val="0"/>
      <w:marRight w:val="0"/>
      <w:marTop w:val="0"/>
      <w:marBottom w:val="0"/>
      <w:divBdr>
        <w:top w:val="none" w:sz="0" w:space="0" w:color="auto"/>
        <w:left w:val="none" w:sz="0" w:space="0" w:color="auto"/>
        <w:bottom w:val="none" w:sz="0" w:space="0" w:color="auto"/>
        <w:right w:val="none" w:sz="0" w:space="0" w:color="auto"/>
      </w:divBdr>
    </w:div>
    <w:div w:id="1316715638">
      <w:bodyDiv w:val="1"/>
      <w:marLeft w:val="0"/>
      <w:marRight w:val="0"/>
      <w:marTop w:val="0"/>
      <w:marBottom w:val="0"/>
      <w:divBdr>
        <w:top w:val="none" w:sz="0" w:space="0" w:color="auto"/>
        <w:left w:val="none" w:sz="0" w:space="0" w:color="auto"/>
        <w:bottom w:val="none" w:sz="0" w:space="0" w:color="auto"/>
        <w:right w:val="none" w:sz="0" w:space="0" w:color="auto"/>
      </w:divBdr>
    </w:div>
    <w:div w:id="1316884126">
      <w:bodyDiv w:val="1"/>
      <w:marLeft w:val="0"/>
      <w:marRight w:val="0"/>
      <w:marTop w:val="0"/>
      <w:marBottom w:val="0"/>
      <w:divBdr>
        <w:top w:val="none" w:sz="0" w:space="0" w:color="auto"/>
        <w:left w:val="none" w:sz="0" w:space="0" w:color="auto"/>
        <w:bottom w:val="none" w:sz="0" w:space="0" w:color="auto"/>
        <w:right w:val="none" w:sz="0" w:space="0" w:color="auto"/>
      </w:divBdr>
    </w:div>
    <w:div w:id="1317146652">
      <w:bodyDiv w:val="1"/>
      <w:marLeft w:val="0"/>
      <w:marRight w:val="0"/>
      <w:marTop w:val="0"/>
      <w:marBottom w:val="0"/>
      <w:divBdr>
        <w:top w:val="none" w:sz="0" w:space="0" w:color="auto"/>
        <w:left w:val="none" w:sz="0" w:space="0" w:color="auto"/>
        <w:bottom w:val="none" w:sz="0" w:space="0" w:color="auto"/>
        <w:right w:val="none" w:sz="0" w:space="0" w:color="auto"/>
      </w:divBdr>
    </w:div>
    <w:div w:id="1317296384">
      <w:bodyDiv w:val="1"/>
      <w:marLeft w:val="0"/>
      <w:marRight w:val="0"/>
      <w:marTop w:val="0"/>
      <w:marBottom w:val="0"/>
      <w:divBdr>
        <w:top w:val="none" w:sz="0" w:space="0" w:color="auto"/>
        <w:left w:val="none" w:sz="0" w:space="0" w:color="auto"/>
        <w:bottom w:val="none" w:sz="0" w:space="0" w:color="auto"/>
        <w:right w:val="none" w:sz="0" w:space="0" w:color="auto"/>
      </w:divBdr>
    </w:div>
    <w:div w:id="1317607749">
      <w:bodyDiv w:val="1"/>
      <w:marLeft w:val="0"/>
      <w:marRight w:val="0"/>
      <w:marTop w:val="0"/>
      <w:marBottom w:val="0"/>
      <w:divBdr>
        <w:top w:val="none" w:sz="0" w:space="0" w:color="auto"/>
        <w:left w:val="none" w:sz="0" w:space="0" w:color="auto"/>
        <w:bottom w:val="none" w:sz="0" w:space="0" w:color="auto"/>
        <w:right w:val="none" w:sz="0" w:space="0" w:color="auto"/>
      </w:divBdr>
    </w:div>
    <w:div w:id="1319070788">
      <w:bodyDiv w:val="1"/>
      <w:marLeft w:val="0"/>
      <w:marRight w:val="0"/>
      <w:marTop w:val="0"/>
      <w:marBottom w:val="0"/>
      <w:divBdr>
        <w:top w:val="none" w:sz="0" w:space="0" w:color="auto"/>
        <w:left w:val="none" w:sz="0" w:space="0" w:color="auto"/>
        <w:bottom w:val="none" w:sz="0" w:space="0" w:color="auto"/>
        <w:right w:val="none" w:sz="0" w:space="0" w:color="auto"/>
      </w:divBdr>
    </w:div>
    <w:div w:id="1319187281">
      <w:bodyDiv w:val="1"/>
      <w:marLeft w:val="0"/>
      <w:marRight w:val="0"/>
      <w:marTop w:val="0"/>
      <w:marBottom w:val="0"/>
      <w:divBdr>
        <w:top w:val="none" w:sz="0" w:space="0" w:color="auto"/>
        <w:left w:val="none" w:sz="0" w:space="0" w:color="auto"/>
        <w:bottom w:val="none" w:sz="0" w:space="0" w:color="auto"/>
        <w:right w:val="none" w:sz="0" w:space="0" w:color="auto"/>
      </w:divBdr>
    </w:div>
    <w:div w:id="1320110686">
      <w:bodyDiv w:val="1"/>
      <w:marLeft w:val="0"/>
      <w:marRight w:val="0"/>
      <w:marTop w:val="0"/>
      <w:marBottom w:val="0"/>
      <w:divBdr>
        <w:top w:val="none" w:sz="0" w:space="0" w:color="auto"/>
        <w:left w:val="none" w:sz="0" w:space="0" w:color="auto"/>
        <w:bottom w:val="none" w:sz="0" w:space="0" w:color="auto"/>
        <w:right w:val="none" w:sz="0" w:space="0" w:color="auto"/>
      </w:divBdr>
    </w:div>
    <w:div w:id="1322928439">
      <w:bodyDiv w:val="1"/>
      <w:marLeft w:val="0"/>
      <w:marRight w:val="0"/>
      <w:marTop w:val="0"/>
      <w:marBottom w:val="0"/>
      <w:divBdr>
        <w:top w:val="none" w:sz="0" w:space="0" w:color="auto"/>
        <w:left w:val="none" w:sz="0" w:space="0" w:color="auto"/>
        <w:bottom w:val="none" w:sz="0" w:space="0" w:color="auto"/>
        <w:right w:val="none" w:sz="0" w:space="0" w:color="auto"/>
      </w:divBdr>
    </w:div>
    <w:div w:id="1323044754">
      <w:bodyDiv w:val="1"/>
      <w:marLeft w:val="0"/>
      <w:marRight w:val="0"/>
      <w:marTop w:val="0"/>
      <w:marBottom w:val="0"/>
      <w:divBdr>
        <w:top w:val="none" w:sz="0" w:space="0" w:color="auto"/>
        <w:left w:val="none" w:sz="0" w:space="0" w:color="auto"/>
        <w:bottom w:val="none" w:sz="0" w:space="0" w:color="auto"/>
        <w:right w:val="none" w:sz="0" w:space="0" w:color="auto"/>
      </w:divBdr>
    </w:div>
    <w:div w:id="1324353830">
      <w:bodyDiv w:val="1"/>
      <w:marLeft w:val="0"/>
      <w:marRight w:val="0"/>
      <w:marTop w:val="0"/>
      <w:marBottom w:val="0"/>
      <w:divBdr>
        <w:top w:val="none" w:sz="0" w:space="0" w:color="auto"/>
        <w:left w:val="none" w:sz="0" w:space="0" w:color="auto"/>
        <w:bottom w:val="none" w:sz="0" w:space="0" w:color="auto"/>
        <w:right w:val="none" w:sz="0" w:space="0" w:color="auto"/>
      </w:divBdr>
    </w:div>
    <w:div w:id="1324578127">
      <w:bodyDiv w:val="1"/>
      <w:marLeft w:val="0"/>
      <w:marRight w:val="0"/>
      <w:marTop w:val="0"/>
      <w:marBottom w:val="0"/>
      <w:divBdr>
        <w:top w:val="none" w:sz="0" w:space="0" w:color="auto"/>
        <w:left w:val="none" w:sz="0" w:space="0" w:color="auto"/>
        <w:bottom w:val="none" w:sz="0" w:space="0" w:color="auto"/>
        <w:right w:val="none" w:sz="0" w:space="0" w:color="auto"/>
      </w:divBdr>
    </w:div>
    <w:div w:id="1324972728">
      <w:bodyDiv w:val="1"/>
      <w:marLeft w:val="0"/>
      <w:marRight w:val="0"/>
      <w:marTop w:val="0"/>
      <w:marBottom w:val="0"/>
      <w:divBdr>
        <w:top w:val="none" w:sz="0" w:space="0" w:color="auto"/>
        <w:left w:val="none" w:sz="0" w:space="0" w:color="auto"/>
        <w:bottom w:val="none" w:sz="0" w:space="0" w:color="auto"/>
        <w:right w:val="none" w:sz="0" w:space="0" w:color="auto"/>
      </w:divBdr>
    </w:div>
    <w:div w:id="1325822242">
      <w:bodyDiv w:val="1"/>
      <w:marLeft w:val="0"/>
      <w:marRight w:val="0"/>
      <w:marTop w:val="0"/>
      <w:marBottom w:val="0"/>
      <w:divBdr>
        <w:top w:val="none" w:sz="0" w:space="0" w:color="auto"/>
        <w:left w:val="none" w:sz="0" w:space="0" w:color="auto"/>
        <w:bottom w:val="none" w:sz="0" w:space="0" w:color="auto"/>
        <w:right w:val="none" w:sz="0" w:space="0" w:color="auto"/>
      </w:divBdr>
    </w:div>
    <w:div w:id="1326666267">
      <w:bodyDiv w:val="1"/>
      <w:marLeft w:val="0"/>
      <w:marRight w:val="0"/>
      <w:marTop w:val="0"/>
      <w:marBottom w:val="0"/>
      <w:divBdr>
        <w:top w:val="none" w:sz="0" w:space="0" w:color="auto"/>
        <w:left w:val="none" w:sz="0" w:space="0" w:color="auto"/>
        <w:bottom w:val="none" w:sz="0" w:space="0" w:color="auto"/>
        <w:right w:val="none" w:sz="0" w:space="0" w:color="auto"/>
      </w:divBdr>
    </w:div>
    <w:div w:id="1326858029">
      <w:bodyDiv w:val="1"/>
      <w:marLeft w:val="0"/>
      <w:marRight w:val="0"/>
      <w:marTop w:val="0"/>
      <w:marBottom w:val="0"/>
      <w:divBdr>
        <w:top w:val="none" w:sz="0" w:space="0" w:color="auto"/>
        <w:left w:val="none" w:sz="0" w:space="0" w:color="auto"/>
        <w:bottom w:val="none" w:sz="0" w:space="0" w:color="auto"/>
        <w:right w:val="none" w:sz="0" w:space="0" w:color="auto"/>
      </w:divBdr>
    </w:div>
    <w:div w:id="1328286912">
      <w:bodyDiv w:val="1"/>
      <w:marLeft w:val="0"/>
      <w:marRight w:val="0"/>
      <w:marTop w:val="0"/>
      <w:marBottom w:val="0"/>
      <w:divBdr>
        <w:top w:val="none" w:sz="0" w:space="0" w:color="auto"/>
        <w:left w:val="none" w:sz="0" w:space="0" w:color="auto"/>
        <w:bottom w:val="none" w:sz="0" w:space="0" w:color="auto"/>
        <w:right w:val="none" w:sz="0" w:space="0" w:color="auto"/>
      </w:divBdr>
    </w:div>
    <w:div w:id="1329865493">
      <w:bodyDiv w:val="1"/>
      <w:marLeft w:val="0"/>
      <w:marRight w:val="0"/>
      <w:marTop w:val="0"/>
      <w:marBottom w:val="0"/>
      <w:divBdr>
        <w:top w:val="none" w:sz="0" w:space="0" w:color="auto"/>
        <w:left w:val="none" w:sz="0" w:space="0" w:color="auto"/>
        <w:bottom w:val="none" w:sz="0" w:space="0" w:color="auto"/>
        <w:right w:val="none" w:sz="0" w:space="0" w:color="auto"/>
      </w:divBdr>
    </w:div>
    <w:div w:id="1330062259">
      <w:bodyDiv w:val="1"/>
      <w:marLeft w:val="0"/>
      <w:marRight w:val="0"/>
      <w:marTop w:val="0"/>
      <w:marBottom w:val="0"/>
      <w:divBdr>
        <w:top w:val="none" w:sz="0" w:space="0" w:color="auto"/>
        <w:left w:val="none" w:sz="0" w:space="0" w:color="auto"/>
        <w:bottom w:val="none" w:sz="0" w:space="0" w:color="auto"/>
        <w:right w:val="none" w:sz="0" w:space="0" w:color="auto"/>
      </w:divBdr>
    </w:div>
    <w:div w:id="1330598274">
      <w:bodyDiv w:val="1"/>
      <w:marLeft w:val="0"/>
      <w:marRight w:val="0"/>
      <w:marTop w:val="0"/>
      <w:marBottom w:val="0"/>
      <w:divBdr>
        <w:top w:val="none" w:sz="0" w:space="0" w:color="auto"/>
        <w:left w:val="none" w:sz="0" w:space="0" w:color="auto"/>
        <w:bottom w:val="none" w:sz="0" w:space="0" w:color="auto"/>
        <w:right w:val="none" w:sz="0" w:space="0" w:color="auto"/>
      </w:divBdr>
    </w:div>
    <w:div w:id="1330711946">
      <w:bodyDiv w:val="1"/>
      <w:marLeft w:val="0"/>
      <w:marRight w:val="0"/>
      <w:marTop w:val="0"/>
      <w:marBottom w:val="0"/>
      <w:divBdr>
        <w:top w:val="none" w:sz="0" w:space="0" w:color="auto"/>
        <w:left w:val="none" w:sz="0" w:space="0" w:color="auto"/>
        <w:bottom w:val="none" w:sz="0" w:space="0" w:color="auto"/>
        <w:right w:val="none" w:sz="0" w:space="0" w:color="auto"/>
      </w:divBdr>
    </w:div>
    <w:div w:id="1332374826">
      <w:bodyDiv w:val="1"/>
      <w:marLeft w:val="0"/>
      <w:marRight w:val="0"/>
      <w:marTop w:val="0"/>
      <w:marBottom w:val="0"/>
      <w:divBdr>
        <w:top w:val="none" w:sz="0" w:space="0" w:color="auto"/>
        <w:left w:val="none" w:sz="0" w:space="0" w:color="auto"/>
        <w:bottom w:val="none" w:sz="0" w:space="0" w:color="auto"/>
        <w:right w:val="none" w:sz="0" w:space="0" w:color="auto"/>
      </w:divBdr>
    </w:div>
    <w:div w:id="1333141876">
      <w:bodyDiv w:val="1"/>
      <w:marLeft w:val="0"/>
      <w:marRight w:val="0"/>
      <w:marTop w:val="0"/>
      <w:marBottom w:val="0"/>
      <w:divBdr>
        <w:top w:val="none" w:sz="0" w:space="0" w:color="auto"/>
        <w:left w:val="none" w:sz="0" w:space="0" w:color="auto"/>
        <w:bottom w:val="none" w:sz="0" w:space="0" w:color="auto"/>
        <w:right w:val="none" w:sz="0" w:space="0" w:color="auto"/>
      </w:divBdr>
    </w:div>
    <w:div w:id="1334794070">
      <w:bodyDiv w:val="1"/>
      <w:marLeft w:val="0"/>
      <w:marRight w:val="0"/>
      <w:marTop w:val="0"/>
      <w:marBottom w:val="0"/>
      <w:divBdr>
        <w:top w:val="none" w:sz="0" w:space="0" w:color="auto"/>
        <w:left w:val="none" w:sz="0" w:space="0" w:color="auto"/>
        <w:bottom w:val="none" w:sz="0" w:space="0" w:color="auto"/>
        <w:right w:val="none" w:sz="0" w:space="0" w:color="auto"/>
      </w:divBdr>
    </w:div>
    <w:div w:id="1334918547">
      <w:bodyDiv w:val="1"/>
      <w:marLeft w:val="0"/>
      <w:marRight w:val="0"/>
      <w:marTop w:val="0"/>
      <w:marBottom w:val="0"/>
      <w:divBdr>
        <w:top w:val="none" w:sz="0" w:space="0" w:color="auto"/>
        <w:left w:val="none" w:sz="0" w:space="0" w:color="auto"/>
        <w:bottom w:val="none" w:sz="0" w:space="0" w:color="auto"/>
        <w:right w:val="none" w:sz="0" w:space="0" w:color="auto"/>
      </w:divBdr>
    </w:div>
    <w:div w:id="1335381900">
      <w:bodyDiv w:val="1"/>
      <w:marLeft w:val="0"/>
      <w:marRight w:val="0"/>
      <w:marTop w:val="0"/>
      <w:marBottom w:val="0"/>
      <w:divBdr>
        <w:top w:val="none" w:sz="0" w:space="0" w:color="auto"/>
        <w:left w:val="none" w:sz="0" w:space="0" w:color="auto"/>
        <w:bottom w:val="none" w:sz="0" w:space="0" w:color="auto"/>
        <w:right w:val="none" w:sz="0" w:space="0" w:color="auto"/>
      </w:divBdr>
    </w:div>
    <w:div w:id="1336345285">
      <w:bodyDiv w:val="1"/>
      <w:marLeft w:val="0"/>
      <w:marRight w:val="0"/>
      <w:marTop w:val="0"/>
      <w:marBottom w:val="0"/>
      <w:divBdr>
        <w:top w:val="none" w:sz="0" w:space="0" w:color="auto"/>
        <w:left w:val="none" w:sz="0" w:space="0" w:color="auto"/>
        <w:bottom w:val="none" w:sz="0" w:space="0" w:color="auto"/>
        <w:right w:val="none" w:sz="0" w:space="0" w:color="auto"/>
      </w:divBdr>
    </w:div>
    <w:div w:id="1336415676">
      <w:bodyDiv w:val="1"/>
      <w:marLeft w:val="0"/>
      <w:marRight w:val="0"/>
      <w:marTop w:val="0"/>
      <w:marBottom w:val="0"/>
      <w:divBdr>
        <w:top w:val="none" w:sz="0" w:space="0" w:color="auto"/>
        <w:left w:val="none" w:sz="0" w:space="0" w:color="auto"/>
        <w:bottom w:val="none" w:sz="0" w:space="0" w:color="auto"/>
        <w:right w:val="none" w:sz="0" w:space="0" w:color="auto"/>
      </w:divBdr>
    </w:div>
    <w:div w:id="1336766262">
      <w:bodyDiv w:val="1"/>
      <w:marLeft w:val="0"/>
      <w:marRight w:val="0"/>
      <w:marTop w:val="0"/>
      <w:marBottom w:val="0"/>
      <w:divBdr>
        <w:top w:val="none" w:sz="0" w:space="0" w:color="auto"/>
        <w:left w:val="none" w:sz="0" w:space="0" w:color="auto"/>
        <w:bottom w:val="none" w:sz="0" w:space="0" w:color="auto"/>
        <w:right w:val="none" w:sz="0" w:space="0" w:color="auto"/>
      </w:divBdr>
    </w:div>
    <w:div w:id="1337657714">
      <w:bodyDiv w:val="1"/>
      <w:marLeft w:val="0"/>
      <w:marRight w:val="0"/>
      <w:marTop w:val="0"/>
      <w:marBottom w:val="0"/>
      <w:divBdr>
        <w:top w:val="none" w:sz="0" w:space="0" w:color="auto"/>
        <w:left w:val="none" w:sz="0" w:space="0" w:color="auto"/>
        <w:bottom w:val="none" w:sz="0" w:space="0" w:color="auto"/>
        <w:right w:val="none" w:sz="0" w:space="0" w:color="auto"/>
      </w:divBdr>
    </w:div>
    <w:div w:id="1338385500">
      <w:bodyDiv w:val="1"/>
      <w:marLeft w:val="0"/>
      <w:marRight w:val="0"/>
      <w:marTop w:val="0"/>
      <w:marBottom w:val="0"/>
      <w:divBdr>
        <w:top w:val="none" w:sz="0" w:space="0" w:color="auto"/>
        <w:left w:val="none" w:sz="0" w:space="0" w:color="auto"/>
        <w:bottom w:val="none" w:sz="0" w:space="0" w:color="auto"/>
        <w:right w:val="none" w:sz="0" w:space="0" w:color="auto"/>
      </w:divBdr>
    </w:div>
    <w:div w:id="1340307176">
      <w:bodyDiv w:val="1"/>
      <w:marLeft w:val="0"/>
      <w:marRight w:val="0"/>
      <w:marTop w:val="0"/>
      <w:marBottom w:val="0"/>
      <w:divBdr>
        <w:top w:val="none" w:sz="0" w:space="0" w:color="auto"/>
        <w:left w:val="none" w:sz="0" w:space="0" w:color="auto"/>
        <w:bottom w:val="none" w:sz="0" w:space="0" w:color="auto"/>
        <w:right w:val="none" w:sz="0" w:space="0" w:color="auto"/>
      </w:divBdr>
    </w:div>
    <w:div w:id="1340349246">
      <w:bodyDiv w:val="1"/>
      <w:marLeft w:val="0"/>
      <w:marRight w:val="0"/>
      <w:marTop w:val="0"/>
      <w:marBottom w:val="0"/>
      <w:divBdr>
        <w:top w:val="none" w:sz="0" w:space="0" w:color="auto"/>
        <w:left w:val="none" w:sz="0" w:space="0" w:color="auto"/>
        <w:bottom w:val="none" w:sz="0" w:space="0" w:color="auto"/>
        <w:right w:val="none" w:sz="0" w:space="0" w:color="auto"/>
      </w:divBdr>
    </w:div>
    <w:div w:id="1340814133">
      <w:bodyDiv w:val="1"/>
      <w:marLeft w:val="0"/>
      <w:marRight w:val="0"/>
      <w:marTop w:val="0"/>
      <w:marBottom w:val="0"/>
      <w:divBdr>
        <w:top w:val="none" w:sz="0" w:space="0" w:color="auto"/>
        <w:left w:val="none" w:sz="0" w:space="0" w:color="auto"/>
        <w:bottom w:val="none" w:sz="0" w:space="0" w:color="auto"/>
        <w:right w:val="none" w:sz="0" w:space="0" w:color="auto"/>
      </w:divBdr>
    </w:div>
    <w:div w:id="1342202971">
      <w:bodyDiv w:val="1"/>
      <w:marLeft w:val="0"/>
      <w:marRight w:val="0"/>
      <w:marTop w:val="0"/>
      <w:marBottom w:val="0"/>
      <w:divBdr>
        <w:top w:val="none" w:sz="0" w:space="0" w:color="auto"/>
        <w:left w:val="none" w:sz="0" w:space="0" w:color="auto"/>
        <w:bottom w:val="none" w:sz="0" w:space="0" w:color="auto"/>
        <w:right w:val="none" w:sz="0" w:space="0" w:color="auto"/>
      </w:divBdr>
    </w:div>
    <w:div w:id="1342203122">
      <w:bodyDiv w:val="1"/>
      <w:marLeft w:val="0"/>
      <w:marRight w:val="0"/>
      <w:marTop w:val="0"/>
      <w:marBottom w:val="0"/>
      <w:divBdr>
        <w:top w:val="none" w:sz="0" w:space="0" w:color="auto"/>
        <w:left w:val="none" w:sz="0" w:space="0" w:color="auto"/>
        <w:bottom w:val="none" w:sz="0" w:space="0" w:color="auto"/>
        <w:right w:val="none" w:sz="0" w:space="0" w:color="auto"/>
      </w:divBdr>
    </w:div>
    <w:div w:id="1345740664">
      <w:bodyDiv w:val="1"/>
      <w:marLeft w:val="0"/>
      <w:marRight w:val="0"/>
      <w:marTop w:val="0"/>
      <w:marBottom w:val="0"/>
      <w:divBdr>
        <w:top w:val="none" w:sz="0" w:space="0" w:color="auto"/>
        <w:left w:val="none" w:sz="0" w:space="0" w:color="auto"/>
        <w:bottom w:val="none" w:sz="0" w:space="0" w:color="auto"/>
        <w:right w:val="none" w:sz="0" w:space="0" w:color="auto"/>
      </w:divBdr>
    </w:div>
    <w:div w:id="1346441655">
      <w:bodyDiv w:val="1"/>
      <w:marLeft w:val="0"/>
      <w:marRight w:val="0"/>
      <w:marTop w:val="0"/>
      <w:marBottom w:val="0"/>
      <w:divBdr>
        <w:top w:val="none" w:sz="0" w:space="0" w:color="auto"/>
        <w:left w:val="none" w:sz="0" w:space="0" w:color="auto"/>
        <w:bottom w:val="none" w:sz="0" w:space="0" w:color="auto"/>
        <w:right w:val="none" w:sz="0" w:space="0" w:color="auto"/>
      </w:divBdr>
    </w:div>
    <w:div w:id="1346859736">
      <w:bodyDiv w:val="1"/>
      <w:marLeft w:val="0"/>
      <w:marRight w:val="0"/>
      <w:marTop w:val="0"/>
      <w:marBottom w:val="0"/>
      <w:divBdr>
        <w:top w:val="none" w:sz="0" w:space="0" w:color="auto"/>
        <w:left w:val="none" w:sz="0" w:space="0" w:color="auto"/>
        <w:bottom w:val="none" w:sz="0" w:space="0" w:color="auto"/>
        <w:right w:val="none" w:sz="0" w:space="0" w:color="auto"/>
      </w:divBdr>
    </w:div>
    <w:div w:id="1347633396">
      <w:bodyDiv w:val="1"/>
      <w:marLeft w:val="0"/>
      <w:marRight w:val="0"/>
      <w:marTop w:val="0"/>
      <w:marBottom w:val="0"/>
      <w:divBdr>
        <w:top w:val="none" w:sz="0" w:space="0" w:color="auto"/>
        <w:left w:val="none" w:sz="0" w:space="0" w:color="auto"/>
        <w:bottom w:val="none" w:sz="0" w:space="0" w:color="auto"/>
        <w:right w:val="none" w:sz="0" w:space="0" w:color="auto"/>
      </w:divBdr>
    </w:div>
    <w:div w:id="1348554805">
      <w:bodyDiv w:val="1"/>
      <w:marLeft w:val="0"/>
      <w:marRight w:val="0"/>
      <w:marTop w:val="0"/>
      <w:marBottom w:val="0"/>
      <w:divBdr>
        <w:top w:val="none" w:sz="0" w:space="0" w:color="auto"/>
        <w:left w:val="none" w:sz="0" w:space="0" w:color="auto"/>
        <w:bottom w:val="none" w:sz="0" w:space="0" w:color="auto"/>
        <w:right w:val="none" w:sz="0" w:space="0" w:color="auto"/>
      </w:divBdr>
    </w:div>
    <w:div w:id="1348672860">
      <w:bodyDiv w:val="1"/>
      <w:marLeft w:val="0"/>
      <w:marRight w:val="0"/>
      <w:marTop w:val="0"/>
      <w:marBottom w:val="0"/>
      <w:divBdr>
        <w:top w:val="none" w:sz="0" w:space="0" w:color="auto"/>
        <w:left w:val="none" w:sz="0" w:space="0" w:color="auto"/>
        <w:bottom w:val="none" w:sz="0" w:space="0" w:color="auto"/>
        <w:right w:val="none" w:sz="0" w:space="0" w:color="auto"/>
      </w:divBdr>
    </w:div>
    <w:div w:id="1348756493">
      <w:bodyDiv w:val="1"/>
      <w:marLeft w:val="0"/>
      <w:marRight w:val="0"/>
      <w:marTop w:val="0"/>
      <w:marBottom w:val="0"/>
      <w:divBdr>
        <w:top w:val="none" w:sz="0" w:space="0" w:color="auto"/>
        <w:left w:val="none" w:sz="0" w:space="0" w:color="auto"/>
        <w:bottom w:val="none" w:sz="0" w:space="0" w:color="auto"/>
        <w:right w:val="none" w:sz="0" w:space="0" w:color="auto"/>
      </w:divBdr>
    </w:div>
    <w:div w:id="1348949364">
      <w:bodyDiv w:val="1"/>
      <w:marLeft w:val="0"/>
      <w:marRight w:val="0"/>
      <w:marTop w:val="0"/>
      <w:marBottom w:val="0"/>
      <w:divBdr>
        <w:top w:val="none" w:sz="0" w:space="0" w:color="auto"/>
        <w:left w:val="none" w:sz="0" w:space="0" w:color="auto"/>
        <w:bottom w:val="none" w:sz="0" w:space="0" w:color="auto"/>
        <w:right w:val="none" w:sz="0" w:space="0" w:color="auto"/>
      </w:divBdr>
    </w:div>
    <w:div w:id="1349020895">
      <w:bodyDiv w:val="1"/>
      <w:marLeft w:val="0"/>
      <w:marRight w:val="0"/>
      <w:marTop w:val="0"/>
      <w:marBottom w:val="0"/>
      <w:divBdr>
        <w:top w:val="none" w:sz="0" w:space="0" w:color="auto"/>
        <w:left w:val="none" w:sz="0" w:space="0" w:color="auto"/>
        <w:bottom w:val="none" w:sz="0" w:space="0" w:color="auto"/>
        <w:right w:val="none" w:sz="0" w:space="0" w:color="auto"/>
      </w:divBdr>
    </w:div>
    <w:div w:id="1349065857">
      <w:bodyDiv w:val="1"/>
      <w:marLeft w:val="0"/>
      <w:marRight w:val="0"/>
      <w:marTop w:val="0"/>
      <w:marBottom w:val="0"/>
      <w:divBdr>
        <w:top w:val="none" w:sz="0" w:space="0" w:color="auto"/>
        <w:left w:val="none" w:sz="0" w:space="0" w:color="auto"/>
        <w:bottom w:val="none" w:sz="0" w:space="0" w:color="auto"/>
        <w:right w:val="none" w:sz="0" w:space="0" w:color="auto"/>
      </w:divBdr>
    </w:div>
    <w:div w:id="1350831346">
      <w:bodyDiv w:val="1"/>
      <w:marLeft w:val="0"/>
      <w:marRight w:val="0"/>
      <w:marTop w:val="0"/>
      <w:marBottom w:val="0"/>
      <w:divBdr>
        <w:top w:val="none" w:sz="0" w:space="0" w:color="auto"/>
        <w:left w:val="none" w:sz="0" w:space="0" w:color="auto"/>
        <w:bottom w:val="none" w:sz="0" w:space="0" w:color="auto"/>
        <w:right w:val="none" w:sz="0" w:space="0" w:color="auto"/>
      </w:divBdr>
    </w:div>
    <w:div w:id="1351180531">
      <w:bodyDiv w:val="1"/>
      <w:marLeft w:val="0"/>
      <w:marRight w:val="0"/>
      <w:marTop w:val="0"/>
      <w:marBottom w:val="0"/>
      <w:divBdr>
        <w:top w:val="none" w:sz="0" w:space="0" w:color="auto"/>
        <w:left w:val="none" w:sz="0" w:space="0" w:color="auto"/>
        <w:bottom w:val="none" w:sz="0" w:space="0" w:color="auto"/>
        <w:right w:val="none" w:sz="0" w:space="0" w:color="auto"/>
      </w:divBdr>
    </w:div>
    <w:div w:id="1351488070">
      <w:bodyDiv w:val="1"/>
      <w:marLeft w:val="0"/>
      <w:marRight w:val="0"/>
      <w:marTop w:val="0"/>
      <w:marBottom w:val="0"/>
      <w:divBdr>
        <w:top w:val="none" w:sz="0" w:space="0" w:color="auto"/>
        <w:left w:val="none" w:sz="0" w:space="0" w:color="auto"/>
        <w:bottom w:val="none" w:sz="0" w:space="0" w:color="auto"/>
        <w:right w:val="none" w:sz="0" w:space="0" w:color="auto"/>
      </w:divBdr>
    </w:div>
    <w:div w:id="1353535561">
      <w:bodyDiv w:val="1"/>
      <w:marLeft w:val="0"/>
      <w:marRight w:val="0"/>
      <w:marTop w:val="0"/>
      <w:marBottom w:val="0"/>
      <w:divBdr>
        <w:top w:val="none" w:sz="0" w:space="0" w:color="auto"/>
        <w:left w:val="none" w:sz="0" w:space="0" w:color="auto"/>
        <w:bottom w:val="none" w:sz="0" w:space="0" w:color="auto"/>
        <w:right w:val="none" w:sz="0" w:space="0" w:color="auto"/>
      </w:divBdr>
    </w:div>
    <w:div w:id="1354185678">
      <w:bodyDiv w:val="1"/>
      <w:marLeft w:val="0"/>
      <w:marRight w:val="0"/>
      <w:marTop w:val="0"/>
      <w:marBottom w:val="0"/>
      <w:divBdr>
        <w:top w:val="none" w:sz="0" w:space="0" w:color="auto"/>
        <w:left w:val="none" w:sz="0" w:space="0" w:color="auto"/>
        <w:bottom w:val="none" w:sz="0" w:space="0" w:color="auto"/>
        <w:right w:val="none" w:sz="0" w:space="0" w:color="auto"/>
      </w:divBdr>
    </w:div>
    <w:div w:id="1355688372">
      <w:bodyDiv w:val="1"/>
      <w:marLeft w:val="0"/>
      <w:marRight w:val="0"/>
      <w:marTop w:val="0"/>
      <w:marBottom w:val="0"/>
      <w:divBdr>
        <w:top w:val="none" w:sz="0" w:space="0" w:color="auto"/>
        <w:left w:val="none" w:sz="0" w:space="0" w:color="auto"/>
        <w:bottom w:val="none" w:sz="0" w:space="0" w:color="auto"/>
        <w:right w:val="none" w:sz="0" w:space="0" w:color="auto"/>
      </w:divBdr>
    </w:div>
    <w:div w:id="1356270358">
      <w:bodyDiv w:val="1"/>
      <w:marLeft w:val="0"/>
      <w:marRight w:val="0"/>
      <w:marTop w:val="0"/>
      <w:marBottom w:val="0"/>
      <w:divBdr>
        <w:top w:val="none" w:sz="0" w:space="0" w:color="auto"/>
        <w:left w:val="none" w:sz="0" w:space="0" w:color="auto"/>
        <w:bottom w:val="none" w:sz="0" w:space="0" w:color="auto"/>
        <w:right w:val="none" w:sz="0" w:space="0" w:color="auto"/>
      </w:divBdr>
    </w:div>
    <w:div w:id="1356420164">
      <w:bodyDiv w:val="1"/>
      <w:marLeft w:val="0"/>
      <w:marRight w:val="0"/>
      <w:marTop w:val="0"/>
      <w:marBottom w:val="0"/>
      <w:divBdr>
        <w:top w:val="none" w:sz="0" w:space="0" w:color="auto"/>
        <w:left w:val="none" w:sz="0" w:space="0" w:color="auto"/>
        <w:bottom w:val="none" w:sz="0" w:space="0" w:color="auto"/>
        <w:right w:val="none" w:sz="0" w:space="0" w:color="auto"/>
      </w:divBdr>
    </w:div>
    <w:div w:id="1356997710">
      <w:bodyDiv w:val="1"/>
      <w:marLeft w:val="0"/>
      <w:marRight w:val="0"/>
      <w:marTop w:val="0"/>
      <w:marBottom w:val="0"/>
      <w:divBdr>
        <w:top w:val="none" w:sz="0" w:space="0" w:color="auto"/>
        <w:left w:val="none" w:sz="0" w:space="0" w:color="auto"/>
        <w:bottom w:val="none" w:sz="0" w:space="0" w:color="auto"/>
        <w:right w:val="none" w:sz="0" w:space="0" w:color="auto"/>
      </w:divBdr>
    </w:div>
    <w:div w:id="1357584216">
      <w:bodyDiv w:val="1"/>
      <w:marLeft w:val="0"/>
      <w:marRight w:val="0"/>
      <w:marTop w:val="0"/>
      <w:marBottom w:val="0"/>
      <w:divBdr>
        <w:top w:val="none" w:sz="0" w:space="0" w:color="auto"/>
        <w:left w:val="none" w:sz="0" w:space="0" w:color="auto"/>
        <w:bottom w:val="none" w:sz="0" w:space="0" w:color="auto"/>
        <w:right w:val="none" w:sz="0" w:space="0" w:color="auto"/>
      </w:divBdr>
    </w:div>
    <w:div w:id="1358390944">
      <w:bodyDiv w:val="1"/>
      <w:marLeft w:val="0"/>
      <w:marRight w:val="0"/>
      <w:marTop w:val="0"/>
      <w:marBottom w:val="0"/>
      <w:divBdr>
        <w:top w:val="none" w:sz="0" w:space="0" w:color="auto"/>
        <w:left w:val="none" w:sz="0" w:space="0" w:color="auto"/>
        <w:bottom w:val="none" w:sz="0" w:space="0" w:color="auto"/>
        <w:right w:val="none" w:sz="0" w:space="0" w:color="auto"/>
      </w:divBdr>
    </w:div>
    <w:div w:id="1359895531">
      <w:bodyDiv w:val="1"/>
      <w:marLeft w:val="0"/>
      <w:marRight w:val="0"/>
      <w:marTop w:val="0"/>
      <w:marBottom w:val="0"/>
      <w:divBdr>
        <w:top w:val="none" w:sz="0" w:space="0" w:color="auto"/>
        <w:left w:val="none" w:sz="0" w:space="0" w:color="auto"/>
        <w:bottom w:val="none" w:sz="0" w:space="0" w:color="auto"/>
        <w:right w:val="none" w:sz="0" w:space="0" w:color="auto"/>
      </w:divBdr>
    </w:div>
    <w:div w:id="1359965039">
      <w:bodyDiv w:val="1"/>
      <w:marLeft w:val="0"/>
      <w:marRight w:val="0"/>
      <w:marTop w:val="0"/>
      <w:marBottom w:val="0"/>
      <w:divBdr>
        <w:top w:val="none" w:sz="0" w:space="0" w:color="auto"/>
        <w:left w:val="none" w:sz="0" w:space="0" w:color="auto"/>
        <w:bottom w:val="none" w:sz="0" w:space="0" w:color="auto"/>
        <w:right w:val="none" w:sz="0" w:space="0" w:color="auto"/>
      </w:divBdr>
    </w:div>
    <w:div w:id="1360352152">
      <w:bodyDiv w:val="1"/>
      <w:marLeft w:val="0"/>
      <w:marRight w:val="0"/>
      <w:marTop w:val="0"/>
      <w:marBottom w:val="0"/>
      <w:divBdr>
        <w:top w:val="none" w:sz="0" w:space="0" w:color="auto"/>
        <w:left w:val="none" w:sz="0" w:space="0" w:color="auto"/>
        <w:bottom w:val="none" w:sz="0" w:space="0" w:color="auto"/>
        <w:right w:val="none" w:sz="0" w:space="0" w:color="auto"/>
      </w:divBdr>
    </w:div>
    <w:div w:id="1360887403">
      <w:bodyDiv w:val="1"/>
      <w:marLeft w:val="0"/>
      <w:marRight w:val="0"/>
      <w:marTop w:val="0"/>
      <w:marBottom w:val="0"/>
      <w:divBdr>
        <w:top w:val="none" w:sz="0" w:space="0" w:color="auto"/>
        <w:left w:val="none" w:sz="0" w:space="0" w:color="auto"/>
        <w:bottom w:val="none" w:sz="0" w:space="0" w:color="auto"/>
        <w:right w:val="none" w:sz="0" w:space="0" w:color="auto"/>
      </w:divBdr>
    </w:div>
    <w:div w:id="1361079553">
      <w:bodyDiv w:val="1"/>
      <w:marLeft w:val="0"/>
      <w:marRight w:val="0"/>
      <w:marTop w:val="0"/>
      <w:marBottom w:val="0"/>
      <w:divBdr>
        <w:top w:val="none" w:sz="0" w:space="0" w:color="auto"/>
        <w:left w:val="none" w:sz="0" w:space="0" w:color="auto"/>
        <w:bottom w:val="none" w:sz="0" w:space="0" w:color="auto"/>
        <w:right w:val="none" w:sz="0" w:space="0" w:color="auto"/>
      </w:divBdr>
    </w:div>
    <w:div w:id="1362589258">
      <w:bodyDiv w:val="1"/>
      <w:marLeft w:val="0"/>
      <w:marRight w:val="0"/>
      <w:marTop w:val="0"/>
      <w:marBottom w:val="0"/>
      <w:divBdr>
        <w:top w:val="none" w:sz="0" w:space="0" w:color="auto"/>
        <w:left w:val="none" w:sz="0" w:space="0" w:color="auto"/>
        <w:bottom w:val="none" w:sz="0" w:space="0" w:color="auto"/>
        <w:right w:val="none" w:sz="0" w:space="0" w:color="auto"/>
      </w:divBdr>
    </w:div>
    <w:div w:id="1363089417">
      <w:bodyDiv w:val="1"/>
      <w:marLeft w:val="0"/>
      <w:marRight w:val="0"/>
      <w:marTop w:val="0"/>
      <w:marBottom w:val="0"/>
      <w:divBdr>
        <w:top w:val="none" w:sz="0" w:space="0" w:color="auto"/>
        <w:left w:val="none" w:sz="0" w:space="0" w:color="auto"/>
        <w:bottom w:val="none" w:sz="0" w:space="0" w:color="auto"/>
        <w:right w:val="none" w:sz="0" w:space="0" w:color="auto"/>
      </w:divBdr>
    </w:div>
    <w:div w:id="1365474033">
      <w:bodyDiv w:val="1"/>
      <w:marLeft w:val="0"/>
      <w:marRight w:val="0"/>
      <w:marTop w:val="0"/>
      <w:marBottom w:val="0"/>
      <w:divBdr>
        <w:top w:val="none" w:sz="0" w:space="0" w:color="auto"/>
        <w:left w:val="none" w:sz="0" w:space="0" w:color="auto"/>
        <w:bottom w:val="none" w:sz="0" w:space="0" w:color="auto"/>
        <w:right w:val="none" w:sz="0" w:space="0" w:color="auto"/>
      </w:divBdr>
    </w:div>
    <w:div w:id="1365718122">
      <w:bodyDiv w:val="1"/>
      <w:marLeft w:val="0"/>
      <w:marRight w:val="0"/>
      <w:marTop w:val="0"/>
      <w:marBottom w:val="0"/>
      <w:divBdr>
        <w:top w:val="none" w:sz="0" w:space="0" w:color="auto"/>
        <w:left w:val="none" w:sz="0" w:space="0" w:color="auto"/>
        <w:bottom w:val="none" w:sz="0" w:space="0" w:color="auto"/>
        <w:right w:val="none" w:sz="0" w:space="0" w:color="auto"/>
      </w:divBdr>
    </w:div>
    <w:div w:id="1368289782">
      <w:bodyDiv w:val="1"/>
      <w:marLeft w:val="0"/>
      <w:marRight w:val="0"/>
      <w:marTop w:val="0"/>
      <w:marBottom w:val="0"/>
      <w:divBdr>
        <w:top w:val="none" w:sz="0" w:space="0" w:color="auto"/>
        <w:left w:val="none" w:sz="0" w:space="0" w:color="auto"/>
        <w:bottom w:val="none" w:sz="0" w:space="0" w:color="auto"/>
        <w:right w:val="none" w:sz="0" w:space="0" w:color="auto"/>
      </w:divBdr>
    </w:div>
    <w:div w:id="1369338541">
      <w:bodyDiv w:val="1"/>
      <w:marLeft w:val="0"/>
      <w:marRight w:val="0"/>
      <w:marTop w:val="0"/>
      <w:marBottom w:val="0"/>
      <w:divBdr>
        <w:top w:val="none" w:sz="0" w:space="0" w:color="auto"/>
        <w:left w:val="none" w:sz="0" w:space="0" w:color="auto"/>
        <w:bottom w:val="none" w:sz="0" w:space="0" w:color="auto"/>
        <w:right w:val="none" w:sz="0" w:space="0" w:color="auto"/>
      </w:divBdr>
    </w:div>
    <w:div w:id="1370453564">
      <w:bodyDiv w:val="1"/>
      <w:marLeft w:val="0"/>
      <w:marRight w:val="0"/>
      <w:marTop w:val="0"/>
      <w:marBottom w:val="0"/>
      <w:divBdr>
        <w:top w:val="none" w:sz="0" w:space="0" w:color="auto"/>
        <w:left w:val="none" w:sz="0" w:space="0" w:color="auto"/>
        <w:bottom w:val="none" w:sz="0" w:space="0" w:color="auto"/>
        <w:right w:val="none" w:sz="0" w:space="0" w:color="auto"/>
      </w:divBdr>
    </w:div>
    <w:div w:id="1370686249">
      <w:bodyDiv w:val="1"/>
      <w:marLeft w:val="0"/>
      <w:marRight w:val="0"/>
      <w:marTop w:val="0"/>
      <w:marBottom w:val="0"/>
      <w:divBdr>
        <w:top w:val="none" w:sz="0" w:space="0" w:color="auto"/>
        <w:left w:val="none" w:sz="0" w:space="0" w:color="auto"/>
        <w:bottom w:val="none" w:sz="0" w:space="0" w:color="auto"/>
        <w:right w:val="none" w:sz="0" w:space="0" w:color="auto"/>
      </w:divBdr>
    </w:div>
    <w:div w:id="1370691345">
      <w:bodyDiv w:val="1"/>
      <w:marLeft w:val="0"/>
      <w:marRight w:val="0"/>
      <w:marTop w:val="0"/>
      <w:marBottom w:val="0"/>
      <w:divBdr>
        <w:top w:val="none" w:sz="0" w:space="0" w:color="auto"/>
        <w:left w:val="none" w:sz="0" w:space="0" w:color="auto"/>
        <w:bottom w:val="none" w:sz="0" w:space="0" w:color="auto"/>
        <w:right w:val="none" w:sz="0" w:space="0" w:color="auto"/>
      </w:divBdr>
    </w:div>
    <w:div w:id="1371109998">
      <w:bodyDiv w:val="1"/>
      <w:marLeft w:val="0"/>
      <w:marRight w:val="0"/>
      <w:marTop w:val="0"/>
      <w:marBottom w:val="0"/>
      <w:divBdr>
        <w:top w:val="none" w:sz="0" w:space="0" w:color="auto"/>
        <w:left w:val="none" w:sz="0" w:space="0" w:color="auto"/>
        <w:bottom w:val="none" w:sz="0" w:space="0" w:color="auto"/>
        <w:right w:val="none" w:sz="0" w:space="0" w:color="auto"/>
      </w:divBdr>
    </w:div>
    <w:div w:id="1371612500">
      <w:bodyDiv w:val="1"/>
      <w:marLeft w:val="0"/>
      <w:marRight w:val="0"/>
      <w:marTop w:val="0"/>
      <w:marBottom w:val="0"/>
      <w:divBdr>
        <w:top w:val="none" w:sz="0" w:space="0" w:color="auto"/>
        <w:left w:val="none" w:sz="0" w:space="0" w:color="auto"/>
        <w:bottom w:val="none" w:sz="0" w:space="0" w:color="auto"/>
        <w:right w:val="none" w:sz="0" w:space="0" w:color="auto"/>
      </w:divBdr>
    </w:div>
    <w:div w:id="1372652045">
      <w:bodyDiv w:val="1"/>
      <w:marLeft w:val="0"/>
      <w:marRight w:val="0"/>
      <w:marTop w:val="0"/>
      <w:marBottom w:val="0"/>
      <w:divBdr>
        <w:top w:val="none" w:sz="0" w:space="0" w:color="auto"/>
        <w:left w:val="none" w:sz="0" w:space="0" w:color="auto"/>
        <w:bottom w:val="none" w:sz="0" w:space="0" w:color="auto"/>
        <w:right w:val="none" w:sz="0" w:space="0" w:color="auto"/>
      </w:divBdr>
    </w:div>
    <w:div w:id="1373310333">
      <w:bodyDiv w:val="1"/>
      <w:marLeft w:val="0"/>
      <w:marRight w:val="0"/>
      <w:marTop w:val="0"/>
      <w:marBottom w:val="0"/>
      <w:divBdr>
        <w:top w:val="none" w:sz="0" w:space="0" w:color="auto"/>
        <w:left w:val="none" w:sz="0" w:space="0" w:color="auto"/>
        <w:bottom w:val="none" w:sz="0" w:space="0" w:color="auto"/>
        <w:right w:val="none" w:sz="0" w:space="0" w:color="auto"/>
      </w:divBdr>
    </w:div>
    <w:div w:id="1374111119">
      <w:bodyDiv w:val="1"/>
      <w:marLeft w:val="0"/>
      <w:marRight w:val="0"/>
      <w:marTop w:val="0"/>
      <w:marBottom w:val="0"/>
      <w:divBdr>
        <w:top w:val="none" w:sz="0" w:space="0" w:color="auto"/>
        <w:left w:val="none" w:sz="0" w:space="0" w:color="auto"/>
        <w:bottom w:val="none" w:sz="0" w:space="0" w:color="auto"/>
        <w:right w:val="none" w:sz="0" w:space="0" w:color="auto"/>
      </w:divBdr>
    </w:div>
    <w:div w:id="1374115024">
      <w:bodyDiv w:val="1"/>
      <w:marLeft w:val="0"/>
      <w:marRight w:val="0"/>
      <w:marTop w:val="0"/>
      <w:marBottom w:val="0"/>
      <w:divBdr>
        <w:top w:val="none" w:sz="0" w:space="0" w:color="auto"/>
        <w:left w:val="none" w:sz="0" w:space="0" w:color="auto"/>
        <w:bottom w:val="none" w:sz="0" w:space="0" w:color="auto"/>
        <w:right w:val="none" w:sz="0" w:space="0" w:color="auto"/>
      </w:divBdr>
    </w:div>
    <w:div w:id="1376659313">
      <w:bodyDiv w:val="1"/>
      <w:marLeft w:val="0"/>
      <w:marRight w:val="0"/>
      <w:marTop w:val="0"/>
      <w:marBottom w:val="0"/>
      <w:divBdr>
        <w:top w:val="none" w:sz="0" w:space="0" w:color="auto"/>
        <w:left w:val="none" w:sz="0" w:space="0" w:color="auto"/>
        <w:bottom w:val="none" w:sz="0" w:space="0" w:color="auto"/>
        <w:right w:val="none" w:sz="0" w:space="0" w:color="auto"/>
      </w:divBdr>
    </w:div>
    <w:div w:id="1378626264">
      <w:bodyDiv w:val="1"/>
      <w:marLeft w:val="0"/>
      <w:marRight w:val="0"/>
      <w:marTop w:val="0"/>
      <w:marBottom w:val="0"/>
      <w:divBdr>
        <w:top w:val="none" w:sz="0" w:space="0" w:color="auto"/>
        <w:left w:val="none" w:sz="0" w:space="0" w:color="auto"/>
        <w:bottom w:val="none" w:sz="0" w:space="0" w:color="auto"/>
        <w:right w:val="none" w:sz="0" w:space="0" w:color="auto"/>
      </w:divBdr>
    </w:div>
    <w:div w:id="1378774146">
      <w:bodyDiv w:val="1"/>
      <w:marLeft w:val="0"/>
      <w:marRight w:val="0"/>
      <w:marTop w:val="0"/>
      <w:marBottom w:val="0"/>
      <w:divBdr>
        <w:top w:val="none" w:sz="0" w:space="0" w:color="auto"/>
        <w:left w:val="none" w:sz="0" w:space="0" w:color="auto"/>
        <w:bottom w:val="none" w:sz="0" w:space="0" w:color="auto"/>
        <w:right w:val="none" w:sz="0" w:space="0" w:color="auto"/>
      </w:divBdr>
    </w:div>
    <w:div w:id="1379623706">
      <w:bodyDiv w:val="1"/>
      <w:marLeft w:val="0"/>
      <w:marRight w:val="0"/>
      <w:marTop w:val="0"/>
      <w:marBottom w:val="0"/>
      <w:divBdr>
        <w:top w:val="none" w:sz="0" w:space="0" w:color="auto"/>
        <w:left w:val="none" w:sz="0" w:space="0" w:color="auto"/>
        <w:bottom w:val="none" w:sz="0" w:space="0" w:color="auto"/>
        <w:right w:val="none" w:sz="0" w:space="0" w:color="auto"/>
      </w:divBdr>
    </w:div>
    <w:div w:id="1379935222">
      <w:bodyDiv w:val="1"/>
      <w:marLeft w:val="0"/>
      <w:marRight w:val="0"/>
      <w:marTop w:val="0"/>
      <w:marBottom w:val="0"/>
      <w:divBdr>
        <w:top w:val="none" w:sz="0" w:space="0" w:color="auto"/>
        <w:left w:val="none" w:sz="0" w:space="0" w:color="auto"/>
        <w:bottom w:val="none" w:sz="0" w:space="0" w:color="auto"/>
        <w:right w:val="none" w:sz="0" w:space="0" w:color="auto"/>
      </w:divBdr>
    </w:div>
    <w:div w:id="1380519579">
      <w:bodyDiv w:val="1"/>
      <w:marLeft w:val="0"/>
      <w:marRight w:val="0"/>
      <w:marTop w:val="0"/>
      <w:marBottom w:val="0"/>
      <w:divBdr>
        <w:top w:val="none" w:sz="0" w:space="0" w:color="auto"/>
        <w:left w:val="none" w:sz="0" w:space="0" w:color="auto"/>
        <w:bottom w:val="none" w:sz="0" w:space="0" w:color="auto"/>
        <w:right w:val="none" w:sz="0" w:space="0" w:color="auto"/>
      </w:divBdr>
    </w:div>
    <w:div w:id="1380782754">
      <w:bodyDiv w:val="1"/>
      <w:marLeft w:val="0"/>
      <w:marRight w:val="0"/>
      <w:marTop w:val="0"/>
      <w:marBottom w:val="0"/>
      <w:divBdr>
        <w:top w:val="none" w:sz="0" w:space="0" w:color="auto"/>
        <w:left w:val="none" w:sz="0" w:space="0" w:color="auto"/>
        <w:bottom w:val="none" w:sz="0" w:space="0" w:color="auto"/>
        <w:right w:val="none" w:sz="0" w:space="0" w:color="auto"/>
      </w:divBdr>
    </w:div>
    <w:div w:id="1381244612">
      <w:bodyDiv w:val="1"/>
      <w:marLeft w:val="0"/>
      <w:marRight w:val="0"/>
      <w:marTop w:val="0"/>
      <w:marBottom w:val="0"/>
      <w:divBdr>
        <w:top w:val="none" w:sz="0" w:space="0" w:color="auto"/>
        <w:left w:val="none" w:sz="0" w:space="0" w:color="auto"/>
        <w:bottom w:val="none" w:sz="0" w:space="0" w:color="auto"/>
        <w:right w:val="none" w:sz="0" w:space="0" w:color="auto"/>
      </w:divBdr>
    </w:div>
    <w:div w:id="1381396847">
      <w:bodyDiv w:val="1"/>
      <w:marLeft w:val="0"/>
      <w:marRight w:val="0"/>
      <w:marTop w:val="0"/>
      <w:marBottom w:val="0"/>
      <w:divBdr>
        <w:top w:val="none" w:sz="0" w:space="0" w:color="auto"/>
        <w:left w:val="none" w:sz="0" w:space="0" w:color="auto"/>
        <w:bottom w:val="none" w:sz="0" w:space="0" w:color="auto"/>
        <w:right w:val="none" w:sz="0" w:space="0" w:color="auto"/>
      </w:divBdr>
    </w:div>
    <w:div w:id="1381788628">
      <w:bodyDiv w:val="1"/>
      <w:marLeft w:val="0"/>
      <w:marRight w:val="0"/>
      <w:marTop w:val="0"/>
      <w:marBottom w:val="0"/>
      <w:divBdr>
        <w:top w:val="none" w:sz="0" w:space="0" w:color="auto"/>
        <w:left w:val="none" w:sz="0" w:space="0" w:color="auto"/>
        <w:bottom w:val="none" w:sz="0" w:space="0" w:color="auto"/>
        <w:right w:val="none" w:sz="0" w:space="0" w:color="auto"/>
      </w:divBdr>
    </w:div>
    <w:div w:id="1383361292">
      <w:bodyDiv w:val="1"/>
      <w:marLeft w:val="0"/>
      <w:marRight w:val="0"/>
      <w:marTop w:val="0"/>
      <w:marBottom w:val="0"/>
      <w:divBdr>
        <w:top w:val="none" w:sz="0" w:space="0" w:color="auto"/>
        <w:left w:val="none" w:sz="0" w:space="0" w:color="auto"/>
        <w:bottom w:val="none" w:sz="0" w:space="0" w:color="auto"/>
        <w:right w:val="none" w:sz="0" w:space="0" w:color="auto"/>
      </w:divBdr>
    </w:div>
    <w:div w:id="1383363687">
      <w:bodyDiv w:val="1"/>
      <w:marLeft w:val="0"/>
      <w:marRight w:val="0"/>
      <w:marTop w:val="0"/>
      <w:marBottom w:val="0"/>
      <w:divBdr>
        <w:top w:val="none" w:sz="0" w:space="0" w:color="auto"/>
        <w:left w:val="none" w:sz="0" w:space="0" w:color="auto"/>
        <w:bottom w:val="none" w:sz="0" w:space="0" w:color="auto"/>
        <w:right w:val="none" w:sz="0" w:space="0" w:color="auto"/>
      </w:divBdr>
    </w:div>
    <w:div w:id="1383675586">
      <w:bodyDiv w:val="1"/>
      <w:marLeft w:val="0"/>
      <w:marRight w:val="0"/>
      <w:marTop w:val="0"/>
      <w:marBottom w:val="0"/>
      <w:divBdr>
        <w:top w:val="none" w:sz="0" w:space="0" w:color="auto"/>
        <w:left w:val="none" w:sz="0" w:space="0" w:color="auto"/>
        <w:bottom w:val="none" w:sz="0" w:space="0" w:color="auto"/>
        <w:right w:val="none" w:sz="0" w:space="0" w:color="auto"/>
      </w:divBdr>
    </w:div>
    <w:div w:id="1384911664">
      <w:bodyDiv w:val="1"/>
      <w:marLeft w:val="0"/>
      <w:marRight w:val="0"/>
      <w:marTop w:val="0"/>
      <w:marBottom w:val="0"/>
      <w:divBdr>
        <w:top w:val="none" w:sz="0" w:space="0" w:color="auto"/>
        <w:left w:val="none" w:sz="0" w:space="0" w:color="auto"/>
        <w:bottom w:val="none" w:sz="0" w:space="0" w:color="auto"/>
        <w:right w:val="none" w:sz="0" w:space="0" w:color="auto"/>
      </w:divBdr>
    </w:div>
    <w:div w:id="1384987243">
      <w:bodyDiv w:val="1"/>
      <w:marLeft w:val="0"/>
      <w:marRight w:val="0"/>
      <w:marTop w:val="0"/>
      <w:marBottom w:val="0"/>
      <w:divBdr>
        <w:top w:val="none" w:sz="0" w:space="0" w:color="auto"/>
        <w:left w:val="none" w:sz="0" w:space="0" w:color="auto"/>
        <w:bottom w:val="none" w:sz="0" w:space="0" w:color="auto"/>
        <w:right w:val="none" w:sz="0" w:space="0" w:color="auto"/>
      </w:divBdr>
    </w:div>
    <w:div w:id="1385104190">
      <w:bodyDiv w:val="1"/>
      <w:marLeft w:val="0"/>
      <w:marRight w:val="0"/>
      <w:marTop w:val="0"/>
      <w:marBottom w:val="0"/>
      <w:divBdr>
        <w:top w:val="none" w:sz="0" w:space="0" w:color="auto"/>
        <w:left w:val="none" w:sz="0" w:space="0" w:color="auto"/>
        <w:bottom w:val="none" w:sz="0" w:space="0" w:color="auto"/>
        <w:right w:val="none" w:sz="0" w:space="0" w:color="auto"/>
      </w:divBdr>
    </w:div>
    <w:div w:id="1385105620">
      <w:bodyDiv w:val="1"/>
      <w:marLeft w:val="0"/>
      <w:marRight w:val="0"/>
      <w:marTop w:val="0"/>
      <w:marBottom w:val="0"/>
      <w:divBdr>
        <w:top w:val="none" w:sz="0" w:space="0" w:color="auto"/>
        <w:left w:val="none" w:sz="0" w:space="0" w:color="auto"/>
        <w:bottom w:val="none" w:sz="0" w:space="0" w:color="auto"/>
        <w:right w:val="none" w:sz="0" w:space="0" w:color="auto"/>
      </w:divBdr>
    </w:div>
    <w:div w:id="1385519113">
      <w:bodyDiv w:val="1"/>
      <w:marLeft w:val="0"/>
      <w:marRight w:val="0"/>
      <w:marTop w:val="0"/>
      <w:marBottom w:val="0"/>
      <w:divBdr>
        <w:top w:val="none" w:sz="0" w:space="0" w:color="auto"/>
        <w:left w:val="none" w:sz="0" w:space="0" w:color="auto"/>
        <w:bottom w:val="none" w:sz="0" w:space="0" w:color="auto"/>
        <w:right w:val="none" w:sz="0" w:space="0" w:color="auto"/>
      </w:divBdr>
    </w:div>
    <w:div w:id="1385713822">
      <w:bodyDiv w:val="1"/>
      <w:marLeft w:val="0"/>
      <w:marRight w:val="0"/>
      <w:marTop w:val="0"/>
      <w:marBottom w:val="0"/>
      <w:divBdr>
        <w:top w:val="none" w:sz="0" w:space="0" w:color="auto"/>
        <w:left w:val="none" w:sz="0" w:space="0" w:color="auto"/>
        <w:bottom w:val="none" w:sz="0" w:space="0" w:color="auto"/>
        <w:right w:val="none" w:sz="0" w:space="0" w:color="auto"/>
      </w:divBdr>
    </w:div>
    <w:div w:id="1386373089">
      <w:bodyDiv w:val="1"/>
      <w:marLeft w:val="0"/>
      <w:marRight w:val="0"/>
      <w:marTop w:val="0"/>
      <w:marBottom w:val="0"/>
      <w:divBdr>
        <w:top w:val="none" w:sz="0" w:space="0" w:color="auto"/>
        <w:left w:val="none" w:sz="0" w:space="0" w:color="auto"/>
        <w:bottom w:val="none" w:sz="0" w:space="0" w:color="auto"/>
        <w:right w:val="none" w:sz="0" w:space="0" w:color="auto"/>
      </w:divBdr>
    </w:div>
    <w:div w:id="1386755112">
      <w:bodyDiv w:val="1"/>
      <w:marLeft w:val="0"/>
      <w:marRight w:val="0"/>
      <w:marTop w:val="0"/>
      <w:marBottom w:val="0"/>
      <w:divBdr>
        <w:top w:val="none" w:sz="0" w:space="0" w:color="auto"/>
        <w:left w:val="none" w:sz="0" w:space="0" w:color="auto"/>
        <w:bottom w:val="none" w:sz="0" w:space="0" w:color="auto"/>
        <w:right w:val="none" w:sz="0" w:space="0" w:color="auto"/>
      </w:divBdr>
    </w:div>
    <w:div w:id="1387291313">
      <w:bodyDiv w:val="1"/>
      <w:marLeft w:val="0"/>
      <w:marRight w:val="0"/>
      <w:marTop w:val="0"/>
      <w:marBottom w:val="0"/>
      <w:divBdr>
        <w:top w:val="none" w:sz="0" w:space="0" w:color="auto"/>
        <w:left w:val="none" w:sz="0" w:space="0" w:color="auto"/>
        <w:bottom w:val="none" w:sz="0" w:space="0" w:color="auto"/>
        <w:right w:val="none" w:sz="0" w:space="0" w:color="auto"/>
      </w:divBdr>
    </w:div>
    <w:div w:id="1387411329">
      <w:bodyDiv w:val="1"/>
      <w:marLeft w:val="0"/>
      <w:marRight w:val="0"/>
      <w:marTop w:val="0"/>
      <w:marBottom w:val="0"/>
      <w:divBdr>
        <w:top w:val="none" w:sz="0" w:space="0" w:color="auto"/>
        <w:left w:val="none" w:sz="0" w:space="0" w:color="auto"/>
        <w:bottom w:val="none" w:sz="0" w:space="0" w:color="auto"/>
        <w:right w:val="none" w:sz="0" w:space="0" w:color="auto"/>
      </w:divBdr>
    </w:div>
    <w:div w:id="1388453881">
      <w:bodyDiv w:val="1"/>
      <w:marLeft w:val="0"/>
      <w:marRight w:val="0"/>
      <w:marTop w:val="0"/>
      <w:marBottom w:val="0"/>
      <w:divBdr>
        <w:top w:val="none" w:sz="0" w:space="0" w:color="auto"/>
        <w:left w:val="none" w:sz="0" w:space="0" w:color="auto"/>
        <w:bottom w:val="none" w:sz="0" w:space="0" w:color="auto"/>
        <w:right w:val="none" w:sz="0" w:space="0" w:color="auto"/>
      </w:divBdr>
    </w:div>
    <w:div w:id="1391465368">
      <w:bodyDiv w:val="1"/>
      <w:marLeft w:val="0"/>
      <w:marRight w:val="0"/>
      <w:marTop w:val="0"/>
      <w:marBottom w:val="0"/>
      <w:divBdr>
        <w:top w:val="none" w:sz="0" w:space="0" w:color="auto"/>
        <w:left w:val="none" w:sz="0" w:space="0" w:color="auto"/>
        <w:bottom w:val="none" w:sz="0" w:space="0" w:color="auto"/>
        <w:right w:val="none" w:sz="0" w:space="0" w:color="auto"/>
      </w:divBdr>
    </w:div>
    <w:div w:id="1392970330">
      <w:bodyDiv w:val="1"/>
      <w:marLeft w:val="0"/>
      <w:marRight w:val="0"/>
      <w:marTop w:val="0"/>
      <w:marBottom w:val="0"/>
      <w:divBdr>
        <w:top w:val="none" w:sz="0" w:space="0" w:color="auto"/>
        <w:left w:val="none" w:sz="0" w:space="0" w:color="auto"/>
        <w:bottom w:val="none" w:sz="0" w:space="0" w:color="auto"/>
        <w:right w:val="none" w:sz="0" w:space="0" w:color="auto"/>
      </w:divBdr>
    </w:div>
    <w:div w:id="1394042771">
      <w:bodyDiv w:val="1"/>
      <w:marLeft w:val="0"/>
      <w:marRight w:val="0"/>
      <w:marTop w:val="0"/>
      <w:marBottom w:val="0"/>
      <w:divBdr>
        <w:top w:val="none" w:sz="0" w:space="0" w:color="auto"/>
        <w:left w:val="none" w:sz="0" w:space="0" w:color="auto"/>
        <w:bottom w:val="none" w:sz="0" w:space="0" w:color="auto"/>
        <w:right w:val="none" w:sz="0" w:space="0" w:color="auto"/>
      </w:divBdr>
    </w:div>
    <w:div w:id="1394624321">
      <w:bodyDiv w:val="1"/>
      <w:marLeft w:val="0"/>
      <w:marRight w:val="0"/>
      <w:marTop w:val="0"/>
      <w:marBottom w:val="0"/>
      <w:divBdr>
        <w:top w:val="none" w:sz="0" w:space="0" w:color="auto"/>
        <w:left w:val="none" w:sz="0" w:space="0" w:color="auto"/>
        <w:bottom w:val="none" w:sz="0" w:space="0" w:color="auto"/>
        <w:right w:val="none" w:sz="0" w:space="0" w:color="auto"/>
      </w:divBdr>
    </w:div>
    <w:div w:id="1395277952">
      <w:bodyDiv w:val="1"/>
      <w:marLeft w:val="0"/>
      <w:marRight w:val="0"/>
      <w:marTop w:val="0"/>
      <w:marBottom w:val="0"/>
      <w:divBdr>
        <w:top w:val="none" w:sz="0" w:space="0" w:color="auto"/>
        <w:left w:val="none" w:sz="0" w:space="0" w:color="auto"/>
        <w:bottom w:val="none" w:sz="0" w:space="0" w:color="auto"/>
        <w:right w:val="none" w:sz="0" w:space="0" w:color="auto"/>
      </w:divBdr>
    </w:div>
    <w:div w:id="1395661773">
      <w:bodyDiv w:val="1"/>
      <w:marLeft w:val="0"/>
      <w:marRight w:val="0"/>
      <w:marTop w:val="0"/>
      <w:marBottom w:val="0"/>
      <w:divBdr>
        <w:top w:val="none" w:sz="0" w:space="0" w:color="auto"/>
        <w:left w:val="none" w:sz="0" w:space="0" w:color="auto"/>
        <w:bottom w:val="none" w:sz="0" w:space="0" w:color="auto"/>
        <w:right w:val="none" w:sz="0" w:space="0" w:color="auto"/>
      </w:divBdr>
    </w:div>
    <w:div w:id="1396734439">
      <w:bodyDiv w:val="1"/>
      <w:marLeft w:val="0"/>
      <w:marRight w:val="0"/>
      <w:marTop w:val="0"/>
      <w:marBottom w:val="0"/>
      <w:divBdr>
        <w:top w:val="none" w:sz="0" w:space="0" w:color="auto"/>
        <w:left w:val="none" w:sz="0" w:space="0" w:color="auto"/>
        <w:bottom w:val="none" w:sz="0" w:space="0" w:color="auto"/>
        <w:right w:val="none" w:sz="0" w:space="0" w:color="auto"/>
      </w:divBdr>
    </w:div>
    <w:div w:id="1397120140">
      <w:bodyDiv w:val="1"/>
      <w:marLeft w:val="0"/>
      <w:marRight w:val="0"/>
      <w:marTop w:val="0"/>
      <w:marBottom w:val="0"/>
      <w:divBdr>
        <w:top w:val="none" w:sz="0" w:space="0" w:color="auto"/>
        <w:left w:val="none" w:sz="0" w:space="0" w:color="auto"/>
        <w:bottom w:val="none" w:sz="0" w:space="0" w:color="auto"/>
        <w:right w:val="none" w:sz="0" w:space="0" w:color="auto"/>
      </w:divBdr>
    </w:div>
    <w:div w:id="1397704813">
      <w:bodyDiv w:val="1"/>
      <w:marLeft w:val="0"/>
      <w:marRight w:val="0"/>
      <w:marTop w:val="0"/>
      <w:marBottom w:val="0"/>
      <w:divBdr>
        <w:top w:val="none" w:sz="0" w:space="0" w:color="auto"/>
        <w:left w:val="none" w:sz="0" w:space="0" w:color="auto"/>
        <w:bottom w:val="none" w:sz="0" w:space="0" w:color="auto"/>
        <w:right w:val="none" w:sz="0" w:space="0" w:color="auto"/>
      </w:divBdr>
    </w:div>
    <w:div w:id="1398357123">
      <w:bodyDiv w:val="1"/>
      <w:marLeft w:val="0"/>
      <w:marRight w:val="0"/>
      <w:marTop w:val="0"/>
      <w:marBottom w:val="0"/>
      <w:divBdr>
        <w:top w:val="none" w:sz="0" w:space="0" w:color="auto"/>
        <w:left w:val="none" w:sz="0" w:space="0" w:color="auto"/>
        <w:bottom w:val="none" w:sz="0" w:space="0" w:color="auto"/>
        <w:right w:val="none" w:sz="0" w:space="0" w:color="auto"/>
      </w:divBdr>
    </w:div>
    <w:div w:id="1398481580">
      <w:bodyDiv w:val="1"/>
      <w:marLeft w:val="0"/>
      <w:marRight w:val="0"/>
      <w:marTop w:val="0"/>
      <w:marBottom w:val="0"/>
      <w:divBdr>
        <w:top w:val="none" w:sz="0" w:space="0" w:color="auto"/>
        <w:left w:val="none" w:sz="0" w:space="0" w:color="auto"/>
        <w:bottom w:val="none" w:sz="0" w:space="0" w:color="auto"/>
        <w:right w:val="none" w:sz="0" w:space="0" w:color="auto"/>
      </w:divBdr>
    </w:div>
    <w:div w:id="1398940402">
      <w:bodyDiv w:val="1"/>
      <w:marLeft w:val="0"/>
      <w:marRight w:val="0"/>
      <w:marTop w:val="0"/>
      <w:marBottom w:val="0"/>
      <w:divBdr>
        <w:top w:val="none" w:sz="0" w:space="0" w:color="auto"/>
        <w:left w:val="none" w:sz="0" w:space="0" w:color="auto"/>
        <w:bottom w:val="none" w:sz="0" w:space="0" w:color="auto"/>
        <w:right w:val="none" w:sz="0" w:space="0" w:color="auto"/>
      </w:divBdr>
    </w:div>
    <w:div w:id="1399984515">
      <w:bodyDiv w:val="1"/>
      <w:marLeft w:val="0"/>
      <w:marRight w:val="0"/>
      <w:marTop w:val="0"/>
      <w:marBottom w:val="0"/>
      <w:divBdr>
        <w:top w:val="none" w:sz="0" w:space="0" w:color="auto"/>
        <w:left w:val="none" w:sz="0" w:space="0" w:color="auto"/>
        <w:bottom w:val="none" w:sz="0" w:space="0" w:color="auto"/>
        <w:right w:val="none" w:sz="0" w:space="0" w:color="auto"/>
      </w:divBdr>
    </w:div>
    <w:div w:id="1400903053">
      <w:bodyDiv w:val="1"/>
      <w:marLeft w:val="0"/>
      <w:marRight w:val="0"/>
      <w:marTop w:val="0"/>
      <w:marBottom w:val="0"/>
      <w:divBdr>
        <w:top w:val="none" w:sz="0" w:space="0" w:color="auto"/>
        <w:left w:val="none" w:sz="0" w:space="0" w:color="auto"/>
        <w:bottom w:val="none" w:sz="0" w:space="0" w:color="auto"/>
        <w:right w:val="none" w:sz="0" w:space="0" w:color="auto"/>
      </w:divBdr>
    </w:div>
    <w:div w:id="1401094866">
      <w:bodyDiv w:val="1"/>
      <w:marLeft w:val="0"/>
      <w:marRight w:val="0"/>
      <w:marTop w:val="0"/>
      <w:marBottom w:val="0"/>
      <w:divBdr>
        <w:top w:val="none" w:sz="0" w:space="0" w:color="auto"/>
        <w:left w:val="none" w:sz="0" w:space="0" w:color="auto"/>
        <w:bottom w:val="none" w:sz="0" w:space="0" w:color="auto"/>
        <w:right w:val="none" w:sz="0" w:space="0" w:color="auto"/>
      </w:divBdr>
    </w:div>
    <w:div w:id="1401171252">
      <w:bodyDiv w:val="1"/>
      <w:marLeft w:val="0"/>
      <w:marRight w:val="0"/>
      <w:marTop w:val="0"/>
      <w:marBottom w:val="0"/>
      <w:divBdr>
        <w:top w:val="none" w:sz="0" w:space="0" w:color="auto"/>
        <w:left w:val="none" w:sz="0" w:space="0" w:color="auto"/>
        <w:bottom w:val="none" w:sz="0" w:space="0" w:color="auto"/>
        <w:right w:val="none" w:sz="0" w:space="0" w:color="auto"/>
      </w:divBdr>
    </w:div>
    <w:div w:id="1402361559">
      <w:bodyDiv w:val="1"/>
      <w:marLeft w:val="0"/>
      <w:marRight w:val="0"/>
      <w:marTop w:val="0"/>
      <w:marBottom w:val="0"/>
      <w:divBdr>
        <w:top w:val="none" w:sz="0" w:space="0" w:color="auto"/>
        <w:left w:val="none" w:sz="0" w:space="0" w:color="auto"/>
        <w:bottom w:val="none" w:sz="0" w:space="0" w:color="auto"/>
        <w:right w:val="none" w:sz="0" w:space="0" w:color="auto"/>
      </w:divBdr>
    </w:div>
    <w:div w:id="1403134785">
      <w:bodyDiv w:val="1"/>
      <w:marLeft w:val="0"/>
      <w:marRight w:val="0"/>
      <w:marTop w:val="0"/>
      <w:marBottom w:val="0"/>
      <w:divBdr>
        <w:top w:val="none" w:sz="0" w:space="0" w:color="auto"/>
        <w:left w:val="none" w:sz="0" w:space="0" w:color="auto"/>
        <w:bottom w:val="none" w:sz="0" w:space="0" w:color="auto"/>
        <w:right w:val="none" w:sz="0" w:space="0" w:color="auto"/>
      </w:divBdr>
    </w:div>
    <w:div w:id="1403606033">
      <w:bodyDiv w:val="1"/>
      <w:marLeft w:val="0"/>
      <w:marRight w:val="0"/>
      <w:marTop w:val="0"/>
      <w:marBottom w:val="0"/>
      <w:divBdr>
        <w:top w:val="none" w:sz="0" w:space="0" w:color="auto"/>
        <w:left w:val="none" w:sz="0" w:space="0" w:color="auto"/>
        <w:bottom w:val="none" w:sz="0" w:space="0" w:color="auto"/>
        <w:right w:val="none" w:sz="0" w:space="0" w:color="auto"/>
      </w:divBdr>
    </w:div>
    <w:div w:id="1404909214">
      <w:bodyDiv w:val="1"/>
      <w:marLeft w:val="0"/>
      <w:marRight w:val="0"/>
      <w:marTop w:val="0"/>
      <w:marBottom w:val="0"/>
      <w:divBdr>
        <w:top w:val="none" w:sz="0" w:space="0" w:color="auto"/>
        <w:left w:val="none" w:sz="0" w:space="0" w:color="auto"/>
        <w:bottom w:val="none" w:sz="0" w:space="0" w:color="auto"/>
        <w:right w:val="none" w:sz="0" w:space="0" w:color="auto"/>
      </w:divBdr>
    </w:div>
    <w:div w:id="1405225227">
      <w:bodyDiv w:val="1"/>
      <w:marLeft w:val="0"/>
      <w:marRight w:val="0"/>
      <w:marTop w:val="0"/>
      <w:marBottom w:val="0"/>
      <w:divBdr>
        <w:top w:val="none" w:sz="0" w:space="0" w:color="auto"/>
        <w:left w:val="none" w:sz="0" w:space="0" w:color="auto"/>
        <w:bottom w:val="none" w:sz="0" w:space="0" w:color="auto"/>
        <w:right w:val="none" w:sz="0" w:space="0" w:color="auto"/>
      </w:divBdr>
    </w:div>
    <w:div w:id="1405688906">
      <w:bodyDiv w:val="1"/>
      <w:marLeft w:val="0"/>
      <w:marRight w:val="0"/>
      <w:marTop w:val="0"/>
      <w:marBottom w:val="0"/>
      <w:divBdr>
        <w:top w:val="none" w:sz="0" w:space="0" w:color="auto"/>
        <w:left w:val="none" w:sz="0" w:space="0" w:color="auto"/>
        <w:bottom w:val="none" w:sz="0" w:space="0" w:color="auto"/>
        <w:right w:val="none" w:sz="0" w:space="0" w:color="auto"/>
      </w:divBdr>
    </w:div>
    <w:div w:id="1406564473">
      <w:bodyDiv w:val="1"/>
      <w:marLeft w:val="0"/>
      <w:marRight w:val="0"/>
      <w:marTop w:val="0"/>
      <w:marBottom w:val="0"/>
      <w:divBdr>
        <w:top w:val="none" w:sz="0" w:space="0" w:color="auto"/>
        <w:left w:val="none" w:sz="0" w:space="0" w:color="auto"/>
        <w:bottom w:val="none" w:sz="0" w:space="0" w:color="auto"/>
        <w:right w:val="none" w:sz="0" w:space="0" w:color="auto"/>
      </w:divBdr>
    </w:div>
    <w:div w:id="1407268066">
      <w:bodyDiv w:val="1"/>
      <w:marLeft w:val="0"/>
      <w:marRight w:val="0"/>
      <w:marTop w:val="0"/>
      <w:marBottom w:val="0"/>
      <w:divBdr>
        <w:top w:val="none" w:sz="0" w:space="0" w:color="auto"/>
        <w:left w:val="none" w:sz="0" w:space="0" w:color="auto"/>
        <w:bottom w:val="none" w:sz="0" w:space="0" w:color="auto"/>
        <w:right w:val="none" w:sz="0" w:space="0" w:color="auto"/>
      </w:divBdr>
    </w:div>
    <w:div w:id="1407606390">
      <w:bodyDiv w:val="1"/>
      <w:marLeft w:val="0"/>
      <w:marRight w:val="0"/>
      <w:marTop w:val="0"/>
      <w:marBottom w:val="0"/>
      <w:divBdr>
        <w:top w:val="none" w:sz="0" w:space="0" w:color="auto"/>
        <w:left w:val="none" w:sz="0" w:space="0" w:color="auto"/>
        <w:bottom w:val="none" w:sz="0" w:space="0" w:color="auto"/>
        <w:right w:val="none" w:sz="0" w:space="0" w:color="auto"/>
      </w:divBdr>
    </w:div>
    <w:div w:id="1408041110">
      <w:bodyDiv w:val="1"/>
      <w:marLeft w:val="0"/>
      <w:marRight w:val="0"/>
      <w:marTop w:val="0"/>
      <w:marBottom w:val="0"/>
      <w:divBdr>
        <w:top w:val="none" w:sz="0" w:space="0" w:color="auto"/>
        <w:left w:val="none" w:sz="0" w:space="0" w:color="auto"/>
        <w:bottom w:val="none" w:sz="0" w:space="0" w:color="auto"/>
        <w:right w:val="none" w:sz="0" w:space="0" w:color="auto"/>
      </w:divBdr>
    </w:div>
    <w:div w:id="1409117025">
      <w:bodyDiv w:val="1"/>
      <w:marLeft w:val="0"/>
      <w:marRight w:val="0"/>
      <w:marTop w:val="0"/>
      <w:marBottom w:val="0"/>
      <w:divBdr>
        <w:top w:val="none" w:sz="0" w:space="0" w:color="auto"/>
        <w:left w:val="none" w:sz="0" w:space="0" w:color="auto"/>
        <w:bottom w:val="none" w:sz="0" w:space="0" w:color="auto"/>
        <w:right w:val="none" w:sz="0" w:space="0" w:color="auto"/>
      </w:divBdr>
    </w:div>
    <w:div w:id="1409232007">
      <w:bodyDiv w:val="1"/>
      <w:marLeft w:val="0"/>
      <w:marRight w:val="0"/>
      <w:marTop w:val="0"/>
      <w:marBottom w:val="0"/>
      <w:divBdr>
        <w:top w:val="none" w:sz="0" w:space="0" w:color="auto"/>
        <w:left w:val="none" w:sz="0" w:space="0" w:color="auto"/>
        <w:bottom w:val="none" w:sz="0" w:space="0" w:color="auto"/>
        <w:right w:val="none" w:sz="0" w:space="0" w:color="auto"/>
      </w:divBdr>
    </w:div>
    <w:div w:id="1409422521">
      <w:bodyDiv w:val="1"/>
      <w:marLeft w:val="0"/>
      <w:marRight w:val="0"/>
      <w:marTop w:val="0"/>
      <w:marBottom w:val="0"/>
      <w:divBdr>
        <w:top w:val="none" w:sz="0" w:space="0" w:color="auto"/>
        <w:left w:val="none" w:sz="0" w:space="0" w:color="auto"/>
        <w:bottom w:val="none" w:sz="0" w:space="0" w:color="auto"/>
        <w:right w:val="none" w:sz="0" w:space="0" w:color="auto"/>
      </w:divBdr>
    </w:div>
    <w:div w:id="1409576116">
      <w:bodyDiv w:val="1"/>
      <w:marLeft w:val="0"/>
      <w:marRight w:val="0"/>
      <w:marTop w:val="0"/>
      <w:marBottom w:val="0"/>
      <w:divBdr>
        <w:top w:val="none" w:sz="0" w:space="0" w:color="auto"/>
        <w:left w:val="none" w:sz="0" w:space="0" w:color="auto"/>
        <w:bottom w:val="none" w:sz="0" w:space="0" w:color="auto"/>
        <w:right w:val="none" w:sz="0" w:space="0" w:color="auto"/>
      </w:divBdr>
    </w:div>
    <w:div w:id="1411997846">
      <w:bodyDiv w:val="1"/>
      <w:marLeft w:val="0"/>
      <w:marRight w:val="0"/>
      <w:marTop w:val="0"/>
      <w:marBottom w:val="0"/>
      <w:divBdr>
        <w:top w:val="none" w:sz="0" w:space="0" w:color="auto"/>
        <w:left w:val="none" w:sz="0" w:space="0" w:color="auto"/>
        <w:bottom w:val="none" w:sz="0" w:space="0" w:color="auto"/>
        <w:right w:val="none" w:sz="0" w:space="0" w:color="auto"/>
      </w:divBdr>
    </w:div>
    <w:div w:id="1412267463">
      <w:bodyDiv w:val="1"/>
      <w:marLeft w:val="0"/>
      <w:marRight w:val="0"/>
      <w:marTop w:val="0"/>
      <w:marBottom w:val="0"/>
      <w:divBdr>
        <w:top w:val="none" w:sz="0" w:space="0" w:color="auto"/>
        <w:left w:val="none" w:sz="0" w:space="0" w:color="auto"/>
        <w:bottom w:val="none" w:sz="0" w:space="0" w:color="auto"/>
        <w:right w:val="none" w:sz="0" w:space="0" w:color="auto"/>
      </w:divBdr>
    </w:div>
    <w:div w:id="1412704243">
      <w:bodyDiv w:val="1"/>
      <w:marLeft w:val="0"/>
      <w:marRight w:val="0"/>
      <w:marTop w:val="0"/>
      <w:marBottom w:val="0"/>
      <w:divBdr>
        <w:top w:val="none" w:sz="0" w:space="0" w:color="auto"/>
        <w:left w:val="none" w:sz="0" w:space="0" w:color="auto"/>
        <w:bottom w:val="none" w:sz="0" w:space="0" w:color="auto"/>
        <w:right w:val="none" w:sz="0" w:space="0" w:color="auto"/>
      </w:divBdr>
    </w:div>
    <w:div w:id="1412770740">
      <w:bodyDiv w:val="1"/>
      <w:marLeft w:val="0"/>
      <w:marRight w:val="0"/>
      <w:marTop w:val="0"/>
      <w:marBottom w:val="0"/>
      <w:divBdr>
        <w:top w:val="none" w:sz="0" w:space="0" w:color="auto"/>
        <w:left w:val="none" w:sz="0" w:space="0" w:color="auto"/>
        <w:bottom w:val="none" w:sz="0" w:space="0" w:color="auto"/>
        <w:right w:val="none" w:sz="0" w:space="0" w:color="auto"/>
      </w:divBdr>
    </w:div>
    <w:div w:id="1413892966">
      <w:bodyDiv w:val="1"/>
      <w:marLeft w:val="0"/>
      <w:marRight w:val="0"/>
      <w:marTop w:val="0"/>
      <w:marBottom w:val="0"/>
      <w:divBdr>
        <w:top w:val="none" w:sz="0" w:space="0" w:color="auto"/>
        <w:left w:val="none" w:sz="0" w:space="0" w:color="auto"/>
        <w:bottom w:val="none" w:sz="0" w:space="0" w:color="auto"/>
        <w:right w:val="none" w:sz="0" w:space="0" w:color="auto"/>
      </w:divBdr>
    </w:div>
    <w:div w:id="1414207881">
      <w:bodyDiv w:val="1"/>
      <w:marLeft w:val="0"/>
      <w:marRight w:val="0"/>
      <w:marTop w:val="0"/>
      <w:marBottom w:val="0"/>
      <w:divBdr>
        <w:top w:val="none" w:sz="0" w:space="0" w:color="auto"/>
        <w:left w:val="none" w:sz="0" w:space="0" w:color="auto"/>
        <w:bottom w:val="none" w:sz="0" w:space="0" w:color="auto"/>
        <w:right w:val="none" w:sz="0" w:space="0" w:color="auto"/>
      </w:divBdr>
    </w:div>
    <w:div w:id="1414670448">
      <w:bodyDiv w:val="1"/>
      <w:marLeft w:val="0"/>
      <w:marRight w:val="0"/>
      <w:marTop w:val="0"/>
      <w:marBottom w:val="0"/>
      <w:divBdr>
        <w:top w:val="none" w:sz="0" w:space="0" w:color="auto"/>
        <w:left w:val="none" w:sz="0" w:space="0" w:color="auto"/>
        <w:bottom w:val="none" w:sz="0" w:space="0" w:color="auto"/>
        <w:right w:val="none" w:sz="0" w:space="0" w:color="auto"/>
      </w:divBdr>
    </w:div>
    <w:div w:id="1416324346">
      <w:bodyDiv w:val="1"/>
      <w:marLeft w:val="0"/>
      <w:marRight w:val="0"/>
      <w:marTop w:val="0"/>
      <w:marBottom w:val="0"/>
      <w:divBdr>
        <w:top w:val="none" w:sz="0" w:space="0" w:color="auto"/>
        <w:left w:val="none" w:sz="0" w:space="0" w:color="auto"/>
        <w:bottom w:val="none" w:sz="0" w:space="0" w:color="auto"/>
        <w:right w:val="none" w:sz="0" w:space="0" w:color="auto"/>
      </w:divBdr>
    </w:div>
    <w:div w:id="1417246516">
      <w:bodyDiv w:val="1"/>
      <w:marLeft w:val="0"/>
      <w:marRight w:val="0"/>
      <w:marTop w:val="0"/>
      <w:marBottom w:val="0"/>
      <w:divBdr>
        <w:top w:val="none" w:sz="0" w:space="0" w:color="auto"/>
        <w:left w:val="none" w:sz="0" w:space="0" w:color="auto"/>
        <w:bottom w:val="none" w:sz="0" w:space="0" w:color="auto"/>
        <w:right w:val="none" w:sz="0" w:space="0" w:color="auto"/>
      </w:divBdr>
    </w:div>
    <w:div w:id="1417635382">
      <w:bodyDiv w:val="1"/>
      <w:marLeft w:val="0"/>
      <w:marRight w:val="0"/>
      <w:marTop w:val="0"/>
      <w:marBottom w:val="0"/>
      <w:divBdr>
        <w:top w:val="none" w:sz="0" w:space="0" w:color="auto"/>
        <w:left w:val="none" w:sz="0" w:space="0" w:color="auto"/>
        <w:bottom w:val="none" w:sz="0" w:space="0" w:color="auto"/>
        <w:right w:val="none" w:sz="0" w:space="0" w:color="auto"/>
      </w:divBdr>
    </w:div>
    <w:div w:id="1419473947">
      <w:bodyDiv w:val="1"/>
      <w:marLeft w:val="0"/>
      <w:marRight w:val="0"/>
      <w:marTop w:val="0"/>
      <w:marBottom w:val="0"/>
      <w:divBdr>
        <w:top w:val="none" w:sz="0" w:space="0" w:color="auto"/>
        <w:left w:val="none" w:sz="0" w:space="0" w:color="auto"/>
        <w:bottom w:val="none" w:sz="0" w:space="0" w:color="auto"/>
        <w:right w:val="none" w:sz="0" w:space="0" w:color="auto"/>
      </w:divBdr>
    </w:div>
    <w:div w:id="1419718800">
      <w:bodyDiv w:val="1"/>
      <w:marLeft w:val="0"/>
      <w:marRight w:val="0"/>
      <w:marTop w:val="0"/>
      <w:marBottom w:val="0"/>
      <w:divBdr>
        <w:top w:val="none" w:sz="0" w:space="0" w:color="auto"/>
        <w:left w:val="none" w:sz="0" w:space="0" w:color="auto"/>
        <w:bottom w:val="none" w:sz="0" w:space="0" w:color="auto"/>
        <w:right w:val="none" w:sz="0" w:space="0" w:color="auto"/>
      </w:divBdr>
    </w:div>
    <w:div w:id="1420057771">
      <w:bodyDiv w:val="1"/>
      <w:marLeft w:val="0"/>
      <w:marRight w:val="0"/>
      <w:marTop w:val="0"/>
      <w:marBottom w:val="0"/>
      <w:divBdr>
        <w:top w:val="none" w:sz="0" w:space="0" w:color="auto"/>
        <w:left w:val="none" w:sz="0" w:space="0" w:color="auto"/>
        <w:bottom w:val="none" w:sz="0" w:space="0" w:color="auto"/>
        <w:right w:val="none" w:sz="0" w:space="0" w:color="auto"/>
      </w:divBdr>
    </w:div>
    <w:div w:id="1420911423">
      <w:bodyDiv w:val="1"/>
      <w:marLeft w:val="0"/>
      <w:marRight w:val="0"/>
      <w:marTop w:val="0"/>
      <w:marBottom w:val="0"/>
      <w:divBdr>
        <w:top w:val="none" w:sz="0" w:space="0" w:color="auto"/>
        <w:left w:val="none" w:sz="0" w:space="0" w:color="auto"/>
        <w:bottom w:val="none" w:sz="0" w:space="0" w:color="auto"/>
        <w:right w:val="none" w:sz="0" w:space="0" w:color="auto"/>
      </w:divBdr>
    </w:div>
    <w:div w:id="1421177448">
      <w:bodyDiv w:val="1"/>
      <w:marLeft w:val="0"/>
      <w:marRight w:val="0"/>
      <w:marTop w:val="0"/>
      <w:marBottom w:val="0"/>
      <w:divBdr>
        <w:top w:val="none" w:sz="0" w:space="0" w:color="auto"/>
        <w:left w:val="none" w:sz="0" w:space="0" w:color="auto"/>
        <w:bottom w:val="none" w:sz="0" w:space="0" w:color="auto"/>
        <w:right w:val="none" w:sz="0" w:space="0" w:color="auto"/>
      </w:divBdr>
    </w:div>
    <w:div w:id="1421412944">
      <w:bodyDiv w:val="1"/>
      <w:marLeft w:val="0"/>
      <w:marRight w:val="0"/>
      <w:marTop w:val="0"/>
      <w:marBottom w:val="0"/>
      <w:divBdr>
        <w:top w:val="none" w:sz="0" w:space="0" w:color="auto"/>
        <w:left w:val="none" w:sz="0" w:space="0" w:color="auto"/>
        <w:bottom w:val="none" w:sz="0" w:space="0" w:color="auto"/>
        <w:right w:val="none" w:sz="0" w:space="0" w:color="auto"/>
      </w:divBdr>
    </w:div>
    <w:div w:id="1421875542">
      <w:bodyDiv w:val="1"/>
      <w:marLeft w:val="0"/>
      <w:marRight w:val="0"/>
      <w:marTop w:val="0"/>
      <w:marBottom w:val="0"/>
      <w:divBdr>
        <w:top w:val="none" w:sz="0" w:space="0" w:color="auto"/>
        <w:left w:val="none" w:sz="0" w:space="0" w:color="auto"/>
        <w:bottom w:val="none" w:sz="0" w:space="0" w:color="auto"/>
        <w:right w:val="none" w:sz="0" w:space="0" w:color="auto"/>
      </w:divBdr>
    </w:div>
    <w:div w:id="1422407953">
      <w:bodyDiv w:val="1"/>
      <w:marLeft w:val="0"/>
      <w:marRight w:val="0"/>
      <w:marTop w:val="0"/>
      <w:marBottom w:val="0"/>
      <w:divBdr>
        <w:top w:val="none" w:sz="0" w:space="0" w:color="auto"/>
        <w:left w:val="none" w:sz="0" w:space="0" w:color="auto"/>
        <w:bottom w:val="none" w:sz="0" w:space="0" w:color="auto"/>
        <w:right w:val="none" w:sz="0" w:space="0" w:color="auto"/>
      </w:divBdr>
    </w:div>
    <w:div w:id="1422530334">
      <w:bodyDiv w:val="1"/>
      <w:marLeft w:val="0"/>
      <w:marRight w:val="0"/>
      <w:marTop w:val="0"/>
      <w:marBottom w:val="0"/>
      <w:divBdr>
        <w:top w:val="none" w:sz="0" w:space="0" w:color="auto"/>
        <w:left w:val="none" w:sz="0" w:space="0" w:color="auto"/>
        <w:bottom w:val="none" w:sz="0" w:space="0" w:color="auto"/>
        <w:right w:val="none" w:sz="0" w:space="0" w:color="auto"/>
      </w:divBdr>
    </w:div>
    <w:div w:id="1422869405">
      <w:bodyDiv w:val="1"/>
      <w:marLeft w:val="0"/>
      <w:marRight w:val="0"/>
      <w:marTop w:val="0"/>
      <w:marBottom w:val="0"/>
      <w:divBdr>
        <w:top w:val="none" w:sz="0" w:space="0" w:color="auto"/>
        <w:left w:val="none" w:sz="0" w:space="0" w:color="auto"/>
        <w:bottom w:val="none" w:sz="0" w:space="0" w:color="auto"/>
        <w:right w:val="none" w:sz="0" w:space="0" w:color="auto"/>
      </w:divBdr>
    </w:div>
    <w:div w:id="1426531267">
      <w:bodyDiv w:val="1"/>
      <w:marLeft w:val="0"/>
      <w:marRight w:val="0"/>
      <w:marTop w:val="0"/>
      <w:marBottom w:val="0"/>
      <w:divBdr>
        <w:top w:val="none" w:sz="0" w:space="0" w:color="auto"/>
        <w:left w:val="none" w:sz="0" w:space="0" w:color="auto"/>
        <w:bottom w:val="none" w:sz="0" w:space="0" w:color="auto"/>
        <w:right w:val="none" w:sz="0" w:space="0" w:color="auto"/>
      </w:divBdr>
    </w:div>
    <w:div w:id="1426614508">
      <w:bodyDiv w:val="1"/>
      <w:marLeft w:val="0"/>
      <w:marRight w:val="0"/>
      <w:marTop w:val="0"/>
      <w:marBottom w:val="0"/>
      <w:divBdr>
        <w:top w:val="none" w:sz="0" w:space="0" w:color="auto"/>
        <w:left w:val="none" w:sz="0" w:space="0" w:color="auto"/>
        <w:bottom w:val="none" w:sz="0" w:space="0" w:color="auto"/>
        <w:right w:val="none" w:sz="0" w:space="0" w:color="auto"/>
      </w:divBdr>
    </w:div>
    <w:div w:id="1426880231">
      <w:bodyDiv w:val="1"/>
      <w:marLeft w:val="0"/>
      <w:marRight w:val="0"/>
      <w:marTop w:val="0"/>
      <w:marBottom w:val="0"/>
      <w:divBdr>
        <w:top w:val="none" w:sz="0" w:space="0" w:color="auto"/>
        <w:left w:val="none" w:sz="0" w:space="0" w:color="auto"/>
        <w:bottom w:val="none" w:sz="0" w:space="0" w:color="auto"/>
        <w:right w:val="none" w:sz="0" w:space="0" w:color="auto"/>
      </w:divBdr>
    </w:div>
    <w:div w:id="1426923230">
      <w:bodyDiv w:val="1"/>
      <w:marLeft w:val="0"/>
      <w:marRight w:val="0"/>
      <w:marTop w:val="0"/>
      <w:marBottom w:val="0"/>
      <w:divBdr>
        <w:top w:val="none" w:sz="0" w:space="0" w:color="auto"/>
        <w:left w:val="none" w:sz="0" w:space="0" w:color="auto"/>
        <w:bottom w:val="none" w:sz="0" w:space="0" w:color="auto"/>
        <w:right w:val="none" w:sz="0" w:space="0" w:color="auto"/>
      </w:divBdr>
    </w:div>
    <w:div w:id="1427262620">
      <w:bodyDiv w:val="1"/>
      <w:marLeft w:val="0"/>
      <w:marRight w:val="0"/>
      <w:marTop w:val="0"/>
      <w:marBottom w:val="0"/>
      <w:divBdr>
        <w:top w:val="none" w:sz="0" w:space="0" w:color="auto"/>
        <w:left w:val="none" w:sz="0" w:space="0" w:color="auto"/>
        <w:bottom w:val="none" w:sz="0" w:space="0" w:color="auto"/>
        <w:right w:val="none" w:sz="0" w:space="0" w:color="auto"/>
      </w:divBdr>
    </w:div>
    <w:div w:id="1427339936">
      <w:bodyDiv w:val="1"/>
      <w:marLeft w:val="0"/>
      <w:marRight w:val="0"/>
      <w:marTop w:val="0"/>
      <w:marBottom w:val="0"/>
      <w:divBdr>
        <w:top w:val="none" w:sz="0" w:space="0" w:color="auto"/>
        <w:left w:val="none" w:sz="0" w:space="0" w:color="auto"/>
        <w:bottom w:val="none" w:sz="0" w:space="0" w:color="auto"/>
        <w:right w:val="none" w:sz="0" w:space="0" w:color="auto"/>
      </w:divBdr>
    </w:div>
    <w:div w:id="1427582097">
      <w:bodyDiv w:val="1"/>
      <w:marLeft w:val="0"/>
      <w:marRight w:val="0"/>
      <w:marTop w:val="0"/>
      <w:marBottom w:val="0"/>
      <w:divBdr>
        <w:top w:val="none" w:sz="0" w:space="0" w:color="auto"/>
        <w:left w:val="none" w:sz="0" w:space="0" w:color="auto"/>
        <w:bottom w:val="none" w:sz="0" w:space="0" w:color="auto"/>
        <w:right w:val="none" w:sz="0" w:space="0" w:color="auto"/>
      </w:divBdr>
    </w:div>
    <w:div w:id="1428310042">
      <w:bodyDiv w:val="1"/>
      <w:marLeft w:val="0"/>
      <w:marRight w:val="0"/>
      <w:marTop w:val="0"/>
      <w:marBottom w:val="0"/>
      <w:divBdr>
        <w:top w:val="none" w:sz="0" w:space="0" w:color="auto"/>
        <w:left w:val="none" w:sz="0" w:space="0" w:color="auto"/>
        <w:bottom w:val="none" w:sz="0" w:space="0" w:color="auto"/>
        <w:right w:val="none" w:sz="0" w:space="0" w:color="auto"/>
      </w:divBdr>
    </w:div>
    <w:div w:id="1430928812">
      <w:bodyDiv w:val="1"/>
      <w:marLeft w:val="0"/>
      <w:marRight w:val="0"/>
      <w:marTop w:val="0"/>
      <w:marBottom w:val="0"/>
      <w:divBdr>
        <w:top w:val="none" w:sz="0" w:space="0" w:color="auto"/>
        <w:left w:val="none" w:sz="0" w:space="0" w:color="auto"/>
        <w:bottom w:val="none" w:sz="0" w:space="0" w:color="auto"/>
        <w:right w:val="none" w:sz="0" w:space="0" w:color="auto"/>
      </w:divBdr>
    </w:div>
    <w:div w:id="1431119214">
      <w:bodyDiv w:val="1"/>
      <w:marLeft w:val="0"/>
      <w:marRight w:val="0"/>
      <w:marTop w:val="0"/>
      <w:marBottom w:val="0"/>
      <w:divBdr>
        <w:top w:val="none" w:sz="0" w:space="0" w:color="auto"/>
        <w:left w:val="none" w:sz="0" w:space="0" w:color="auto"/>
        <w:bottom w:val="none" w:sz="0" w:space="0" w:color="auto"/>
        <w:right w:val="none" w:sz="0" w:space="0" w:color="auto"/>
      </w:divBdr>
    </w:div>
    <w:div w:id="1431242823">
      <w:bodyDiv w:val="1"/>
      <w:marLeft w:val="0"/>
      <w:marRight w:val="0"/>
      <w:marTop w:val="0"/>
      <w:marBottom w:val="0"/>
      <w:divBdr>
        <w:top w:val="none" w:sz="0" w:space="0" w:color="auto"/>
        <w:left w:val="none" w:sz="0" w:space="0" w:color="auto"/>
        <w:bottom w:val="none" w:sz="0" w:space="0" w:color="auto"/>
        <w:right w:val="none" w:sz="0" w:space="0" w:color="auto"/>
      </w:divBdr>
    </w:div>
    <w:div w:id="1432700626">
      <w:bodyDiv w:val="1"/>
      <w:marLeft w:val="0"/>
      <w:marRight w:val="0"/>
      <w:marTop w:val="0"/>
      <w:marBottom w:val="0"/>
      <w:divBdr>
        <w:top w:val="none" w:sz="0" w:space="0" w:color="auto"/>
        <w:left w:val="none" w:sz="0" w:space="0" w:color="auto"/>
        <w:bottom w:val="none" w:sz="0" w:space="0" w:color="auto"/>
        <w:right w:val="none" w:sz="0" w:space="0" w:color="auto"/>
      </w:divBdr>
    </w:div>
    <w:div w:id="1432897138">
      <w:bodyDiv w:val="1"/>
      <w:marLeft w:val="0"/>
      <w:marRight w:val="0"/>
      <w:marTop w:val="0"/>
      <w:marBottom w:val="0"/>
      <w:divBdr>
        <w:top w:val="none" w:sz="0" w:space="0" w:color="auto"/>
        <w:left w:val="none" w:sz="0" w:space="0" w:color="auto"/>
        <w:bottom w:val="none" w:sz="0" w:space="0" w:color="auto"/>
        <w:right w:val="none" w:sz="0" w:space="0" w:color="auto"/>
      </w:divBdr>
    </w:div>
    <w:div w:id="1433208520">
      <w:bodyDiv w:val="1"/>
      <w:marLeft w:val="0"/>
      <w:marRight w:val="0"/>
      <w:marTop w:val="0"/>
      <w:marBottom w:val="0"/>
      <w:divBdr>
        <w:top w:val="none" w:sz="0" w:space="0" w:color="auto"/>
        <w:left w:val="none" w:sz="0" w:space="0" w:color="auto"/>
        <w:bottom w:val="none" w:sz="0" w:space="0" w:color="auto"/>
        <w:right w:val="none" w:sz="0" w:space="0" w:color="auto"/>
      </w:divBdr>
    </w:div>
    <w:div w:id="1434328221">
      <w:bodyDiv w:val="1"/>
      <w:marLeft w:val="0"/>
      <w:marRight w:val="0"/>
      <w:marTop w:val="0"/>
      <w:marBottom w:val="0"/>
      <w:divBdr>
        <w:top w:val="none" w:sz="0" w:space="0" w:color="auto"/>
        <w:left w:val="none" w:sz="0" w:space="0" w:color="auto"/>
        <w:bottom w:val="none" w:sz="0" w:space="0" w:color="auto"/>
        <w:right w:val="none" w:sz="0" w:space="0" w:color="auto"/>
      </w:divBdr>
    </w:div>
    <w:div w:id="1434478010">
      <w:bodyDiv w:val="1"/>
      <w:marLeft w:val="0"/>
      <w:marRight w:val="0"/>
      <w:marTop w:val="0"/>
      <w:marBottom w:val="0"/>
      <w:divBdr>
        <w:top w:val="none" w:sz="0" w:space="0" w:color="auto"/>
        <w:left w:val="none" w:sz="0" w:space="0" w:color="auto"/>
        <w:bottom w:val="none" w:sz="0" w:space="0" w:color="auto"/>
        <w:right w:val="none" w:sz="0" w:space="0" w:color="auto"/>
      </w:divBdr>
    </w:div>
    <w:div w:id="1435204197">
      <w:bodyDiv w:val="1"/>
      <w:marLeft w:val="0"/>
      <w:marRight w:val="0"/>
      <w:marTop w:val="0"/>
      <w:marBottom w:val="0"/>
      <w:divBdr>
        <w:top w:val="none" w:sz="0" w:space="0" w:color="auto"/>
        <w:left w:val="none" w:sz="0" w:space="0" w:color="auto"/>
        <w:bottom w:val="none" w:sz="0" w:space="0" w:color="auto"/>
        <w:right w:val="none" w:sz="0" w:space="0" w:color="auto"/>
      </w:divBdr>
    </w:div>
    <w:div w:id="1435518807">
      <w:bodyDiv w:val="1"/>
      <w:marLeft w:val="0"/>
      <w:marRight w:val="0"/>
      <w:marTop w:val="0"/>
      <w:marBottom w:val="0"/>
      <w:divBdr>
        <w:top w:val="none" w:sz="0" w:space="0" w:color="auto"/>
        <w:left w:val="none" w:sz="0" w:space="0" w:color="auto"/>
        <w:bottom w:val="none" w:sz="0" w:space="0" w:color="auto"/>
        <w:right w:val="none" w:sz="0" w:space="0" w:color="auto"/>
      </w:divBdr>
    </w:div>
    <w:div w:id="1435830286">
      <w:bodyDiv w:val="1"/>
      <w:marLeft w:val="0"/>
      <w:marRight w:val="0"/>
      <w:marTop w:val="0"/>
      <w:marBottom w:val="0"/>
      <w:divBdr>
        <w:top w:val="none" w:sz="0" w:space="0" w:color="auto"/>
        <w:left w:val="none" w:sz="0" w:space="0" w:color="auto"/>
        <w:bottom w:val="none" w:sz="0" w:space="0" w:color="auto"/>
        <w:right w:val="none" w:sz="0" w:space="0" w:color="auto"/>
      </w:divBdr>
    </w:div>
    <w:div w:id="1436831423">
      <w:bodyDiv w:val="1"/>
      <w:marLeft w:val="0"/>
      <w:marRight w:val="0"/>
      <w:marTop w:val="0"/>
      <w:marBottom w:val="0"/>
      <w:divBdr>
        <w:top w:val="none" w:sz="0" w:space="0" w:color="auto"/>
        <w:left w:val="none" w:sz="0" w:space="0" w:color="auto"/>
        <w:bottom w:val="none" w:sz="0" w:space="0" w:color="auto"/>
        <w:right w:val="none" w:sz="0" w:space="0" w:color="auto"/>
      </w:divBdr>
    </w:div>
    <w:div w:id="1437017249">
      <w:bodyDiv w:val="1"/>
      <w:marLeft w:val="0"/>
      <w:marRight w:val="0"/>
      <w:marTop w:val="0"/>
      <w:marBottom w:val="0"/>
      <w:divBdr>
        <w:top w:val="none" w:sz="0" w:space="0" w:color="auto"/>
        <w:left w:val="none" w:sz="0" w:space="0" w:color="auto"/>
        <w:bottom w:val="none" w:sz="0" w:space="0" w:color="auto"/>
        <w:right w:val="none" w:sz="0" w:space="0" w:color="auto"/>
      </w:divBdr>
    </w:div>
    <w:div w:id="1437824031">
      <w:bodyDiv w:val="1"/>
      <w:marLeft w:val="0"/>
      <w:marRight w:val="0"/>
      <w:marTop w:val="0"/>
      <w:marBottom w:val="0"/>
      <w:divBdr>
        <w:top w:val="none" w:sz="0" w:space="0" w:color="auto"/>
        <w:left w:val="none" w:sz="0" w:space="0" w:color="auto"/>
        <w:bottom w:val="none" w:sz="0" w:space="0" w:color="auto"/>
        <w:right w:val="none" w:sz="0" w:space="0" w:color="auto"/>
      </w:divBdr>
    </w:div>
    <w:div w:id="1438406767">
      <w:bodyDiv w:val="1"/>
      <w:marLeft w:val="0"/>
      <w:marRight w:val="0"/>
      <w:marTop w:val="0"/>
      <w:marBottom w:val="0"/>
      <w:divBdr>
        <w:top w:val="none" w:sz="0" w:space="0" w:color="auto"/>
        <w:left w:val="none" w:sz="0" w:space="0" w:color="auto"/>
        <w:bottom w:val="none" w:sz="0" w:space="0" w:color="auto"/>
        <w:right w:val="none" w:sz="0" w:space="0" w:color="auto"/>
      </w:divBdr>
    </w:div>
    <w:div w:id="1441222896">
      <w:bodyDiv w:val="1"/>
      <w:marLeft w:val="0"/>
      <w:marRight w:val="0"/>
      <w:marTop w:val="0"/>
      <w:marBottom w:val="0"/>
      <w:divBdr>
        <w:top w:val="none" w:sz="0" w:space="0" w:color="auto"/>
        <w:left w:val="none" w:sz="0" w:space="0" w:color="auto"/>
        <w:bottom w:val="none" w:sz="0" w:space="0" w:color="auto"/>
        <w:right w:val="none" w:sz="0" w:space="0" w:color="auto"/>
      </w:divBdr>
    </w:div>
    <w:div w:id="1441757741">
      <w:bodyDiv w:val="1"/>
      <w:marLeft w:val="0"/>
      <w:marRight w:val="0"/>
      <w:marTop w:val="0"/>
      <w:marBottom w:val="0"/>
      <w:divBdr>
        <w:top w:val="none" w:sz="0" w:space="0" w:color="auto"/>
        <w:left w:val="none" w:sz="0" w:space="0" w:color="auto"/>
        <w:bottom w:val="none" w:sz="0" w:space="0" w:color="auto"/>
        <w:right w:val="none" w:sz="0" w:space="0" w:color="auto"/>
      </w:divBdr>
    </w:div>
    <w:div w:id="1441995789">
      <w:bodyDiv w:val="1"/>
      <w:marLeft w:val="0"/>
      <w:marRight w:val="0"/>
      <w:marTop w:val="0"/>
      <w:marBottom w:val="0"/>
      <w:divBdr>
        <w:top w:val="none" w:sz="0" w:space="0" w:color="auto"/>
        <w:left w:val="none" w:sz="0" w:space="0" w:color="auto"/>
        <w:bottom w:val="none" w:sz="0" w:space="0" w:color="auto"/>
        <w:right w:val="none" w:sz="0" w:space="0" w:color="auto"/>
      </w:divBdr>
    </w:div>
    <w:div w:id="1442846864">
      <w:bodyDiv w:val="1"/>
      <w:marLeft w:val="0"/>
      <w:marRight w:val="0"/>
      <w:marTop w:val="0"/>
      <w:marBottom w:val="0"/>
      <w:divBdr>
        <w:top w:val="none" w:sz="0" w:space="0" w:color="auto"/>
        <w:left w:val="none" w:sz="0" w:space="0" w:color="auto"/>
        <w:bottom w:val="none" w:sz="0" w:space="0" w:color="auto"/>
        <w:right w:val="none" w:sz="0" w:space="0" w:color="auto"/>
      </w:divBdr>
    </w:div>
    <w:div w:id="1443182839">
      <w:bodyDiv w:val="1"/>
      <w:marLeft w:val="0"/>
      <w:marRight w:val="0"/>
      <w:marTop w:val="0"/>
      <w:marBottom w:val="0"/>
      <w:divBdr>
        <w:top w:val="none" w:sz="0" w:space="0" w:color="auto"/>
        <w:left w:val="none" w:sz="0" w:space="0" w:color="auto"/>
        <w:bottom w:val="none" w:sz="0" w:space="0" w:color="auto"/>
        <w:right w:val="none" w:sz="0" w:space="0" w:color="auto"/>
      </w:divBdr>
    </w:div>
    <w:div w:id="1443457471">
      <w:bodyDiv w:val="1"/>
      <w:marLeft w:val="0"/>
      <w:marRight w:val="0"/>
      <w:marTop w:val="0"/>
      <w:marBottom w:val="0"/>
      <w:divBdr>
        <w:top w:val="none" w:sz="0" w:space="0" w:color="auto"/>
        <w:left w:val="none" w:sz="0" w:space="0" w:color="auto"/>
        <w:bottom w:val="none" w:sz="0" w:space="0" w:color="auto"/>
        <w:right w:val="none" w:sz="0" w:space="0" w:color="auto"/>
      </w:divBdr>
    </w:div>
    <w:div w:id="1447581738">
      <w:bodyDiv w:val="1"/>
      <w:marLeft w:val="0"/>
      <w:marRight w:val="0"/>
      <w:marTop w:val="0"/>
      <w:marBottom w:val="0"/>
      <w:divBdr>
        <w:top w:val="none" w:sz="0" w:space="0" w:color="auto"/>
        <w:left w:val="none" w:sz="0" w:space="0" w:color="auto"/>
        <w:bottom w:val="none" w:sz="0" w:space="0" w:color="auto"/>
        <w:right w:val="none" w:sz="0" w:space="0" w:color="auto"/>
      </w:divBdr>
    </w:div>
    <w:div w:id="1451048288">
      <w:bodyDiv w:val="1"/>
      <w:marLeft w:val="0"/>
      <w:marRight w:val="0"/>
      <w:marTop w:val="0"/>
      <w:marBottom w:val="0"/>
      <w:divBdr>
        <w:top w:val="none" w:sz="0" w:space="0" w:color="auto"/>
        <w:left w:val="none" w:sz="0" w:space="0" w:color="auto"/>
        <w:bottom w:val="none" w:sz="0" w:space="0" w:color="auto"/>
        <w:right w:val="none" w:sz="0" w:space="0" w:color="auto"/>
      </w:divBdr>
    </w:div>
    <w:div w:id="1451432717">
      <w:bodyDiv w:val="1"/>
      <w:marLeft w:val="0"/>
      <w:marRight w:val="0"/>
      <w:marTop w:val="0"/>
      <w:marBottom w:val="0"/>
      <w:divBdr>
        <w:top w:val="none" w:sz="0" w:space="0" w:color="auto"/>
        <w:left w:val="none" w:sz="0" w:space="0" w:color="auto"/>
        <w:bottom w:val="none" w:sz="0" w:space="0" w:color="auto"/>
        <w:right w:val="none" w:sz="0" w:space="0" w:color="auto"/>
      </w:divBdr>
    </w:div>
    <w:div w:id="1452632873">
      <w:bodyDiv w:val="1"/>
      <w:marLeft w:val="0"/>
      <w:marRight w:val="0"/>
      <w:marTop w:val="0"/>
      <w:marBottom w:val="0"/>
      <w:divBdr>
        <w:top w:val="none" w:sz="0" w:space="0" w:color="auto"/>
        <w:left w:val="none" w:sz="0" w:space="0" w:color="auto"/>
        <w:bottom w:val="none" w:sz="0" w:space="0" w:color="auto"/>
        <w:right w:val="none" w:sz="0" w:space="0" w:color="auto"/>
      </w:divBdr>
    </w:div>
    <w:div w:id="1452671113">
      <w:bodyDiv w:val="1"/>
      <w:marLeft w:val="0"/>
      <w:marRight w:val="0"/>
      <w:marTop w:val="0"/>
      <w:marBottom w:val="0"/>
      <w:divBdr>
        <w:top w:val="none" w:sz="0" w:space="0" w:color="auto"/>
        <w:left w:val="none" w:sz="0" w:space="0" w:color="auto"/>
        <w:bottom w:val="none" w:sz="0" w:space="0" w:color="auto"/>
        <w:right w:val="none" w:sz="0" w:space="0" w:color="auto"/>
      </w:divBdr>
    </w:div>
    <w:div w:id="1454664889">
      <w:bodyDiv w:val="1"/>
      <w:marLeft w:val="0"/>
      <w:marRight w:val="0"/>
      <w:marTop w:val="0"/>
      <w:marBottom w:val="0"/>
      <w:divBdr>
        <w:top w:val="none" w:sz="0" w:space="0" w:color="auto"/>
        <w:left w:val="none" w:sz="0" w:space="0" w:color="auto"/>
        <w:bottom w:val="none" w:sz="0" w:space="0" w:color="auto"/>
        <w:right w:val="none" w:sz="0" w:space="0" w:color="auto"/>
      </w:divBdr>
    </w:div>
    <w:div w:id="1455979091">
      <w:bodyDiv w:val="1"/>
      <w:marLeft w:val="0"/>
      <w:marRight w:val="0"/>
      <w:marTop w:val="0"/>
      <w:marBottom w:val="0"/>
      <w:divBdr>
        <w:top w:val="none" w:sz="0" w:space="0" w:color="auto"/>
        <w:left w:val="none" w:sz="0" w:space="0" w:color="auto"/>
        <w:bottom w:val="none" w:sz="0" w:space="0" w:color="auto"/>
        <w:right w:val="none" w:sz="0" w:space="0" w:color="auto"/>
      </w:divBdr>
    </w:div>
    <w:div w:id="1456564639">
      <w:bodyDiv w:val="1"/>
      <w:marLeft w:val="0"/>
      <w:marRight w:val="0"/>
      <w:marTop w:val="0"/>
      <w:marBottom w:val="0"/>
      <w:divBdr>
        <w:top w:val="none" w:sz="0" w:space="0" w:color="auto"/>
        <w:left w:val="none" w:sz="0" w:space="0" w:color="auto"/>
        <w:bottom w:val="none" w:sz="0" w:space="0" w:color="auto"/>
        <w:right w:val="none" w:sz="0" w:space="0" w:color="auto"/>
      </w:divBdr>
    </w:div>
    <w:div w:id="1457479765">
      <w:bodyDiv w:val="1"/>
      <w:marLeft w:val="0"/>
      <w:marRight w:val="0"/>
      <w:marTop w:val="0"/>
      <w:marBottom w:val="0"/>
      <w:divBdr>
        <w:top w:val="none" w:sz="0" w:space="0" w:color="auto"/>
        <w:left w:val="none" w:sz="0" w:space="0" w:color="auto"/>
        <w:bottom w:val="none" w:sz="0" w:space="0" w:color="auto"/>
        <w:right w:val="none" w:sz="0" w:space="0" w:color="auto"/>
      </w:divBdr>
    </w:div>
    <w:div w:id="1458060732">
      <w:bodyDiv w:val="1"/>
      <w:marLeft w:val="0"/>
      <w:marRight w:val="0"/>
      <w:marTop w:val="0"/>
      <w:marBottom w:val="0"/>
      <w:divBdr>
        <w:top w:val="none" w:sz="0" w:space="0" w:color="auto"/>
        <w:left w:val="none" w:sz="0" w:space="0" w:color="auto"/>
        <w:bottom w:val="none" w:sz="0" w:space="0" w:color="auto"/>
        <w:right w:val="none" w:sz="0" w:space="0" w:color="auto"/>
      </w:divBdr>
    </w:div>
    <w:div w:id="1458455276">
      <w:bodyDiv w:val="1"/>
      <w:marLeft w:val="0"/>
      <w:marRight w:val="0"/>
      <w:marTop w:val="0"/>
      <w:marBottom w:val="0"/>
      <w:divBdr>
        <w:top w:val="none" w:sz="0" w:space="0" w:color="auto"/>
        <w:left w:val="none" w:sz="0" w:space="0" w:color="auto"/>
        <w:bottom w:val="none" w:sz="0" w:space="0" w:color="auto"/>
        <w:right w:val="none" w:sz="0" w:space="0" w:color="auto"/>
      </w:divBdr>
    </w:div>
    <w:div w:id="1458840795">
      <w:bodyDiv w:val="1"/>
      <w:marLeft w:val="0"/>
      <w:marRight w:val="0"/>
      <w:marTop w:val="0"/>
      <w:marBottom w:val="0"/>
      <w:divBdr>
        <w:top w:val="none" w:sz="0" w:space="0" w:color="auto"/>
        <w:left w:val="none" w:sz="0" w:space="0" w:color="auto"/>
        <w:bottom w:val="none" w:sz="0" w:space="0" w:color="auto"/>
        <w:right w:val="none" w:sz="0" w:space="0" w:color="auto"/>
      </w:divBdr>
    </w:div>
    <w:div w:id="1459102745">
      <w:bodyDiv w:val="1"/>
      <w:marLeft w:val="0"/>
      <w:marRight w:val="0"/>
      <w:marTop w:val="0"/>
      <w:marBottom w:val="0"/>
      <w:divBdr>
        <w:top w:val="none" w:sz="0" w:space="0" w:color="auto"/>
        <w:left w:val="none" w:sz="0" w:space="0" w:color="auto"/>
        <w:bottom w:val="none" w:sz="0" w:space="0" w:color="auto"/>
        <w:right w:val="none" w:sz="0" w:space="0" w:color="auto"/>
      </w:divBdr>
    </w:div>
    <w:div w:id="1459181980">
      <w:bodyDiv w:val="1"/>
      <w:marLeft w:val="0"/>
      <w:marRight w:val="0"/>
      <w:marTop w:val="0"/>
      <w:marBottom w:val="0"/>
      <w:divBdr>
        <w:top w:val="none" w:sz="0" w:space="0" w:color="auto"/>
        <w:left w:val="none" w:sz="0" w:space="0" w:color="auto"/>
        <w:bottom w:val="none" w:sz="0" w:space="0" w:color="auto"/>
        <w:right w:val="none" w:sz="0" w:space="0" w:color="auto"/>
      </w:divBdr>
    </w:div>
    <w:div w:id="1459226192">
      <w:bodyDiv w:val="1"/>
      <w:marLeft w:val="0"/>
      <w:marRight w:val="0"/>
      <w:marTop w:val="0"/>
      <w:marBottom w:val="0"/>
      <w:divBdr>
        <w:top w:val="none" w:sz="0" w:space="0" w:color="auto"/>
        <w:left w:val="none" w:sz="0" w:space="0" w:color="auto"/>
        <w:bottom w:val="none" w:sz="0" w:space="0" w:color="auto"/>
        <w:right w:val="none" w:sz="0" w:space="0" w:color="auto"/>
      </w:divBdr>
    </w:div>
    <w:div w:id="1462991960">
      <w:bodyDiv w:val="1"/>
      <w:marLeft w:val="0"/>
      <w:marRight w:val="0"/>
      <w:marTop w:val="0"/>
      <w:marBottom w:val="0"/>
      <w:divBdr>
        <w:top w:val="none" w:sz="0" w:space="0" w:color="auto"/>
        <w:left w:val="none" w:sz="0" w:space="0" w:color="auto"/>
        <w:bottom w:val="none" w:sz="0" w:space="0" w:color="auto"/>
        <w:right w:val="none" w:sz="0" w:space="0" w:color="auto"/>
      </w:divBdr>
    </w:div>
    <w:div w:id="1463306802">
      <w:bodyDiv w:val="1"/>
      <w:marLeft w:val="0"/>
      <w:marRight w:val="0"/>
      <w:marTop w:val="0"/>
      <w:marBottom w:val="0"/>
      <w:divBdr>
        <w:top w:val="none" w:sz="0" w:space="0" w:color="auto"/>
        <w:left w:val="none" w:sz="0" w:space="0" w:color="auto"/>
        <w:bottom w:val="none" w:sz="0" w:space="0" w:color="auto"/>
        <w:right w:val="none" w:sz="0" w:space="0" w:color="auto"/>
      </w:divBdr>
    </w:div>
    <w:div w:id="1463502040">
      <w:bodyDiv w:val="1"/>
      <w:marLeft w:val="0"/>
      <w:marRight w:val="0"/>
      <w:marTop w:val="0"/>
      <w:marBottom w:val="0"/>
      <w:divBdr>
        <w:top w:val="none" w:sz="0" w:space="0" w:color="auto"/>
        <w:left w:val="none" w:sz="0" w:space="0" w:color="auto"/>
        <w:bottom w:val="none" w:sz="0" w:space="0" w:color="auto"/>
        <w:right w:val="none" w:sz="0" w:space="0" w:color="auto"/>
      </w:divBdr>
    </w:div>
    <w:div w:id="1463616938">
      <w:bodyDiv w:val="1"/>
      <w:marLeft w:val="0"/>
      <w:marRight w:val="0"/>
      <w:marTop w:val="0"/>
      <w:marBottom w:val="0"/>
      <w:divBdr>
        <w:top w:val="none" w:sz="0" w:space="0" w:color="auto"/>
        <w:left w:val="none" w:sz="0" w:space="0" w:color="auto"/>
        <w:bottom w:val="none" w:sz="0" w:space="0" w:color="auto"/>
        <w:right w:val="none" w:sz="0" w:space="0" w:color="auto"/>
      </w:divBdr>
    </w:div>
    <w:div w:id="1466122411">
      <w:bodyDiv w:val="1"/>
      <w:marLeft w:val="0"/>
      <w:marRight w:val="0"/>
      <w:marTop w:val="0"/>
      <w:marBottom w:val="0"/>
      <w:divBdr>
        <w:top w:val="none" w:sz="0" w:space="0" w:color="auto"/>
        <w:left w:val="none" w:sz="0" w:space="0" w:color="auto"/>
        <w:bottom w:val="none" w:sz="0" w:space="0" w:color="auto"/>
        <w:right w:val="none" w:sz="0" w:space="0" w:color="auto"/>
      </w:divBdr>
    </w:div>
    <w:div w:id="1467160515">
      <w:bodyDiv w:val="1"/>
      <w:marLeft w:val="0"/>
      <w:marRight w:val="0"/>
      <w:marTop w:val="0"/>
      <w:marBottom w:val="0"/>
      <w:divBdr>
        <w:top w:val="none" w:sz="0" w:space="0" w:color="auto"/>
        <w:left w:val="none" w:sz="0" w:space="0" w:color="auto"/>
        <w:bottom w:val="none" w:sz="0" w:space="0" w:color="auto"/>
        <w:right w:val="none" w:sz="0" w:space="0" w:color="auto"/>
      </w:divBdr>
    </w:div>
    <w:div w:id="1467351521">
      <w:bodyDiv w:val="1"/>
      <w:marLeft w:val="0"/>
      <w:marRight w:val="0"/>
      <w:marTop w:val="0"/>
      <w:marBottom w:val="0"/>
      <w:divBdr>
        <w:top w:val="none" w:sz="0" w:space="0" w:color="auto"/>
        <w:left w:val="none" w:sz="0" w:space="0" w:color="auto"/>
        <w:bottom w:val="none" w:sz="0" w:space="0" w:color="auto"/>
        <w:right w:val="none" w:sz="0" w:space="0" w:color="auto"/>
      </w:divBdr>
    </w:div>
    <w:div w:id="1467360271">
      <w:bodyDiv w:val="1"/>
      <w:marLeft w:val="0"/>
      <w:marRight w:val="0"/>
      <w:marTop w:val="0"/>
      <w:marBottom w:val="0"/>
      <w:divBdr>
        <w:top w:val="none" w:sz="0" w:space="0" w:color="auto"/>
        <w:left w:val="none" w:sz="0" w:space="0" w:color="auto"/>
        <w:bottom w:val="none" w:sz="0" w:space="0" w:color="auto"/>
        <w:right w:val="none" w:sz="0" w:space="0" w:color="auto"/>
      </w:divBdr>
    </w:div>
    <w:div w:id="1467818096">
      <w:bodyDiv w:val="1"/>
      <w:marLeft w:val="0"/>
      <w:marRight w:val="0"/>
      <w:marTop w:val="0"/>
      <w:marBottom w:val="0"/>
      <w:divBdr>
        <w:top w:val="none" w:sz="0" w:space="0" w:color="auto"/>
        <w:left w:val="none" w:sz="0" w:space="0" w:color="auto"/>
        <w:bottom w:val="none" w:sz="0" w:space="0" w:color="auto"/>
        <w:right w:val="none" w:sz="0" w:space="0" w:color="auto"/>
      </w:divBdr>
    </w:div>
    <w:div w:id="1469055509">
      <w:bodyDiv w:val="1"/>
      <w:marLeft w:val="0"/>
      <w:marRight w:val="0"/>
      <w:marTop w:val="0"/>
      <w:marBottom w:val="0"/>
      <w:divBdr>
        <w:top w:val="none" w:sz="0" w:space="0" w:color="auto"/>
        <w:left w:val="none" w:sz="0" w:space="0" w:color="auto"/>
        <w:bottom w:val="none" w:sz="0" w:space="0" w:color="auto"/>
        <w:right w:val="none" w:sz="0" w:space="0" w:color="auto"/>
      </w:divBdr>
    </w:div>
    <w:div w:id="1469205218">
      <w:bodyDiv w:val="1"/>
      <w:marLeft w:val="0"/>
      <w:marRight w:val="0"/>
      <w:marTop w:val="0"/>
      <w:marBottom w:val="0"/>
      <w:divBdr>
        <w:top w:val="none" w:sz="0" w:space="0" w:color="auto"/>
        <w:left w:val="none" w:sz="0" w:space="0" w:color="auto"/>
        <w:bottom w:val="none" w:sz="0" w:space="0" w:color="auto"/>
        <w:right w:val="none" w:sz="0" w:space="0" w:color="auto"/>
      </w:divBdr>
    </w:div>
    <w:div w:id="1469278003">
      <w:bodyDiv w:val="1"/>
      <w:marLeft w:val="0"/>
      <w:marRight w:val="0"/>
      <w:marTop w:val="0"/>
      <w:marBottom w:val="0"/>
      <w:divBdr>
        <w:top w:val="none" w:sz="0" w:space="0" w:color="auto"/>
        <w:left w:val="none" w:sz="0" w:space="0" w:color="auto"/>
        <w:bottom w:val="none" w:sz="0" w:space="0" w:color="auto"/>
        <w:right w:val="none" w:sz="0" w:space="0" w:color="auto"/>
      </w:divBdr>
    </w:div>
    <w:div w:id="1470131733">
      <w:bodyDiv w:val="1"/>
      <w:marLeft w:val="0"/>
      <w:marRight w:val="0"/>
      <w:marTop w:val="0"/>
      <w:marBottom w:val="0"/>
      <w:divBdr>
        <w:top w:val="none" w:sz="0" w:space="0" w:color="auto"/>
        <w:left w:val="none" w:sz="0" w:space="0" w:color="auto"/>
        <w:bottom w:val="none" w:sz="0" w:space="0" w:color="auto"/>
        <w:right w:val="none" w:sz="0" w:space="0" w:color="auto"/>
      </w:divBdr>
    </w:div>
    <w:div w:id="1470634005">
      <w:bodyDiv w:val="1"/>
      <w:marLeft w:val="0"/>
      <w:marRight w:val="0"/>
      <w:marTop w:val="0"/>
      <w:marBottom w:val="0"/>
      <w:divBdr>
        <w:top w:val="none" w:sz="0" w:space="0" w:color="auto"/>
        <w:left w:val="none" w:sz="0" w:space="0" w:color="auto"/>
        <w:bottom w:val="none" w:sz="0" w:space="0" w:color="auto"/>
        <w:right w:val="none" w:sz="0" w:space="0" w:color="auto"/>
      </w:divBdr>
    </w:div>
    <w:div w:id="1470895864">
      <w:bodyDiv w:val="1"/>
      <w:marLeft w:val="0"/>
      <w:marRight w:val="0"/>
      <w:marTop w:val="0"/>
      <w:marBottom w:val="0"/>
      <w:divBdr>
        <w:top w:val="none" w:sz="0" w:space="0" w:color="auto"/>
        <w:left w:val="none" w:sz="0" w:space="0" w:color="auto"/>
        <w:bottom w:val="none" w:sz="0" w:space="0" w:color="auto"/>
        <w:right w:val="none" w:sz="0" w:space="0" w:color="auto"/>
      </w:divBdr>
    </w:div>
    <w:div w:id="1471174261">
      <w:bodyDiv w:val="1"/>
      <w:marLeft w:val="0"/>
      <w:marRight w:val="0"/>
      <w:marTop w:val="0"/>
      <w:marBottom w:val="0"/>
      <w:divBdr>
        <w:top w:val="none" w:sz="0" w:space="0" w:color="auto"/>
        <w:left w:val="none" w:sz="0" w:space="0" w:color="auto"/>
        <w:bottom w:val="none" w:sz="0" w:space="0" w:color="auto"/>
        <w:right w:val="none" w:sz="0" w:space="0" w:color="auto"/>
      </w:divBdr>
    </w:div>
    <w:div w:id="1473055456">
      <w:bodyDiv w:val="1"/>
      <w:marLeft w:val="0"/>
      <w:marRight w:val="0"/>
      <w:marTop w:val="0"/>
      <w:marBottom w:val="0"/>
      <w:divBdr>
        <w:top w:val="none" w:sz="0" w:space="0" w:color="auto"/>
        <w:left w:val="none" w:sz="0" w:space="0" w:color="auto"/>
        <w:bottom w:val="none" w:sz="0" w:space="0" w:color="auto"/>
        <w:right w:val="none" w:sz="0" w:space="0" w:color="auto"/>
      </w:divBdr>
    </w:div>
    <w:div w:id="1474712563">
      <w:bodyDiv w:val="1"/>
      <w:marLeft w:val="0"/>
      <w:marRight w:val="0"/>
      <w:marTop w:val="0"/>
      <w:marBottom w:val="0"/>
      <w:divBdr>
        <w:top w:val="none" w:sz="0" w:space="0" w:color="auto"/>
        <w:left w:val="none" w:sz="0" w:space="0" w:color="auto"/>
        <w:bottom w:val="none" w:sz="0" w:space="0" w:color="auto"/>
        <w:right w:val="none" w:sz="0" w:space="0" w:color="auto"/>
      </w:divBdr>
    </w:div>
    <w:div w:id="1478111925">
      <w:bodyDiv w:val="1"/>
      <w:marLeft w:val="0"/>
      <w:marRight w:val="0"/>
      <w:marTop w:val="0"/>
      <w:marBottom w:val="0"/>
      <w:divBdr>
        <w:top w:val="none" w:sz="0" w:space="0" w:color="auto"/>
        <w:left w:val="none" w:sz="0" w:space="0" w:color="auto"/>
        <w:bottom w:val="none" w:sz="0" w:space="0" w:color="auto"/>
        <w:right w:val="none" w:sz="0" w:space="0" w:color="auto"/>
      </w:divBdr>
    </w:div>
    <w:div w:id="1484128278">
      <w:bodyDiv w:val="1"/>
      <w:marLeft w:val="0"/>
      <w:marRight w:val="0"/>
      <w:marTop w:val="0"/>
      <w:marBottom w:val="0"/>
      <w:divBdr>
        <w:top w:val="none" w:sz="0" w:space="0" w:color="auto"/>
        <w:left w:val="none" w:sz="0" w:space="0" w:color="auto"/>
        <w:bottom w:val="none" w:sz="0" w:space="0" w:color="auto"/>
        <w:right w:val="none" w:sz="0" w:space="0" w:color="auto"/>
      </w:divBdr>
    </w:div>
    <w:div w:id="1487284481">
      <w:bodyDiv w:val="1"/>
      <w:marLeft w:val="0"/>
      <w:marRight w:val="0"/>
      <w:marTop w:val="0"/>
      <w:marBottom w:val="0"/>
      <w:divBdr>
        <w:top w:val="none" w:sz="0" w:space="0" w:color="auto"/>
        <w:left w:val="none" w:sz="0" w:space="0" w:color="auto"/>
        <w:bottom w:val="none" w:sz="0" w:space="0" w:color="auto"/>
        <w:right w:val="none" w:sz="0" w:space="0" w:color="auto"/>
      </w:divBdr>
    </w:div>
    <w:div w:id="1487355343">
      <w:bodyDiv w:val="1"/>
      <w:marLeft w:val="0"/>
      <w:marRight w:val="0"/>
      <w:marTop w:val="0"/>
      <w:marBottom w:val="0"/>
      <w:divBdr>
        <w:top w:val="none" w:sz="0" w:space="0" w:color="auto"/>
        <w:left w:val="none" w:sz="0" w:space="0" w:color="auto"/>
        <w:bottom w:val="none" w:sz="0" w:space="0" w:color="auto"/>
        <w:right w:val="none" w:sz="0" w:space="0" w:color="auto"/>
      </w:divBdr>
    </w:div>
    <w:div w:id="1488397580">
      <w:bodyDiv w:val="1"/>
      <w:marLeft w:val="0"/>
      <w:marRight w:val="0"/>
      <w:marTop w:val="0"/>
      <w:marBottom w:val="0"/>
      <w:divBdr>
        <w:top w:val="none" w:sz="0" w:space="0" w:color="auto"/>
        <w:left w:val="none" w:sz="0" w:space="0" w:color="auto"/>
        <w:bottom w:val="none" w:sz="0" w:space="0" w:color="auto"/>
        <w:right w:val="none" w:sz="0" w:space="0" w:color="auto"/>
      </w:divBdr>
    </w:div>
    <w:div w:id="1489637403">
      <w:bodyDiv w:val="1"/>
      <w:marLeft w:val="0"/>
      <w:marRight w:val="0"/>
      <w:marTop w:val="0"/>
      <w:marBottom w:val="0"/>
      <w:divBdr>
        <w:top w:val="none" w:sz="0" w:space="0" w:color="auto"/>
        <w:left w:val="none" w:sz="0" w:space="0" w:color="auto"/>
        <w:bottom w:val="none" w:sz="0" w:space="0" w:color="auto"/>
        <w:right w:val="none" w:sz="0" w:space="0" w:color="auto"/>
      </w:divBdr>
    </w:div>
    <w:div w:id="1490364165">
      <w:bodyDiv w:val="1"/>
      <w:marLeft w:val="0"/>
      <w:marRight w:val="0"/>
      <w:marTop w:val="0"/>
      <w:marBottom w:val="0"/>
      <w:divBdr>
        <w:top w:val="none" w:sz="0" w:space="0" w:color="auto"/>
        <w:left w:val="none" w:sz="0" w:space="0" w:color="auto"/>
        <w:bottom w:val="none" w:sz="0" w:space="0" w:color="auto"/>
        <w:right w:val="none" w:sz="0" w:space="0" w:color="auto"/>
      </w:divBdr>
    </w:div>
    <w:div w:id="1491141814">
      <w:bodyDiv w:val="1"/>
      <w:marLeft w:val="0"/>
      <w:marRight w:val="0"/>
      <w:marTop w:val="0"/>
      <w:marBottom w:val="0"/>
      <w:divBdr>
        <w:top w:val="none" w:sz="0" w:space="0" w:color="auto"/>
        <w:left w:val="none" w:sz="0" w:space="0" w:color="auto"/>
        <w:bottom w:val="none" w:sz="0" w:space="0" w:color="auto"/>
        <w:right w:val="none" w:sz="0" w:space="0" w:color="auto"/>
      </w:divBdr>
    </w:div>
    <w:div w:id="1491214402">
      <w:bodyDiv w:val="1"/>
      <w:marLeft w:val="0"/>
      <w:marRight w:val="0"/>
      <w:marTop w:val="0"/>
      <w:marBottom w:val="0"/>
      <w:divBdr>
        <w:top w:val="none" w:sz="0" w:space="0" w:color="auto"/>
        <w:left w:val="none" w:sz="0" w:space="0" w:color="auto"/>
        <w:bottom w:val="none" w:sz="0" w:space="0" w:color="auto"/>
        <w:right w:val="none" w:sz="0" w:space="0" w:color="auto"/>
      </w:divBdr>
    </w:div>
    <w:div w:id="1491218663">
      <w:bodyDiv w:val="1"/>
      <w:marLeft w:val="0"/>
      <w:marRight w:val="0"/>
      <w:marTop w:val="0"/>
      <w:marBottom w:val="0"/>
      <w:divBdr>
        <w:top w:val="none" w:sz="0" w:space="0" w:color="auto"/>
        <w:left w:val="none" w:sz="0" w:space="0" w:color="auto"/>
        <w:bottom w:val="none" w:sz="0" w:space="0" w:color="auto"/>
        <w:right w:val="none" w:sz="0" w:space="0" w:color="auto"/>
      </w:divBdr>
    </w:div>
    <w:div w:id="1491363191">
      <w:bodyDiv w:val="1"/>
      <w:marLeft w:val="0"/>
      <w:marRight w:val="0"/>
      <w:marTop w:val="0"/>
      <w:marBottom w:val="0"/>
      <w:divBdr>
        <w:top w:val="none" w:sz="0" w:space="0" w:color="auto"/>
        <w:left w:val="none" w:sz="0" w:space="0" w:color="auto"/>
        <w:bottom w:val="none" w:sz="0" w:space="0" w:color="auto"/>
        <w:right w:val="none" w:sz="0" w:space="0" w:color="auto"/>
      </w:divBdr>
    </w:div>
    <w:div w:id="1491553336">
      <w:bodyDiv w:val="1"/>
      <w:marLeft w:val="0"/>
      <w:marRight w:val="0"/>
      <w:marTop w:val="0"/>
      <w:marBottom w:val="0"/>
      <w:divBdr>
        <w:top w:val="none" w:sz="0" w:space="0" w:color="auto"/>
        <w:left w:val="none" w:sz="0" w:space="0" w:color="auto"/>
        <w:bottom w:val="none" w:sz="0" w:space="0" w:color="auto"/>
        <w:right w:val="none" w:sz="0" w:space="0" w:color="auto"/>
      </w:divBdr>
    </w:div>
    <w:div w:id="1492062899">
      <w:bodyDiv w:val="1"/>
      <w:marLeft w:val="0"/>
      <w:marRight w:val="0"/>
      <w:marTop w:val="0"/>
      <w:marBottom w:val="0"/>
      <w:divBdr>
        <w:top w:val="none" w:sz="0" w:space="0" w:color="auto"/>
        <w:left w:val="none" w:sz="0" w:space="0" w:color="auto"/>
        <w:bottom w:val="none" w:sz="0" w:space="0" w:color="auto"/>
        <w:right w:val="none" w:sz="0" w:space="0" w:color="auto"/>
      </w:divBdr>
    </w:div>
    <w:div w:id="1492215132">
      <w:bodyDiv w:val="1"/>
      <w:marLeft w:val="0"/>
      <w:marRight w:val="0"/>
      <w:marTop w:val="0"/>
      <w:marBottom w:val="0"/>
      <w:divBdr>
        <w:top w:val="none" w:sz="0" w:space="0" w:color="auto"/>
        <w:left w:val="none" w:sz="0" w:space="0" w:color="auto"/>
        <w:bottom w:val="none" w:sz="0" w:space="0" w:color="auto"/>
        <w:right w:val="none" w:sz="0" w:space="0" w:color="auto"/>
      </w:divBdr>
    </w:div>
    <w:div w:id="1492215478">
      <w:bodyDiv w:val="1"/>
      <w:marLeft w:val="0"/>
      <w:marRight w:val="0"/>
      <w:marTop w:val="0"/>
      <w:marBottom w:val="0"/>
      <w:divBdr>
        <w:top w:val="none" w:sz="0" w:space="0" w:color="auto"/>
        <w:left w:val="none" w:sz="0" w:space="0" w:color="auto"/>
        <w:bottom w:val="none" w:sz="0" w:space="0" w:color="auto"/>
        <w:right w:val="none" w:sz="0" w:space="0" w:color="auto"/>
      </w:divBdr>
    </w:div>
    <w:div w:id="1492673642">
      <w:bodyDiv w:val="1"/>
      <w:marLeft w:val="0"/>
      <w:marRight w:val="0"/>
      <w:marTop w:val="0"/>
      <w:marBottom w:val="0"/>
      <w:divBdr>
        <w:top w:val="none" w:sz="0" w:space="0" w:color="auto"/>
        <w:left w:val="none" w:sz="0" w:space="0" w:color="auto"/>
        <w:bottom w:val="none" w:sz="0" w:space="0" w:color="auto"/>
        <w:right w:val="none" w:sz="0" w:space="0" w:color="auto"/>
      </w:divBdr>
    </w:div>
    <w:div w:id="1492791507">
      <w:bodyDiv w:val="1"/>
      <w:marLeft w:val="0"/>
      <w:marRight w:val="0"/>
      <w:marTop w:val="0"/>
      <w:marBottom w:val="0"/>
      <w:divBdr>
        <w:top w:val="none" w:sz="0" w:space="0" w:color="auto"/>
        <w:left w:val="none" w:sz="0" w:space="0" w:color="auto"/>
        <w:bottom w:val="none" w:sz="0" w:space="0" w:color="auto"/>
        <w:right w:val="none" w:sz="0" w:space="0" w:color="auto"/>
      </w:divBdr>
    </w:div>
    <w:div w:id="1493184480">
      <w:bodyDiv w:val="1"/>
      <w:marLeft w:val="0"/>
      <w:marRight w:val="0"/>
      <w:marTop w:val="0"/>
      <w:marBottom w:val="0"/>
      <w:divBdr>
        <w:top w:val="none" w:sz="0" w:space="0" w:color="auto"/>
        <w:left w:val="none" w:sz="0" w:space="0" w:color="auto"/>
        <w:bottom w:val="none" w:sz="0" w:space="0" w:color="auto"/>
        <w:right w:val="none" w:sz="0" w:space="0" w:color="auto"/>
      </w:divBdr>
    </w:div>
    <w:div w:id="1493452676">
      <w:bodyDiv w:val="1"/>
      <w:marLeft w:val="0"/>
      <w:marRight w:val="0"/>
      <w:marTop w:val="0"/>
      <w:marBottom w:val="0"/>
      <w:divBdr>
        <w:top w:val="none" w:sz="0" w:space="0" w:color="auto"/>
        <w:left w:val="none" w:sz="0" w:space="0" w:color="auto"/>
        <w:bottom w:val="none" w:sz="0" w:space="0" w:color="auto"/>
        <w:right w:val="none" w:sz="0" w:space="0" w:color="auto"/>
      </w:divBdr>
    </w:div>
    <w:div w:id="1494375722">
      <w:bodyDiv w:val="1"/>
      <w:marLeft w:val="0"/>
      <w:marRight w:val="0"/>
      <w:marTop w:val="0"/>
      <w:marBottom w:val="0"/>
      <w:divBdr>
        <w:top w:val="none" w:sz="0" w:space="0" w:color="auto"/>
        <w:left w:val="none" w:sz="0" w:space="0" w:color="auto"/>
        <w:bottom w:val="none" w:sz="0" w:space="0" w:color="auto"/>
        <w:right w:val="none" w:sz="0" w:space="0" w:color="auto"/>
      </w:divBdr>
    </w:div>
    <w:div w:id="1494881749">
      <w:bodyDiv w:val="1"/>
      <w:marLeft w:val="0"/>
      <w:marRight w:val="0"/>
      <w:marTop w:val="0"/>
      <w:marBottom w:val="0"/>
      <w:divBdr>
        <w:top w:val="none" w:sz="0" w:space="0" w:color="auto"/>
        <w:left w:val="none" w:sz="0" w:space="0" w:color="auto"/>
        <w:bottom w:val="none" w:sz="0" w:space="0" w:color="auto"/>
        <w:right w:val="none" w:sz="0" w:space="0" w:color="auto"/>
      </w:divBdr>
    </w:div>
    <w:div w:id="1496065941">
      <w:bodyDiv w:val="1"/>
      <w:marLeft w:val="0"/>
      <w:marRight w:val="0"/>
      <w:marTop w:val="0"/>
      <w:marBottom w:val="0"/>
      <w:divBdr>
        <w:top w:val="none" w:sz="0" w:space="0" w:color="auto"/>
        <w:left w:val="none" w:sz="0" w:space="0" w:color="auto"/>
        <w:bottom w:val="none" w:sz="0" w:space="0" w:color="auto"/>
        <w:right w:val="none" w:sz="0" w:space="0" w:color="auto"/>
      </w:divBdr>
    </w:div>
    <w:div w:id="1496455140">
      <w:bodyDiv w:val="1"/>
      <w:marLeft w:val="0"/>
      <w:marRight w:val="0"/>
      <w:marTop w:val="0"/>
      <w:marBottom w:val="0"/>
      <w:divBdr>
        <w:top w:val="none" w:sz="0" w:space="0" w:color="auto"/>
        <w:left w:val="none" w:sz="0" w:space="0" w:color="auto"/>
        <w:bottom w:val="none" w:sz="0" w:space="0" w:color="auto"/>
        <w:right w:val="none" w:sz="0" w:space="0" w:color="auto"/>
      </w:divBdr>
    </w:div>
    <w:div w:id="1498573628">
      <w:bodyDiv w:val="1"/>
      <w:marLeft w:val="0"/>
      <w:marRight w:val="0"/>
      <w:marTop w:val="0"/>
      <w:marBottom w:val="0"/>
      <w:divBdr>
        <w:top w:val="none" w:sz="0" w:space="0" w:color="auto"/>
        <w:left w:val="none" w:sz="0" w:space="0" w:color="auto"/>
        <w:bottom w:val="none" w:sz="0" w:space="0" w:color="auto"/>
        <w:right w:val="none" w:sz="0" w:space="0" w:color="auto"/>
      </w:divBdr>
    </w:div>
    <w:div w:id="1498958594">
      <w:bodyDiv w:val="1"/>
      <w:marLeft w:val="0"/>
      <w:marRight w:val="0"/>
      <w:marTop w:val="0"/>
      <w:marBottom w:val="0"/>
      <w:divBdr>
        <w:top w:val="none" w:sz="0" w:space="0" w:color="auto"/>
        <w:left w:val="none" w:sz="0" w:space="0" w:color="auto"/>
        <w:bottom w:val="none" w:sz="0" w:space="0" w:color="auto"/>
        <w:right w:val="none" w:sz="0" w:space="0" w:color="auto"/>
      </w:divBdr>
    </w:div>
    <w:div w:id="1499886153">
      <w:bodyDiv w:val="1"/>
      <w:marLeft w:val="0"/>
      <w:marRight w:val="0"/>
      <w:marTop w:val="0"/>
      <w:marBottom w:val="0"/>
      <w:divBdr>
        <w:top w:val="none" w:sz="0" w:space="0" w:color="auto"/>
        <w:left w:val="none" w:sz="0" w:space="0" w:color="auto"/>
        <w:bottom w:val="none" w:sz="0" w:space="0" w:color="auto"/>
        <w:right w:val="none" w:sz="0" w:space="0" w:color="auto"/>
      </w:divBdr>
    </w:div>
    <w:div w:id="1501651369">
      <w:bodyDiv w:val="1"/>
      <w:marLeft w:val="0"/>
      <w:marRight w:val="0"/>
      <w:marTop w:val="0"/>
      <w:marBottom w:val="0"/>
      <w:divBdr>
        <w:top w:val="none" w:sz="0" w:space="0" w:color="auto"/>
        <w:left w:val="none" w:sz="0" w:space="0" w:color="auto"/>
        <w:bottom w:val="none" w:sz="0" w:space="0" w:color="auto"/>
        <w:right w:val="none" w:sz="0" w:space="0" w:color="auto"/>
      </w:divBdr>
    </w:div>
    <w:div w:id="1501919851">
      <w:bodyDiv w:val="1"/>
      <w:marLeft w:val="0"/>
      <w:marRight w:val="0"/>
      <w:marTop w:val="0"/>
      <w:marBottom w:val="0"/>
      <w:divBdr>
        <w:top w:val="none" w:sz="0" w:space="0" w:color="auto"/>
        <w:left w:val="none" w:sz="0" w:space="0" w:color="auto"/>
        <w:bottom w:val="none" w:sz="0" w:space="0" w:color="auto"/>
        <w:right w:val="none" w:sz="0" w:space="0" w:color="auto"/>
      </w:divBdr>
    </w:div>
    <w:div w:id="1503352024">
      <w:bodyDiv w:val="1"/>
      <w:marLeft w:val="0"/>
      <w:marRight w:val="0"/>
      <w:marTop w:val="0"/>
      <w:marBottom w:val="0"/>
      <w:divBdr>
        <w:top w:val="none" w:sz="0" w:space="0" w:color="auto"/>
        <w:left w:val="none" w:sz="0" w:space="0" w:color="auto"/>
        <w:bottom w:val="none" w:sz="0" w:space="0" w:color="auto"/>
        <w:right w:val="none" w:sz="0" w:space="0" w:color="auto"/>
      </w:divBdr>
    </w:div>
    <w:div w:id="1504710445">
      <w:bodyDiv w:val="1"/>
      <w:marLeft w:val="0"/>
      <w:marRight w:val="0"/>
      <w:marTop w:val="0"/>
      <w:marBottom w:val="0"/>
      <w:divBdr>
        <w:top w:val="none" w:sz="0" w:space="0" w:color="auto"/>
        <w:left w:val="none" w:sz="0" w:space="0" w:color="auto"/>
        <w:bottom w:val="none" w:sz="0" w:space="0" w:color="auto"/>
        <w:right w:val="none" w:sz="0" w:space="0" w:color="auto"/>
      </w:divBdr>
    </w:div>
    <w:div w:id="1504855814">
      <w:bodyDiv w:val="1"/>
      <w:marLeft w:val="0"/>
      <w:marRight w:val="0"/>
      <w:marTop w:val="0"/>
      <w:marBottom w:val="0"/>
      <w:divBdr>
        <w:top w:val="none" w:sz="0" w:space="0" w:color="auto"/>
        <w:left w:val="none" w:sz="0" w:space="0" w:color="auto"/>
        <w:bottom w:val="none" w:sz="0" w:space="0" w:color="auto"/>
        <w:right w:val="none" w:sz="0" w:space="0" w:color="auto"/>
      </w:divBdr>
    </w:div>
    <w:div w:id="1505320509">
      <w:bodyDiv w:val="1"/>
      <w:marLeft w:val="0"/>
      <w:marRight w:val="0"/>
      <w:marTop w:val="0"/>
      <w:marBottom w:val="0"/>
      <w:divBdr>
        <w:top w:val="none" w:sz="0" w:space="0" w:color="auto"/>
        <w:left w:val="none" w:sz="0" w:space="0" w:color="auto"/>
        <w:bottom w:val="none" w:sz="0" w:space="0" w:color="auto"/>
        <w:right w:val="none" w:sz="0" w:space="0" w:color="auto"/>
      </w:divBdr>
    </w:div>
    <w:div w:id="1506944392">
      <w:bodyDiv w:val="1"/>
      <w:marLeft w:val="0"/>
      <w:marRight w:val="0"/>
      <w:marTop w:val="0"/>
      <w:marBottom w:val="0"/>
      <w:divBdr>
        <w:top w:val="none" w:sz="0" w:space="0" w:color="auto"/>
        <w:left w:val="none" w:sz="0" w:space="0" w:color="auto"/>
        <w:bottom w:val="none" w:sz="0" w:space="0" w:color="auto"/>
        <w:right w:val="none" w:sz="0" w:space="0" w:color="auto"/>
      </w:divBdr>
    </w:div>
    <w:div w:id="1507011078">
      <w:bodyDiv w:val="1"/>
      <w:marLeft w:val="0"/>
      <w:marRight w:val="0"/>
      <w:marTop w:val="0"/>
      <w:marBottom w:val="0"/>
      <w:divBdr>
        <w:top w:val="none" w:sz="0" w:space="0" w:color="auto"/>
        <w:left w:val="none" w:sz="0" w:space="0" w:color="auto"/>
        <w:bottom w:val="none" w:sz="0" w:space="0" w:color="auto"/>
        <w:right w:val="none" w:sz="0" w:space="0" w:color="auto"/>
      </w:divBdr>
    </w:div>
    <w:div w:id="1507284266">
      <w:bodyDiv w:val="1"/>
      <w:marLeft w:val="0"/>
      <w:marRight w:val="0"/>
      <w:marTop w:val="0"/>
      <w:marBottom w:val="0"/>
      <w:divBdr>
        <w:top w:val="none" w:sz="0" w:space="0" w:color="auto"/>
        <w:left w:val="none" w:sz="0" w:space="0" w:color="auto"/>
        <w:bottom w:val="none" w:sz="0" w:space="0" w:color="auto"/>
        <w:right w:val="none" w:sz="0" w:space="0" w:color="auto"/>
      </w:divBdr>
    </w:div>
    <w:div w:id="1508327695">
      <w:bodyDiv w:val="1"/>
      <w:marLeft w:val="0"/>
      <w:marRight w:val="0"/>
      <w:marTop w:val="0"/>
      <w:marBottom w:val="0"/>
      <w:divBdr>
        <w:top w:val="none" w:sz="0" w:space="0" w:color="auto"/>
        <w:left w:val="none" w:sz="0" w:space="0" w:color="auto"/>
        <w:bottom w:val="none" w:sz="0" w:space="0" w:color="auto"/>
        <w:right w:val="none" w:sz="0" w:space="0" w:color="auto"/>
      </w:divBdr>
    </w:div>
    <w:div w:id="1508519853">
      <w:bodyDiv w:val="1"/>
      <w:marLeft w:val="0"/>
      <w:marRight w:val="0"/>
      <w:marTop w:val="0"/>
      <w:marBottom w:val="0"/>
      <w:divBdr>
        <w:top w:val="none" w:sz="0" w:space="0" w:color="auto"/>
        <w:left w:val="none" w:sz="0" w:space="0" w:color="auto"/>
        <w:bottom w:val="none" w:sz="0" w:space="0" w:color="auto"/>
        <w:right w:val="none" w:sz="0" w:space="0" w:color="auto"/>
      </w:divBdr>
    </w:div>
    <w:div w:id="1509056032">
      <w:bodyDiv w:val="1"/>
      <w:marLeft w:val="0"/>
      <w:marRight w:val="0"/>
      <w:marTop w:val="0"/>
      <w:marBottom w:val="0"/>
      <w:divBdr>
        <w:top w:val="none" w:sz="0" w:space="0" w:color="auto"/>
        <w:left w:val="none" w:sz="0" w:space="0" w:color="auto"/>
        <w:bottom w:val="none" w:sz="0" w:space="0" w:color="auto"/>
        <w:right w:val="none" w:sz="0" w:space="0" w:color="auto"/>
      </w:divBdr>
    </w:div>
    <w:div w:id="1509175102">
      <w:bodyDiv w:val="1"/>
      <w:marLeft w:val="0"/>
      <w:marRight w:val="0"/>
      <w:marTop w:val="0"/>
      <w:marBottom w:val="0"/>
      <w:divBdr>
        <w:top w:val="none" w:sz="0" w:space="0" w:color="auto"/>
        <w:left w:val="none" w:sz="0" w:space="0" w:color="auto"/>
        <w:bottom w:val="none" w:sz="0" w:space="0" w:color="auto"/>
        <w:right w:val="none" w:sz="0" w:space="0" w:color="auto"/>
      </w:divBdr>
    </w:div>
    <w:div w:id="1509443354">
      <w:bodyDiv w:val="1"/>
      <w:marLeft w:val="0"/>
      <w:marRight w:val="0"/>
      <w:marTop w:val="0"/>
      <w:marBottom w:val="0"/>
      <w:divBdr>
        <w:top w:val="none" w:sz="0" w:space="0" w:color="auto"/>
        <w:left w:val="none" w:sz="0" w:space="0" w:color="auto"/>
        <w:bottom w:val="none" w:sz="0" w:space="0" w:color="auto"/>
        <w:right w:val="none" w:sz="0" w:space="0" w:color="auto"/>
      </w:divBdr>
    </w:div>
    <w:div w:id="1510022881">
      <w:bodyDiv w:val="1"/>
      <w:marLeft w:val="0"/>
      <w:marRight w:val="0"/>
      <w:marTop w:val="0"/>
      <w:marBottom w:val="0"/>
      <w:divBdr>
        <w:top w:val="none" w:sz="0" w:space="0" w:color="auto"/>
        <w:left w:val="none" w:sz="0" w:space="0" w:color="auto"/>
        <w:bottom w:val="none" w:sz="0" w:space="0" w:color="auto"/>
        <w:right w:val="none" w:sz="0" w:space="0" w:color="auto"/>
      </w:divBdr>
    </w:div>
    <w:div w:id="1510605930">
      <w:bodyDiv w:val="1"/>
      <w:marLeft w:val="0"/>
      <w:marRight w:val="0"/>
      <w:marTop w:val="0"/>
      <w:marBottom w:val="0"/>
      <w:divBdr>
        <w:top w:val="none" w:sz="0" w:space="0" w:color="auto"/>
        <w:left w:val="none" w:sz="0" w:space="0" w:color="auto"/>
        <w:bottom w:val="none" w:sz="0" w:space="0" w:color="auto"/>
        <w:right w:val="none" w:sz="0" w:space="0" w:color="auto"/>
      </w:divBdr>
    </w:div>
    <w:div w:id="1510749348">
      <w:bodyDiv w:val="1"/>
      <w:marLeft w:val="0"/>
      <w:marRight w:val="0"/>
      <w:marTop w:val="0"/>
      <w:marBottom w:val="0"/>
      <w:divBdr>
        <w:top w:val="none" w:sz="0" w:space="0" w:color="auto"/>
        <w:left w:val="none" w:sz="0" w:space="0" w:color="auto"/>
        <w:bottom w:val="none" w:sz="0" w:space="0" w:color="auto"/>
        <w:right w:val="none" w:sz="0" w:space="0" w:color="auto"/>
      </w:divBdr>
    </w:div>
    <w:div w:id="1510874747">
      <w:bodyDiv w:val="1"/>
      <w:marLeft w:val="0"/>
      <w:marRight w:val="0"/>
      <w:marTop w:val="0"/>
      <w:marBottom w:val="0"/>
      <w:divBdr>
        <w:top w:val="none" w:sz="0" w:space="0" w:color="auto"/>
        <w:left w:val="none" w:sz="0" w:space="0" w:color="auto"/>
        <w:bottom w:val="none" w:sz="0" w:space="0" w:color="auto"/>
        <w:right w:val="none" w:sz="0" w:space="0" w:color="auto"/>
      </w:divBdr>
    </w:div>
    <w:div w:id="1511290196">
      <w:bodyDiv w:val="1"/>
      <w:marLeft w:val="0"/>
      <w:marRight w:val="0"/>
      <w:marTop w:val="0"/>
      <w:marBottom w:val="0"/>
      <w:divBdr>
        <w:top w:val="none" w:sz="0" w:space="0" w:color="auto"/>
        <w:left w:val="none" w:sz="0" w:space="0" w:color="auto"/>
        <w:bottom w:val="none" w:sz="0" w:space="0" w:color="auto"/>
        <w:right w:val="none" w:sz="0" w:space="0" w:color="auto"/>
      </w:divBdr>
    </w:div>
    <w:div w:id="1511680792">
      <w:bodyDiv w:val="1"/>
      <w:marLeft w:val="0"/>
      <w:marRight w:val="0"/>
      <w:marTop w:val="0"/>
      <w:marBottom w:val="0"/>
      <w:divBdr>
        <w:top w:val="none" w:sz="0" w:space="0" w:color="auto"/>
        <w:left w:val="none" w:sz="0" w:space="0" w:color="auto"/>
        <w:bottom w:val="none" w:sz="0" w:space="0" w:color="auto"/>
        <w:right w:val="none" w:sz="0" w:space="0" w:color="auto"/>
      </w:divBdr>
    </w:div>
    <w:div w:id="1512523688">
      <w:bodyDiv w:val="1"/>
      <w:marLeft w:val="0"/>
      <w:marRight w:val="0"/>
      <w:marTop w:val="0"/>
      <w:marBottom w:val="0"/>
      <w:divBdr>
        <w:top w:val="none" w:sz="0" w:space="0" w:color="auto"/>
        <w:left w:val="none" w:sz="0" w:space="0" w:color="auto"/>
        <w:bottom w:val="none" w:sz="0" w:space="0" w:color="auto"/>
        <w:right w:val="none" w:sz="0" w:space="0" w:color="auto"/>
      </w:divBdr>
    </w:div>
    <w:div w:id="1512916944">
      <w:bodyDiv w:val="1"/>
      <w:marLeft w:val="0"/>
      <w:marRight w:val="0"/>
      <w:marTop w:val="0"/>
      <w:marBottom w:val="0"/>
      <w:divBdr>
        <w:top w:val="none" w:sz="0" w:space="0" w:color="auto"/>
        <w:left w:val="none" w:sz="0" w:space="0" w:color="auto"/>
        <w:bottom w:val="none" w:sz="0" w:space="0" w:color="auto"/>
        <w:right w:val="none" w:sz="0" w:space="0" w:color="auto"/>
      </w:divBdr>
    </w:div>
    <w:div w:id="1513836775">
      <w:bodyDiv w:val="1"/>
      <w:marLeft w:val="0"/>
      <w:marRight w:val="0"/>
      <w:marTop w:val="0"/>
      <w:marBottom w:val="0"/>
      <w:divBdr>
        <w:top w:val="none" w:sz="0" w:space="0" w:color="auto"/>
        <w:left w:val="none" w:sz="0" w:space="0" w:color="auto"/>
        <w:bottom w:val="none" w:sz="0" w:space="0" w:color="auto"/>
        <w:right w:val="none" w:sz="0" w:space="0" w:color="auto"/>
      </w:divBdr>
    </w:div>
    <w:div w:id="1515612431">
      <w:bodyDiv w:val="1"/>
      <w:marLeft w:val="0"/>
      <w:marRight w:val="0"/>
      <w:marTop w:val="0"/>
      <w:marBottom w:val="0"/>
      <w:divBdr>
        <w:top w:val="none" w:sz="0" w:space="0" w:color="auto"/>
        <w:left w:val="none" w:sz="0" w:space="0" w:color="auto"/>
        <w:bottom w:val="none" w:sz="0" w:space="0" w:color="auto"/>
        <w:right w:val="none" w:sz="0" w:space="0" w:color="auto"/>
      </w:divBdr>
    </w:div>
    <w:div w:id="1516110575">
      <w:bodyDiv w:val="1"/>
      <w:marLeft w:val="0"/>
      <w:marRight w:val="0"/>
      <w:marTop w:val="0"/>
      <w:marBottom w:val="0"/>
      <w:divBdr>
        <w:top w:val="none" w:sz="0" w:space="0" w:color="auto"/>
        <w:left w:val="none" w:sz="0" w:space="0" w:color="auto"/>
        <w:bottom w:val="none" w:sz="0" w:space="0" w:color="auto"/>
        <w:right w:val="none" w:sz="0" w:space="0" w:color="auto"/>
      </w:divBdr>
    </w:div>
    <w:div w:id="1516455866">
      <w:bodyDiv w:val="1"/>
      <w:marLeft w:val="0"/>
      <w:marRight w:val="0"/>
      <w:marTop w:val="0"/>
      <w:marBottom w:val="0"/>
      <w:divBdr>
        <w:top w:val="none" w:sz="0" w:space="0" w:color="auto"/>
        <w:left w:val="none" w:sz="0" w:space="0" w:color="auto"/>
        <w:bottom w:val="none" w:sz="0" w:space="0" w:color="auto"/>
        <w:right w:val="none" w:sz="0" w:space="0" w:color="auto"/>
      </w:divBdr>
    </w:div>
    <w:div w:id="1516535788">
      <w:bodyDiv w:val="1"/>
      <w:marLeft w:val="0"/>
      <w:marRight w:val="0"/>
      <w:marTop w:val="0"/>
      <w:marBottom w:val="0"/>
      <w:divBdr>
        <w:top w:val="none" w:sz="0" w:space="0" w:color="auto"/>
        <w:left w:val="none" w:sz="0" w:space="0" w:color="auto"/>
        <w:bottom w:val="none" w:sz="0" w:space="0" w:color="auto"/>
        <w:right w:val="none" w:sz="0" w:space="0" w:color="auto"/>
      </w:divBdr>
    </w:div>
    <w:div w:id="1516843239">
      <w:bodyDiv w:val="1"/>
      <w:marLeft w:val="0"/>
      <w:marRight w:val="0"/>
      <w:marTop w:val="0"/>
      <w:marBottom w:val="0"/>
      <w:divBdr>
        <w:top w:val="none" w:sz="0" w:space="0" w:color="auto"/>
        <w:left w:val="none" w:sz="0" w:space="0" w:color="auto"/>
        <w:bottom w:val="none" w:sz="0" w:space="0" w:color="auto"/>
        <w:right w:val="none" w:sz="0" w:space="0" w:color="auto"/>
      </w:divBdr>
    </w:div>
    <w:div w:id="1517814951">
      <w:bodyDiv w:val="1"/>
      <w:marLeft w:val="0"/>
      <w:marRight w:val="0"/>
      <w:marTop w:val="0"/>
      <w:marBottom w:val="0"/>
      <w:divBdr>
        <w:top w:val="none" w:sz="0" w:space="0" w:color="auto"/>
        <w:left w:val="none" w:sz="0" w:space="0" w:color="auto"/>
        <w:bottom w:val="none" w:sz="0" w:space="0" w:color="auto"/>
        <w:right w:val="none" w:sz="0" w:space="0" w:color="auto"/>
      </w:divBdr>
    </w:div>
    <w:div w:id="1519735385">
      <w:bodyDiv w:val="1"/>
      <w:marLeft w:val="0"/>
      <w:marRight w:val="0"/>
      <w:marTop w:val="0"/>
      <w:marBottom w:val="0"/>
      <w:divBdr>
        <w:top w:val="none" w:sz="0" w:space="0" w:color="auto"/>
        <w:left w:val="none" w:sz="0" w:space="0" w:color="auto"/>
        <w:bottom w:val="none" w:sz="0" w:space="0" w:color="auto"/>
        <w:right w:val="none" w:sz="0" w:space="0" w:color="auto"/>
      </w:divBdr>
    </w:div>
    <w:div w:id="1520315512">
      <w:bodyDiv w:val="1"/>
      <w:marLeft w:val="0"/>
      <w:marRight w:val="0"/>
      <w:marTop w:val="0"/>
      <w:marBottom w:val="0"/>
      <w:divBdr>
        <w:top w:val="none" w:sz="0" w:space="0" w:color="auto"/>
        <w:left w:val="none" w:sz="0" w:space="0" w:color="auto"/>
        <w:bottom w:val="none" w:sz="0" w:space="0" w:color="auto"/>
        <w:right w:val="none" w:sz="0" w:space="0" w:color="auto"/>
      </w:divBdr>
    </w:div>
    <w:div w:id="1520583248">
      <w:bodyDiv w:val="1"/>
      <w:marLeft w:val="0"/>
      <w:marRight w:val="0"/>
      <w:marTop w:val="0"/>
      <w:marBottom w:val="0"/>
      <w:divBdr>
        <w:top w:val="none" w:sz="0" w:space="0" w:color="auto"/>
        <w:left w:val="none" w:sz="0" w:space="0" w:color="auto"/>
        <w:bottom w:val="none" w:sz="0" w:space="0" w:color="auto"/>
        <w:right w:val="none" w:sz="0" w:space="0" w:color="auto"/>
      </w:divBdr>
    </w:div>
    <w:div w:id="1520894704">
      <w:bodyDiv w:val="1"/>
      <w:marLeft w:val="0"/>
      <w:marRight w:val="0"/>
      <w:marTop w:val="0"/>
      <w:marBottom w:val="0"/>
      <w:divBdr>
        <w:top w:val="none" w:sz="0" w:space="0" w:color="auto"/>
        <w:left w:val="none" w:sz="0" w:space="0" w:color="auto"/>
        <w:bottom w:val="none" w:sz="0" w:space="0" w:color="auto"/>
        <w:right w:val="none" w:sz="0" w:space="0" w:color="auto"/>
      </w:divBdr>
    </w:div>
    <w:div w:id="1522164290">
      <w:bodyDiv w:val="1"/>
      <w:marLeft w:val="0"/>
      <w:marRight w:val="0"/>
      <w:marTop w:val="0"/>
      <w:marBottom w:val="0"/>
      <w:divBdr>
        <w:top w:val="none" w:sz="0" w:space="0" w:color="auto"/>
        <w:left w:val="none" w:sz="0" w:space="0" w:color="auto"/>
        <w:bottom w:val="none" w:sz="0" w:space="0" w:color="auto"/>
        <w:right w:val="none" w:sz="0" w:space="0" w:color="auto"/>
      </w:divBdr>
    </w:div>
    <w:div w:id="1523085508">
      <w:bodyDiv w:val="1"/>
      <w:marLeft w:val="0"/>
      <w:marRight w:val="0"/>
      <w:marTop w:val="0"/>
      <w:marBottom w:val="0"/>
      <w:divBdr>
        <w:top w:val="none" w:sz="0" w:space="0" w:color="auto"/>
        <w:left w:val="none" w:sz="0" w:space="0" w:color="auto"/>
        <w:bottom w:val="none" w:sz="0" w:space="0" w:color="auto"/>
        <w:right w:val="none" w:sz="0" w:space="0" w:color="auto"/>
      </w:divBdr>
    </w:div>
    <w:div w:id="1523545850">
      <w:bodyDiv w:val="1"/>
      <w:marLeft w:val="0"/>
      <w:marRight w:val="0"/>
      <w:marTop w:val="0"/>
      <w:marBottom w:val="0"/>
      <w:divBdr>
        <w:top w:val="none" w:sz="0" w:space="0" w:color="auto"/>
        <w:left w:val="none" w:sz="0" w:space="0" w:color="auto"/>
        <w:bottom w:val="none" w:sz="0" w:space="0" w:color="auto"/>
        <w:right w:val="none" w:sz="0" w:space="0" w:color="auto"/>
      </w:divBdr>
    </w:div>
    <w:div w:id="1524251040">
      <w:bodyDiv w:val="1"/>
      <w:marLeft w:val="0"/>
      <w:marRight w:val="0"/>
      <w:marTop w:val="0"/>
      <w:marBottom w:val="0"/>
      <w:divBdr>
        <w:top w:val="none" w:sz="0" w:space="0" w:color="auto"/>
        <w:left w:val="none" w:sz="0" w:space="0" w:color="auto"/>
        <w:bottom w:val="none" w:sz="0" w:space="0" w:color="auto"/>
        <w:right w:val="none" w:sz="0" w:space="0" w:color="auto"/>
      </w:divBdr>
    </w:div>
    <w:div w:id="1524899198">
      <w:bodyDiv w:val="1"/>
      <w:marLeft w:val="0"/>
      <w:marRight w:val="0"/>
      <w:marTop w:val="0"/>
      <w:marBottom w:val="0"/>
      <w:divBdr>
        <w:top w:val="none" w:sz="0" w:space="0" w:color="auto"/>
        <w:left w:val="none" w:sz="0" w:space="0" w:color="auto"/>
        <w:bottom w:val="none" w:sz="0" w:space="0" w:color="auto"/>
        <w:right w:val="none" w:sz="0" w:space="0" w:color="auto"/>
      </w:divBdr>
    </w:div>
    <w:div w:id="1524976727">
      <w:bodyDiv w:val="1"/>
      <w:marLeft w:val="0"/>
      <w:marRight w:val="0"/>
      <w:marTop w:val="0"/>
      <w:marBottom w:val="0"/>
      <w:divBdr>
        <w:top w:val="none" w:sz="0" w:space="0" w:color="auto"/>
        <w:left w:val="none" w:sz="0" w:space="0" w:color="auto"/>
        <w:bottom w:val="none" w:sz="0" w:space="0" w:color="auto"/>
        <w:right w:val="none" w:sz="0" w:space="0" w:color="auto"/>
      </w:divBdr>
    </w:div>
    <w:div w:id="1525942050">
      <w:bodyDiv w:val="1"/>
      <w:marLeft w:val="0"/>
      <w:marRight w:val="0"/>
      <w:marTop w:val="0"/>
      <w:marBottom w:val="0"/>
      <w:divBdr>
        <w:top w:val="none" w:sz="0" w:space="0" w:color="auto"/>
        <w:left w:val="none" w:sz="0" w:space="0" w:color="auto"/>
        <w:bottom w:val="none" w:sz="0" w:space="0" w:color="auto"/>
        <w:right w:val="none" w:sz="0" w:space="0" w:color="auto"/>
      </w:divBdr>
    </w:div>
    <w:div w:id="1528325466">
      <w:bodyDiv w:val="1"/>
      <w:marLeft w:val="0"/>
      <w:marRight w:val="0"/>
      <w:marTop w:val="0"/>
      <w:marBottom w:val="0"/>
      <w:divBdr>
        <w:top w:val="none" w:sz="0" w:space="0" w:color="auto"/>
        <w:left w:val="none" w:sz="0" w:space="0" w:color="auto"/>
        <w:bottom w:val="none" w:sz="0" w:space="0" w:color="auto"/>
        <w:right w:val="none" w:sz="0" w:space="0" w:color="auto"/>
      </w:divBdr>
    </w:div>
    <w:div w:id="1531067962">
      <w:bodyDiv w:val="1"/>
      <w:marLeft w:val="0"/>
      <w:marRight w:val="0"/>
      <w:marTop w:val="0"/>
      <w:marBottom w:val="0"/>
      <w:divBdr>
        <w:top w:val="none" w:sz="0" w:space="0" w:color="auto"/>
        <w:left w:val="none" w:sz="0" w:space="0" w:color="auto"/>
        <w:bottom w:val="none" w:sz="0" w:space="0" w:color="auto"/>
        <w:right w:val="none" w:sz="0" w:space="0" w:color="auto"/>
      </w:divBdr>
    </w:div>
    <w:div w:id="1531529814">
      <w:bodyDiv w:val="1"/>
      <w:marLeft w:val="0"/>
      <w:marRight w:val="0"/>
      <w:marTop w:val="0"/>
      <w:marBottom w:val="0"/>
      <w:divBdr>
        <w:top w:val="none" w:sz="0" w:space="0" w:color="auto"/>
        <w:left w:val="none" w:sz="0" w:space="0" w:color="auto"/>
        <w:bottom w:val="none" w:sz="0" w:space="0" w:color="auto"/>
        <w:right w:val="none" w:sz="0" w:space="0" w:color="auto"/>
      </w:divBdr>
    </w:div>
    <w:div w:id="1531918871">
      <w:bodyDiv w:val="1"/>
      <w:marLeft w:val="0"/>
      <w:marRight w:val="0"/>
      <w:marTop w:val="0"/>
      <w:marBottom w:val="0"/>
      <w:divBdr>
        <w:top w:val="none" w:sz="0" w:space="0" w:color="auto"/>
        <w:left w:val="none" w:sz="0" w:space="0" w:color="auto"/>
        <w:bottom w:val="none" w:sz="0" w:space="0" w:color="auto"/>
        <w:right w:val="none" w:sz="0" w:space="0" w:color="auto"/>
      </w:divBdr>
    </w:div>
    <w:div w:id="1533806094">
      <w:bodyDiv w:val="1"/>
      <w:marLeft w:val="0"/>
      <w:marRight w:val="0"/>
      <w:marTop w:val="0"/>
      <w:marBottom w:val="0"/>
      <w:divBdr>
        <w:top w:val="none" w:sz="0" w:space="0" w:color="auto"/>
        <w:left w:val="none" w:sz="0" w:space="0" w:color="auto"/>
        <w:bottom w:val="none" w:sz="0" w:space="0" w:color="auto"/>
        <w:right w:val="none" w:sz="0" w:space="0" w:color="auto"/>
      </w:divBdr>
    </w:div>
    <w:div w:id="1534150392">
      <w:bodyDiv w:val="1"/>
      <w:marLeft w:val="0"/>
      <w:marRight w:val="0"/>
      <w:marTop w:val="0"/>
      <w:marBottom w:val="0"/>
      <w:divBdr>
        <w:top w:val="none" w:sz="0" w:space="0" w:color="auto"/>
        <w:left w:val="none" w:sz="0" w:space="0" w:color="auto"/>
        <w:bottom w:val="none" w:sz="0" w:space="0" w:color="auto"/>
        <w:right w:val="none" w:sz="0" w:space="0" w:color="auto"/>
      </w:divBdr>
    </w:div>
    <w:div w:id="1534998333">
      <w:bodyDiv w:val="1"/>
      <w:marLeft w:val="0"/>
      <w:marRight w:val="0"/>
      <w:marTop w:val="0"/>
      <w:marBottom w:val="0"/>
      <w:divBdr>
        <w:top w:val="none" w:sz="0" w:space="0" w:color="auto"/>
        <w:left w:val="none" w:sz="0" w:space="0" w:color="auto"/>
        <w:bottom w:val="none" w:sz="0" w:space="0" w:color="auto"/>
        <w:right w:val="none" w:sz="0" w:space="0" w:color="auto"/>
      </w:divBdr>
    </w:div>
    <w:div w:id="1535844245">
      <w:bodyDiv w:val="1"/>
      <w:marLeft w:val="0"/>
      <w:marRight w:val="0"/>
      <w:marTop w:val="0"/>
      <w:marBottom w:val="0"/>
      <w:divBdr>
        <w:top w:val="none" w:sz="0" w:space="0" w:color="auto"/>
        <w:left w:val="none" w:sz="0" w:space="0" w:color="auto"/>
        <w:bottom w:val="none" w:sz="0" w:space="0" w:color="auto"/>
        <w:right w:val="none" w:sz="0" w:space="0" w:color="auto"/>
      </w:divBdr>
    </w:div>
    <w:div w:id="1536232053">
      <w:bodyDiv w:val="1"/>
      <w:marLeft w:val="0"/>
      <w:marRight w:val="0"/>
      <w:marTop w:val="0"/>
      <w:marBottom w:val="0"/>
      <w:divBdr>
        <w:top w:val="none" w:sz="0" w:space="0" w:color="auto"/>
        <w:left w:val="none" w:sz="0" w:space="0" w:color="auto"/>
        <w:bottom w:val="none" w:sz="0" w:space="0" w:color="auto"/>
        <w:right w:val="none" w:sz="0" w:space="0" w:color="auto"/>
      </w:divBdr>
    </w:div>
    <w:div w:id="1536427795">
      <w:bodyDiv w:val="1"/>
      <w:marLeft w:val="0"/>
      <w:marRight w:val="0"/>
      <w:marTop w:val="0"/>
      <w:marBottom w:val="0"/>
      <w:divBdr>
        <w:top w:val="none" w:sz="0" w:space="0" w:color="auto"/>
        <w:left w:val="none" w:sz="0" w:space="0" w:color="auto"/>
        <w:bottom w:val="none" w:sz="0" w:space="0" w:color="auto"/>
        <w:right w:val="none" w:sz="0" w:space="0" w:color="auto"/>
      </w:divBdr>
    </w:div>
    <w:div w:id="1539125900">
      <w:bodyDiv w:val="1"/>
      <w:marLeft w:val="0"/>
      <w:marRight w:val="0"/>
      <w:marTop w:val="0"/>
      <w:marBottom w:val="0"/>
      <w:divBdr>
        <w:top w:val="none" w:sz="0" w:space="0" w:color="auto"/>
        <w:left w:val="none" w:sz="0" w:space="0" w:color="auto"/>
        <w:bottom w:val="none" w:sz="0" w:space="0" w:color="auto"/>
        <w:right w:val="none" w:sz="0" w:space="0" w:color="auto"/>
      </w:divBdr>
    </w:div>
    <w:div w:id="1539859303">
      <w:bodyDiv w:val="1"/>
      <w:marLeft w:val="0"/>
      <w:marRight w:val="0"/>
      <w:marTop w:val="0"/>
      <w:marBottom w:val="0"/>
      <w:divBdr>
        <w:top w:val="none" w:sz="0" w:space="0" w:color="auto"/>
        <w:left w:val="none" w:sz="0" w:space="0" w:color="auto"/>
        <w:bottom w:val="none" w:sz="0" w:space="0" w:color="auto"/>
        <w:right w:val="none" w:sz="0" w:space="0" w:color="auto"/>
      </w:divBdr>
    </w:div>
    <w:div w:id="1541896644">
      <w:bodyDiv w:val="1"/>
      <w:marLeft w:val="0"/>
      <w:marRight w:val="0"/>
      <w:marTop w:val="0"/>
      <w:marBottom w:val="0"/>
      <w:divBdr>
        <w:top w:val="none" w:sz="0" w:space="0" w:color="auto"/>
        <w:left w:val="none" w:sz="0" w:space="0" w:color="auto"/>
        <w:bottom w:val="none" w:sz="0" w:space="0" w:color="auto"/>
        <w:right w:val="none" w:sz="0" w:space="0" w:color="auto"/>
      </w:divBdr>
    </w:div>
    <w:div w:id="1547714775">
      <w:bodyDiv w:val="1"/>
      <w:marLeft w:val="0"/>
      <w:marRight w:val="0"/>
      <w:marTop w:val="0"/>
      <w:marBottom w:val="0"/>
      <w:divBdr>
        <w:top w:val="none" w:sz="0" w:space="0" w:color="auto"/>
        <w:left w:val="none" w:sz="0" w:space="0" w:color="auto"/>
        <w:bottom w:val="none" w:sz="0" w:space="0" w:color="auto"/>
        <w:right w:val="none" w:sz="0" w:space="0" w:color="auto"/>
      </w:divBdr>
    </w:div>
    <w:div w:id="1548101488">
      <w:bodyDiv w:val="1"/>
      <w:marLeft w:val="0"/>
      <w:marRight w:val="0"/>
      <w:marTop w:val="0"/>
      <w:marBottom w:val="0"/>
      <w:divBdr>
        <w:top w:val="none" w:sz="0" w:space="0" w:color="auto"/>
        <w:left w:val="none" w:sz="0" w:space="0" w:color="auto"/>
        <w:bottom w:val="none" w:sz="0" w:space="0" w:color="auto"/>
        <w:right w:val="none" w:sz="0" w:space="0" w:color="auto"/>
      </w:divBdr>
    </w:div>
    <w:div w:id="1549761959">
      <w:bodyDiv w:val="1"/>
      <w:marLeft w:val="0"/>
      <w:marRight w:val="0"/>
      <w:marTop w:val="0"/>
      <w:marBottom w:val="0"/>
      <w:divBdr>
        <w:top w:val="none" w:sz="0" w:space="0" w:color="auto"/>
        <w:left w:val="none" w:sz="0" w:space="0" w:color="auto"/>
        <w:bottom w:val="none" w:sz="0" w:space="0" w:color="auto"/>
        <w:right w:val="none" w:sz="0" w:space="0" w:color="auto"/>
      </w:divBdr>
    </w:div>
    <w:div w:id="1552813802">
      <w:bodyDiv w:val="1"/>
      <w:marLeft w:val="0"/>
      <w:marRight w:val="0"/>
      <w:marTop w:val="0"/>
      <w:marBottom w:val="0"/>
      <w:divBdr>
        <w:top w:val="none" w:sz="0" w:space="0" w:color="auto"/>
        <w:left w:val="none" w:sz="0" w:space="0" w:color="auto"/>
        <w:bottom w:val="none" w:sz="0" w:space="0" w:color="auto"/>
        <w:right w:val="none" w:sz="0" w:space="0" w:color="auto"/>
      </w:divBdr>
    </w:div>
    <w:div w:id="1553226573">
      <w:bodyDiv w:val="1"/>
      <w:marLeft w:val="0"/>
      <w:marRight w:val="0"/>
      <w:marTop w:val="0"/>
      <w:marBottom w:val="0"/>
      <w:divBdr>
        <w:top w:val="none" w:sz="0" w:space="0" w:color="auto"/>
        <w:left w:val="none" w:sz="0" w:space="0" w:color="auto"/>
        <w:bottom w:val="none" w:sz="0" w:space="0" w:color="auto"/>
        <w:right w:val="none" w:sz="0" w:space="0" w:color="auto"/>
      </w:divBdr>
    </w:div>
    <w:div w:id="1555697989">
      <w:bodyDiv w:val="1"/>
      <w:marLeft w:val="0"/>
      <w:marRight w:val="0"/>
      <w:marTop w:val="0"/>
      <w:marBottom w:val="0"/>
      <w:divBdr>
        <w:top w:val="none" w:sz="0" w:space="0" w:color="auto"/>
        <w:left w:val="none" w:sz="0" w:space="0" w:color="auto"/>
        <w:bottom w:val="none" w:sz="0" w:space="0" w:color="auto"/>
        <w:right w:val="none" w:sz="0" w:space="0" w:color="auto"/>
      </w:divBdr>
    </w:div>
    <w:div w:id="1555770459">
      <w:bodyDiv w:val="1"/>
      <w:marLeft w:val="0"/>
      <w:marRight w:val="0"/>
      <w:marTop w:val="0"/>
      <w:marBottom w:val="0"/>
      <w:divBdr>
        <w:top w:val="none" w:sz="0" w:space="0" w:color="auto"/>
        <w:left w:val="none" w:sz="0" w:space="0" w:color="auto"/>
        <w:bottom w:val="none" w:sz="0" w:space="0" w:color="auto"/>
        <w:right w:val="none" w:sz="0" w:space="0" w:color="auto"/>
      </w:divBdr>
    </w:div>
    <w:div w:id="1557082938">
      <w:bodyDiv w:val="1"/>
      <w:marLeft w:val="0"/>
      <w:marRight w:val="0"/>
      <w:marTop w:val="0"/>
      <w:marBottom w:val="0"/>
      <w:divBdr>
        <w:top w:val="none" w:sz="0" w:space="0" w:color="auto"/>
        <w:left w:val="none" w:sz="0" w:space="0" w:color="auto"/>
        <w:bottom w:val="none" w:sz="0" w:space="0" w:color="auto"/>
        <w:right w:val="none" w:sz="0" w:space="0" w:color="auto"/>
      </w:divBdr>
    </w:div>
    <w:div w:id="1557083208">
      <w:bodyDiv w:val="1"/>
      <w:marLeft w:val="0"/>
      <w:marRight w:val="0"/>
      <w:marTop w:val="0"/>
      <w:marBottom w:val="0"/>
      <w:divBdr>
        <w:top w:val="none" w:sz="0" w:space="0" w:color="auto"/>
        <w:left w:val="none" w:sz="0" w:space="0" w:color="auto"/>
        <w:bottom w:val="none" w:sz="0" w:space="0" w:color="auto"/>
        <w:right w:val="none" w:sz="0" w:space="0" w:color="auto"/>
      </w:divBdr>
    </w:div>
    <w:div w:id="1557159544">
      <w:bodyDiv w:val="1"/>
      <w:marLeft w:val="0"/>
      <w:marRight w:val="0"/>
      <w:marTop w:val="0"/>
      <w:marBottom w:val="0"/>
      <w:divBdr>
        <w:top w:val="none" w:sz="0" w:space="0" w:color="auto"/>
        <w:left w:val="none" w:sz="0" w:space="0" w:color="auto"/>
        <w:bottom w:val="none" w:sz="0" w:space="0" w:color="auto"/>
        <w:right w:val="none" w:sz="0" w:space="0" w:color="auto"/>
      </w:divBdr>
    </w:div>
    <w:div w:id="1560169901">
      <w:bodyDiv w:val="1"/>
      <w:marLeft w:val="0"/>
      <w:marRight w:val="0"/>
      <w:marTop w:val="0"/>
      <w:marBottom w:val="0"/>
      <w:divBdr>
        <w:top w:val="none" w:sz="0" w:space="0" w:color="auto"/>
        <w:left w:val="none" w:sz="0" w:space="0" w:color="auto"/>
        <w:bottom w:val="none" w:sz="0" w:space="0" w:color="auto"/>
        <w:right w:val="none" w:sz="0" w:space="0" w:color="auto"/>
      </w:divBdr>
    </w:div>
    <w:div w:id="1560245380">
      <w:bodyDiv w:val="1"/>
      <w:marLeft w:val="0"/>
      <w:marRight w:val="0"/>
      <w:marTop w:val="0"/>
      <w:marBottom w:val="0"/>
      <w:divBdr>
        <w:top w:val="none" w:sz="0" w:space="0" w:color="auto"/>
        <w:left w:val="none" w:sz="0" w:space="0" w:color="auto"/>
        <w:bottom w:val="none" w:sz="0" w:space="0" w:color="auto"/>
        <w:right w:val="none" w:sz="0" w:space="0" w:color="auto"/>
      </w:divBdr>
    </w:div>
    <w:div w:id="1560626209">
      <w:bodyDiv w:val="1"/>
      <w:marLeft w:val="0"/>
      <w:marRight w:val="0"/>
      <w:marTop w:val="0"/>
      <w:marBottom w:val="0"/>
      <w:divBdr>
        <w:top w:val="none" w:sz="0" w:space="0" w:color="auto"/>
        <w:left w:val="none" w:sz="0" w:space="0" w:color="auto"/>
        <w:bottom w:val="none" w:sz="0" w:space="0" w:color="auto"/>
        <w:right w:val="none" w:sz="0" w:space="0" w:color="auto"/>
      </w:divBdr>
    </w:div>
    <w:div w:id="1562059796">
      <w:bodyDiv w:val="1"/>
      <w:marLeft w:val="0"/>
      <w:marRight w:val="0"/>
      <w:marTop w:val="0"/>
      <w:marBottom w:val="0"/>
      <w:divBdr>
        <w:top w:val="none" w:sz="0" w:space="0" w:color="auto"/>
        <w:left w:val="none" w:sz="0" w:space="0" w:color="auto"/>
        <w:bottom w:val="none" w:sz="0" w:space="0" w:color="auto"/>
        <w:right w:val="none" w:sz="0" w:space="0" w:color="auto"/>
      </w:divBdr>
    </w:div>
    <w:div w:id="1563757064">
      <w:bodyDiv w:val="1"/>
      <w:marLeft w:val="0"/>
      <w:marRight w:val="0"/>
      <w:marTop w:val="0"/>
      <w:marBottom w:val="0"/>
      <w:divBdr>
        <w:top w:val="none" w:sz="0" w:space="0" w:color="auto"/>
        <w:left w:val="none" w:sz="0" w:space="0" w:color="auto"/>
        <w:bottom w:val="none" w:sz="0" w:space="0" w:color="auto"/>
        <w:right w:val="none" w:sz="0" w:space="0" w:color="auto"/>
      </w:divBdr>
    </w:div>
    <w:div w:id="1564682577">
      <w:bodyDiv w:val="1"/>
      <w:marLeft w:val="0"/>
      <w:marRight w:val="0"/>
      <w:marTop w:val="0"/>
      <w:marBottom w:val="0"/>
      <w:divBdr>
        <w:top w:val="none" w:sz="0" w:space="0" w:color="auto"/>
        <w:left w:val="none" w:sz="0" w:space="0" w:color="auto"/>
        <w:bottom w:val="none" w:sz="0" w:space="0" w:color="auto"/>
        <w:right w:val="none" w:sz="0" w:space="0" w:color="auto"/>
      </w:divBdr>
    </w:div>
    <w:div w:id="1565213843">
      <w:bodyDiv w:val="1"/>
      <w:marLeft w:val="0"/>
      <w:marRight w:val="0"/>
      <w:marTop w:val="0"/>
      <w:marBottom w:val="0"/>
      <w:divBdr>
        <w:top w:val="none" w:sz="0" w:space="0" w:color="auto"/>
        <w:left w:val="none" w:sz="0" w:space="0" w:color="auto"/>
        <w:bottom w:val="none" w:sz="0" w:space="0" w:color="auto"/>
        <w:right w:val="none" w:sz="0" w:space="0" w:color="auto"/>
      </w:divBdr>
    </w:div>
    <w:div w:id="1565994549">
      <w:bodyDiv w:val="1"/>
      <w:marLeft w:val="0"/>
      <w:marRight w:val="0"/>
      <w:marTop w:val="0"/>
      <w:marBottom w:val="0"/>
      <w:divBdr>
        <w:top w:val="none" w:sz="0" w:space="0" w:color="auto"/>
        <w:left w:val="none" w:sz="0" w:space="0" w:color="auto"/>
        <w:bottom w:val="none" w:sz="0" w:space="0" w:color="auto"/>
        <w:right w:val="none" w:sz="0" w:space="0" w:color="auto"/>
      </w:divBdr>
    </w:div>
    <w:div w:id="1570189676">
      <w:bodyDiv w:val="1"/>
      <w:marLeft w:val="0"/>
      <w:marRight w:val="0"/>
      <w:marTop w:val="0"/>
      <w:marBottom w:val="0"/>
      <w:divBdr>
        <w:top w:val="none" w:sz="0" w:space="0" w:color="auto"/>
        <w:left w:val="none" w:sz="0" w:space="0" w:color="auto"/>
        <w:bottom w:val="none" w:sz="0" w:space="0" w:color="auto"/>
        <w:right w:val="none" w:sz="0" w:space="0" w:color="auto"/>
      </w:divBdr>
    </w:div>
    <w:div w:id="1570847712">
      <w:bodyDiv w:val="1"/>
      <w:marLeft w:val="0"/>
      <w:marRight w:val="0"/>
      <w:marTop w:val="0"/>
      <w:marBottom w:val="0"/>
      <w:divBdr>
        <w:top w:val="none" w:sz="0" w:space="0" w:color="auto"/>
        <w:left w:val="none" w:sz="0" w:space="0" w:color="auto"/>
        <w:bottom w:val="none" w:sz="0" w:space="0" w:color="auto"/>
        <w:right w:val="none" w:sz="0" w:space="0" w:color="auto"/>
      </w:divBdr>
    </w:div>
    <w:div w:id="1572764930">
      <w:bodyDiv w:val="1"/>
      <w:marLeft w:val="0"/>
      <w:marRight w:val="0"/>
      <w:marTop w:val="0"/>
      <w:marBottom w:val="0"/>
      <w:divBdr>
        <w:top w:val="none" w:sz="0" w:space="0" w:color="auto"/>
        <w:left w:val="none" w:sz="0" w:space="0" w:color="auto"/>
        <w:bottom w:val="none" w:sz="0" w:space="0" w:color="auto"/>
        <w:right w:val="none" w:sz="0" w:space="0" w:color="auto"/>
      </w:divBdr>
    </w:div>
    <w:div w:id="1573419975">
      <w:bodyDiv w:val="1"/>
      <w:marLeft w:val="0"/>
      <w:marRight w:val="0"/>
      <w:marTop w:val="0"/>
      <w:marBottom w:val="0"/>
      <w:divBdr>
        <w:top w:val="none" w:sz="0" w:space="0" w:color="auto"/>
        <w:left w:val="none" w:sz="0" w:space="0" w:color="auto"/>
        <w:bottom w:val="none" w:sz="0" w:space="0" w:color="auto"/>
        <w:right w:val="none" w:sz="0" w:space="0" w:color="auto"/>
      </w:divBdr>
    </w:div>
    <w:div w:id="1575966231">
      <w:bodyDiv w:val="1"/>
      <w:marLeft w:val="0"/>
      <w:marRight w:val="0"/>
      <w:marTop w:val="0"/>
      <w:marBottom w:val="0"/>
      <w:divBdr>
        <w:top w:val="none" w:sz="0" w:space="0" w:color="auto"/>
        <w:left w:val="none" w:sz="0" w:space="0" w:color="auto"/>
        <w:bottom w:val="none" w:sz="0" w:space="0" w:color="auto"/>
        <w:right w:val="none" w:sz="0" w:space="0" w:color="auto"/>
      </w:divBdr>
    </w:div>
    <w:div w:id="1576746430">
      <w:bodyDiv w:val="1"/>
      <w:marLeft w:val="0"/>
      <w:marRight w:val="0"/>
      <w:marTop w:val="0"/>
      <w:marBottom w:val="0"/>
      <w:divBdr>
        <w:top w:val="none" w:sz="0" w:space="0" w:color="auto"/>
        <w:left w:val="none" w:sz="0" w:space="0" w:color="auto"/>
        <w:bottom w:val="none" w:sz="0" w:space="0" w:color="auto"/>
        <w:right w:val="none" w:sz="0" w:space="0" w:color="auto"/>
      </w:divBdr>
    </w:div>
    <w:div w:id="1577201838">
      <w:bodyDiv w:val="1"/>
      <w:marLeft w:val="0"/>
      <w:marRight w:val="0"/>
      <w:marTop w:val="0"/>
      <w:marBottom w:val="0"/>
      <w:divBdr>
        <w:top w:val="none" w:sz="0" w:space="0" w:color="auto"/>
        <w:left w:val="none" w:sz="0" w:space="0" w:color="auto"/>
        <w:bottom w:val="none" w:sz="0" w:space="0" w:color="auto"/>
        <w:right w:val="none" w:sz="0" w:space="0" w:color="auto"/>
      </w:divBdr>
    </w:div>
    <w:div w:id="1578199995">
      <w:bodyDiv w:val="1"/>
      <w:marLeft w:val="0"/>
      <w:marRight w:val="0"/>
      <w:marTop w:val="0"/>
      <w:marBottom w:val="0"/>
      <w:divBdr>
        <w:top w:val="none" w:sz="0" w:space="0" w:color="auto"/>
        <w:left w:val="none" w:sz="0" w:space="0" w:color="auto"/>
        <w:bottom w:val="none" w:sz="0" w:space="0" w:color="auto"/>
        <w:right w:val="none" w:sz="0" w:space="0" w:color="auto"/>
      </w:divBdr>
    </w:div>
    <w:div w:id="1578785050">
      <w:bodyDiv w:val="1"/>
      <w:marLeft w:val="0"/>
      <w:marRight w:val="0"/>
      <w:marTop w:val="0"/>
      <w:marBottom w:val="0"/>
      <w:divBdr>
        <w:top w:val="none" w:sz="0" w:space="0" w:color="auto"/>
        <w:left w:val="none" w:sz="0" w:space="0" w:color="auto"/>
        <w:bottom w:val="none" w:sz="0" w:space="0" w:color="auto"/>
        <w:right w:val="none" w:sz="0" w:space="0" w:color="auto"/>
      </w:divBdr>
    </w:div>
    <w:div w:id="1579170832">
      <w:bodyDiv w:val="1"/>
      <w:marLeft w:val="0"/>
      <w:marRight w:val="0"/>
      <w:marTop w:val="0"/>
      <w:marBottom w:val="0"/>
      <w:divBdr>
        <w:top w:val="none" w:sz="0" w:space="0" w:color="auto"/>
        <w:left w:val="none" w:sz="0" w:space="0" w:color="auto"/>
        <w:bottom w:val="none" w:sz="0" w:space="0" w:color="auto"/>
        <w:right w:val="none" w:sz="0" w:space="0" w:color="auto"/>
      </w:divBdr>
    </w:div>
    <w:div w:id="1579437766">
      <w:bodyDiv w:val="1"/>
      <w:marLeft w:val="0"/>
      <w:marRight w:val="0"/>
      <w:marTop w:val="0"/>
      <w:marBottom w:val="0"/>
      <w:divBdr>
        <w:top w:val="none" w:sz="0" w:space="0" w:color="auto"/>
        <w:left w:val="none" w:sz="0" w:space="0" w:color="auto"/>
        <w:bottom w:val="none" w:sz="0" w:space="0" w:color="auto"/>
        <w:right w:val="none" w:sz="0" w:space="0" w:color="auto"/>
      </w:divBdr>
    </w:div>
    <w:div w:id="1580090635">
      <w:bodyDiv w:val="1"/>
      <w:marLeft w:val="0"/>
      <w:marRight w:val="0"/>
      <w:marTop w:val="0"/>
      <w:marBottom w:val="0"/>
      <w:divBdr>
        <w:top w:val="none" w:sz="0" w:space="0" w:color="auto"/>
        <w:left w:val="none" w:sz="0" w:space="0" w:color="auto"/>
        <w:bottom w:val="none" w:sz="0" w:space="0" w:color="auto"/>
        <w:right w:val="none" w:sz="0" w:space="0" w:color="auto"/>
      </w:divBdr>
    </w:div>
    <w:div w:id="1580863896">
      <w:bodyDiv w:val="1"/>
      <w:marLeft w:val="0"/>
      <w:marRight w:val="0"/>
      <w:marTop w:val="0"/>
      <w:marBottom w:val="0"/>
      <w:divBdr>
        <w:top w:val="none" w:sz="0" w:space="0" w:color="auto"/>
        <w:left w:val="none" w:sz="0" w:space="0" w:color="auto"/>
        <w:bottom w:val="none" w:sz="0" w:space="0" w:color="auto"/>
        <w:right w:val="none" w:sz="0" w:space="0" w:color="auto"/>
      </w:divBdr>
    </w:div>
    <w:div w:id="1581022470">
      <w:bodyDiv w:val="1"/>
      <w:marLeft w:val="0"/>
      <w:marRight w:val="0"/>
      <w:marTop w:val="0"/>
      <w:marBottom w:val="0"/>
      <w:divBdr>
        <w:top w:val="none" w:sz="0" w:space="0" w:color="auto"/>
        <w:left w:val="none" w:sz="0" w:space="0" w:color="auto"/>
        <w:bottom w:val="none" w:sz="0" w:space="0" w:color="auto"/>
        <w:right w:val="none" w:sz="0" w:space="0" w:color="auto"/>
      </w:divBdr>
    </w:div>
    <w:div w:id="1582249084">
      <w:bodyDiv w:val="1"/>
      <w:marLeft w:val="0"/>
      <w:marRight w:val="0"/>
      <w:marTop w:val="0"/>
      <w:marBottom w:val="0"/>
      <w:divBdr>
        <w:top w:val="none" w:sz="0" w:space="0" w:color="auto"/>
        <w:left w:val="none" w:sz="0" w:space="0" w:color="auto"/>
        <w:bottom w:val="none" w:sz="0" w:space="0" w:color="auto"/>
        <w:right w:val="none" w:sz="0" w:space="0" w:color="auto"/>
      </w:divBdr>
    </w:div>
    <w:div w:id="1582324702">
      <w:bodyDiv w:val="1"/>
      <w:marLeft w:val="0"/>
      <w:marRight w:val="0"/>
      <w:marTop w:val="0"/>
      <w:marBottom w:val="0"/>
      <w:divBdr>
        <w:top w:val="none" w:sz="0" w:space="0" w:color="auto"/>
        <w:left w:val="none" w:sz="0" w:space="0" w:color="auto"/>
        <w:bottom w:val="none" w:sz="0" w:space="0" w:color="auto"/>
        <w:right w:val="none" w:sz="0" w:space="0" w:color="auto"/>
      </w:divBdr>
    </w:div>
    <w:div w:id="1582640106">
      <w:bodyDiv w:val="1"/>
      <w:marLeft w:val="0"/>
      <w:marRight w:val="0"/>
      <w:marTop w:val="0"/>
      <w:marBottom w:val="0"/>
      <w:divBdr>
        <w:top w:val="none" w:sz="0" w:space="0" w:color="auto"/>
        <w:left w:val="none" w:sz="0" w:space="0" w:color="auto"/>
        <w:bottom w:val="none" w:sz="0" w:space="0" w:color="auto"/>
        <w:right w:val="none" w:sz="0" w:space="0" w:color="auto"/>
      </w:divBdr>
    </w:div>
    <w:div w:id="1583028103">
      <w:bodyDiv w:val="1"/>
      <w:marLeft w:val="0"/>
      <w:marRight w:val="0"/>
      <w:marTop w:val="0"/>
      <w:marBottom w:val="0"/>
      <w:divBdr>
        <w:top w:val="none" w:sz="0" w:space="0" w:color="auto"/>
        <w:left w:val="none" w:sz="0" w:space="0" w:color="auto"/>
        <w:bottom w:val="none" w:sz="0" w:space="0" w:color="auto"/>
        <w:right w:val="none" w:sz="0" w:space="0" w:color="auto"/>
      </w:divBdr>
    </w:div>
    <w:div w:id="1583176172">
      <w:bodyDiv w:val="1"/>
      <w:marLeft w:val="0"/>
      <w:marRight w:val="0"/>
      <w:marTop w:val="0"/>
      <w:marBottom w:val="0"/>
      <w:divBdr>
        <w:top w:val="none" w:sz="0" w:space="0" w:color="auto"/>
        <w:left w:val="none" w:sz="0" w:space="0" w:color="auto"/>
        <w:bottom w:val="none" w:sz="0" w:space="0" w:color="auto"/>
        <w:right w:val="none" w:sz="0" w:space="0" w:color="auto"/>
      </w:divBdr>
    </w:div>
    <w:div w:id="1583835938">
      <w:bodyDiv w:val="1"/>
      <w:marLeft w:val="0"/>
      <w:marRight w:val="0"/>
      <w:marTop w:val="0"/>
      <w:marBottom w:val="0"/>
      <w:divBdr>
        <w:top w:val="none" w:sz="0" w:space="0" w:color="auto"/>
        <w:left w:val="none" w:sz="0" w:space="0" w:color="auto"/>
        <w:bottom w:val="none" w:sz="0" w:space="0" w:color="auto"/>
        <w:right w:val="none" w:sz="0" w:space="0" w:color="auto"/>
      </w:divBdr>
    </w:div>
    <w:div w:id="1585603029">
      <w:bodyDiv w:val="1"/>
      <w:marLeft w:val="0"/>
      <w:marRight w:val="0"/>
      <w:marTop w:val="0"/>
      <w:marBottom w:val="0"/>
      <w:divBdr>
        <w:top w:val="none" w:sz="0" w:space="0" w:color="auto"/>
        <w:left w:val="none" w:sz="0" w:space="0" w:color="auto"/>
        <w:bottom w:val="none" w:sz="0" w:space="0" w:color="auto"/>
        <w:right w:val="none" w:sz="0" w:space="0" w:color="auto"/>
      </w:divBdr>
    </w:div>
    <w:div w:id="1587572568">
      <w:bodyDiv w:val="1"/>
      <w:marLeft w:val="0"/>
      <w:marRight w:val="0"/>
      <w:marTop w:val="0"/>
      <w:marBottom w:val="0"/>
      <w:divBdr>
        <w:top w:val="none" w:sz="0" w:space="0" w:color="auto"/>
        <w:left w:val="none" w:sz="0" w:space="0" w:color="auto"/>
        <w:bottom w:val="none" w:sz="0" w:space="0" w:color="auto"/>
        <w:right w:val="none" w:sz="0" w:space="0" w:color="auto"/>
      </w:divBdr>
    </w:div>
    <w:div w:id="1587690378">
      <w:bodyDiv w:val="1"/>
      <w:marLeft w:val="0"/>
      <w:marRight w:val="0"/>
      <w:marTop w:val="0"/>
      <w:marBottom w:val="0"/>
      <w:divBdr>
        <w:top w:val="none" w:sz="0" w:space="0" w:color="auto"/>
        <w:left w:val="none" w:sz="0" w:space="0" w:color="auto"/>
        <w:bottom w:val="none" w:sz="0" w:space="0" w:color="auto"/>
        <w:right w:val="none" w:sz="0" w:space="0" w:color="auto"/>
      </w:divBdr>
    </w:div>
    <w:div w:id="1588424329">
      <w:bodyDiv w:val="1"/>
      <w:marLeft w:val="0"/>
      <w:marRight w:val="0"/>
      <w:marTop w:val="0"/>
      <w:marBottom w:val="0"/>
      <w:divBdr>
        <w:top w:val="none" w:sz="0" w:space="0" w:color="auto"/>
        <w:left w:val="none" w:sz="0" w:space="0" w:color="auto"/>
        <w:bottom w:val="none" w:sz="0" w:space="0" w:color="auto"/>
        <w:right w:val="none" w:sz="0" w:space="0" w:color="auto"/>
      </w:divBdr>
    </w:div>
    <w:div w:id="1589194745">
      <w:bodyDiv w:val="1"/>
      <w:marLeft w:val="0"/>
      <w:marRight w:val="0"/>
      <w:marTop w:val="0"/>
      <w:marBottom w:val="0"/>
      <w:divBdr>
        <w:top w:val="none" w:sz="0" w:space="0" w:color="auto"/>
        <w:left w:val="none" w:sz="0" w:space="0" w:color="auto"/>
        <w:bottom w:val="none" w:sz="0" w:space="0" w:color="auto"/>
        <w:right w:val="none" w:sz="0" w:space="0" w:color="auto"/>
      </w:divBdr>
    </w:div>
    <w:div w:id="1589578513">
      <w:bodyDiv w:val="1"/>
      <w:marLeft w:val="0"/>
      <w:marRight w:val="0"/>
      <w:marTop w:val="0"/>
      <w:marBottom w:val="0"/>
      <w:divBdr>
        <w:top w:val="none" w:sz="0" w:space="0" w:color="auto"/>
        <w:left w:val="none" w:sz="0" w:space="0" w:color="auto"/>
        <w:bottom w:val="none" w:sz="0" w:space="0" w:color="auto"/>
        <w:right w:val="none" w:sz="0" w:space="0" w:color="auto"/>
      </w:divBdr>
    </w:div>
    <w:div w:id="1591573714">
      <w:bodyDiv w:val="1"/>
      <w:marLeft w:val="0"/>
      <w:marRight w:val="0"/>
      <w:marTop w:val="0"/>
      <w:marBottom w:val="0"/>
      <w:divBdr>
        <w:top w:val="none" w:sz="0" w:space="0" w:color="auto"/>
        <w:left w:val="none" w:sz="0" w:space="0" w:color="auto"/>
        <w:bottom w:val="none" w:sz="0" w:space="0" w:color="auto"/>
        <w:right w:val="none" w:sz="0" w:space="0" w:color="auto"/>
      </w:divBdr>
    </w:div>
    <w:div w:id="1594390991">
      <w:bodyDiv w:val="1"/>
      <w:marLeft w:val="0"/>
      <w:marRight w:val="0"/>
      <w:marTop w:val="0"/>
      <w:marBottom w:val="0"/>
      <w:divBdr>
        <w:top w:val="none" w:sz="0" w:space="0" w:color="auto"/>
        <w:left w:val="none" w:sz="0" w:space="0" w:color="auto"/>
        <w:bottom w:val="none" w:sz="0" w:space="0" w:color="auto"/>
        <w:right w:val="none" w:sz="0" w:space="0" w:color="auto"/>
      </w:divBdr>
    </w:div>
    <w:div w:id="1599291968">
      <w:bodyDiv w:val="1"/>
      <w:marLeft w:val="0"/>
      <w:marRight w:val="0"/>
      <w:marTop w:val="0"/>
      <w:marBottom w:val="0"/>
      <w:divBdr>
        <w:top w:val="none" w:sz="0" w:space="0" w:color="auto"/>
        <w:left w:val="none" w:sz="0" w:space="0" w:color="auto"/>
        <w:bottom w:val="none" w:sz="0" w:space="0" w:color="auto"/>
        <w:right w:val="none" w:sz="0" w:space="0" w:color="auto"/>
      </w:divBdr>
    </w:div>
    <w:div w:id="1599559677">
      <w:bodyDiv w:val="1"/>
      <w:marLeft w:val="0"/>
      <w:marRight w:val="0"/>
      <w:marTop w:val="0"/>
      <w:marBottom w:val="0"/>
      <w:divBdr>
        <w:top w:val="none" w:sz="0" w:space="0" w:color="auto"/>
        <w:left w:val="none" w:sz="0" w:space="0" w:color="auto"/>
        <w:bottom w:val="none" w:sz="0" w:space="0" w:color="auto"/>
        <w:right w:val="none" w:sz="0" w:space="0" w:color="auto"/>
      </w:divBdr>
    </w:div>
    <w:div w:id="1600404532">
      <w:bodyDiv w:val="1"/>
      <w:marLeft w:val="0"/>
      <w:marRight w:val="0"/>
      <w:marTop w:val="0"/>
      <w:marBottom w:val="0"/>
      <w:divBdr>
        <w:top w:val="none" w:sz="0" w:space="0" w:color="auto"/>
        <w:left w:val="none" w:sz="0" w:space="0" w:color="auto"/>
        <w:bottom w:val="none" w:sz="0" w:space="0" w:color="auto"/>
        <w:right w:val="none" w:sz="0" w:space="0" w:color="auto"/>
      </w:divBdr>
    </w:div>
    <w:div w:id="1600945940">
      <w:bodyDiv w:val="1"/>
      <w:marLeft w:val="0"/>
      <w:marRight w:val="0"/>
      <w:marTop w:val="0"/>
      <w:marBottom w:val="0"/>
      <w:divBdr>
        <w:top w:val="none" w:sz="0" w:space="0" w:color="auto"/>
        <w:left w:val="none" w:sz="0" w:space="0" w:color="auto"/>
        <w:bottom w:val="none" w:sz="0" w:space="0" w:color="auto"/>
        <w:right w:val="none" w:sz="0" w:space="0" w:color="auto"/>
      </w:divBdr>
    </w:div>
    <w:div w:id="1604681607">
      <w:bodyDiv w:val="1"/>
      <w:marLeft w:val="0"/>
      <w:marRight w:val="0"/>
      <w:marTop w:val="0"/>
      <w:marBottom w:val="0"/>
      <w:divBdr>
        <w:top w:val="none" w:sz="0" w:space="0" w:color="auto"/>
        <w:left w:val="none" w:sz="0" w:space="0" w:color="auto"/>
        <w:bottom w:val="none" w:sz="0" w:space="0" w:color="auto"/>
        <w:right w:val="none" w:sz="0" w:space="0" w:color="auto"/>
      </w:divBdr>
    </w:div>
    <w:div w:id="1604920131">
      <w:bodyDiv w:val="1"/>
      <w:marLeft w:val="0"/>
      <w:marRight w:val="0"/>
      <w:marTop w:val="0"/>
      <w:marBottom w:val="0"/>
      <w:divBdr>
        <w:top w:val="none" w:sz="0" w:space="0" w:color="auto"/>
        <w:left w:val="none" w:sz="0" w:space="0" w:color="auto"/>
        <w:bottom w:val="none" w:sz="0" w:space="0" w:color="auto"/>
        <w:right w:val="none" w:sz="0" w:space="0" w:color="auto"/>
      </w:divBdr>
    </w:div>
    <w:div w:id="1605960855">
      <w:bodyDiv w:val="1"/>
      <w:marLeft w:val="0"/>
      <w:marRight w:val="0"/>
      <w:marTop w:val="0"/>
      <w:marBottom w:val="0"/>
      <w:divBdr>
        <w:top w:val="none" w:sz="0" w:space="0" w:color="auto"/>
        <w:left w:val="none" w:sz="0" w:space="0" w:color="auto"/>
        <w:bottom w:val="none" w:sz="0" w:space="0" w:color="auto"/>
        <w:right w:val="none" w:sz="0" w:space="0" w:color="auto"/>
      </w:divBdr>
    </w:div>
    <w:div w:id="1608921706">
      <w:bodyDiv w:val="1"/>
      <w:marLeft w:val="0"/>
      <w:marRight w:val="0"/>
      <w:marTop w:val="0"/>
      <w:marBottom w:val="0"/>
      <w:divBdr>
        <w:top w:val="none" w:sz="0" w:space="0" w:color="auto"/>
        <w:left w:val="none" w:sz="0" w:space="0" w:color="auto"/>
        <w:bottom w:val="none" w:sz="0" w:space="0" w:color="auto"/>
        <w:right w:val="none" w:sz="0" w:space="0" w:color="auto"/>
      </w:divBdr>
    </w:div>
    <w:div w:id="1609192290">
      <w:bodyDiv w:val="1"/>
      <w:marLeft w:val="0"/>
      <w:marRight w:val="0"/>
      <w:marTop w:val="0"/>
      <w:marBottom w:val="0"/>
      <w:divBdr>
        <w:top w:val="none" w:sz="0" w:space="0" w:color="auto"/>
        <w:left w:val="none" w:sz="0" w:space="0" w:color="auto"/>
        <w:bottom w:val="none" w:sz="0" w:space="0" w:color="auto"/>
        <w:right w:val="none" w:sz="0" w:space="0" w:color="auto"/>
      </w:divBdr>
    </w:div>
    <w:div w:id="1609310447">
      <w:bodyDiv w:val="1"/>
      <w:marLeft w:val="0"/>
      <w:marRight w:val="0"/>
      <w:marTop w:val="0"/>
      <w:marBottom w:val="0"/>
      <w:divBdr>
        <w:top w:val="none" w:sz="0" w:space="0" w:color="auto"/>
        <w:left w:val="none" w:sz="0" w:space="0" w:color="auto"/>
        <w:bottom w:val="none" w:sz="0" w:space="0" w:color="auto"/>
        <w:right w:val="none" w:sz="0" w:space="0" w:color="auto"/>
      </w:divBdr>
    </w:div>
    <w:div w:id="1609390512">
      <w:bodyDiv w:val="1"/>
      <w:marLeft w:val="0"/>
      <w:marRight w:val="0"/>
      <w:marTop w:val="0"/>
      <w:marBottom w:val="0"/>
      <w:divBdr>
        <w:top w:val="none" w:sz="0" w:space="0" w:color="auto"/>
        <w:left w:val="none" w:sz="0" w:space="0" w:color="auto"/>
        <w:bottom w:val="none" w:sz="0" w:space="0" w:color="auto"/>
        <w:right w:val="none" w:sz="0" w:space="0" w:color="auto"/>
      </w:divBdr>
    </w:div>
    <w:div w:id="1610315225">
      <w:bodyDiv w:val="1"/>
      <w:marLeft w:val="0"/>
      <w:marRight w:val="0"/>
      <w:marTop w:val="0"/>
      <w:marBottom w:val="0"/>
      <w:divBdr>
        <w:top w:val="none" w:sz="0" w:space="0" w:color="auto"/>
        <w:left w:val="none" w:sz="0" w:space="0" w:color="auto"/>
        <w:bottom w:val="none" w:sz="0" w:space="0" w:color="auto"/>
        <w:right w:val="none" w:sz="0" w:space="0" w:color="auto"/>
      </w:divBdr>
    </w:div>
    <w:div w:id="1610502603">
      <w:bodyDiv w:val="1"/>
      <w:marLeft w:val="0"/>
      <w:marRight w:val="0"/>
      <w:marTop w:val="0"/>
      <w:marBottom w:val="0"/>
      <w:divBdr>
        <w:top w:val="none" w:sz="0" w:space="0" w:color="auto"/>
        <w:left w:val="none" w:sz="0" w:space="0" w:color="auto"/>
        <w:bottom w:val="none" w:sz="0" w:space="0" w:color="auto"/>
        <w:right w:val="none" w:sz="0" w:space="0" w:color="auto"/>
      </w:divBdr>
    </w:div>
    <w:div w:id="1611543307">
      <w:bodyDiv w:val="1"/>
      <w:marLeft w:val="0"/>
      <w:marRight w:val="0"/>
      <w:marTop w:val="0"/>
      <w:marBottom w:val="0"/>
      <w:divBdr>
        <w:top w:val="none" w:sz="0" w:space="0" w:color="auto"/>
        <w:left w:val="none" w:sz="0" w:space="0" w:color="auto"/>
        <w:bottom w:val="none" w:sz="0" w:space="0" w:color="auto"/>
        <w:right w:val="none" w:sz="0" w:space="0" w:color="auto"/>
      </w:divBdr>
    </w:div>
    <w:div w:id="1614360287">
      <w:bodyDiv w:val="1"/>
      <w:marLeft w:val="0"/>
      <w:marRight w:val="0"/>
      <w:marTop w:val="0"/>
      <w:marBottom w:val="0"/>
      <w:divBdr>
        <w:top w:val="none" w:sz="0" w:space="0" w:color="auto"/>
        <w:left w:val="none" w:sz="0" w:space="0" w:color="auto"/>
        <w:bottom w:val="none" w:sz="0" w:space="0" w:color="auto"/>
        <w:right w:val="none" w:sz="0" w:space="0" w:color="auto"/>
      </w:divBdr>
    </w:div>
    <w:div w:id="1614435920">
      <w:bodyDiv w:val="1"/>
      <w:marLeft w:val="0"/>
      <w:marRight w:val="0"/>
      <w:marTop w:val="0"/>
      <w:marBottom w:val="0"/>
      <w:divBdr>
        <w:top w:val="none" w:sz="0" w:space="0" w:color="auto"/>
        <w:left w:val="none" w:sz="0" w:space="0" w:color="auto"/>
        <w:bottom w:val="none" w:sz="0" w:space="0" w:color="auto"/>
        <w:right w:val="none" w:sz="0" w:space="0" w:color="auto"/>
      </w:divBdr>
    </w:div>
    <w:div w:id="1615164603">
      <w:bodyDiv w:val="1"/>
      <w:marLeft w:val="0"/>
      <w:marRight w:val="0"/>
      <w:marTop w:val="0"/>
      <w:marBottom w:val="0"/>
      <w:divBdr>
        <w:top w:val="none" w:sz="0" w:space="0" w:color="auto"/>
        <w:left w:val="none" w:sz="0" w:space="0" w:color="auto"/>
        <w:bottom w:val="none" w:sz="0" w:space="0" w:color="auto"/>
        <w:right w:val="none" w:sz="0" w:space="0" w:color="auto"/>
      </w:divBdr>
    </w:div>
    <w:div w:id="1618291002">
      <w:bodyDiv w:val="1"/>
      <w:marLeft w:val="0"/>
      <w:marRight w:val="0"/>
      <w:marTop w:val="0"/>
      <w:marBottom w:val="0"/>
      <w:divBdr>
        <w:top w:val="none" w:sz="0" w:space="0" w:color="auto"/>
        <w:left w:val="none" w:sz="0" w:space="0" w:color="auto"/>
        <w:bottom w:val="none" w:sz="0" w:space="0" w:color="auto"/>
        <w:right w:val="none" w:sz="0" w:space="0" w:color="auto"/>
      </w:divBdr>
    </w:div>
    <w:div w:id="1622496364">
      <w:bodyDiv w:val="1"/>
      <w:marLeft w:val="0"/>
      <w:marRight w:val="0"/>
      <w:marTop w:val="0"/>
      <w:marBottom w:val="0"/>
      <w:divBdr>
        <w:top w:val="none" w:sz="0" w:space="0" w:color="auto"/>
        <w:left w:val="none" w:sz="0" w:space="0" w:color="auto"/>
        <w:bottom w:val="none" w:sz="0" w:space="0" w:color="auto"/>
        <w:right w:val="none" w:sz="0" w:space="0" w:color="auto"/>
      </w:divBdr>
    </w:div>
    <w:div w:id="1623418378">
      <w:bodyDiv w:val="1"/>
      <w:marLeft w:val="0"/>
      <w:marRight w:val="0"/>
      <w:marTop w:val="0"/>
      <w:marBottom w:val="0"/>
      <w:divBdr>
        <w:top w:val="none" w:sz="0" w:space="0" w:color="auto"/>
        <w:left w:val="none" w:sz="0" w:space="0" w:color="auto"/>
        <w:bottom w:val="none" w:sz="0" w:space="0" w:color="auto"/>
        <w:right w:val="none" w:sz="0" w:space="0" w:color="auto"/>
      </w:divBdr>
    </w:div>
    <w:div w:id="1624261871">
      <w:bodyDiv w:val="1"/>
      <w:marLeft w:val="0"/>
      <w:marRight w:val="0"/>
      <w:marTop w:val="0"/>
      <w:marBottom w:val="0"/>
      <w:divBdr>
        <w:top w:val="none" w:sz="0" w:space="0" w:color="auto"/>
        <w:left w:val="none" w:sz="0" w:space="0" w:color="auto"/>
        <w:bottom w:val="none" w:sz="0" w:space="0" w:color="auto"/>
        <w:right w:val="none" w:sz="0" w:space="0" w:color="auto"/>
      </w:divBdr>
    </w:div>
    <w:div w:id="1624387562">
      <w:bodyDiv w:val="1"/>
      <w:marLeft w:val="0"/>
      <w:marRight w:val="0"/>
      <w:marTop w:val="0"/>
      <w:marBottom w:val="0"/>
      <w:divBdr>
        <w:top w:val="none" w:sz="0" w:space="0" w:color="auto"/>
        <w:left w:val="none" w:sz="0" w:space="0" w:color="auto"/>
        <w:bottom w:val="none" w:sz="0" w:space="0" w:color="auto"/>
        <w:right w:val="none" w:sz="0" w:space="0" w:color="auto"/>
      </w:divBdr>
    </w:div>
    <w:div w:id="1627004536">
      <w:bodyDiv w:val="1"/>
      <w:marLeft w:val="0"/>
      <w:marRight w:val="0"/>
      <w:marTop w:val="0"/>
      <w:marBottom w:val="0"/>
      <w:divBdr>
        <w:top w:val="none" w:sz="0" w:space="0" w:color="auto"/>
        <w:left w:val="none" w:sz="0" w:space="0" w:color="auto"/>
        <w:bottom w:val="none" w:sz="0" w:space="0" w:color="auto"/>
        <w:right w:val="none" w:sz="0" w:space="0" w:color="auto"/>
      </w:divBdr>
    </w:div>
    <w:div w:id="1627658979">
      <w:bodyDiv w:val="1"/>
      <w:marLeft w:val="0"/>
      <w:marRight w:val="0"/>
      <w:marTop w:val="0"/>
      <w:marBottom w:val="0"/>
      <w:divBdr>
        <w:top w:val="none" w:sz="0" w:space="0" w:color="auto"/>
        <w:left w:val="none" w:sz="0" w:space="0" w:color="auto"/>
        <w:bottom w:val="none" w:sz="0" w:space="0" w:color="auto"/>
        <w:right w:val="none" w:sz="0" w:space="0" w:color="auto"/>
      </w:divBdr>
    </w:div>
    <w:div w:id="1628390550">
      <w:bodyDiv w:val="1"/>
      <w:marLeft w:val="0"/>
      <w:marRight w:val="0"/>
      <w:marTop w:val="0"/>
      <w:marBottom w:val="0"/>
      <w:divBdr>
        <w:top w:val="none" w:sz="0" w:space="0" w:color="auto"/>
        <w:left w:val="none" w:sz="0" w:space="0" w:color="auto"/>
        <w:bottom w:val="none" w:sz="0" w:space="0" w:color="auto"/>
        <w:right w:val="none" w:sz="0" w:space="0" w:color="auto"/>
      </w:divBdr>
    </w:div>
    <w:div w:id="1630041288">
      <w:bodyDiv w:val="1"/>
      <w:marLeft w:val="0"/>
      <w:marRight w:val="0"/>
      <w:marTop w:val="0"/>
      <w:marBottom w:val="0"/>
      <w:divBdr>
        <w:top w:val="none" w:sz="0" w:space="0" w:color="auto"/>
        <w:left w:val="none" w:sz="0" w:space="0" w:color="auto"/>
        <w:bottom w:val="none" w:sz="0" w:space="0" w:color="auto"/>
        <w:right w:val="none" w:sz="0" w:space="0" w:color="auto"/>
      </w:divBdr>
    </w:div>
    <w:div w:id="1630741999">
      <w:bodyDiv w:val="1"/>
      <w:marLeft w:val="0"/>
      <w:marRight w:val="0"/>
      <w:marTop w:val="0"/>
      <w:marBottom w:val="0"/>
      <w:divBdr>
        <w:top w:val="none" w:sz="0" w:space="0" w:color="auto"/>
        <w:left w:val="none" w:sz="0" w:space="0" w:color="auto"/>
        <w:bottom w:val="none" w:sz="0" w:space="0" w:color="auto"/>
        <w:right w:val="none" w:sz="0" w:space="0" w:color="auto"/>
      </w:divBdr>
    </w:div>
    <w:div w:id="1631014948">
      <w:bodyDiv w:val="1"/>
      <w:marLeft w:val="0"/>
      <w:marRight w:val="0"/>
      <w:marTop w:val="0"/>
      <w:marBottom w:val="0"/>
      <w:divBdr>
        <w:top w:val="none" w:sz="0" w:space="0" w:color="auto"/>
        <w:left w:val="none" w:sz="0" w:space="0" w:color="auto"/>
        <w:bottom w:val="none" w:sz="0" w:space="0" w:color="auto"/>
        <w:right w:val="none" w:sz="0" w:space="0" w:color="auto"/>
      </w:divBdr>
    </w:div>
    <w:div w:id="1631134116">
      <w:bodyDiv w:val="1"/>
      <w:marLeft w:val="0"/>
      <w:marRight w:val="0"/>
      <w:marTop w:val="0"/>
      <w:marBottom w:val="0"/>
      <w:divBdr>
        <w:top w:val="none" w:sz="0" w:space="0" w:color="auto"/>
        <w:left w:val="none" w:sz="0" w:space="0" w:color="auto"/>
        <w:bottom w:val="none" w:sz="0" w:space="0" w:color="auto"/>
        <w:right w:val="none" w:sz="0" w:space="0" w:color="auto"/>
      </w:divBdr>
    </w:div>
    <w:div w:id="1634678393">
      <w:bodyDiv w:val="1"/>
      <w:marLeft w:val="0"/>
      <w:marRight w:val="0"/>
      <w:marTop w:val="0"/>
      <w:marBottom w:val="0"/>
      <w:divBdr>
        <w:top w:val="none" w:sz="0" w:space="0" w:color="auto"/>
        <w:left w:val="none" w:sz="0" w:space="0" w:color="auto"/>
        <w:bottom w:val="none" w:sz="0" w:space="0" w:color="auto"/>
        <w:right w:val="none" w:sz="0" w:space="0" w:color="auto"/>
      </w:divBdr>
    </w:div>
    <w:div w:id="1634825443">
      <w:bodyDiv w:val="1"/>
      <w:marLeft w:val="0"/>
      <w:marRight w:val="0"/>
      <w:marTop w:val="0"/>
      <w:marBottom w:val="0"/>
      <w:divBdr>
        <w:top w:val="none" w:sz="0" w:space="0" w:color="auto"/>
        <w:left w:val="none" w:sz="0" w:space="0" w:color="auto"/>
        <w:bottom w:val="none" w:sz="0" w:space="0" w:color="auto"/>
        <w:right w:val="none" w:sz="0" w:space="0" w:color="auto"/>
      </w:divBdr>
    </w:div>
    <w:div w:id="1635063301">
      <w:bodyDiv w:val="1"/>
      <w:marLeft w:val="0"/>
      <w:marRight w:val="0"/>
      <w:marTop w:val="0"/>
      <w:marBottom w:val="0"/>
      <w:divBdr>
        <w:top w:val="none" w:sz="0" w:space="0" w:color="auto"/>
        <w:left w:val="none" w:sz="0" w:space="0" w:color="auto"/>
        <w:bottom w:val="none" w:sz="0" w:space="0" w:color="auto"/>
        <w:right w:val="none" w:sz="0" w:space="0" w:color="auto"/>
      </w:divBdr>
    </w:div>
    <w:div w:id="1637251759">
      <w:bodyDiv w:val="1"/>
      <w:marLeft w:val="0"/>
      <w:marRight w:val="0"/>
      <w:marTop w:val="0"/>
      <w:marBottom w:val="0"/>
      <w:divBdr>
        <w:top w:val="none" w:sz="0" w:space="0" w:color="auto"/>
        <w:left w:val="none" w:sz="0" w:space="0" w:color="auto"/>
        <w:bottom w:val="none" w:sz="0" w:space="0" w:color="auto"/>
        <w:right w:val="none" w:sz="0" w:space="0" w:color="auto"/>
      </w:divBdr>
    </w:div>
    <w:div w:id="1638100059">
      <w:bodyDiv w:val="1"/>
      <w:marLeft w:val="0"/>
      <w:marRight w:val="0"/>
      <w:marTop w:val="0"/>
      <w:marBottom w:val="0"/>
      <w:divBdr>
        <w:top w:val="none" w:sz="0" w:space="0" w:color="auto"/>
        <w:left w:val="none" w:sz="0" w:space="0" w:color="auto"/>
        <w:bottom w:val="none" w:sz="0" w:space="0" w:color="auto"/>
        <w:right w:val="none" w:sz="0" w:space="0" w:color="auto"/>
      </w:divBdr>
    </w:div>
    <w:div w:id="1639990614">
      <w:bodyDiv w:val="1"/>
      <w:marLeft w:val="0"/>
      <w:marRight w:val="0"/>
      <w:marTop w:val="0"/>
      <w:marBottom w:val="0"/>
      <w:divBdr>
        <w:top w:val="none" w:sz="0" w:space="0" w:color="auto"/>
        <w:left w:val="none" w:sz="0" w:space="0" w:color="auto"/>
        <w:bottom w:val="none" w:sz="0" w:space="0" w:color="auto"/>
        <w:right w:val="none" w:sz="0" w:space="0" w:color="auto"/>
      </w:divBdr>
    </w:div>
    <w:div w:id="1640261174">
      <w:bodyDiv w:val="1"/>
      <w:marLeft w:val="0"/>
      <w:marRight w:val="0"/>
      <w:marTop w:val="0"/>
      <w:marBottom w:val="0"/>
      <w:divBdr>
        <w:top w:val="none" w:sz="0" w:space="0" w:color="auto"/>
        <w:left w:val="none" w:sz="0" w:space="0" w:color="auto"/>
        <w:bottom w:val="none" w:sz="0" w:space="0" w:color="auto"/>
        <w:right w:val="none" w:sz="0" w:space="0" w:color="auto"/>
      </w:divBdr>
    </w:div>
    <w:div w:id="1640838098">
      <w:bodyDiv w:val="1"/>
      <w:marLeft w:val="0"/>
      <w:marRight w:val="0"/>
      <w:marTop w:val="0"/>
      <w:marBottom w:val="0"/>
      <w:divBdr>
        <w:top w:val="none" w:sz="0" w:space="0" w:color="auto"/>
        <w:left w:val="none" w:sz="0" w:space="0" w:color="auto"/>
        <w:bottom w:val="none" w:sz="0" w:space="0" w:color="auto"/>
        <w:right w:val="none" w:sz="0" w:space="0" w:color="auto"/>
      </w:divBdr>
    </w:div>
    <w:div w:id="1641571518">
      <w:bodyDiv w:val="1"/>
      <w:marLeft w:val="0"/>
      <w:marRight w:val="0"/>
      <w:marTop w:val="0"/>
      <w:marBottom w:val="0"/>
      <w:divBdr>
        <w:top w:val="none" w:sz="0" w:space="0" w:color="auto"/>
        <w:left w:val="none" w:sz="0" w:space="0" w:color="auto"/>
        <w:bottom w:val="none" w:sz="0" w:space="0" w:color="auto"/>
        <w:right w:val="none" w:sz="0" w:space="0" w:color="auto"/>
      </w:divBdr>
    </w:div>
    <w:div w:id="1642298963">
      <w:bodyDiv w:val="1"/>
      <w:marLeft w:val="0"/>
      <w:marRight w:val="0"/>
      <w:marTop w:val="0"/>
      <w:marBottom w:val="0"/>
      <w:divBdr>
        <w:top w:val="none" w:sz="0" w:space="0" w:color="auto"/>
        <w:left w:val="none" w:sz="0" w:space="0" w:color="auto"/>
        <w:bottom w:val="none" w:sz="0" w:space="0" w:color="auto"/>
        <w:right w:val="none" w:sz="0" w:space="0" w:color="auto"/>
      </w:divBdr>
    </w:div>
    <w:div w:id="1642416036">
      <w:bodyDiv w:val="1"/>
      <w:marLeft w:val="0"/>
      <w:marRight w:val="0"/>
      <w:marTop w:val="0"/>
      <w:marBottom w:val="0"/>
      <w:divBdr>
        <w:top w:val="none" w:sz="0" w:space="0" w:color="auto"/>
        <w:left w:val="none" w:sz="0" w:space="0" w:color="auto"/>
        <w:bottom w:val="none" w:sz="0" w:space="0" w:color="auto"/>
        <w:right w:val="none" w:sz="0" w:space="0" w:color="auto"/>
      </w:divBdr>
    </w:div>
    <w:div w:id="1642614523">
      <w:bodyDiv w:val="1"/>
      <w:marLeft w:val="0"/>
      <w:marRight w:val="0"/>
      <w:marTop w:val="0"/>
      <w:marBottom w:val="0"/>
      <w:divBdr>
        <w:top w:val="none" w:sz="0" w:space="0" w:color="auto"/>
        <w:left w:val="none" w:sz="0" w:space="0" w:color="auto"/>
        <w:bottom w:val="none" w:sz="0" w:space="0" w:color="auto"/>
        <w:right w:val="none" w:sz="0" w:space="0" w:color="auto"/>
      </w:divBdr>
    </w:div>
    <w:div w:id="1646009405">
      <w:bodyDiv w:val="1"/>
      <w:marLeft w:val="0"/>
      <w:marRight w:val="0"/>
      <w:marTop w:val="0"/>
      <w:marBottom w:val="0"/>
      <w:divBdr>
        <w:top w:val="none" w:sz="0" w:space="0" w:color="auto"/>
        <w:left w:val="none" w:sz="0" w:space="0" w:color="auto"/>
        <w:bottom w:val="none" w:sz="0" w:space="0" w:color="auto"/>
        <w:right w:val="none" w:sz="0" w:space="0" w:color="auto"/>
      </w:divBdr>
    </w:div>
    <w:div w:id="1646616362">
      <w:bodyDiv w:val="1"/>
      <w:marLeft w:val="0"/>
      <w:marRight w:val="0"/>
      <w:marTop w:val="0"/>
      <w:marBottom w:val="0"/>
      <w:divBdr>
        <w:top w:val="none" w:sz="0" w:space="0" w:color="auto"/>
        <w:left w:val="none" w:sz="0" w:space="0" w:color="auto"/>
        <w:bottom w:val="none" w:sz="0" w:space="0" w:color="auto"/>
        <w:right w:val="none" w:sz="0" w:space="0" w:color="auto"/>
      </w:divBdr>
    </w:div>
    <w:div w:id="1648898533">
      <w:bodyDiv w:val="1"/>
      <w:marLeft w:val="0"/>
      <w:marRight w:val="0"/>
      <w:marTop w:val="0"/>
      <w:marBottom w:val="0"/>
      <w:divBdr>
        <w:top w:val="none" w:sz="0" w:space="0" w:color="auto"/>
        <w:left w:val="none" w:sz="0" w:space="0" w:color="auto"/>
        <w:bottom w:val="none" w:sz="0" w:space="0" w:color="auto"/>
        <w:right w:val="none" w:sz="0" w:space="0" w:color="auto"/>
      </w:divBdr>
    </w:div>
    <w:div w:id="1650132334">
      <w:bodyDiv w:val="1"/>
      <w:marLeft w:val="0"/>
      <w:marRight w:val="0"/>
      <w:marTop w:val="0"/>
      <w:marBottom w:val="0"/>
      <w:divBdr>
        <w:top w:val="none" w:sz="0" w:space="0" w:color="auto"/>
        <w:left w:val="none" w:sz="0" w:space="0" w:color="auto"/>
        <w:bottom w:val="none" w:sz="0" w:space="0" w:color="auto"/>
        <w:right w:val="none" w:sz="0" w:space="0" w:color="auto"/>
      </w:divBdr>
    </w:div>
    <w:div w:id="1650943482">
      <w:bodyDiv w:val="1"/>
      <w:marLeft w:val="0"/>
      <w:marRight w:val="0"/>
      <w:marTop w:val="0"/>
      <w:marBottom w:val="0"/>
      <w:divBdr>
        <w:top w:val="none" w:sz="0" w:space="0" w:color="auto"/>
        <w:left w:val="none" w:sz="0" w:space="0" w:color="auto"/>
        <w:bottom w:val="none" w:sz="0" w:space="0" w:color="auto"/>
        <w:right w:val="none" w:sz="0" w:space="0" w:color="auto"/>
      </w:divBdr>
    </w:div>
    <w:div w:id="1654602784">
      <w:bodyDiv w:val="1"/>
      <w:marLeft w:val="0"/>
      <w:marRight w:val="0"/>
      <w:marTop w:val="0"/>
      <w:marBottom w:val="0"/>
      <w:divBdr>
        <w:top w:val="none" w:sz="0" w:space="0" w:color="auto"/>
        <w:left w:val="none" w:sz="0" w:space="0" w:color="auto"/>
        <w:bottom w:val="none" w:sz="0" w:space="0" w:color="auto"/>
        <w:right w:val="none" w:sz="0" w:space="0" w:color="auto"/>
      </w:divBdr>
    </w:div>
    <w:div w:id="1657105139">
      <w:bodyDiv w:val="1"/>
      <w:marLeft w:val="0"/>
      <w:marRight w:val="0"/>
      <w:marTop w:val="0"/>
      <w:marBottom w:val="0"/>
      <w:divBdr>
        <w:top w:val="none" w:sz="0" w:space="0" w:color="auto"/>
        <w:left w:val="none" w:sz="0" w:space="0" w:color="auto"/>
        <w:bottom w:val="none" w:sz="0" w:space="0" w:color="auto"/>
        <w:right w:val="none" w:sz="0" w:space="0" w:color="auto"/>
      </w:divBdr>
    </w:div>
    <w:div w:id="1657420513">
      <w:bodyDiv w:val="1"/>
      <w:marLeft w:val="0"/>
      <w:marRight w:val="0"/>
      <w:marTop w:val="0"/>
      <w:marBottom w:val="0"/>
      <w:divBdr>
        <w:top w:val="none" w:sz="0" w:space="0" w:color="auto"/>
        <w:left w:val="none" w:sz="0" w:space="0" w:color="auto"/>
        <w:bottom w:val="none" w:sz="0" w:space="0" w:color="auto"/>
        <w:right w:val="none" w:sz="0" w:space="0" w:color="auto"/>
      </w:divBdr>
    </w:div>
    <w:div w:id="1658995111">
      <w:bodyDiv w:val="1"/>
      <w:marLeft w:val="0"/>
      <w:marRight w:val="0"/>
      <w:marTop w:val="0"/>
      <w:marBottom w:val="0"/>
      <w:divBdr>
        <w:top w:val="none" w:sz="0" w:space="0" w:color="auto"/>
        <w:left w:val="none" w:sz="0" w:space="0" w:color="auto"/>
        <w:bottom w:val="none" w:sz="0" w:space="0" w:color="auto"/>
        <w:right w:val="none" w:sz="0" w:space="0" w:color="auto"/>
      </w:divBdr>
    </w:div>
    <w:div w:id="1659267674">
      <w:bodyDiv w:val="1"/>
      <w:marLeft w:val="0"/>
      <w:marRight w:val="0"/>
      <w:marTop w:val="0"/>
      <w:marBottom w:val="0"/>
      <w:divBdr>
        <w:top w:val="none" w:sz="0" w:space="0" w:color="auto"/>
        <w:left w:val="none" w:sz="0" w:space="0" w:color="auto"/>
        <w:bottom w:val="none" w:sz="0" w:space="0" w:color="auto"/>
        <w:right w:val="none" w:sz="0" w:space="0" w:color="auto"/>
      </w:divBdr>
    </w:div>
    <w:div w:id="1659337804">
      <w:bodyDiv w:val="1"/>
      <w:marLeft w:val="0"/>
      <w:marRight w:val="0"/>
      <w:marTop w:val="0"/>
      <w:marBottom w:val="0"/>
      <w:divBdr>
        <w:top w:val="none" w:sz="0" w:space="0" w:color="auto"/>
        <w:left w:val="none" w:sz="0" w:space="0" w:color="auto"/>
        <w:bottom w:val="none" w:sz="0" w:space="0" w:color="auto"/>
        <w:right w:val="none" w:sz="0" w:space="0" w:color="auto"/>
      </w:divBdr>
    </w:div>
    <w:div w:id="1659384250">
      <w:bodyDiv w:val="1"/>
      <w:marLeft w:val="0"/>
      <w:marRight w:val="0"/>
      <w:marTop w:val="0"/>
      <w:marBottom w:val="0"/>
      <w:divBdr>
        <w:top w:val="none" w:sz="0" w:space="0" w:color="auto"/>
        <w:left w:val="none" w:sz="0" w:space="0" w:color="auto"/>
        <w:bottom w:val="none" w:sz="0" w:space="0" w:color="auto"/>
        <w:right w:val="none" w:sz="0" w:space="0" w:color="auto"/>
      </w:divBdr>
    </w:div>
    <w:div w:id="1659727581">
      <w:bodyDiv w:val="1"/>
      <w:marLeft w:val="0"/>
      <w:marRight w:val="0"/>
      <w:marTop w:val="0"/>
      <w:marBottom w:val="0"/>
      <w:divBdr>
        <w:top w:val="none" w:sz="0" w:space="0" w:color="auto"/>
        <w:left w:val="none" w:sz="0" w:space="0" w:color="auto"/>
        <w:bottom w:val="none" w:sz="0" w:space="0" w:color="auto"/>
        <w:right w:val="none" w:sz="0" w:space="0" w:color="auto"/>
      </w:divBdr>
    </w:div>
    <w:div w:id="1660578635">
      <w:bodyDiv w:val="1"/>
      <w:marLeft w:val="0"/>
      <w:marRight w:val="0"/>
      <w:marTop w:val="0"/>
      <w:marBottom w:val="0"/>
      <w:divBdr>
        <w:top w:val="none" w:sz="0" w:space="0" w:color="auto"/>
        <w:left w:val="none" w:sz="0" w:space="0" w:color="auto"/>
        <w:bottom w:val="none" w:sz="0" w:space="0" w:color="auto"/>
        <w:right w:val="none" w:sz="0" w:space="0" w:color="auto"/>
      </w:divBdr>
    </w:div>
    <w:div w:id="1661075542">
      <w:bodyDiv w:val="1"/>
      <w:marLeft w:val="0"/>
      <w:marRight w:val="0"/>
      <w:marTop w:val="0"/>
      <w:marBottom w:val="0"/>
      <w:divBdr>
        <w:top w:val="none" w:sz="0" w:space="0" w:color="auto"/>
        <w:left w:val="none" w:sz="0" w:space="0" w:color="auto"/>
        <w:bottom w:val="none" w:sz="0" w:space="0" w:color="auto"/>
        <w:right w:val="none" w:sz="0" w:space="0" w:color="auto"/>
      </w:divBdr>
    </w:div>
    <w:div w:id="1663191538">
      <w:bodyDiv w:val="1"/>
      <w:marLeft w:val="0"/>
      <w:marRight w:val="0"/>
      <w:marTop w:val="0"/>
      <w:marBottom w:val="0"/>
      <w:divBdr>
        <w:top w:val="none" w:sz="0" w:space="0" w:color="auto"/>
        <w:left w:val="none" w:sz="0" w:space="0" w:color="auto"/>
        <w:bottom w:val="none" w:sz="0" w:space="0" w:color="auto"/>
        <w:right w:val="none" w:sz="0" w:space="0" w:color="auto"/>
      </w:divBdr>
    </w:div>
    <w:div w:id="1663964342">
      <w:bodyDiv w:val="1"/>
      <w:marLeft w:val="0"/>
      <w:marRight w:val="0"/>
      <w:marTop w:val="0"/>
      <w:marBottom w:val="0"/>
      <w:divBdr>
        <w:top w:val="none" w:sz="0" w:space="0" w:color="auto"/>
        <w:left w:val="none" w:sz="0" w:space="0" w:color="auto"/>
        <w:bottom w:val="none" w:sz="0" w:space="0" w:color="auto"/>
        <w:right w:val="none" w:sz="0" w:space="0" w:color="auto"/>
      </w:divBdr>
    </w:div>
    <w:div w:id="1665354779">
      <w:bodyDiv w:val="1"/>
      <w:marLeft w:val="0"/>
      <w:marRight w:val="0"/>
      <w:marTop w:val="0"/>
      <w:marBottom w:val="0"/>
      <w:divBdr>
        <w:top w:val="none" w:sz="0" w:space="0" w:color="auto"/>
        <w:left w:val="none" w:sz="0" w:space="0" w:color="auto"/>
        <w:bottom w:val="none" w:sz="0" w:space="0" w:color="auto"/>
        <w:right w:val="none" w:sz="0" w:space="0" w:color="auto"/>
      </w:divBdr>
    </w:div>
    <w:div w:id="1665627715">
      <w:bodyDiv w:val="1"/>
      <w:marLeft w:val="0"/>
      <w:marRight w:val="0"/>
      <w:marTop w:val="0"/>
      <w:marBottom w:val="0"/>
      <w:divBdr>
        <w:top w:val="none" w:sz="0" w:space="0" w:color="auto"/>
        <w:left w:val="none" w:sz="0" w:space="0" w:color="auto"/>
        <w:bottom w:val="none" w:sz="0" w:space="0" w:color="auto"/>
        <w:right w:val="none" w:sz="0" w:space="0" w:color="auto"/>
      </w:divBdr>
    </w:div>
    <w:div w:id="1666127935">
      <w:bodyDiv w:val="1"/>
      <w:marLeft w:val="0"/>
      <w:marRight w:val="0"/>
      <w:marTop w:val="0"/>
      <w:marBottom w:val="0"/>
      <w:divBdr>
        <w:top w:val="none" w:sz="0" w:space="0" w:color="auto"/>
        <w:left w:val="none" w:sz="0" w:space="0" w:color="auto"/>
        <w:bottom w:val="none" w:sz="0" w:space="0" w:color="auto"/>
        <w:right w:val="none" w:sz="0" w:space="0" w:color="auto"/>
      </w:divBdr>
    </w:div>
    <w:div w:id="1666855667">
      <w:bodyDiv w:val="1"/>
      <w:marLeft w:val="0"/>
      <w:marRight w:val="0"/>
      <w:marTop w:val="0"/>
      <w:marBottom w:val="0"/>
      <w:divBdr>
        <w:top w:val="none" w:sz="0" w:space="0" w:color="auto"/>
        <w:left w:val="none" w:sz="0" w:space="0" w:color="auto"/>
        <w:bottom w:val="none" w:sz="0" w:space="0" w:color="auto"/>
        <w:right w:val="none" w:sz="0" w:space="0" w:color="auto"/>
      </w:divBdr>
    </w:div>
    <w:div w:id="1666862695">
      <w:bodyDiv w:val="1"/>
      <w:marLeft w:val="0"/>
      <w:marRight w:val="0"/>
      <w:marTop w:val="0"/>
      <w:marBottom w:val="0"/>
      <w:divBdr>
        <w:top w:val="none" w:sz="0" w:space="0" w:color="auto"/>
        <w:left w:val="none" w:sz="0" w:space="0" w:color="auto"/>
        <w:bottom w:val="none" w:sz="0" w:space="0" w:color="auto"/>
        <w:right w:val="none" w:sz="0" w:space="0" w:color="auto"/>
      </w:divBdr>
    </w:div>
    <w:div w:id="1667830040">
      <w:bodyDiv w:val="1"/>
      <w:marLeft w:val="0"/>
      <w:marRight w:val="0"/>
      <w:marTop w:val="0"/>
      <w:marBottom w:val="0"/>
      <w:divBdr>
        <w:top w:val="none" w:sz="0" w:space="0" w:color="auto"/>
        <w:left w:val="none" w:sz="0" w:space="0" w:color="auto"/>
        <w:bottom w:val="none" w:sz="0" w:space="0" w:color="auto"/>
        <w:right w:val="none" w:sz="0" w:space="0" w:color="auto"/>
      </w:divBdr>
    </w:div>
    <w:div w:id="1668901883">
      <w:bodyDiv w:val="1"/>
      <w:marLeft w:val="0"/>
      <w:marRight w:val="0"/>
      <w:marTop w:val="0"/>
      <w:marBottom w:val="0"/>
      <w:divBdr>
        <w:top w:val="none" w:sz="0" w:space="0" w:color="auto"/>
        <w:left w:val="none" w:sz="0" w:space="0" w:color="auto"/>
        <w:bottom w:val="none" w:sz="0" w:space="0" w:color="auto"/>
        <w:right w:val="none" w:sz="0" w:space="0" w:color="auto"/>
      </w:divBdr>
    </w:div>
    <w:div w:id="1669092741">
      <w:bodyDiv w:val="1"/>
      <w:marLeft w:val="0"/>
      <w:marRight w:val="0"/>
      <w:marTop w:val="0"/>
      <w:marBottom w:val="0"/>
      <w:divBdr>
        <w:top w:val="none" w:sz="0" w:space="0" w:color="auto"/>
        <w:left w:val="none" w:sz="0" w:space="0" w:color="auto"/>
        <w:bottom w:val="none" w:sz="0" w:space="0" w:color="auto"/>
        <w:right w:val="none" w:sz="0" w:space="0" w:color="auto"/>
      </w:divBdr>
    </w:div>
    <w:div w:id="1669363937">
      <w:bodyDiv w:val="1"/>
      <w:marLeft w:val="0"/>
      <w:marRight w:val="0"/>
      <w:marTop w:val="0"/>
      <w:marBottom w:val="0"/>
      <w:divBdr>
        <w:top w:val="none" w:sz="0" w:space="0" w:color="auto"/>
        <w:left w:val="none" w:sz="0" w:space="0" w:color="auto"/>
        <w:bottom w:val="none" w:sz="0" w:space="0" w:color="auto"/>
        <w:right w:val="none" w:sz="0" w:space="0" w:color="auto"/>
      </w:divBdr>
    </w:div>
    <w:div w:id="1669940200">
      <w:bodyDiv w:val="1"/>
      <w:marLeft w:val="0"/>
      <w:marRight w:val="0"/>
      <w:marTop w:val="0"/>
      <w:marBottom w:val="0"/>
      <w:divBdr>
        <w:top w:val="none" w:sz="0" w:space="0" w:color="auto"/>
        <w:left w:val="none" w:sz="0" w:space="0" w:color="auto"/>
        <w:bottom w:val="none" w:sz="0" w:space="0" w:color="auto"/>
        <w:right w:val="none" w:sz="0" w:space="0" w:color="auto"/>
      </w:divBdr>
    </w:div>
    <w:div w:id="1670206993">
      <w:bodyDiv w:val="1"/>
      <w:marLeft w:val="0"/>
      <w:marRight w:val="0"/>
      <w:marTop w:val="0"/>
      <w:marBottom w:val="0"/>
      <w:divBdr>
        <w:top w:val="none" w:sz="0" w:space="0" w:color="auto"/>
        <w:left w:val="none" w:sz="0" w:space="0" w:color="auto"/>
        <w:bottom w:val="none" w:sz="0" w:space="0" w:color="auto"/>
        <w:right w:val="none" w:sz="0" w:space="0" w:color="auto"/>
      </w:divBdr>
    </w:div>
    <w:div w:id="1670405267">
      <w:bodyDiv w:val="1"/>
      <w:marLeft w:val="0"/>
      <w:marRight w:val="0"/>
      <w:marTop w:val="0"/>
      <w:marBottom w:val="0"/>
      <w:divBdr>
        <w:top w:val="none" w:sz="0" w:space="0" w:color="auto"/>
        <w:left w:val="none" w:sz="0" w:space="0" w:color="auto"/>
        <w:bottom w:val="none" w:sz="0" w:space="0" w:color="auto"/>
        <w:right w:val="none" w:sz="0" w:space="0" w:color="auto"/>
      </w:divBdr>
    </w:div>
    <w:div w:id="1670525944">
      <w:bodyDiv w:val="1"/>
      <w:marLeft w:val="0"/>
      <w:marRight w:val="0"/>
      <w:marTop w:val="0"/>
      <w:marBottom w:val="0"/>
      <w:divBdr>
        <w:top w:val="none" w:sz="0" w:space="0" w:color="auto"/>
        <w:left w:val="none" w:sz="0" w:space="0" w:color="auto"/>
        <w:bottom w:val="none" w:sz="0" w:space="0" w:color="auto"/>
        <w:right w:val="none" w:sz="0" w:space="0" w:color="auto"/>
      </w:divBdr>
    </w:div>
    <w:div w:id="1670595097">
      <w:bodyDiv w:val="1"/>
      <w:marLeft w:val="0"/>
      <w:marRight w:val="0"/>
      <w:marTop w:val="0"/>
      <w:marBottom w:val="0"/>
      <w:divBdr>
        <w:top w:val="none" w:sz="0" w:space="0" w:color="auto"/>
        <w:left w:val="none" w:sz="0" w:space="0" w:color="auto"/>
        <w:bottom w:val="none" w:sz="0" w:space="0" w:color="auto"/>
        <w:right w:val="none" w:sz="0" w:space="0" w:color="auto"/>
      </w:divBdr>
    </w:div>
    <w:div w:id="1672026251">
      <w:bodyDiv w:val="1"/>
      <w:marLeft w:val="0"/>
      <w:marRight w:val="0"/>
      <w:marTop w:val="0"/>
      <w:marBottom w:val="0"/>
      <w:divBdr>
        <w:top w:val="none" w:sz="0" w:space="0" w:color="auto"/>
        <w:left w:val="none" w:sz="0" w:space="0" w:color="auto"/>
        <w:bottom w:val="none" w:sz="0" w:space="0" w:color="auto"/>
        <w:right w:val="none" w:sz="0" w:space="0" w:color="auto"/>
      </w:divBdr>
    </w:div>
    <w:div w:id="1673412390">
      <w:bodyDiv w:val="1"/>
      <w:marLeft w:val="0"/>
      <w:marRight w:val="0"/>
      <w:marTop w:val="0"/>
      <w:marBottom w:val="0"/>
      <w:divBdr>
        <w:top w:val="none" w:sz="0" w:space="0" w:color="auto"/>
        <w:left w:val="none" w:sz="0" w:space="0" w:color="auto"/>
        <w:bottom w:val="none" w:sz="0" w:space="0" w:color="auto"/>
        <w:right w:val="none" w:sz="0" w:space="0" w:color="auto"/>
      </w:divBdr>
    </w:div>
    <w:div w:id="1675691030">
      <w:bodyDiv w:val="1"/>
      <w:marLeft w:val="0"/>
      <w:marRight w:val="0"/>
      <w:marTop w:val="0"/>
      <w:marBottom w:val="0"/>
      <w:divBdr>
        <w:top w:val="none" w:sz="0" w:space="0" w:color="auto"/>
        <w:left w:val="none" w:sz="0" w:space="0" w:color="auto"/>
        <w:bottom w:val="none" w:sz="0" w:space="0" w:color="auto"/>
        <w:right w:val="none" w:sz="0" w:space="0" w:color="auto"/>
      </w:divBdr>
    </w:div>
    <w:div w:id="1676615003">
      <w:bodyDiv w:val="1"/>
      <w:marLeft w:val="0"/>
      <w:marRight w:val="0"/>
      <w:marTop w:val="0"/>
      <w:marBottom w:val="0"/>
      <w:divBdr>
        <w:top w:val="none" w:sz="0" w:space="0" w:color="auto"/>
        <w:left w:val="none" w:sz="0" w:space="0" w:color="auto"/>
        <w:bottom w:val="none" w:sz="0" w:space="0" w:color="auto"/>
        <w:right w:val="none" w:sz="0" w:space="0" w:color="auto"/>
      </w:divBdr>
    </w:div>
    <w:div w:id="1678652821">
      <w:bodyDiv w:val="1"/>
      <w:marLeft w:val="0"/>
      <w:marRight w:val="0"/>
      <w:marTop w:val="0"/>
      <w:marBottom w:val="0"/>
      <w:divBdr>
        <w:top w:val="none" w:sz="0" w:space="0" w:color="auto"/>
        <w:left w:val="none" w:sz="0" w:space="0" w:color="auto"/>
        <w:bottom w:val="none" w:sz="0" w:space="0" w:color="auto"/>
        <w:right w:val="none" w:sz="0" w:space="0" w:color="auto"/>
      </w:divBdr>
    </w:div>
    <w:div w:id="1680157984">
      <w:bodyDiv w:val="1"/>
      <w:marLeft w:val="0"/>
      <w:marRight w:val="0"/>
      <w:marTop w:val="0"/>
      <w:marBottom w:val="0"/>
      <w:divBdr>
        <w:top w:val="none" w:sz="0" w:space="0" w:color="auto"/>
        <w:left w:val="none" w:sz="0" w:space="0" w:color="auto"/>
        <w:bottom w:val="none" w:sz="0" w:space="0" w:color="auto"/>
        <w:right w:val="none" w:sz="0" w:space="0" w:color="auto"/>
      </w:divBdr>
    </w:div>
    <w:div w:id="1681347635">
      <w:bodyDiv w:val="1"/>
      <w:marLeft w:val="0"/>
      <w:marRight w:val="0"/>
      <w:marTop w:val="0"/>
      <w:marBottom w:val="0"/>
      <w:divBdr>
        <w:top w:val="none" w:sz="0" w:space="0" w:color="auto"/>
        <w:left w:val="none" w:sz="0" w:space="0" w:color="auto"/>
        <w:bottom w:val="none" w:sz="0" w:space="0" w:color="auto"/>
        <w:right w:val="none" w:sz="0" w:space="0" w:color="auto"/>
      </w:divBdr>
    </w:div>
    <w:div w:id="1682123376">
      <w:bodyDiv w:val="1"/>
      <w:marLeft w:val="0"/>
      <w:marRight w:val="0"/>
      <w:marTop w:val="0"/>
      <w:marBottom w:val="0"/>
      <w:divBdr>
        <w:top w:val="none" w:sz="0" w:space="0" w:color="auto"/>
        <w:left w:val="none" w:sz="0" w:space="0" w:color="auto"/>
        <w:bottom w:val="none" w:sz="0" w:space="0" w:color="auto"/>
        <w:right w:val="none" w:sz="0" w:space="0" w:color="auto"/>
      </w:divBdr>
    </w:div>
    <w:div w:id="1683123331">
      <w:bodyDiv w:val="1"/>
      <w:marLeft w:val="0"/>
      <w:marRight w:val="0"/>
      <w:marTop w:val="0"/>
      <w:marBottom w:val="0"/>
      <w:divBdr>
        <w:top w:val="none" w:sz="0" w:space="0" w:color="auto"/>
        <w:left w:val="none" w:sz="0" w:space="0" w:color="auto"/>
        <w:bottom w:val="none" w:sz="0" w:space="0" w:color="auto"/>
        <w:right w:val="none" w:sz="0" w:space="0" w:color="auto"/>
      </w:divBdr>
    </w:div>
    <w:div w:id="1684013172">
      <w:bodyDiv w:val="1"/>
      <w:marLeft w:val="0"/>
      <w:marRight w:val="0"/>
      <w:marTop w:val="0"/>
      <w:marBottom w:val="0"/>
      <w:divBdr>
        <w:top w:val="none" w:sz="0" w:space="0" w:color="auto"/>
        <w:left w:val="none" w:sz="0" w:space="0" w:color="auto"/>
        <w:bottom w:val="none" w:sz="0" w:space="0" w:color="auto"/>
        <w:right w:val="none" w:sz="0" w:space="0" w:color="auto"/>
      </w:divBdr>
    </w:div>
    <w:div w:id="1684285333">
      <w:bodyDiv w:val="1"/>
      <w:marLeft w:val="0"/>
      <w:marRight w:val="0"/>
      <w:marTop w:val="0"/>
      <w:marBottom w:val="0"/>
      <w:divBdr>
        <w:top w:val="none" w:sz="0" w:space="0" w:color="auto"/>
        <w:left w:val="none" w:sz="0" w:space="0" w:color="auto"/>
        <w:bottom w:val="none" w:sz="0" w:space="0" w:color="auto"/>
        <w:right w:val="none" w:sz="0" w:space="0" w:color="auto"/>
      </w:divBdr>
    </w:div>
    <w:div w:id="1684548219">
      <w:bodyDiv w:val="1"/>
      <w:marLeft w:val="0"/>
      <w:marRight w:val="0"/>
      <w:marTop w:val="0"/>
      <w:marBottom w:val="0"/>
      <w:divBdr>
        <w:top w:val="none" w:sz="0" w:space="0" w:color="auto"/>
        <w:left w:val="none" w:sz="0" w:space="0" w:color="auto"/>
        <w:bottom w:val="none" w:sz="0" w:space="0" w:color="auto"/>
        <w:right w:val="none" w:sz="0" w:space="0" w:color="auto"/>
      </w:divBdr>
    </w:div>
    <w:div w:id="1686009068">
      <w:bodyDiv w:val="1"/>
      <w:marLeft w:val="0"/>
      <w:marRight w:val="0"/>
      <w:marTop w:val="0"/>
      <w:marBottom w:val="0"/>
      <w:divBdr>
        <w:top w:val="none" w:sz="0" w:space="0" w:color="auto"/>
        <w:left w:val="none" w:sz="0" w:space="0" w:color="auto"/>
        <w:bottom w:val="none" w:sz="0" w:space="0" w:color="auto"/>
        <w:right w:val="none" w:sz="0" w:space="0" w:color="auto"/>
      </w:divBdr>
    </w:div>
    <w:div w:id="1686133575">
      <w:bodyDiv w:val="1"/>
      <w:marLeft w:val="0"/>
      <w:marRight w:val="0"/>
      <w:marTop w:val="0"/>
      <w:marBottom w:val="0"/>
      <w:divBdr>
        <w:top w:val="none" w:sz="0" w:space="0" w:color="auto"/>
        <w:left w:val="none" w:sz="0" w:space="0" w:color="auto"/>
        <w:bottom w:val="none" w:sz="0" w:space="0" w:color="auto"/>
        <w:right w:val="none" w:sz="0" w:space="0" w:color="auto"/>
      </w:divBdr>
    </w:div>
    <w:div w:id="1687050350">
      <w:bodyDiv w:val="1"/>
      <w:marLeft w:val="0"/>
      <w:marRight w:val="0"/>
      <w:marTop w:val="0"/>
      <w:marBottom w:val="0"/>
      <w:divBdr>
        <w:top w:val="none" w:sz="0" w:space="0" w:color="auto"/>
        <w:left w:val="none" w:sz="0" w:space="0" w:color="auto"/>
        <w:bottom w:val="none" w:sz="0" w:space="0" w:color="auto"/>
        <w:right w:val="none" w:sz="0" w:space="0" w:color="auto"/>
      </w:divBdr>
    </w:div>
    <w:div w:id="1688673336">
      <w:bodyDiv w:val="1"/>
      <w:marLeft w:val="0"/>
      <w:marRight w:val="0"/>
      <w:marTop w:val="0"/>
      <w:marBottom w:val="0"/>
      <w:divBdr>
        <w:top w:val="none" w:sz="0" w:space="0" w:color="auto"/>
        <w:left w:val="none" w:sz="0" w:space="0" w:color="auto"/>
        <w:bottom w:val="none" w:sz="0" w:space="0" w:color="auto"/>
        <w:right w:val="none" w:sz="0" w:space="0" w:color="auto"/>
      </w:divBdr>
    </w:div>
    <w:div w:id="1688674103">
      <w:bodyDiv w:val="1"/>
      <w:marLeft w:val="0"/>
      <w:marRight w:val="0"/>
      <w:marTop w:val="0"/>
      <w:marBottom w:val="0"/>
      <w:divBdr>
        <w:top w:val="none" w:sz="0" w:space="0" w:color="auto"/>
        <w:left w:val="none" w:sz="0" w:space="0" w:color="auto"/>
        <w:bottom w:val="none" w:sz="0" w:space="0" w:color="auto"/>
        <w:right w:val="none" w:sz="0" w:space="0" w:color="auto"/>
      </w:divBdr>
    </w:div>
    <w:div w:id="1689138120">
      <w:bodyDiv w:val="1"/>
      <w:marLeft w:val="0"/>
      <w:marRight w:val="0"/>
      <w:marTop w:val="0"/>
      <w:marBottom w:val="0"/>
      <w:divBdr>
        <w:top w:val="none" w:sz="0" w:space="0" w:color="auto"/>
        <w:left w:val="none" w:sz="0" w:space="0" w:color="auto"/>
        <w:bottom w:val="none" w:sz="0" w:space="0" w:color="auto"/>
        <w:right w:val="none" w:sz="0" w:space="0" w:color="auto"/>
      </w:divBdr>
    </w:div>
    <w:div w:id="1690061504">
      <w:bodyDiv w:val="1"/>
      <w:marLeft w:val="0"/>
      <w:marRight w:val="0"/>
      <w:marTop w:val="0"/>
      <w:marBottom w:val="0"/>
      <w:divBdr>
        <w:top w:val="none" w:sz="0" w:space="0" w:color="auto"/>
        <w:left w:val="none" w:sz="0" w:space="0" w:color="auto"/>
        <w:bottom w:val="none" w:sz="0" w:space="0" w:color="auto"/>
        <w:right w:val="none" w:sz="0" w:space="0" w:color="auto"/>
      </w:divBdr>
    </w:div>
    <w:div w:id="1691026452">
      <w:bodyDiv w:val="1"/>
      <w:marLeft w:val="0"/>
      <w:marRight w:val="0"/>
      <w:marTop w:val="0"/>
      <w:marBottom w:val="0"/>
      <w:divBdr>
        <w:top w:val="none" w:sz="0" w:space="0" w:color="auto"/>
        <w:left w:val="none" w:sz="0" w:space="0" w:color="auto"/>
        <w:bottom w:val="none" w:sz="0" w:space="0" w:color="auto"/>
        <w:right w:val="none" w:sz="0" w:space="0" w:color="auto"/>
      </w:divBdr>
    </w:div>
    <w:div w:id="1691948637">
      <w:bodyDiv w:val="1"/>
      <w:marLeft w:val="0"/>
      <w:marRight w:val="0"/>
      <w:marTop w:val="0"/>
      <w:marBottom w:val="0"/>
      <w:divBdr>
        <w:top w:val="none" w:sz="0" w:space="0" w:color="auto"/>
        <w:left w:val="none" w:sz="0" w:space="0" w:color="auto"/>
        <w:bottom w:val="none" w:sz="0" w:space="0" w:color="auto"/>
        <w:right w:val="none" w:sz="0" w:space="0" w:color="auto"/>
      </w:divBdr>
    </w:div>
    <w:div w:id="1692879745">
      <w:bodyDiv w:val="1"/>
      <w:marLeft w:val="0"/>
      <w:marRight w:val="0"/>
      <w:marTop w:val="0"/>
      <w:marBottom w:val="0"/>
      <w:divBdr>
        <w:top w:val="none" w:sz="0" w:space="0" w:color="auto"/>
        <w:left w:val="none" w:sz="0" w:space="0" w:color="auto"/>
        <w:bottom w:val="none" w:sz="0" w:space="0" w:color="auto"/>
        <w:right w:val="none" w:sz="0" w:space="0" w:color="auto"/>
      </w:divBdr>
    </w:div>
    <w:div w:id="1693457886">
      <w:bodyDiv w:val="1"/>
      <w:marLeft w:val="0"/>
      <w:marRight w:val="0"/>
      <w:marTop w:val="0"/>
      <w:marBottom w:val="0"/>
      <w:divBdr>
        <w:top w:val="none" w:sz="0" w:space="0" w:color="auto"/>
        <w:left w:val="none" w:sz="0" w:space="0" w:color="auto"/>
        <w:bottom w:val="none" w:sz="0" w:space="0" w:color="auto"/>
        <w:right w:val="none" w:sz="0" w:space="0" w:color="auto"/>
      </w:divBdr>
    </w:div>
    <w:div w:id="1694383714">
      <w:bodyDiv w:val="1"/>
      <w:marLeft w:val="0"/>
      <w:marRight w:val="0"/>
      <w:marTop w:val="0"/>
      <w:marBottom w:val="0"/>
      <w:divBdr>
        <w:top w:val="none" w:sz="0" w:space="0" w:color="auto"/>
        <w:left w:val="none" w:sz="0" w:space="0" w:color="auto"/>
        <w:bottom w:val="none" w:sz="0" w:space="0" w:color="auto"/>
        <w:right w:val="none" w:sz="0" w:space="0" w:color="auto"/>
      </w:divBdr>
      <w:divsChild>
        <w:div w:id="901256229">
          <w:marLeft w:val="0"/>
          <w:marRight w:val="0"/>
          <w:marTop w:val="0"/>
          <w:marBottom w:val="0"/>
          <w:divBdr>
            <w:top w:val="none" w:sz="0" w:space="0" w:color="auto"/>
            <w:left w:val="none" w:sz="0" w:space="0" w:color="auto"/>
            <w:bottom w:val="none" w:sz="0" w:space="0" w:color="auto"/>
            <w:right w:val="none" w:sz="0" w:space="0" w:color="auto"/>
          </w:divBdr>
          <w:divsChild>
            <w:div w:id="1015693051">
              <w:marLeft w:val="0"/>
              <w:marRight w:val="0"/>
              <w:marTop w:val="0"/>
              <w:marBottom w:val="0"/>
              <w:divBdr>
                <w:top w:val="none" w:sz="0" w:space="0" w:color="auto"/>
                <w:left w:val="none" w:sz="0" w:space="0" w:color="auto"/>
                <w:bottom w:val="none" w:sz="0" w:space="0" w:color="auto"/>
                <w:right w:val="none" w:sz="0" w:space="0" w:color="auto"/>
              </w:divBdr>
              <w:divsChild>
                <w:div w:id="2030906249">
                  <w:marLeft w:val="-240"/>
                  <w:marRight w:val="-240"/>
                  <w:marTop w:val="0"/>
                  <w:marBottom w:val="0"/>
                  <w:divBdr>
                    <w:top w:val="none" w:sz="0" w:space="0" w:color="auto"/>
                    <w:left w:val="none" w:sz="0" w:space="0" w:color="auto"/>
                    <w:bottom w:val="none" w:sz="0" w:space="0" w:color="auto"/>
                    <w:right w:val="none" w:sz="0" w:space="0" w:color="auto"/>
                  </w:divBdr>
                  <w:divsChild>
                    <w:div w:id="1762019383">
                      <w:marLeft w:val="0"/>
                      <w:marRight w:val="0"/>
                      <w:marTop w:val="0"/>
                      <w:marBottom w:val="0"/>
                      <w:divBdr>
                        <w:top w:val="none" w:sz="0" w:space="0" w:color="auto"/>
                        <w:left w:val="none" w:sz="0" w:space="0" w:color="auto"/>
                        <w:bottom w:val="none" w:sz="0" w:space="0" w:color="auto"/>
                        <w:right w:val="none" w:sz="0" w:space="0" w:color="auto"/>
                      </w:divBdr>
                      <w:divsChild>
                        <w:div w:id="14837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80420">
      <w:bodyDiv w:val="1"/>
      <w:marLeft w:val="0"/>
      <w:marRight w:val="0"/>
      <w:marTop w:val="0"/>
      <w:marBottom w:val="0"/>
      <w:divBdr>
        <w:top w:val="none" w:sz="0" w:space="0" w:color="auto"/>
        <w:left w:val="none" w:sz="0" w:space="0" w:color="auto"/>
        <w:bottom w:val="none" w:sz="0" w:space="0" w:color="auto"/>
        <w:right w:val="none" w:sz="0" w:space="0" w:color="auto"/>
      </w:divBdr>
    </w:div>
    <w:div w:id="1695766104">
      <w:bodyDiv w:val="1"/>
      <w:marLeft w:val="0"/>
      <w:marRight w:val="0"/>
      <w:marTop w:val="0"/>
      <w:marBottom w:val="0"/>
      <w:divBdr>
        <w:top w:val="none" w:sz="0" w:space="0" w:color="auto"/>
        <w:left w:val="none" w:sz="0" w:space="0" w:color="auto"/>
        <w:bottom w:val="none" w:sz="0" w:space="0" w:color="auto"/>
        <w:right w:val="none" w:sz="0" w:space="0" w:color="auto"/>
      </w:divBdr>
    </w:div>
    <w:div w:id="1696270751">
      <w:bodyDiv w:val="1"/>
      <w:marLeft w:val="0"/>
      <w:marRight w:val="0"/>
      <w:marTop w:val="0"/>
      <w:marBottom w:val="0"/>
      <w:divBdr>
        <w:top w:val="none" w:sz="0" w:space="0" w:color="auto"/>
        <w:left w:val="none" w:sz="0" w:space="0" w:color="auto"/>
        <w:bottom w:val="none" w:sz="0" w:space="0" w:color="auto"/>
        <w:right w:val="none" w:sz="0" w:space="0" w:color="auto"/>
      </w:divBdr>
    </w:div>
    <w:div w:id="1699161180">
      <w:bodyDiv w:val="1"/>
      <w:marLeft w:val="0"/>
      <w:marRight w:val="0"/>
      <w:marTop w:val="0"/>
      <w:marBottom w:val="0"/>
      <w:divBdr>
        <w:top w:val="none" w:sz="0" w:space="0" w:color="auto"/>
        <w:left w:val="none" w:sz="0" w:space="0" w:color="auto"/>
        <w:bottom w:val="none" w:sz="0" w:space="0" w:color="auto"/>
        <w:right w:val="none" w:sz="0" w:space="0" w:color="auto"/>
      </w:divBdr>
    </w:div>
    <w:div w:id="1700813067">
      <w:bodyDiv w:val="1"/>
      <w:marLeft w:val="0"/>
      <w:marRight w:val="0"/>
      <w:marTop w:val="0"/>
      <w:marBottom w:val="0"/>
      <w:divBdr>
        <w:top w:val="none" w:sz="0" w:space="0" w:color="auto"/>
        <w:left w:val="none" w:sz="0" w:space="0" w:color="auto"/>
        <w:bottom w:val="none" w:sz="0" w:space="0" w:color="auto"/>
        <w:right w:val="none" w:sz="0" w:space="0" w:color="auto"/>
      </w:divBdr>
    </w:div>
    <w:div w:id="1701584314">
      <w:bodyDiv w:val="1"/>
      <w:marLeft w:val="0"/>
      <w:marRight w:val="0"/>
      <w:marTop w:val="0"/>
      <w:marBottom w:val="0"/>
      <w:divBdr>
        <w:top w:val="none" w:sz="0" w:space="0" w:color="auto"/>
        <w:left w:val="none" w:sz="0" w:space="0" w:color="auto"/>
        <w:bottom w:val="none" w:sz="0" w:space="0" w:color="auto"/>
        <w:right w:val="none" w:sz="0" w:space="0" w:color="auto"/>
      </w:divBdr>
    </w:div>
    <w:div w:id="1701931961">
      <w:bodyDiv w:val="1"/>
      <w:marLeft w:val="0"/>
      <w:marRight w:val="0"/>
      <w:marTop w:val="0"/>
      <w:marBottom w:val="0"/>
      <w:divBdr>
        <w:top w:val="none" w:sz="0" w:space="0" w:color="auto"/>
        <w:left w:val="none" w:sz="0" w:space="0" w:color="auto"/>
        <w:bottom w:val="none" w:sz="0" w:space="0" w:color="auto"/>
        <w:right w:val="none" w:sz="0" w:space="0" w:color="auto"/>
      </w:divBdr>
    </w:div>
    <w:div w:id="1702703041">
      <w:bodyDiv w:val="1"/>
      <w:marLeft w:val="0"/>
      <w:marRight w:val="0"/>
      <w:marTop w:val="0"/>
      <w:marBottom w:val="0"/>
      <w:divBdr>
        <w:top w:val="none" w:sz="0" w:space="0" w:color="auto"/>
        <w:left w:val="none" w:sz="0" w:space="0" w:color="auto"/>
        <w:bottom w:val="none" w:sz="0" w:space="0" w:color="auto"/>
        <w:right w:val="none" w:sz="0" w:space="0" w:color="auto"/>
      </w:divBdr>
    </w:div>
    <w:div w:id="1702894541">
      <w:bodyDiv w:val="1"/>
      <w:marLeft w:val="0"/>
      <w:marRight w:val="0"/>
      <w:marTop w:val="0"/>
      <w:marBottom w:val="0"/>
      <w:divBdr>
        <w:top w:val="none" w:sz="0" w:space="0" w:color="auto"/>
        <w:left w:val="none" w:sz="0" w:space="0" w:color="auto"/>
        <w:bottom w:val="none" w:sz="0" w:space="0" w:color="auto"/>
        <w:right w:val="none" w:sz="0" w:space="0" w:color="auto"/>
      </w:divBdr>
    </w:div>
    <w:div w:id="1703045513">
      <w:bodyDiv w:val="1"/>
      <w:marLeft w:val="0"/>
      <w:marRight w:val="0"/>
      <w:marTop w:val="0"/>
      <w:marBottom w:val="0"/>
      <w:divBdr>
        <w:top w:val="none" w:sz="0" w:space="0" w:color="auto"/>
        <w:left w:val="none" w:sz="0" w:space="0" w:color="auto"/>
        <w:bottom w:val="none" w:sz="0" w:space="0" w:color="auto"/>
        <w:right w:val="none" w:sz="0" w:space="0" w:color="auto"/>
      </w:divBdr>
    </w:div>
    <w:div w:id="1703751357">
      <w:bodyDiv w:val="1"/>
      <w:marLeft w:val="0"/>
      <w:marRight w:val="0"/>
      <w:marTop w:val="0"/>
      <w:marBottom w:val="0"/>
      <w:divBdr>
        <w:top w:val="none" w:sz="0" w:space="0" w:color="auto"/>
        <w:left w:val="none" w:sz="0" w:space="0" w:color="auto"/>
        <w:bottom w:val="none" w:sz="0" w:space="0" w:color="auto"/>
        <w:right w:val="none" w:sz="0" w:space="0" w:color="auto"/>
      </w:divBdr>
    </w:div>
    <w:div w:id="1704401706">
      <w:bodyDiv w:val="1"/>
      <w:marLeft w:val="0"/>
      <w:marRight w:val="0"/>
      <w:marTop w:val="0"/>
      <w:marBottom w:val="0"/>
      <w:divBdr>
        <w:top w:val="none" w:sz="0" w:space="0" w:color="auto"/>
        <w:left w:val="none" w:sz="0" w:space="0" w:color="auto"/>
        <w:bottom w:val="none" w:sz="0" w:space="0" w:color="auto"/>
        <w:right w:val="none" w:sz="0" w:space="0" w:color="auto"/>
      </w:divBdr>
    </w:div>
    <w:div w:id="1704593445">
      <w:bodyDiv w:val="1"/>
      <w:marLeft w:val="0"/>
      <w:marRight w:val="0"/>
      <w:marTop w:val="0"/>
      <w:marBottom w:val="0"/>
      <w:divBdr>
        <w:top w:val="none" w:sz="0" w:space="0" w:color="auto"/>
        <w:left w:val="none" w:sz="0" w:space="0" w:color="auto"/>
        <w:bottom w:val="none" w:sz="0" w:space="0" w:color="auto"/>
        <w:right w:val="none" w:sz="0" w:space="0" w:color="auto"/>
      </w:divBdr>
    </w:div>
    <w:div w:id="1705137840">
      <w:bodyDiv w:val="1"/>
      <w:marLeft w:val="0"/>
      <w:marRight w:val="0"/>
      <w:marTop w:val="0"/>
      <w:marBottom w:val="0"/>
      <w:divBdr>
        <w:top w:val="none" w:sz="0" w:space="0" w:color="auto"/>
        <w:left w:val="none" w:sz="0" w:space="0" w:color="auto"/>
        <w:bottom w:val="none" w:sz="0" w:space="0" w:color="auto"/>
        <w:right w:val="none" w:sz="0" w:space="0" w:color="auto"/>
      </w:divBdr>
    </w:div>
    <w:div w:id="1705903090">
      <w:bodyDiv w:val="1"/>
      <w:marLeft w:val="0"/>
      <w:marRight w:val="0"/>
      <w:marTop w:val="0"/>
      <w:marBottom w:val="0"/>
      <w:divBdr>
        <w:top w:val="none" w:sz="0" w:space="0" w:color="auto"/>
        <w:left w:val="none" w:sz="0" w:space="0" w:color="auto"/>
        <w:bottom w:val="none" w:sz="0" w:space="0" w:color="auto"/>
        <w:right w:val="none" w:sz="0" w:space="0" w:color="auto"/>
      </w:divBdr>
    </w:div>
    <w:div w:id="1706060669">
      <w:bodyDiv w:val="1"/>
      <w:marLeft w:val="0"/>
      <w:marRight w:val="0"/>
      <w:marTop w:val="0"/>
      <w:marBottom w:val="0"/>
      <w:divBdr>
        <w:top w:val="none" w:sz="0" w:space="0" w:color="auto"/>
        <w:left w:val="none" w:sz="0" w:space="0" w:color="auto"/>
        <w:bottom w:val="none" w:sz="0" w:space="0" w:color="auto"/>
        <w:right w:val="none" w:sz="0" w:space="0" w:color="auto"/>
      </w:divBdr>
    </w:div>
    <w:div w:id="1707367115">
      <w:bodyDiv w:val="1"/>
      <w:marLeft w:val="0"/>
      <w:marRight w:val="0"/>
      <w:marTop w:val="0"/>
      <w:marBottom w:val="0"/>
      <w:divBdr>
        <w:top w:val="none" w:sz="0" w:space="0" w:color="auto"/>
        <w:left w:val="none" w:sz="0" w:space="0" w:color="auto"/>
        <w:bottom w:val="none" w:sz="0" w:space="0" w:color="auto"/>
        <w:right w:val="none" w:sz="0" w:space="0" w:color="auto"/>
      </w:divBdr>
    </w:div>
    <w:div w:id="1707607670">
      <w:bodyDiv w:val="1"/>
      <w:marLeft w:val="0"/>
      <w:marRight w:val="0"/>
      <w:marTop w:val="0"/>
      <w:marBottom w:val="0"/>
      <w:divBdr>
        <w:top w:val="none" w:sz="0" w:space="0" w:color="auto"/>
        <w:left w:val="none" w:sz="0" w:space="0" w:color="auto"/>
        <w:bottom w:val="none" w:sz="0" w:space="0" w:color="auto"/>
        <w:right w:val="none" w:sz="0" w:space="0" w:color="auto"/>
      </w:divBdr>
    </w:div>
    <w:div w:id="1707945557">
      <w:bodyDiv w:val="1"/>
      <w:marLeft w:val="0"/>
      <w:marRight w:val="0"/>
      <w:marTop w:val="0"/>
      <w:marBottom w:val="0"/>
      <w:divBdr>
        <w:top w:val="none" w:sz="0" w:space="0" w:color="auto"/>
        <w:left w:val="none" w:sz="0" w:space="0" w:color="auto"/>
        <w:bottom w:val="none" w:sz="0" w:space="0" w:color="auto"/>
        <w:right w:val="none" w:sz="0" w:space="0" w:color="auto"/>
      </w:divBdr>
    </w:div>
    <w:div w:id="1708219300">
      <w:bodyDiv w:val="1"/>
      <w:marLeft w:val="0"/>
      <w:marRight w:val="0"/>
      <w:marTop w:val="0"/>
      <w:marBottom w:val="0"/>
      <w:divBdr>
        <w:top w:val="none" w:sz="0" w:space="0" w:color="auto"/>
        <w:left w:val="none" w:sz="0" w:space="0" w:color="auto"/>
        <w:bottom w:val="none" w:sz="0" w:space="0" w:color="auto"/>
        <w:right w:val="none" w:sz="0" w:space="0" w:color="auto"/>
      </w:divBdr>
    </w:div>
    <w:div w:id="1708526176">
      <w:bodyDiv w:val="1"/>
      <w:marLeft w:val="0"/>
      <w:marRight w:val="0"/>
      <w:marTop w:val="0"/>
      <w:marBottom w:val="0"/>
      <w:divBdr>
        <w:top w:val="none" w:sz="0" w:space="0" w:color="auto"/>
        <w:left w:val="none" w:sz="0" w:space="0" w:color="auto"/>
        <w:bottom w:val="none" w:sz="0" w:space="0" w:color="auto"/>
        <w:right w:val="none" w:sz="0" w:space="0" w:color="auto"/>
      </w:divBdr>
    </w:div>
    <w:div w:id="1709405585">
      <w:bodyDiv w:val="1"/>
      <w:marLeft w:val="0"/>
      <w:marRight w:val="0"/>
      <w:marTop w:val="0"/>
      <w:marBottom w:val="0"/>
      <w:divBdr>
        <w:top w:val="none" w:sz="0" w:space="0" w:color="auto"/>
        <w:left w:val="none" w:sz="0" w:space="0" w:color="auto"/>
        <w:bottom w:val="none" w:sz="0" w:space="0" w:color="auto"/>
        <w:right w:val="none" w:sz="0" w:space="0" w:color="auto"/>
      </w:divBdr>
    </w:div>
    <w:div w:id="1710106922">
      <w:bodyDiv w:val="1"/>
      <w:marLeft w:val="0"/>
      <w:marRight w:val="0"/>
      <w:marTop w:val="0"/>
      <w:marBottom w:val="0"/>
      <w:divBdr>
        <w:top w:val="none" w:sz="0" w:space="0" w:color="auto"/>
        <w:left w:val="none" w:sz="0" w:space="0" w:color="auto"/>
        <w:bottom w:val="none" w:sz="0" w:space="0" w:color="auto"/>
        <w:right w:val="none" w:sz="0" w:space="0" w:color="auto"/>
      </w:divBdr>
    </w:div>
    <w:div w:id="1710259475">
      <w:bodyDiv w:val="1"/>
      <w:marLeft w:val="0"/>
      <w:marRight w:val="0"/>
      <w:marTop w:val="0"/>
      <w:marBottom w:val="0"/>
      <w:divBdr>
        <w:top w:val="none" w:sz="0" w:space="0" w:color="auto"/>
        <w:left w:val="none" w:sz="0" w:space="0" w:color="auto"/>
        <w:bottom w:val="none" w:sz="0" w:space="0" w:color="auto"/>
        <w:right w:val="none" w:sz="0" w:space="0" w:color="auto"/>
      </w:divBdr>
    </w:div>
    <w:div w:id="1710377421">
      <w:bodyDiv w:val="1"/>
      <w:marLeft w:val="0"/>
      <w:marRight w:val="0"/>
      <w:marTop w:val="0"/>
      <w:marBottom w:val="0"/>
      <w:divBdr>
        <w:top w:val="none" w:sz="0" w:space="0" w:color="auto"/>
        <w:left w:val="none" w:sz="0" w:space="0" w:color="auto"/>
        <w:bottom w:val="none" w:sz="0" w:space="0" w:color="auto"/>
        <w:right w:val="none" w:sz="0" w:space="0" w:color="auto"/>
      </w:divBdr>
    </w:div>
    <w:div w:id="1710717032">
      <w:bodyDiv w:val="1"/>
      <w:marLeft w:val="0"/>
      <w:marRight w:val="0"/>
      <w:marTop w:val="0"/>
      <w:marBottom w:val="0"/>
      <w:divBdr>
        <w:top w:val="none" w:sz="0" w:space="0" w:color="auto"/>
        <w:left w:val="none" w:sz="0" w:space="0" w:color="auto"/>
        <w:bottom w:val="none" w:sz="0" w:space="0" w:color="auto"/>
        <w:right w:val="none" w:sz="0" w:space="0" w:color="auto"/>
      </w:divBdr>
    </w:div>
    <w:div w:id="1713767020">
      <w:bodyDiv w:val="1"/>
      <w:marLeft w:val="0"/>
      <w:marRight w:val="0"/>
      <w:marTop w:val="0"/>
      <w:marBottom w:val="0"/>
      <w:divBdr>
        <w:top w:val="none" w:sz="0" w:space="0" w:color="auto"/>
        <w:left w:val="none" w:sz="0" w:space="0" w:color="auto"/>
        <w:bottom w:val="none" w:sz="0" w:space="0" w:color="auto"/>
        <w:right w:val="none" w:sz="0" w:space="0" w:color="auto"/>
      </w:divBdr>
    </w:div>
    <w:div w:id="1716152073">
      <w:bodyDiv w:val="1"/>
      <w:marLeft w:val="0"/>
      <w:marRight w:val="0"/>
      <w:marTop w:val="0"/>
      <w:marBottom w:val="0"/>
      <w:divBdr>
        <w:top w:val="none" w:sz="0" w:space="0" w:color="auto"/>
        <w:left w:val="none" w:sz="0" w:space="0" w:color="auto"/>
        <w:bottom w:val="none" w:sz="0" w:space="0" w:color="auto"/>
        <w:right w:val="none" w:sz="0" w:space="0" w:color="auto"/>
      </w:divBdr>
    </w:div>
    <w:div w:id="1716469854">
      <w:bodyDiv w:val="1"/>
      <w:marLeft w:val="0"/>
      <w:marRight w:val="0"/>
      <w:marTop w:val="0"/>
      <w:marBottom w:val="0"/>
      <w:divBdr>
        <w:top w:val="none" w:sz="0" w:space="0" w:color="auto"/>
        <w:left w:val="none" w:sz="0" w:space="0" w:color="auto"/>
        <w:bottom w:val="none" w:sz="0" w:space="0" w:color="auto"/>
        <w:right w:val="none" w:sz="0" w:space="0" w:color="auto"/>
      </w:divBdr>
    </w:div>
    <w:div w:id="1716616658">
      <w:bodyDiv w:val="1"/>
      <w:marLeft w:val="0"/>
      <w:marRight w:val="0"/>
      <w:marTop w:val="0"/>
      <w:marBottom w:val="0"/>
      <w:divBdr>
        <w:top w:val="none" w:sz="0" w:space="0" w:color="auto"/>
        <w:left w:val="none" w:sz="0" w:space="0" w:color="auto"/>
        <w:bottom w:val="none" w:sz="0" w:space="0" w:color="auto"/>
        <w:right w:val="none" w:sz="0" w:space="0" w:color="auto"/>
      </w:divBdr>
    </w:div>
    <w:div w:id="1717316801">
      <w:bodyDiv w:val="1"/>
      <w:marLeft w:val="0"/>
      <w:marRight w:val="0"/>
      <w:marTop w:val="0"/>
      <w:marBottom w:val="0"/>
      <w:divBdr>
        <w:top w:val="none" w:sz="0" w:space="0" w:color="auto"/>
        <w:left w:val="none" w:sz="0" w:space="0" w:color="auto"/>
        <w:bottom w:val="none" w:sz="0" w:space="0" w:color="auto"/>
        <w:right w:val="none" w:sz="0" w:space="0" w:color="auto"/>
      </w:divBdr>
    </w:div>
    <w:div w:id="1717461623">
      <w:bodyDiv w:val="1"/>
      <w:marLeft w:val="0"/>
      <w:marRight w:val="0"/>
      <w:marTop w:val="0"/>
      <w:marBottom w:val="0"/>
      <w:divBdr>
        <w:top w:val="none" w:sz="0" w:space="0" w:color="auto"/>
        <w:left w:val="none" w:sz="0" w:space="0" w:color="auto"/>
        <w:bottom w:val="none" w:sz="0" w:space="0" w:color="auto"/>
        <w:right w:val="none" w:sz="0" w:space="0" w:color="auto"/>
      </w:divBdr>
    </w:div>
    <w:div w:id="1718314509">
      <w:bodyDiv w:val="1"/>
      <w:marLeft w:val="0"/>
      <w:marRight w:val="0"/>
      <w:marTop w:val="0"/>
      <w:marBottom w:val="0"/>
      <w:divBdr>
        <w:top w:val="none" w:sz="0" w:space="0" w:color="auto"/>
        <w:left w:val="none" w:sz="0" w:space="0" w:color="auto"/>
        <w:bottom w:val="none" w:sz="0" w:space="0" w:color="auto"/>
        <w:right w:val="none" w:sz="0" w:space="0" w:color="auto"/>
      </w:divBdr>
    </w:div>
    <w:div w:id="1718385288">
      <w:bodyDiv w:val="1"/>
      <w:marLeft w:val="0"/>
      <w:marRight w:val="0"/>
      <w:marTop w:val="0"/>
      <w:marBottom w:val="0"/>
      <w:divBdr>
        <w:top w:val="none" w:sz="0" w:space="0" w:color="auto"/>
        <w:left w:val="none" w:sz="0" w:space="0" w:color="auto"/>
        <w:bottom w:val="none" w:sz="0" w:space="0" w:color="auto"/>
        <w:right w:val="none" w:sz="0" w:space="0" w:color="auto"/>
      </w:divBdr>
    </w:div>
    <w:div w:id="1718385326">
      <w:bodyDiv w:val="1"/>
      <w:marLeft w:val="0"/>
      <w:marRight w:val="0"/>
      <w:marTop w:val="0"/>
      <w:marBottom w:val="0"/>
      <w:divBdr>
        <w:top w:val="none" w:sz="0" w:space="0" w:color="auto"/>
        <w:left w:val="none" w:sz="0" w:space="0" w:color="auto"/>
        <w:bottom w:val="none" w:sz="0" w:space="0" w:color="auto"/>
        <w:right w:val="none" w:sz="0" w:space="0" w:color="auto"/>
      </w:divBdr>
    </w:div>
    <w:div w:id="1719085955">
      <w:bodyDiv w:val="1"/>
      <w:marLeft w:val="0"/>
      <w:marRight w:val="0"/>
      <w:marTop w:val="0"/>
      <w:marBottom w:val="0"/>
      <w:divBdr>
        <w:top w:val="none" w:sz="0" w:space="0" w:color="auto"/>
        <w:left w:val="none" w:sz="0" w:space="0" w:color="auto"/>
        <w:bottom w:val="none" w:sz="0" w:space="0" w:color="auto"/>
        <w:right w:val="none" w:sz="0" w:space="0" w:color="auto"/>
      </w:divBdr>
    </w:div>
    <w:div w:id="1719474906">
      <w:bodyDiv w:val="1"/>
      <w:marLeft w:val="0"/>
      <w:marRight w:val="0"/>
      <w:marTop w:val="0"/>
      <w:marBottom w:val="0"/>
      <w:divBdr>
        <w:top w:val="none" w:sz="0" w:space="0" w:color="auto"/>
        <w:left w:val="none" w:sz="0" w:space="0" w:color="auto"/>
        <w:bottom w:val="none" w:sz="0" w:space="0" w:color="auto"/>
        <w:right w:val="none" w:sz="0" w:space="0" w:color="auto"/>
      </w:divBdr>
    </w:div>
    <w:div w:id="1719551250">
      <w:bodyDiv w:val="1"/>
      <w:marLeft w:val="0"/>
      <w:marRight w:val="0"/>
      <w:marTop w:val="0"/>
      <w:marBottom w:val="0"/>
      <w:divBdr>
        <w:top w:val="none" w:sz="0" w:space="0" w:color="auto"/>
        <w:left w:val="none" w:sz="0" w:space="0" w:color="auto"/>
        <w:bottom w:val="none" w:sz="0" w:space="0" w:color="auto"/>
        <w:right w:val="none" w:sz="0" w:space="0" w:color="auto"/>
      </w:divBdr>
    </w:div>
    <w:div w:id="1719740325">
      <w:bodyDiv w:val="1"/>
      <w:marLeft w:val="0"/>
      <w:marRight w:val="0"/>
      <w:marTop w:val="0"/>
      <w:marBottom w:val="0"/>
      <w:divBdr>
        <w:top w:val="none" w:sz="0" w:space="0" w:color="auto"/>
        <w:left w:val="none" w:sz="0" w:space="0" w:color="auto"/>
        <w:bottom w:val="none" w:sz="0" w:space="0" w:color="auto"/>
        <w:right w:val="none" w:sz="0" w:space="0" w:color="auto"/>
      </w:divBdr>
    </w:div>
    <w:div w:id="1720276939">
      <w:bodyDiv w:val="1"/>
      <w:marLeft w:val="0"/>
      <w:marRight w:val="0"/>
      <w:marTop w:val="0"/>
      <w:marBottom w:val="0"/>
      <w:divBdr>
        <w:top w:val="none" w:sz="0" w:space="0" w:color="auto"/>
        <w:left w:val="none" w:sz="0" w:space="0" w:color="auto"/>
        <w:bottom w:val="none" w:sz="0" w:space="0" w:color="auto"/>
        <w:right w:val="none" w:sz="0" w:space="0" w:color="auto"/>
      </w:divBdr>
    </w:div>
    <w:div w:id="1722246882">
      <w:bodyDiv w:val="1"/>
      <w:marLeft w:val="0"/>
      <w:marRight w:val="0"/>
      <w:marTop w:val="0"/>
      <w:marBottom w:val="0"/>
      <w:divBdr>
        <w:top w:val="none" w:sz="0" w:space="0" w:color="auto"/>
        <w:left w:val="none" w:sz="0" w:space="0" w:color="auto"/>
        <w:bottom w:val="none" w:sz="0" w:space="0" w:color="auto"/>
        <w:right w:val="none" w:sz="0" w:space="0" w:color="auto"/>
      </w:divBdr>
    </w:div>
    <w:div w:id="1722945496">
      <w:bodyDiv w:val="1"/>
      <w:marLeft w:val="0"/>
      <w:marRight w:val="0"/>
      <w:marTop w:val="0"/>
      <w:marBottom w:val="0"/>
      <w:divBdr>
        <w:top w:val="none" w:sz="0" w:space="0" w:color="auto"/>
        <w:left w:val="none" w:sz="0" w:space="0" w:color="auto"/>
        <w:bottom w:val="none" w:sz="0" w:space="0" w:color="auto"/>
        <w:right w:val="none" w:sz="0" w:space="0" w:color="auto"/>
      </w:divBdr>
    </w:div>
    <w:div w:id="1723211917">
      <w:bodyDiv w:val="1"/>
      <w:marLeft w:val="0"/>
      <w:marRight w:val="0"/>
      <w:marTop w:val="0"/>
      <w:marBottom w:val="0"/>
      <w:divBdr>
        <w:top w:val="none" w:sz="0" w:space="0" w:color="auto"/>
        <w:left w:val="none" w:sz="0" w:space="0" w:color="auto"/>
        <w:bottom w:val="none" w:sz="0" w:space="0" w:color="auto"/>
        <w:right w:val="none" w:sz="0" w:space="0" w:color="auto"/>
      </w:divBdr>
    </w:div>
    <w:div w:id="1723557729">
      <w:bodyDiv w:val="1"/>
      <w:marLeft w:val="0"/>
      <w:marRight w:val="0"/>
      <w:marTop w:val="0"/>
      <w:marBottom w:val="0"/>
      <w:divBdr>
        <w:top w:val="none" w:sz="0" w:space="0" w:color="auto"/>
        <w:left w:val="none" w:sz="0" w:space="0" w:color="auto"/>
        <w:bottom w:val="none" w:sz="0" w:space="0" w:color="auto"/>
        <w:right w:val="none" w:sz="0" w:space="0" w:color="auto"/>
      </w:divBdr>
    </w:div>
    <w:div w:id="1724059370">
      <w:bodyDiv w:val="1"/>
      <w:marLeft w:val="0"/>
      <w:marRight w:val="0"/>
      <w:marTop w:val="0"/>
      <w:marBottom w:val="0"/>
      <w:divBdr>
        <w:top w:val="none" w:sz="0" w:space="0" w:color="auto"/>
        <w:left w:val="none" w:sz="0" w:space="0" w:color="auto"/>
        <w:bottom w:val="none" w:sz="0" w:space="0" w:color="auto"/>
        <w:right w:val="none" w:sz="0" w:space="0" w:color="auto"/>
      </w:divBdr>
    </w:div>
    <w:div w:id="1724062874">
      <w:bodyDiv w:val="1"/>
      <w:marLeft w:val="0"/>
      <w:marRight w:val="0"/>
      <w:marTop w:val="0"/>
      <w:marBottom w:val="0"/>
      <w:divBdr>
        <w:top w:val="none" w:sz="0" w:space="0" w:color="auto"/>
        <w:left w:val="none" w:sz="0" w:space="0" w:color="auto"/>
        <w:bottom w:val="none" w:sz="0" w:space="0" w:color="auto"/>
        <w:right w:val="none" w:sz="0" w:space="0" w:color="auto"/>
      </w:divBdr>
    </w:div>
    <w:div w:id="1724862518">
      <w:bodyDiv w:val="1"/>
      <w:marLeft w:val="0"/>
      <w:marRight w:val="0"/>
      <w:marTop w:val="0"/>
      <w:marBottom w:val="0"/>
      <w:divBdr>
        <w:top w:val="none" w:sz="0" w:space="0" w:color="auto"/>
        <w:left w:val="none" w:sz="0" w:space="0" w:color="auto"/>
        <w:bottom w:val="none" w:sz="0" w:space="0" w:color="auto"/>
        <w:right w:val="none" w:sz="0" w:space="0" w:color="auto"/>
      </w:divBdr>
    </w:div>
    <w:div w:id="1725376011">
      <w:bodyDiv w:val="1"/>
      <w:marLeft w:val="0"/>
      <w:marRight w:val="0"/>
      <w:marTop w:val="0"/>
      <w:marBottom w:val="0"/>
      <w:divBdr>
        <w:top w:val="none" w:sz="0" w:space="0" w:color="auto"/>
        <w:left w:val="none" w:sz="0" w:space="0" w:color="auto"/>
        <w:bottom w:val="none" w:sz="0" w:space="0" w:color="auto"/>
        <w:right w:val="none" w:sz="0" w:space="0" w:color="auto"/>
      </w:divBdr>
    </w:div>
    <w:div w:id="1725443189">
      <w:bodyDiv w:val="1"/>
      <w:marLeft w:val="0"/>
      <w:marRight w:val="0"/>
      <w:marTop w:val="0"/>
      <w:marBottom w:val="0"/>
      <w:divBdr>
        <w:top w:val="none" w:sz="0" w:space="0" w:color="auto"/>
        <w:left w:val="none" w:sz="0" w:space="0" w:color="auto"/>
        <w:bottom w:val="none" w:sz="0" w:space="0" w:color="auto"/>
        <w:right w:val="none" w:sz="0" w:space="0" w:color="auto"/>
      </w:divBdr>
    </w:div>
    <w:div w:id="1727530991">
      <w:bodyDiv w:val="1"/>
      <w:marLeft w:val="0"/>
      <w:marRight w:val="0"/>
      <w:marTop w:val="0"/>
      <w:marBottom w:val="0"/>
      <w:divBdr>
        <w:top w:val="none" w:sz="0" w:space="0" w:color="auto"/>
        <w:left w:val="none" w:sz="0" w:space="0" w:color="auto"/>
        <w:bottom w:val="none" w:sz="0" w:space="0" w:color="auto"/>
        <w:right w:val="none" w:sz="0" w:space="0" w:color="auto"/>
      </w:divBdr>
    </w:div>
    <w:div w:id="1727996539">
      <w:bodyDiv w:val="1"/>
      <w:marLeft w:val="0"/>
      <w:marRight w:val="0"/>
      <w:marTop w:val="0"/>
      <w:marBottom w:val="0"/>
      <w:divBdr>
        <w:top w:val="none" w:sz="0" w:space="0" w:color="auto"/>
        <w:left w:val="none" w:sz="0" w:space="0" w:color="auto"/>
        <w:bottom w:val="none" w:sz="0" w:space="0" w:color="auto"/>
        <w:right w:val="none" w:sz="0" w:space="0" w:color="auto"/>
      </w:divBdr>
    </w:div>
    <w:div w:id="1728265462">
      <w:bodyDiv w:val="1"/>
      <w:marLeft w:val="0"/>
      <w:marRight w:val="0"/>
      <w:marTop w:val="0"/>
      <w:marBottom w:val="0"/>
      <w:divBdr>
        <w:top w:val="none" w:sz="0" w:space="0" w:color="auto"/>
        <w:left w:val="none" w:sz="0" w:space="0" w:color="auto"/>
        <w:bottom w:val="none" w:sz="0" w:space="0" w:color="auto"/>
        <w:right w:val="none" w:sz="0" w:space="0" w:color="auto"/>
      </w:divBdr>
    </w:div>
    <w:div w:id="1728989883">
      <w:bodyDiv w:val="1"/>
      <w:marLeft w:val="0"/>
      <w:marRight w:val="0"/>
      <w:marTop w:val="0"/>
      <w:marBottom w:val="0"/>
      <w:divBdr>
        <w:top w:val="none" w:sz="0" w:space="0" w:color="auto"/>
        <w:left w:val="none" w:sz="0" w:space="0" w:color="auto"/>
        <w:bottom w:val="none" w:sz="0" w:space="0" w:color="auto"/>
        <w:right w:val="none" w:sz="0" w:space="0" w:color="auto"/>
      </w:divBdr>
    </w:div>
    <w:div w:id="1729260545">
      <w:bodyDiv w:val="1"/>
      <w:marLeft w:val="0"/>
      <w:marRight w:val="0"/>
      <w:marTop w:val="0"/>
      <w:marBottom w:val="0"/>
      <w:divBdr>
        <w:top w:val="none" w:sz="0" w:space="0" w:color="auto"/>
        <w:left w:val="none" w:sz="0" w:space="0" w:color="auto"/>
        <w:bottom w:val="none" w:sz="0" w:space="0" w:color="auto"/>
        <w:right w:val="none" w:sz="0" w:space="0" w:color="auto"/>
      </w:divBdr>
    </w:div>
    <w:div w:id="1729452211">
      <w:bodyDiv w:val="1"/>
      <w:marLeft w:val="0"/>
      <w:marRight w:val="0"/>
      <w:marTop w:val="0"/>
      <w:marBottom w:val="0"/>
      <w:divBdr>
        <w:top w:val="none" w:sz="0" w:space="0" w:color="auto"/>
        <w:left w:val="none" w:sz="0" w:space="0" w:color="auto"/>
        <w:bottom w:val="none" w:sz="0" w:space="0" w:color="auto"/>
        <w:right w:val="none" w:sz="0" w:space="0" w:color="auto"/>
      </w:divBdr>
    </w:div>
    <w:div w:id="1730683945">
      <w:bodyDiv w:val="1"/>
      <w:marLeft w:val="0"/>
      <w:marRight w:val="0"/>
      <w:marTop w:val="0"/>
      <w:marBottom w:val="0"/>
      <w:divBdr>
        <w:top w:val="none" w:sz="0" w:space="0" w:color="auto"/>
        <w:left w:val="none" w:sz="0" w:space="0" w:color="auto"/>
        <w:bottom w:val="none" w:sz="0" w:space="0" w:color="auto"/>
        <w:right w:val="none" w:sz="0" w:space="0" w:color="auto"/>
      </w:divBdr>
    </w:div>
    <w:div w:id="1730692862">
      <w:bodyDiv w:val="1"/>
      <w:marLeft w:val="0"/>
      <w:marRight w:val="0"/>
      <w:marTop w:val="0"/>
      <w:marBottom w:val="0"/>
      <w:divBdr>
        <w:top w:val="none" w:sz="0" w:space="0" w:color="auto"/>
        <w:left w:val="none" w:sz="0" w:space="0" w:color="auto"/>
        <w:bottom w:val="none" w:sz="0" w:space="0" w:color="auto"/>
        <w:right w:val="none" w:sz="0" w:space="0" w:color="auto"/>
      </w:divBdr>
    </w:div>
    <w:div w:id="1731541241">
      <w:bodyDiv w:val="1"/>
      <w:marLeft w:val="0"/>
      <w:marRight w:val="0"/>
      <w:marTop w:val="0"/>
      <w:marBottom w:val="0"/>
      <w:divBdr>
        <w:top w:val="none" w:sz="0" w:space="0" w:color="auto"/>
        <w:left w:val="none" w:sz="0" w:space="0" w:color="auto"/>
        <w:bottom w:val="none" w:sz="0" w:space="0" w:color="auto"/>
        <w:right w:val="none" w:sz="0" w:space="0" w:color="auto"/>
      </w:divBdr>
    </w:div>
    <w:div w:id="1731729189">
      <w:bodyDiv w:val="1"/>
      <w:marLeft w:val="0"/>
      <w:marRight w:val="0"/>
      <w:marTop w:val="0"/>
      <w:marBottom w:val="0"/>
      <w:divBdr>
        <w:top w:val="none" w:sz="0" w:space="0" w:color="auto"/>
        <w:left w:val="none" w:sz="0" w:space="0" w:color="auto"/>
        <w:bottom w:val="none" w:sz="0" w:space="0" w:color="auto"/>
        <w:right w:val="none" w:sz="0" w:space="0" w:color="auto"/>
      </w:divBdr>
    </w:div>
    <w:div w:id="1734111365">
      <w:bodyDiv w:val="1"/>
      <w:marLeft w:val="0"/>
      <w:marRight w:val="0"/>
      <w:marTop w:val="0"/>
      <w:marBottom w:val="0"/>
      <w:divBdr>
        <w:top w:val="none" w:sz="0" w:space="0" w:color="auto"/>
        <w:left w:val="none" w:sz="0" w:space="0" w:color="auto"/>
        <w:bottom w:val="none" w:sz="0" w:space="0" w:color="auto"/>
        <w:right w:val="none" w:sz="0" w:space="0" w:color="auto"/>
      </w:divBdr>
    </w:div>
    <w:div w:id="1734354837">
      <w:bodyDiv w:val="1"/>
      <w:marLeft w:val="0"/>
      <w:marRight w:val="0"/>
      <w:marTop w:val="0"/>
      <w:marBottom w:val="0"/>
      <w:divBdr>
        <w:top w:val="none" w:sz="0" w:space="0" w:color="auto"/>
        <w:left w:val="none" w:sz="0" w:space="0" w:color="auto"/>
        <w:bottom w:val="none" w:sz="0" w:space="0" w:color="auto"/>
        <w:right w:val="none" w:sz="0" w:space="0" w:color="auto"/>
      </w:divBdr>
    </w:div>
    <w:div w:id="1736121018">
      <w:bodyDiv w:val="1"/>
      <w:marLeft w:val="0"/>
      <w:marRight w:val="0"/>
      <w:marTop w:val="0"/>
      <w:marBottom w:val="0"/>
      <w:divBdr>
        <w:top w:val="none" w:sz="0" w:space="0" w:color="auto"/>
        <w:left w:val="none" w:sz="0" w:space="0" w:color="auto"/>
        <w:bottom w:val="none" w:sz="0" w:space="0" w:color="auto"/>
        <w:right w:val="none" w:sz="0" w:space="0" w:color="auto"/>
      </w:divBdr>
    </w:div>
    <w:div w:id="1736202257">
      <w:bodyDiv w:val="1"/>
      <w:marLeft w:val="0"/>
      <w:marRight w:val="0"/>
      <w:marTop w:val="0"/>
      <w:marBottom w:val="0"/>
      <w:divBdr>
        <w:top w:val="none" w:sz="0" w:space="0" w:color="auto"/>
        <w:left w:val="none" w:sz="0" w:space="0" w:color="auto"/>
        <w:bottom w:val="none" w:sz="0" w:space="0" w:color="auto"/>
        <w:right w:val="none" w:sz="0" w:space="0" w:color="auto"/>
      </w:divBdr>
    </w:div>
    <w:div w:id="1736510688">
      <w:bodyDiv w:val="1"/>
      <w:marLeft w:val="0"/>
      <w:marRight w:val="0"/>
      <w:marTop w:val="0"/>
      <w:marBottom w:val="0"/>
      <w:divBdr>
        <w:top w:val="none" w:sz="0" w:space="0" w:color="auto"/>
        <w:left w:val="none" w:sz="0" w:space="0" w:color="auto"/>
        <w:bottom w:val="none" w:sz="0" w:space="0" w:color="auto"/>
        <w:right w:val="none" w:sz="0" w:space="0" w:color="auto"/>
      </w:divBdr>
    </w:div>
    <w:div w:id="1736855030">
      <w:bodyDiv w:val="1"/>
      <w:marLeft w:val="0"/>
      <w:marRight w:val="0"/>
      <w:marTop w:val="0"/>
      <w:marBottom w:val="0"/>
      <w:divBdr>
        <w:top w:val="none" w:sz="0" w:space="0" w:color="auto"/>
        <w:left w:val="none" w:sz="0" w:space="0" w:color="auto"/>
        <w:bottom w:val="none" w:sz="0" w:space="0" w:color="auto"/>
        <w:right w:val="none" w:sz="0" w:space="0" w:color="auto"/>
      </w:divBdr>
    </w:div>
    <w:div w:id="1737508739">
      <w:bodyDiv w:val="1"/>
      <w:marLeft w:val="0"/>
      <w:marRight w:val="0"/>
      <w:marTop w:val="0"/>
      <w:marBottom w:val="0"/>
      <w:divBdr>
        <w:top w:val="none" w:sz="0" w:space="0" w:color="auto"/>
        <w:left w:val="none" w:sz="0" w:space="0" w:color="auto"/>
        <w:bottom w:val="none" w:sz="0" w:space="0" w:color="auto"/>
        <w:right w:val="none" w:sz="0" w:space="0" w:color="auto"/>
      </w:divBdr>
    </w:div>
    <w:div w:id="1738017290">
      <w:bodyDiv w:val="1"/>
      <w:marLeft w:val="0"/>
      <w:marRight w:val="0"/>
      <w:marTop w:val="0"/>
      <w:marBottom w:val="0"/>
      <w:divBdr>
        <w:top w:val="none" w:sz="0" w:space="0" w:color="auto"/>
        <w:left w:val="none" w:sz="0" w:space="0" w:color="auto"/>
        <w:bottom w:val="none" w:sz="0" w:space="0" w:color="auto"/>
        <w:right w:val="none" w:sz="0" w:space="0" w:color="auto"/>
      </w:divBdr>
    </w:div>
    <w:div w:id="1738243911">
      <w:bodyDiv w:val="1"/>
      <w:marLeft w:val="0"/>
      <w:marRight w:val="0"/>
      <w:marTop w:val="0"/>
      <w:marBottom w:val="0"/>
      <w:divBdr>
        <w:top w:val="none" w:sz="0" w:space="0" w:color="auto"/>
        <w:left w:val="none" w:sz="0" w:space="0" w:color="auto"/>
        <w:bottom w:val="none" w:sz="0" w:space="0" w:color="auto"/>
        <w:right w:val="none" w:sz="0" w:space="0" w:color="auto"/>
      </w:divBdr>
    </w:div>
    <w:div w:id="1738357275">
      <w:bodyDiv w:val="1"/>
      <w:marLeft w:val="0"/>
      <w:marRight w:val="0"/>
      <w:marTop w:val="0"/>
      <w:marBottom w:val="0"/>
      <w:divBdr>
        <w:top w:val="none" w:sz="0" w:space="0" w:color="auto"/>
        <w:left w:val="none" w:sz="0" w:space="0" w:color="auto"/>
        <w:bottom w:val="none" w:sz="0" w:space="0" w:color="auto"/>
        <w:right w:val="none" w:sz="0" w:space="0" w:color="auto"/>
      </w:divBdr>
    </w:div>
    <w:div w:id="1739590001">
      <w:bodyDiv w:val="1"/>
      <w:marLeft w:val="0"/>
      <w:marRight w:val="0"/>
      <w:marTop w:val="0"/>
      <w:marBottom w:val="0"/>
      <w:divBdr>
        <w:top w:val="none" w:sz="0" w:space="0" w:color="auto"/>
        <w:left w:val="none" w:sz="0" w:space="0" w:color="auto"/>
        <w:bottom w:val="none" w:sz="0" w:space="0" w:color="auto"/>
        <w:right w:val="none" w:sz="0" w:space="0" w:color="auto"/>
      </w:divBdr>
    </w:div>
    <w:div w:id="1739786556">
      <w:bodyDiv w:val="1"/>
      <w:marLeft w:val="0"/>
      <w:marRight w:val="0"/>
      <w:marTop w:val="0"/>
      <w:marBottom w:val="0"/>
      <w:divBdr>
        <w:top w:val="none" w:sz="0" w:space="0" w:color="auto"/>
        <w:left w:val="none" w:sz="0" w:space="0" w:color="auto"/>
        <w:bottom w:val="none" w:sz="0" w:space="0" w:color="auto"/>
        <w:right w:val="none" w:sz="0" w:space="0" w:color="auto"/>
      </w:divBdr>
    </w:div>
    <w:div w:id="1742873585">
      <w:bodyDiv w:val="1"/>
      <w:marLeft w:val="0"/>
      <w:marRight w:val="0"/>
      <w:marTop w:val="0"/>
      <w:marBottom w:val="0"/>
      <w:divBdr>
        <w:top w:val="none" w:sz="0" w:space="0" w:color="auto"/>
        <w:left w:val="none" w:sz="0" w:space="0" w:color="auto"/>
        <w:bottom w:val="none" w:sz="0" w:space="0" w:color="auto"/>
        <w:right w:val="none" w:sz="0" w:space="0" w:color="auto"/>
      </w:divBdr>
    </w:div>
    <w:div w:id="1743141301">
      <w:bodyDiv w:val="1"/>
      <w:marLeft w:val="0"/>
      <w:marRight w:val="0"/>
      <w:marTop w:val="0"/>
      <w:marBottom w:val="0"/>
      <w:divBdr>
        <w:top w:val="none" w:sz="0" w:space="0" w:color="auto"/>
        <w:left w:val="none" w:sz="0" w:space="0" w:color="auto"/>
        <w:bottom w:val="none" w:sz="0" w:space="0" w:color="auto"/>
        <w:right w:val="none" w:sz="0" w:space="0" w:color="auto"/>
      </w:divBdr>
    </w:div>
    <w:div w:id="1744329805">
      <w:bodyDiv w:val="1"/>
      <w:marLeft w:val="0"/>
      <w:marRight w:val="0"/>
      <w:marTop w:val="0"/>
      <w:marBottom w:val="0"/>
      <w:divBdr>
        <w:top w:val="none" w:sz="0" w:space="0" w:color="auto"/>
        <w:left w:val="none" w:sz="0" w:space="0" w:color="auto"/>
        <w:bottom w:val="none" w:sz="0" w:space="0" w:color="auto"/>
        <w:right w:val="none" w:sz="0" w:space="0" w:color="auto"/>
      </w:divBdr>
    </w:div>
    <w:div w:id="1744571417">
      <w:bodyDiv w:val="1"/>
      <w:marLeft w:val="0"/>
      <w:marRight w:val="0"/>
      <w:marTop w:val="0"/>
      <w:marBottom w:val="0"/>
      <w:divBdr>
        <w:top w:val="none" w:sz="0" w:space="0" w:color="auto"/>
        <w:left w:val="none" w:sz="0" w:space="0" w:color="auto"/>
        <w:bottom w:val="none" w:sz="0" w:space="0" w:color="auto"/>
        <w:right w:val="none" w:sz="0" w:space="0" w:color="auto"/>
      </w:divBdr>
    </w:div>
    <w:div w:id="1744791807">
      <w:bodyDiv w:val="1"/>
      <w:marLeft w:val="0"/>
      <w:marRight w:val="0"/>
      <w:marTop w:val="0"/>
      <w:marBottom w:val="0"/>
      <w:divBdr>
        <w:top w:val="none" w:sz="0" w:space="0" w:color="auto"/>
        <w:left w:val="none" w:sz="0" w:space="0" w:color="auto"/>
        <w:bottom w:val="none" w:sz="0" w:space="0" w:color="auto"/>
        <w:right w:val="none" w:sz="0" w:space="0" w:color="auto"/>
      </w:divBdr>
    </w:div>
    <w:div w:id="1744914506">
      <w:bodyDiv w:val="1"/>
      <w:marLeft w:val="0"/>
      <w:marRight w:val="0"/>
      <w:marTop w:val="0"/>
      <w:marBottom w:val="0"/>
      <w:divBdr>
        <w:top w:val="none" w:sz="0" w:space="0" w:color="auto"/>
        <w:left w:val="none" w:sz="0" w:space="0" w:color="auto"/>
        <w:bottom w:val="none" w:sz="0" w:space="0" w:color="auto"/>
        <w:right w:val="none" w:sz="0" w:space="0" w:color="auto"/>
      </w:divBdr>
    </w:div>
    <w:div w:id="1745103943">
      <w:bodyDiv w:val="1"/>
      <w:marLeft w:val="0"/>
      <w:marRight w:val="0"/>
      <w:marTop w:val="0"/>
      <w:marBottom w:val="0"/>
      <w:divBdr>
        <w:top w:val="none" w:sz="0" w:space="0" w:color="auto"/>
        <w:left w:val="none" w:sz="0" w:space="0" w:color="auto"/>
        <w:bottom w:val="none" w:sz="0" w:space="0" w:color="auto"/>
        <w:right w:val="none" w:sz="0" w:space="0" w:color="auto"/>
      </w:divBdr>
    </w:div>
    <w:div w:id="1747652747">
      <w:bodyDiv w:val="1"/>
      <w:marLeft w:val="0"/>
      <w:marRight w:val="0"/>
      <w:marTop w:val="0"/>
      <w:marBottom w:val="0"/>
      <w:divBdr>
        <w:top w:val="none" w:sz="0" w:space="0" w:color="auto"/>
        <w:left w:val="none" w:sz="0" w:space="0" w:color="auto"/>
        <w:bottom w:val="none" w:sz="0" w:space="0" w:color="auto"/>
        <w:right w:val="none" w:sz="0" w:space="0" w:color="auto"/>
      </w:divBdr>
    </w:div>
    <w:div w:id="1748382627">
      <w:bodyDiv w:val="1"/>
      <w:marLeft w:val="0"/>
      <w:marRight w:val="0"/>
      <w:marTop w:val="0"/>
      <w:marBottom w:val="0"/>
      <w:divBdr>
        <w:top w:val="none" w:sz="0" w:space="0" w:color="auto"/>
        <w:left w:val="none" w:sz="0" w:space="0" w:color="auto"/>
        <w:bottom w:val="none" w:sz="0" w:space="0" w:color="auto"/>
        <w:right w:val="none" w:sz="0" w:space="0" w:color="auto"/>
      </w:divBdr>
    </w:div>
    <w:div w:id="1748500763">
      <w:bodyDiv w:val="1"/>
      <w:marLeft w:val="0"/>
      <w:marRight w:val="0"/>
      <w:marTop w:val="0"/>
      <w:marBottom w:val="0"/>
      <w:divBdr>
        <w:top w:val="none" w:sz="0" w:space="0" w:color="auto"/>
        <w:left w:val="none" w:sz="0" w:space="0" w:color="auto"/>
        <w:bottom w:val="none" w:sz="0" w:space="0" w:color="auto"/>
        <w:right w:val="none" w:sz="0" w:space="0" w:color="auto"/>
      </w:divBdr>
    </w:div>
    <w:div w:id="1748647834">
      <w:bodyDiv w:val="1"/>
      <w:marLeft w:val="0"/>
      <w:marRight w:val="0"/>
      <w:marTop w:val="0"/>
      <w:marBottom w:val="0"/>
      <w:divBdr>
        <w:top w:val="none" w:sz="0" w:space="0" w:color="auto"/>
        <w:left w:val="none" w:sz="0" w:space="0" w:color="auto"/>
        <w:bottom w:val="none" w:sz="0" w:space="0" w:color="auto"/>
        <w:right w:val="none" w:sz="0" w:space="0" w:color="auto"/>
      </w:divBdr>
    </w:div>
    <w:div w:id="1749184633">
      <w:bodyDiv w:val="1"/>
      <w:marLeft w:val="0"/>
      <w:marRight w:val="0"/>
      <w:marTop w:val="0"/>
      <w:marBottom w:val="0"/>
      <w:divBdr>
        <w:top w:val="none" w:sz="0" w:space="0" w:color="auto"/>
        <w:left w:val="none" w:sz="0" w:space="0" w:color="auto"/>
        <w:bottom w:val="none" w:sz="0" w:space="0" w:color="auto"/>
        <w:right w:val="none" w:sz="0" w:space="0" w:color="auto"/>
      </w:divBdr>
    </w:div>
    <w:div w:id="1749500678">
      <w:bodyDiv w:val="1"/>
      <w:marLeft w:val="0"/>
      <w:marRight w:val="0"/>
      <w:marTop w:val="0"/>
      <w:marBottom w:val="0"/>
      <w:divBdr>
        <w:top w:val="none" w:sz="0" w:space="0" w:color="auto"/>
        <w:left w:val="none" w:sz="0" w:space="0" w:color="auto"/>
        <w:bottom w:val="none" w:sz="0" w:space="0" w:color="auto"/>
        <w:right w:val="none" w:sz="0" w:space="0" w:color="auto"/>
      </w:divBdr>
    </w:div>
    <w:div w:id="1752122583">
      <w:bodyDiv w:val="1"/>
      <w:marLeft w:val="0"/>
      <w:marRight w:val="0"/>
      <w:marTop w:val="0"/>
      <w:marBottom w:val="0"/>
      <w:divBdr>
        <w:top w:val="none" w:sz="0" w:space="0" w:color="auto"/>
        <w:left w:val="none" w:sz="0" w:space="0" w:color="auto"/>
        <w:bottom w:val="none" w:sz="0" w:space="0" w:color="auto"/>
        <w:right w:val="none" w:sz="0" w:space="0" w:color="auto"/>
      </w:divBdr>
    </w:div>
    <w:div w:id="1753044334">
      <w:bodyDiv w:val="1"/>
      <w:marLeft w:val="0"/>
      <w:marRight w:val="0"/>
      <w:marTop w:val="0"/>
      <w:marBottom w:val="0"/>
      <w:divBdr>
        <w:top w:val="none" w:sz="0" w:space="0" w:color="auto"/>
        <w:left w:val="none" w:sz="0" w:space="0" w:color="auto"/>
        <w:bottom w:val="none" w:sz="0" w:space="0" w:color="auto"/>
        <w:right w:val="none" w:sz="0" w:space="0" w:color="auto"/>
      </w:divBdr>
    </w:div>
    <w:div w:id="1753160493">
      <w:bodyDiv w:val="1"/>
      <w:marLeft w:val="0"/>
      <w:marRight w:val="0"/>
      <w:marTop w:val="0"/>
      <w:marBottom w:val="0"/>
      <w:divBdr>
        <w:top w:val="none" w:sz="0" w:space="0" w:color="auto"/>
        <w:left w:val="none" w:sz="0" w:space="0" w:color="auto"/>
        <w:bottom w:val="none" w:sz="0" w:space="0" w:color="auto"/>
        <w:right w:val="none" w:sz="0" w:space="0" w:color="auto"/>
      </w:divBdr>
    </w:div>
    <w:div w:id="1753815836">
      <w:bodyDiv w:val="1"/>
      <w:marLeft w:val="0"/>
      <w:marRight w:val="0"/>
      <w:marTop w:val="0"/>
      <w:marBottom w:val="0"/>
      <w:divBdr>
        <w:top w:val="none" w:sz="0" w:space="0" w:color="auto"/>
        <w:left w:val="none" w:sz="0" w:space="0" w:color="auto"/>
        <w:bottom w:val="none" w:sz="0" w:space="0" w:color="auto"/>
        <w:right w:val="none" w:sz="0" w:space="0" w:color="auto"/>
      </w:divBdr>
    </w:div>
    <w:div w:id="1754624492">
      <w:bodyDiv w:val="1"/>
      <w:marLeft w:val="0"/>
      <w:marRight w:val="0"/>
      <w:marTop w:val="0"/>
      <w:marBottom w:val="0"/>
      <w:divBdr>
        <w:top w:val="none" w:sz="0" w:space="0" w:color="auto"/>
        <w:left w:val="none" w:sz="0" w:space="0" w:color="auto"/>
        <w:bottom w:val="none" w:sz="0" w:space="0" w:color="auto"/>
        <w:right w:val="none" w:sz="0" w:space="0" w:color="auto"/>
      </w:divBdr>
    </w:div>
    <w:div w:id="1756321508">
      <w:bodyDiv w:val="1"/>
      <w:marLeft w:val="0"/>
      <w:marRight w:val="0"/>
      <w:marTop w:val="0"/>
      <w:marBottom w:val="0"/>
      <w:divBdr>
        <w:top w:val="none" w:sz="0" w:space="0" w:color="auto"/>
        <w:left w:val="none" w:sz="0" w:space="0" w:color="auto"/>
        <w:bottom w:val="none" w:sz="0" w:space="0" w:color="auto"/>
        <w:right w:val="none" w:sz="0" w:space="0" w:color="auto"/>
      </w:divBdr>
    </w:div>
    <w:div w:id="1756391646">
      <w:bodyDiv w:val="1"/>
      <w:marLeft w:val="0"/>
      <w:marRight w:val="0"/>
      <w:marTop w:val="0"/>
      <w:marBottom w:val="0"/>
      <w:divBdr>
        <w:top w:val="none" w:sz="0" w:space="0" w:color="auto"/>
        <w:left w:val="none" w:sz="0" w:space="0" w:color="auto"/>
        <w:bottom w:val="none" w:sz="0" w:space="0" w:color="auto"/>
        <w:right w:val="none" w:sz="0" w:space="0" w:color="auto"/>
      </w:divBdr>
    </w:div>
    <w:div w:id="1756510043">
      <w:bodyDiv w:val="1"/>
      <w:marLeft w:val="0"/>
      <w:marRight w:val="0"/>
      <w:marTop w:val="0"/>
      <w:marBottom w:val="0"/>
      <w:divBdr>
        <w:top w:val="none" w:sz="0" w:space="0" w:color="auto"/>
        <w:left w:val="none" w:sz="0" w:space="0" w:color="auto"/>
        <w:bottom w:val="none" w:sz="0" w:space="0" w:color="auto"/>
        <w:right w:val="none" w:sz="0" w:space="0" w:color="auto"/>
      </w:divBdr>
    </w:div>
    <w:div w:id="1757897367">
      <w:bodyDiv w:val="1"/>
      <w:marLeft w:val="0"/>
      <w:marRight w:val="0"/>
      <w:marTop w:val="0"/>
      <w:marBottom w:val="0"/>
      <w:divBdr>
        <w:top w:val="none" w:sz="0" w:space="0" w:color="auto"/>
        <w:left w:val="none" w:sz="0" w:space="0" w:color="auto"/>
        <w:bottom w:val="none" w:sz="0" w:space="0" w:color="auto"/>
        <w:right w:val="none" w:sz="0" w:space="0" w:color="auto"/>
      </w:divBdr>
    </w:div>
    <w:div w:id="1758013454">
      <w:bodyDiv w:val="1"/>
      <w:marLeft w:val="0"/>
      <w:marRight w:val="0"/>
      <w:marTop w:val="0"/>
      <w:marBottom w:val="0"/>
      <w:divBdr>
        <w:top w:val="none" w:sz="0" w:space="0" w:color="auto"/>
        <w:left w:val="none" w:sz="0" w:space="0" w:color="auto"/>
        <w:bottom w:val="none" w:sz="0" w:space="0" w:color="auto"/>
        <w:right w:val="none" w:sz="0" w:space="0" w:color="auto"/>
      </w:divBdr>
    </w:div>
    <w:div w:id="1758137751">
      <w:bodyDiv w:val="1"/>
      <w:marLeft w:val="0"/>
      <w:marRight w:val="0"/>
      <w:marTop w:val="0"/>
      <w:marBottom w:val="0"/>
      <w:divBdr>
        <w:top w:val="none" w:sz="0" w:space="0" w:color="auto"/>
        <w:left w:val="none" w:sz="0" w:space="0" w:color="auto"/>
        <w:bottom w:val="none" w:sz="0" w:space="0" w:color="auto"/>
        <w:right w:val="none" w:sz="0" w:space="0" w:color="auto"/>
      </w:divBdr>
    </w:div>
    <w:div w:id="1759056527">
      <w:bodyDiv w:val="1"/>
      <w:marLeft w:val="0"/>
      <w:marRight w:val="0"/>
      <w:marTop w:val="0"/>
      <w:marBottom w:val="0"/>
      <w:divBdr>
        <w:top w:val="none" w:sz="0" w:space="0" w:color="auto"/>
        <w:left w:val="none" w:sz="0" w:space="0" w:color="auto"/>
        <w:bottom w:val="none" w:sz="0" w:space="0" w:color="auto"/>
        <w:right w:val="none" w:sz="0" w:space="0" w:color="auto"/>
      </w:divBdr>
    </w:div>
    <w:div w:id="1759793528">
      <w:bodyDiv w:val="1"/>
      <w:marLeft w:val="0"/>
      <w:marRight w:val="0"/>
      <w:marTop w:val="0"/>
      <w:marBottom w:val="0"/>
      <w:divBdr>
        <w:top w:val="none" w:sz="0" w:space="0" w:color="auto"/>
        <w:left w:val="none" w:sz="0" w:space="0" w:color="auto"/>
        <w:bottom w:val="none" w:sz="0" w:space="0" w:color="auto"/>
        <w:right w:val="none" w:sz="0" w:space="0" w:color="auto"/>
      </w:divBdr>
    </w:div>
    <w:div w:id="1760712760">
      <w:bodyDiv w:val="1"/>
      <w:marLeft w:val="0"/>
      <w:marRight w:val="0"/>
      <w:marTop w:val="0"/>
      <w:marBottom w:val="0"/>
      <w:divBdr>
        <w:top w:val="none" w:sz="0" w:space="0" w:color="auto"/>
        <w:left w:val="none" w:sz="0" w:space="0" w:color="auto"/>
        <w:bottom w:val="none" w:sz="0" w:space="0" w:color="auto"/>
        <w:right w:val="none" w:sz="0" w:space="0" w:color="auto"/>
      </w:divBdr>
    </w:div>
    <w:div w:id="1760904213">
      <w:bodyDiv w:val="1"/>
      <w:marLeft w:val="0"/>
      <w:marRight w:val="0"/>
      <w:marTop w:val="0"/>
      <w:marBottom w:val="0"/>
      <w:divBdr>
        <w:top w:val="none" w:sz="0" w:space="0" w:color="auto"/>
        <w:left w:val="none" w:sz="0" w:space="0" w:color="auto"/>
        <w:bottom w:val="none" w:sz="0" w:space="0" w:color="auto"/>
        <w:right w:val="none" w:sz="0" w:space="0" w:color="auto"/>
      </w:divBdr>
    </w:div>
    <w:div w:id="1761025267">
      <w:bodyDiv w:val="1"/>
      <w:marLeft w:val="0"/>
      <w:marRight w:val="0"/>
      <w:marTop w:val="0"/>
      <w:marBottom w:val="0"/>
      <w:divBdr>
        <w:top w:val="none" w:sz="0" w:space="0" w:color="auto"/>
        <w:left w:val="none" w:sz="0" w:space="0" w:color="auto"/>
        <w:bottom w:val="none" w:sz="0" w:space="0" w:color="auto"/>
        <w:right w:val="none" w:sz="0" w:space="0" w:color="auto"/>
      </w:divBdr>
    </w:div>
    <w:div w:id="1763330375">
      <w:bodyDiv w:val="1"/>
      <w:marLeft w:val="0"/>
      <w:marRight w:val="0"/>
      <w:marTop w:val="0"/>
      <w:marBottom w:val="0"/>
      <w:divBdr>
        <w:top w:val="none" w:sz="0" w:space="0" w:color="auto"/>
        <w:left w:val="none" w:sz="0" w:space="0" w:color="auto"/>
        <w:bottom w:val="none" w:sz="0" w:space="0" w:color="auto"/>
        <w:right w:val="none" w:sz="0" w:space="0" w:color="auto"/>
      </w:divBdr>
    </w:div>
    <w:div w:id="1764296759">
      <w:bodyDiv w:val="1"/>
      <w:marLeft w:val="0"/>
      <w:marRight w:val="0"/>
      <w:marTop w:val="0"/>
      <w:marBottom w:val="0"/>
      <w:divBdr>
        <w:top w:val="none" w:sz="0" w:space="0" w:color="auto"/>
        <w:left w:val="none" w:sz="0" w:space="0" w:color="auto"/>
        <w:bottom w:val="none" w:sz="0" w:space="0" w:color="auto"/>
        <w:right w:val="none" w:sz="0" w:space="0" w:color="auto"/>
      </w:divBdr>
    </w:div>
    <w:div w:id="1766724284">
      <w:bodyDiv w:val="1"/>
      <w:marLeft w:val="0"/>
      <w:marRight w:val="0"/>
      <w:marTop w:val="0"/>
      <w:marBottom w:val="0"/>
      <w:divBdr>
        <w:top w:val="none" w:sz="0" w:space="0" w:color="auto"/>
        <w:left w:val="none" w:sz="0" w:space="0" w:color="auto"/>
        <w:bottom w:val="none" w:sz="0" w:space="0" w:color="auto"/>
        <w:right w:val="none" w:sz="0" w:space="0" w:color="auto"/>
      </w:divBdr>
    </w:div>
    <w:div w:id="1767800049">
      <w:bodyDiv w:val="1"/>
      <w:marLeft w:val="0"/>
      <w:marRight w:val="0"/>
      <w:marTop w:val="0"/>
      <w:marBottom w:val="0"/>
      <w:divBdr>
        <w:top w:val="none" w:sz="0" w:space="0" w:color="auto"/>
        <w:left w:val="none" w:sz="0" w:space="0" w:color="auto"/>
        <w:bottom w:val="none" w:sz="0" w:space="0" w:color="auto"/>
        <w:right w:val="none" w:sz="0" w:space="0" w:color="auto"/>
      </w:divBdr>
    </w:div>
    <w:div w:id="1768304562">
      <w:bodyDiv w:val="1"/>
      <w:marLeft w:val="0"/>
      <w:marRight w:val="0"/>
      <w:marTop w:val="0"/>
      <w:marBottom w:val="0"/>
      <w:divBdr>
        <w:top w:val="none" w:sz="0" w:space="0" w:color="auto"/>
        <w:left w:val="none" w:sz="0" w:space="0" w:color="auto"/>
        <w:bottom w:val="none" w:sz="0" w:space="0" w:color="auto"/>
        <w:right w:val="none" w:sz="0" w:space="0" w:color="auto"/>
      </w:divBdr>
    </w:div>
    <w:div w:id="1769082705">
      <w:bodyDiv w:val="1"/>
      <w:marLeft w:val="0"/>
      <w:marRight w:val="0"/>
      <w:marTop w:val="0"/>
      <w:marBottom w:val="0"/>
      <w:divBdr>
        <w:top w:val="none" w:sz="0" w:space="0" w:color="auto"/>
        <w:left w:val="none" w:sz="0" w:space="0" w:color="auto"/>
        <w:bottom w:val="none" w:sz="0" w:space="0" w:color="auto"/>
        <w:right w:val="none" w:sz="0" w:space="0" w:color="auto"/>
      </w:divBdr>
    </w:div>
    <w:div w:id="1770001301">
      <w:bodyDiv w:val="1"/>
      <w:marLeft w:val="0"/>
      <w:marRight w:val="0"/>
      <w:marTop w:val="0"/>
      <w:marBottom w:val="0"/>
      <w:divBdr>
        <w:top w:val="none" w:sz="0" w:space="0" w:color="auto"/>
        <w:left w:val="none" w:sz="0" w:space="0" w:color="auto"/>
        <w:bottom w:val="none" w:sz="0" w:space="0" w:color="auto"/>
        <w:right w:val="none" w:sz="0" w:space="0" w:color="auto"/>
      </w:divBdr>
    </w:div>
    <w:div w:id="1770655354">
      <w:bodyDiv w:val="1"/>
      <w:marLeft w:val="0"/>
      <w:marRight w:val="0"/>
      <w:marTop w:val="0"/>
      <w:marBottom w:val="0"/>
      <w:divBdr>
        <w:top w:val="none" w:sz="0" w:space="0" w:color="auto"/>
        <w:left w:val="none" w:sz="0" w:space="0" w:color="auto"/>
        <w:bottom w:val="none" w:sz="0" w:space="0" w:color="auto"/>
        <w:right w:val="none" w:sz="0" w:space="0" w:color="auto"/>
      </w:divBdr>
    </w:div>
    <w:div w:id="1770739348">
      <w:bodyDiv w:val="1"/>
      <w:marLeft w:val="0"/>
      <w:marRight w:val="0"/>
      <w:marTop w:val="0"/>
      <w:marBottom w:val="0"/>
      <w:divBdr>
        <w:top w:val="none" w:sz="0" w:space="0" w:color="auto"/>
        <w:left w:val="none" w:sz="0" w:space="0" w:color="auto"/>
        <w:bottom w:val="none" w:sz="0" w:space="0" w:color="auto"/>
        <w:right w:val="none" w:sz="0" w:space="0" w:color="auto"/>
      </w:divBdr>
    </w:div>
    <w:div w:id="1771242932">
      <w:bodyDiv w:val="1"/>
      <w:marLeft w:val="0"/>
      <w:marRight w:val="0"/>
      <w:marTop w:val="0"/>
      <w:marBottom w:val="0"/>
      <w:divBdr>
        <w:top w:val="none" w:sz="0" w:space="0" w:color="auto"/>
        <w:left w:val="none" w:sz="0" w:space="0" w:color="auto"/>
        <w:bottom w:val="none" w:sz="0" w:space="0" w:color="auto"/>
        <w:right w:val="none" w:sz="0" w:space="0" w:color="auto"/>
      </w:divBdr>
    </w:div>
    <w:div w:id="1771773052">
      <w:bodyDiv w:val="1"/>
      <w:marLeft w:val="0"/>
      <w:marRight w:val="0"/>
      <w:marTop w:val="0"/>
      <w:marBottom w:val="0"/>
      <w:divBdr>
        <w:top w:val="none" w:sz="0" w:space="0" w:color="auto"/>
        <w:left w:val="none" w:sz="0" w:space="0" w:color="auto"/>
        <w:bottom w:val="none" w:sz="0" w:space="0" w:color="auto"/>
        <w:right w:val="none" w:sz="0" w:space="0" w:color="auto"/>
      </w:divBdr>
    </w:div>
    <w:div w:id="1771850436">
      <w:bodyDiv w:val="1"/>
      <w:marLeft w:val="0"/>
      <w:marRight w:val="0"/>
      <w:marTop w:val="0"/>
      <w:marBottom w:val="0"/>
      <w:divBdr>
        <w:top w:val="none" w:sz="0" w:space="0" w:color="auto"/>
        <w:left w:val="none" w:sz="0" w:space="0" w:color="auto"/>
        <w:bottom w:val="none" w:sz="0" w:space="0" w:color="auto"/>
        <w:right w:val="none" w:sz="0" w:space="0" w:color="auto"/>
      </w:divBdr>
    </w:div>
    <w:div w:id="1773359829">
      <w:bodyDiv w:val="1"/>
      <w:marLeft w:val="0"/>
      <w:marRight w:val="0"/>
      <w:marTop w:val="0"/>
      <w:marBottom w:val="0"/>
      <w:divBdr>
        <w:top w:val="none" w:sz="0" w:space="0" w:color="auto"/>
        <w:left w:val="none" w:sz="0" w:space="0" w:color="auto"/>
        <w:bottom w:val="none" w:sz="0" w:space="0" w:color="auto"/>
        <w:right w:val="none" w:sz="0" w:space="0" w:color="auto"/>
      </w:divBdr>
    </w:div>
    <w:div w:id="1774131642">
      <w:bodyDiv w:val="1"/>
      <w:marLeft w:val="0"/>
      <w:marRight w:val="0"/>
      <w:marTop w:val="0"/>
      <w:marBottom w:val="0"/>
      <w:divBdr>
        <w:top w:val="none" w:sz="0" w:space="0" w:color="auto"/>
        <w:left w:val="none" w:sz="0" w:space="0" w:color="auto"/>
        <w:bottom w:val="none" w:sz="0" w:space="0" w:color="auto"/>
        <w:right w:val="none" w:sz="0" w:space="0" w:color="auto"/>
      </w:divBdr>
    </w:div>
    <w:div w:id="1774785648">
      <w:bodyDiv w:val="1"/>
      <w:marLeft w:val="0"/>
      <w:marRight w:val="0"/>
      <w:marTop w:val="0"/>
      <w:marBottom w:val="0"/>
      <w:divBdr>
        <w:top w:val="none" w:sz="0" w:space="0" w:color="auto"/>
        <w:left w:val="none" w:sz="0" w:space="0" w:color="auto"/>
        <w:bottom w:val="none" w:sz="0" w:space="0" w:color="auto"/>
        <w:right w:val="none" w:sz="0" w:space="0" w:color="auto"/>
      </w:divBdr>
    </w:div>
    <w:div w:id="1775510868">
      <w:bodyDiv w:val="1"/>
      <w:marLeft w:val="0"/>
      <w:marRight w:val="0"/>
      <w:marTop w:val="0"/>
      <w:marBottom w:val="0"/>
      <w:divBdr>
        <w:top w:val="none" w:sz="0" w:space="0" w:color="auto"/>
        <w:left w:val="none" w:sz="0" w:space="0" w:color="auto"/>
        <w:bottom w:val="none" w:sz="0" w:space="0" w:color="auto"/>
        <w:right w:val="none" w:sz="0" w:space="0" w:color="auto"/>
      </w:divBdr>
    </w:div>
    <w:div w:id="1775704283">
      <w:bodyDiv w:val="1"/>
      <w:marLeft w:val="0"/>
      <w:marRight w:val="0"/>
      <w:marTop w:val="0"/>
      <w:marBottom w:val="0"/>
      <w:divBdr>
        <w:top w:val="none" w:sz="0" w:space="0" w:color="auto"/>
        <w:left w:val="none" w:sz="0" w:space="0" w:color="auto"/>
        <w:bottom w:val="none" w:sz="0" w:space="0" w:color="auto"/>
        <w:right w:val="none" w:sz="0" w:space="0" w:color="auto"/>
      </w:divBdr>
    </w:div>
    <w:div w:id="1775860205">
      <w:bodyDiv w:val="1"/>
      <w:marLeft w:val="0"/>
      <w:marRight w:val="0"/>
      <w:marTop w:val="0"/>
      <w:marBottom w:val="0"/>
      <w:divBdr>
        <w:top w:val="none" w:sz="0" w:space="0" w:color="auto"/>
        <w:left w:val="none" w:sz="0" w:space="0" w:color="auto"/>
        <w:bottom w:val="none" w:sz="0" w:space="0" w:color="auto"/>
        <w:right w:val="none" w:sz="0" w:space="0" w:color="auto"/>
      </w:divBdr>
    </w:div>
    <w:div w:id="1776123740">
      <w:bodyDiv w:val="1"/>
      <w:marLeft w:val="0"/>
      <w:marRight w:val="0"/>
      <w:marTop w:val="0"/>
      <w:marBottom w:val="0"/>
      <w:divBdr>
        <w:top w:val="none" w:sz="0" w:space="0" w:color="auto"/>
        <w:left w:val="none" w:sz="0" w:space="0" w:color="auto"/>
        <w:bottom w:val="none" w:sz="0" w:space="0" w:color="auto"/>
        <w:right w:val="none" w:sz="0" w:space="0" w:color="auto"/>
      </w:divBdr>
    </w:div>
    <w:div w:id="1776169322">
      <w:bodyDiv w:val="1"/>
      <w:marLeft w:val="0"/>
      <w:marRight w:val="0"/>
      <w:marTop w:val="0"/>
      <w:marBottom w:val="0"/>
      <w:divBdr>
        <w:top w:val="none" w:sz="0" w:space="0" w:color="auto"/>
        <w:left w:val="none" w:sz="0" w:space="0" w:color="auto"/>
        <w:bottom w:val="none" w:sz="0" w:space="0" w:color="auto"/>
        <w:right w:val="none" w:sz="0" w:space="0" w:color="auto"/>
      </w:divBdr>
    </w:div>
    <w:div w:id="1776747019">
      <w:bodyDiv w:val="1"/>
      <w:marLeft w:val="0"/>
      <w:marRight w:val="0"/>
      <w:marTop w:val="0"/>
      <w:marBottom w:val="0"/>
      <w:divBdr>
        <w:top w:val="none" w:sz="0" w:space="0" w:color="auto"/>
        <w:left w:val="none" w:sz="0" w:space="0" w:color="auto"/>
        <w:bottom w:val="none" w:sz="0" w:space="0" w:color="auto"/>
        <w:right w:val="none" w:sz="0" w:space="0" w:color="auto"/>
      </w:divBdr>
    </w:div>
    <w:div w:id="1776947144">
      <w:bodyDiv w:val="1"/>
      <w:marLeft w:val="0"/>
      <w:marRight w:val="0"/>
      <w:marTop w:val="0"/>
      <w:marBottom w:val="0"/>
      <w:divBdr>
        <w:top w:val="none" w:sz="0" w:space="0" w:color="auto"/>
        <w:left w:val="none" w:sz="0" w:space="0" w:color="auto"/>
        <w:bottom w:val="none" w:sz="0" w:space="0" w:color="auto"/>
        <w:right w:val="none" w:sz="0" w:space="0" w:color="auto"/>
      </w:divBdr>
    </w:div>
    <w:div w:id="1778864628">
      <w:bodyDiv w:val="1"/>
      <w:marLeft w:val="0"/>
      <w:marRight w:val="0"/>
      <w:marTop w:val="0"/>
      <w:marBottom w:val="0"/>
      <w:divBdr>
        <w:top w:val="none" w:sz="0" w:space="0" w:color="auto"/>
        <w:left w:val="none" w:sz="0" w:space="0" w:color="auto"/>
        <w:bottom w:val="none" w:sz="0" w:space="0" w:color="auto"/>
        <w:right w:val="none" w:sz="0" w:space="0" w:color="auto"/>
      </w:divBdr>
    </w:div>
    <w:div w:id="1779329257">
      <w:bodyDiv w:val="1"/>
      <w:marLeft w:val="0"/>
      <w:marRight w:val="0"/>
      <w:marTop w:val="0"/>
      <w:marBottom w:val="0"/>
      <w:divBdr>
        <w:top w:val="none" w:sz="0" w:space="0" w:color="auto"/>
        <w:left w:val="none" w:sz="0" w:space="0" w:color="auto"/>
        <w:bottom w:val="none" w:sz="0" w:space="0" w:color="auto"/>
        <w:right w:val="none" w:sz="0" w:space="0" w:color="auto"/>
      </w:divBdr>
    </w:div>
    <w:div w:id="1779711225">
      <w:bodyDiv w:val="1"/>
      <w:marLeft w:val="0"/>
      <w:marRight w:val="0"/>
      <w:marTop w:val="0"/>
      <w:marBottom w:val="0"/>
      <w:divBdr>
        <w:top w:val="none" w:sz="0" w:space="0" w:color="auto"/>
        <w:left w:val="none" w:sz="0" w:space="0" w:color="auto"/>
        <w:bottom w:val="none" w:sz="0" w:space="0" w:color="auto"/>
        <w:right w:val="none" w:sz="0" w:space="0" w:color="auto"/>
      </w:divBdr>
    </w:div>
    <w:div w:id="1781096982">
      <w:bodyDiv w:val="1"/>
      <w:marLeft w:val="0"/>
      <w:marRight w:val="0"/>
      <w:marTop w:val="0"/>
      <w:marBottom w:val="0"/>
      <w:divBdr>
        <w:top w:val="none" w:sz="0" w:space="0" w:color="auto"/>
        <w:left w:val="none" w:sz="0" w:space="0" w:color="auto"/>
        <w:bottom w:val="none" w:sz="0" w:space="0" w:color="auto"/>
        <w:right w:val="none" w:sz="0" w:space="0" w:color="auto"/>
      </w:divBdr>
    </w:div>
    <w:div w:id="1781298223">
      <w:bodyDiv w:val="1"/>
      <w:marLeft w:val="0"/>
      <w:marRight w:val="0"/>
      <w:marTop w:val="0"/>
      <w:marBottom w:val="0"/>
      <w:divBdr>
        <w:top w:val="none" w:sz="0" w:space="0" w:color="auto"/>
        <w:left w:val="none" w:sz="0" w:space="0" w:color="auto"/>
        <w:bottom w:val="none" w:sz="0" w:space="0" w:color="auto"/>
        <w:right w:val="none" w:sz="0" w:space="0" w:color="auto"/>
      </w:divBdr>
    </w:div>
    <w:div w:id="1782413608">
      <w:bodyDiv w:val="1"/>
      <w:marLeft w:val="0"/>
      <w:marRight w:val="0"/>
      <w:marTop w:val="0"/>
      <w:marBottom w:val="0"/>
      <w:divBdr>
        <w:top w:val="none" w:sz="0" w:space="0" w:color="auto"/>
        <w:left w:val="none" w:sz="0" w:space="0" w:color="auto"/>
        <w:bottom w:val="none" w:sz="0" w:space="0" w:color="auto"/>
        <w:right w:val="none" w:sz="0" w:space="0" w:color="auto"/>
      </w:divBdr>
    </w:div>
    <w:div w:id="1784423959">
      <w:bodyDiv w:val="1"/>
      <w:marLeft w:val="0"/>
      <w:marRight w:val="0"/>
      <w:marTop w:val="0"/>
      <w:marBottom w:val="0"/>
      <w:divBdr>
        <w:top w:val="none" w:sz="0" w:space="0" w:color="auto"/>
        <w:left w:val="none" w:sz="0" w:space="0" w:color="auto"/>
        <w:bottom w:val="none" w:sz="0" w:space="0" w:color="auto"/>
        <w:right w:val="none" w:sz="0" w:space="0" w:color="auto"/>
      </w:divBdr>
    </w:div>
    <w:div w:id="1785732769">
      <w:bodyDiv w:val="1"/>
      <w:marLeft w:val="0"/>
      <w:marRight w:val="0"/>
      <w:marTop w:val="0"/>
      <w:marBottom w:val="0"/>
      <w:divBdr>
        <w:top w:val="none" w:sz="0" w:space="0" w:color="auto"/>
        <w:left w:val="none" w:sz="0" w:space="0" w:color="auto"/>
        <w:bottom w:val="none" w:sz="0" w:space="0" w:color="auto"/>
        <w:right w:val="none" w:sz="0" w:space="0" w:color="auto"/>
      </w:divBdr>
    </w:div>
    <w:div w:id="1785953277">
      <w:bodyDiv w:val="1"/>
      <w:marLeft w:val="0"/>
      <w:marRight w:val="0"/>
      <w:marTop w:val="0"/>
      <w:marBottom w:val="0"/>
      <w:divBdr>
        <w:top w:val="none" w:sz="0" w:space="0" w:color="auto"/>
        <w:left w:val="none" w:sz="0" w:space="0" w:color="auto"/>
        <w:bottom w:val="none" w:sz="0" w:space="0" w:color="auto"/>
        <w:right w:val="none" w:sz="0" w:space="0" w:color="auto"/>
      </w:divBdr>
    </w:div>
    <w:div w:id="1785995114">
      <w:bodyDiv w:val="1"/>
      <w:marLeft w:val="0"/>
      <w:marRight w:val="0"/>
      <w:marTop w:val="0"/>
      <w:marBottom w:val="0"/>
      <w:divBdr>
        <w:top w:val="none" w:sz="0" w:space="0" w:color="auto"/>
        <w:left w:val="none" w:sz="0" w:space="0" w:color="auto"/>
        <w:bottom w:val="none" w:sz="0" w:space="0" w:color="auto"/>
        <w:right w:val="none" w:sz="0" w:space="0" w:color="auto"/>
      </w:divBdr>
    </w:div>
    <w:div w:id="1786462817">
      <w:bodyDiv w:val="1"/>
      <w:marLeft w:val="0"/>
      <w:marRight w:val="0"/>
      <w:marTop w:val="0"/>
      <w:marBottom w:val="0"/>
      <w:divBdr>
        <w:top w:val="none" w:sz="0" w:space="0" w:color="auto"/>
        <w:left w:val="none" w:sz="0" w:space="0" w:color="auto"/>
        <w:bottom w:val="none" w:sz="0" w:space="0" w:color="auto"/>
        <w:right w:val="none" w:sz="0" w:space="0" w:color="auto"/>
      </w:divBdr>
    </w:div>
    <w:div w:id="1786999237">
      <w:bodyDiv w:val="1"/>
      <w:marLeft w:val="0"/>
      <w:marRight w:val="0"/>
      <w:marTop w:val="0"/>
      <w:marBottom w:val="0"/>
      <w:divBdr>
        <w:top w:val="none" w:sz="0" w:space="0" w:color="auto"/>
        <w:left w:val="none" w:sz="0" w:space="0" w:color="auto"/>
        <w:bottom w:val="none" w:sz="0" w:space="0" w:color="auto"/>
        <w:right w:val="none" w:sz="0" w:space="0" w:color="auto"/>
      </w:divBdr>
    </w:div>
    <w:div w:id="1788114589">
      <w:bodyDiv w:val="1"/>
      <w:marLeft w:val="0"/>
      <w:marRight w:val="0"/>
      <w:marTop w:val="0"/>
      <w:marBottom w:val="0"/>
      <w:divBdr>
        <w:top w:val="none" w:sz="0" w:space="0" w:color="auto"/>
        <w:left w:val="none" w:sz="0" w:space="0" w:color="auto"/>
        <w:bottom w:val="none" w:sz="0" w:space="0" w:color="auto"/>
        <w:right w:val="none" w:sz="0" w:space="0" w:color="auto"/>
      </w:divBdr>
    </w:div>
    <w:div w:id="1788815124">
      <w:bodyDiv w:val="1"/>
      <w:marLeft w:val="0"/>
      <w:marRight w:val="0"/>
      <w:marTop w:val="0"/>
      <w:marBottom w:val="0"/>
      <w:divBdr>
        <w:top w:val="none" w:sz="0" w:space="0" w:color="auto"/>
        <w:left w:val="none" w:sz="0" w:space="0" w:color="auto"/>
        <w:bottom w:val="none" w:sz="0" w:space="0" w:color="auto"/>
        <w:right w:val="none" w:sz="0" w:space="0" w:color="auto"/>
      </w:divBdr>
    </w:div>
    <w:div w:id="1789395595">
      <w:bodyDiv w:val="1"/>
      <w:marLeft w:val="0"/>
      <w:marRight w:val="0"/>
      <w:marTop w:val="0"/>
      <w:marBottom w:val="0"/>
      <w:divBdr>
        <w:top w:val="none" w:sz="0" w:space="0" w:color="auto"/>
        <w:left w:val="none" w:sz="0" w:space="0" w:color="auto"/>
        <w:bottom w:val="none" w:sz="0" w:space="0" w:color="auto"/>
        <w:right w:val="none" w:sz="0" w:space="0" w:color="auto"/>
      </w:divBdr>
    </w:div>
    <w:div w:id="1789664006">
      <w:bodyDiv w:val="1"/>
      <w:marLeft w:val="0"/>
      <w:marRight w:val="0"/>
      <w:marTop w:val="0"/>
      <w:marBottom w:val="0"/>
      <w:divBdr>
        <w:top w:val="none" w:sz="0" w:space="0" w:color="auto"/>
        <w:left w:val="none" w:sz="0" w:space="0" w:color="auto"/>
        <w:bottom w:val="none" w:sz="0" w:space="0" w:color="auto"/>
        <w:right w:val="none" w:sz="0" w:space="0" w:color="auto"/>
      </w:divBdr>
    </w:div>
    <w:div w:id="1791700174">
      <w:bodyDiv w:val="1"/>
      <w:marLeft w:val="0"/>
      <w:marRight w:val="0"/>
      <w:marTop w:val="0"/>
      <w:marBottom w:val="0"/>
      <w:divBdr>
        <w:top w:val="none" w:sz="0" w:space="0" w:color="auto"/>
        <w:left w:val="none" w:sz="0" w:space="0" w:color="auto"/>
        <w:bottom w:val="none" w:sz="0" w:space="0" w:color="auto"/>
        <w:right w:val="none" w:sz="0" w:space="0" w:color="auto"/>
      </w:divBdr>
    </w:div>
    <w:div w:id="1792481778">
      <w:bodyDiv w:val="1"/>
      <w:marLeft w:val="0"/>
      <w:marRight w:val="0"/>
      <w:marTop w:val="0"/>
      <w:marBottom w:val="0"/>
      <w:divBdr>
        <w:top w:val="none" w:sz="0" w:space="0" w:color="auto"/>
        <w:left w:val="none" w:sz="0" w:space="0" w:color="auto"/>
        <w:bottom w:val="none" w:sz="0" w:space="0" w:color="auto"/>
        <w:right w:val="none" w:sz="0" w:space="0" w:color="auto"/>
      </w:divBdr>
    </w:div>
    <w:div w:id="1793285380">
      <w:bodyDiv w:val="1"/>
      <w:marLeft w:val="0"/>
      <w:marRight w:val="0"/>
      <w:marTop w:val="0"/>
      <w:marBottom w:val="0"/>
      <w:divBdr>
        <w:top w:val="none" w:sz="0" w:space="0" w:color="auto"/>
        <w:left w:val="none" w:sz="0" w:space="0" w:color="auto"/>
        <w:bottom w:val="none" w:sz="0" w:space="0" w:color="auto"/>
        <w:right w:val="none" w:sz="0" w:space="0" w:color="auto"/>
      </w:divBdr>
    </w:div>
    <w:div w:id="1794055461">
      <w:bodyDiv w:val="1"/>
      <w:marLeft w:val="0"/>
      <w:marRight w:val="0"/>
      <w:marTop w:val="0"/>
      <w:marBottom w:val="0"/>
      <w:divBdr>
        <w:top w:val="none" w:sz="0" w:space="0" w:color="auto"/>
        <w:left w:val="none" w:sz="0" w:space="0" w:color="auto"/>
        <w:bottom w:val="none" w:sz="0" w:space="0" w:color="auto"/>
        <w:right w:val="none" w:sz="0" w:space="0" w:color="auto"/>
      </w:divBdr>
    </w:div>
    <w:div w:id="1795715909">
      <w:bodyDiv w:val="1"/>
      <w:marLeft w:val="0"/>
      <w:marRight w:val="0"/>
      <w:marTop w:val="0"/>
      <w:marBottom w:val="0"/>
      <w:divBdr>
        <w:top w:val="none" w:sz="0" w:space="0" w:color="auto"/>
        <w:left w:val="none" w:sz="0" w:space="0" w:color="auto"/>
        <w:bottom w:val="none" w:sz="0" w:space="0" w:color="auto"/>
        <w:right w:val="none" w:sz="0" w:space="0" w:color="auto"/>
      </w:divBdr>
    </w:div>
    <w:div w:id="1796479818">
      <w:bodyDiv w:val="1"/>
      <w:marLeft w:val="0"/>
      <w:marRight w:val="0"/>
      <w:marTop w:val="0"/>
      <w:marBottom w:val="0"/>
      <w:divBdr>
        <w:top w:val="none" w:sz="0" w:space="0" w:color="auto"/>
        <w:left w:val="none" w:sz="0" w:space="0" w:color="auto"/>
        <w:bottom w:val="none" w:sz="0" w:space="0" w:color="auto"/>
        <w:right w:val="none" w:sz="0" w:space="0" w:color="auto"/>
      </w:divBdr>
    </w:div>
    <w:div w:id="1797329097">
      <w:bodyDiv w:val="1"/>
      <w:marLeft w:val="0"/>
      <w:marRight w:val="0"/>
      <w:marTop w:val="0"/>
      <w:marBottom w:val="0"/>
      <w:divBdr>
        <w:top w:val="none" w:sz="0" w:space="0" w:color="auto"/>
        <w:left w:val="none" w:sz="0" w:space="0" w:color="auto"/>
        <w:bottom w:val="none" w:sz="0" w:space="0" w:color="auto"/>
        <w:right w:val="none" w:sz="0" w:space="0" w:color="auto"/>
      </w:divBdr>
    </w:div>
    <w:div w:id="1797485038">
      <w:bodyDiv w:val="1"/>
      <w:marLeft w:val="0"/>
      <w:marRight w:val="0"/>
      <w:marTop w:val="0"/>
      <w:marBottom w:val="0"/>
      <w:divBdr>
        <w:top w:val="none" w:sz="0" w:space="0" w:color="auto"/>
        <w:left w:val="none" w:sz="0" w:space="0" w:color="auto"/>
        <w:bottom w:val="none" w:sz="0" w:space="0" w:color="auto"/>
        <w:right w:val="none" w:sz="0" w:space="0" w:color="auto"/>
      </w:divBdr>
    </w:div>
    <w:div w:id="1798254010">
      <w:bodyDiv w:val="1"/>
      <w:marLeft w:val="0"/>
      <w:marRight w:val="0"/>
      <w:marTop w:val="0"/>
      <w:marBottom w:val="0"/>
      <w:divBdr>
        <w:top w:val="none" w:sz="0" w:space="0" w:color="auto"/>
        <w:left w:val="none" w:sz="0" w:space="0" w:color="auto"/>
        <w:bottom w:val="none" w:sz="0" w:space="0" w:color="auto"/>
        <w:right w:val="none" w:sz="0" w:space="0" w:color="auto"/>
      </w:divBdr>
    </w:div>
    <w:div w:id="1798374672">
      <w:bodyDiv w:val="1"/>
      <w:marLeft w:val="0"/>
      <w:marRight w:val="0"/>
      <w:marTop w:val="0"/>
      <w:marBottom w:val="0"/>
      <w:divBdr>
        <w:top w:val="none" w:sz="0" w:space="0" w:color="auto"/>
        <w:left w:val="none" w:sz="0" w:space="0" w:color="auto"/>
        <w:bottom w:val="none" w:sz="0" w:space="0" w:color="auto"/>
        <w:right w:val="none" w:sz="0" w:space="0" w:color="auto"/>
      </w:divBdr>
    </w:div>
    <w:div w:id="1798912683">
      <w:bodyDiv w:val="1"/>
      <w:marLeft w:val="0"/>
      <w:marRight w:val="0"/>
      <w:marTop w:val="0"/>
      <w:marBottom w:val="0"/>
      <w:divBdr>
        <w:top w:val="none" w:sz="0" w:space="0" w:color="auto"/>
        <w:left w:val="none" w:sz="0" w:space="0" w:color="auto"/>
        <w:bottom w:val="none" w:sz="0" w:space="0" w:color="auto"/>
        <w:right w:val="none" w:sz="0" w:space="0" w:color="auto"/>
      </w:divBdr>
    </w:div>
    <w:div w:id="1799450543">
      <w:bodyDiv w:val="1"/>
      <w:marLeft w:val="0"/>
      <w:marRight w:val="0"/>
      <w:marTop w:val="0"/>
      <w:marBottom w:val="0"/>
      <w:divBdr>
        <w:top w:val="none" w:sz="0" w:space="0" w:color="auto"/>
        <w:left w:val="none" w:sz="0" w:space="0" w:color="auto"/>
        <w:bottom w:val="none" w:sz="0" w:space="0" w:color="auto"/>
        <w:right w:val="none" w:sz="0" w:space="0" w:color="auto"/>
      </w:divBdr>
    </w:div>
    <w:div w:id="1799642343">
      <w:bodyDiv w:val="1"/>
      <w:marLeft w:val="0"/>
      <w:marRight w:val="0"/>
      <w:marTop w:val="0"/>
      <w:marBottom w:val="0"/>
      <w:divBdr>
        <w:top w:val="none" w:sz="0" w:space="0" w:color="auto"/>
        <w:left w:val="none" w:sz="0" w:space="0" w:color="auto"/>
        <w:bottom w:val="none" w:sz="0" w:space="0" w:color="auto"/>
        <w:right w:val="none" w:sz="0" w:space="0" w:color="auto"/>
      </w:divBdr>
    </w:div>
    <w:div w:id="1800344462">
      <w:bodyDiv w:val="1"/>
      <w:marLeft w:val="0"/>
      <w:marRight w:val="0"/>
      <w:marTop w:val="0"/>
      <w:marBottom w:val="0"/>
      <w:divBdr>
        <w:top w:val="none" w:sz="0" w:space="0" w:color="auto"/>
        <w:left w:val="none" w:sz="0" w:space="0" w:color="auto"/>
        <w:bottom w:val="none" w:sz="0" w:space="0" w:color="auto"/>
        <w:right w:val="none" w:sz="0" w:space="0" w:color="auto"/>
      </w:divBdr>
    </w:div>
    <w:div w:id="1801073201">
      <w:bodyDiv w:val="1"/>
      <w:marLeft w:val="0"/>
      <w:marRight w:val="0"/>
      <w:marTop w:val="0"/>
      <w:marBottom w:val="0"/>
      <w:divBdr>
        <w:top w:val="none" w:sz="0" w:space="0" w:color="auto"/>
        <w:left w:val="none" w:sz="0" w:space="0" w:color="auto"/>
        <w:bottom w:val="none" w:sz="0" w:space="0" w:color="auto"/>
        <w:right w:val="none" w:sz="0" w:space="0" w:color="auto"/>
      </w:divBdr>
    </w:div>
    <w:div w:id="1802262510">
      <w:bodyDiv w:val="1"/>
      <w:marLeft w:val="0"/>
      <w:marRight w:val="0"/>
      <w:marTop w:val="0"/>
      <w:marBottom w:val="0"/>
      <w:divBdr>
        <w:top w:val="none" w:sz="0" w:space="0" w:color="auto"/>
        <w:left w:val="none" w:sz="0" w:space="0" w:color="auto"/>
        <w:bottom w:val="none" w:sz="0" w:space="0" w:color="auto"/>
        <w:right w:val="none" w:sz="0" w:space="0" w:color="auto"/>
      </w:divBdr>
    </w:div>
    <w:div w:id="1802961055">
      <w:bodyDiv w:val="1"/>
      <w:marLeft w:val="0"/>
      <w:marRight w:val="0"/>
      <w:marTop w:val="0"/>
      <w:marBottom w:val="0"/>
      <w:divBdr>
        <w:top w:val="none" w:sz="0" w:space="0" w:color="auto"/>
        <w:left w:val="none" w:sz="0" w:space="0" w:color="auto"/>
        <w:bottom w:val="none" w:sz="0" w:space="0" w:color="auto"/>
        <w:right w:val="none" w:sz="0" w:space="0" w:color="auto"/>
      </w:divBdr>
    </w:div>
    <w:div w:id="1803377118">
      <w:bodyDiv w:val="1"/>
      <w:marLeft w:val="0"/>
      <w:marRight w:val="0"/>
      <w:marTop w:val="0"/>
      <w:marBottom w:val="0"/>
      <w:divBdr>
        <w:top w:val="none" w:sz="0" w:space="0" w:color="auto"/>
        <w:left w:val="none" w:sz="0" w:space="0" w:color="auto"/>
        <w:bottom w:val="none" w:sz="0" w:space="0" w:color="auto"/>
        <w:right w:val="none" w:sz="0" w:space="0" w:color="auto"/>
      </w:divBdr>
      <w:divsChild>
        <w:div w:id="804080137">
          <w:marLeft w:val="0"/>
          <w:marRight w:val="0"/>
          <w:marTop w:val="0"/>
          <w:marBottom w:val="0"/>
          <w:divBdr>
            <w:top w:val="none" w:sz="0" w:space="0" w:color="auto"/>
            <w:left w:val="none" w:sz="0" w:space="0" w:color="auto"/>
            <w:bottom w:val="none" w:sz="0" w:space="0" w:color="auto"/>
            <w:right w:val="none" w:sz="0" w:space="0" w:color="auto"/>
          </w:divBdr>
          <w:divsChild>
            <w:div w:id="1469012532">
              <w:marLeft w:val="0"/>
              <w:marRight w:val="0"/>
              <w:marTop w:val="0"/>
              <w:marBottom w:val="0"/>
              <w:divBdr>
                <w:top w:val="none" w:sz="0" w:space="0" w:color="auto"/>
                <w:left w:val="none" w:sz="0" w:space="0" w:color="auto"/>
                <w:bottom w:val="none" w:sz="0" w:space="0" w:color="auto"/>
                <w:right w:val="none" w:sz="0" w:space="0" w:color="auto"/>
              </w:divBdr>
              <w:divsChild>
                <w:div w:id="897283803">
                  <w:marLeft w:val="-240"/>
                  <w:marRight w:val="-240"/>
                  <w:marTop w:val="0"/>
                  <w:marBottom w:val="0"/>
                  <w:divBdr>
                    <w:top w:val="none" w:sz="0" w:space="0" w:color="auto"/>
                    <w:left w:val="none" w:sz="0" w:space="0" w:color="auto"/>
                    <w:bottom w:val="none" w:sz="0" w:space="0" w:color="auto"/>
                    <w:right w:val="none" w:sz="0" w:space="0" w:color="auto"/>
                  </w:divBdr>
                  <w:divsChild>
                    <w:div w:id="1566145269">
                      <w:marLeft w:val="0"/>
                      <w:marRight w:val="0"/>
                      <w:marTop w:val="0"/>
                      <w:marBottom w:val="0"/>
                      <w:divBdr>
                        <w:top w:val="none" w:sz="0" w:space="0" w:color="auto"/>
                        <w:left w:val="none" w:sz="0" w:space="0" w:color="auto"/>
                        <w:bottom w:val="none" w:sz="0" w:space="0" w:color="auto"/>
                        <w:right w:val="none" w:sz="0" w:space="0" w:color="auto"/>
                      </w:divBdr>
                      <w:divsChild>
                        <w:div w:id="14474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70343">
      <w:bodyDiv w:val="1"/>
      <w:marLeft w:val="0"/>
      <w:marRight w:val="0"/>
      <w:marTop w:val="0"/>
      <w:marBottom w:val="0"/>
      <w:divBdr>
        <w:top w:val="none" w:sz="0" w:space="0" w:color="auto"/>
        <w:left w:val="none" w:sz="0" w:space="0" w:color="auto"/>
        <w:bottom w:val="none" w:sz="0" w:space="0" w:color="auto"/>
        <w:right w:val="none" w:sz="0" w:space="0" w:color="auto"/>
      </w:divBdr>
    </w:div>
    <w:div w:id="1804619378">
      <w:bodyDiv w:val="1"/>
      <w:marLeft w:val="0"/>
      <w:marRight w:val="0"/>
      <w:marTop w:val="0"/>
      <w:marBottom w:val="0"/>
      <w:divBdr>
        <w:top w:val="none" w:sz="0" w:space="0" w:color="auto"/>
        <w:left w:val="none" w:sz="0" w:space="0" w:color="auto"/>
        <w:bottom w:val="none" w:sz="0" w:space="0" w:color="auto"/>
        <w:right w:val="none" w:sz="0" w:space="0" w:color="auto"/>
      </w:divBdr>
    </w:div>
    <w:div w:id="1805124083">
      <w:bodyDiv w:val="1"/>
      <w:marLeft w:val="0"/>
      <w:marRight w:val="0"/>
      <w:marTop w:val="0"/>
      <w:marBottom w:val="0"/>
      <w:divBdr>
        <w:top w:val="none" w:sz="0" w:space="0" w:color="auto"/>
        <w:left w:val="none" w:sz="0" w:space="0" w:color="auto"/>
        <w:bottom w:val="none" w:sz="0" w:space="0" w:color="auto"/>
        <w:right w:val="none" w:sz="0" w:space="0" w:color="auto"/>
      </w:divBdr>
    </w:div>
    <w:div w:id="1806044681">
      <w:bodyDiv w:val="1"/>
      <w:marLeft w:val="0"/>
      <w:marRight w:val="0"/>
      <w:marTop w:val="0"/>
      <w:marBottom w:val="0"/>
      <w:divBdr>
        <w:top w:val="none" w:sz="0" w:space="0" w:color="auto"/>
        <w:left w:val="none" w:sz="0" w:space="0" w:color="auto"/>
        <w:bottom w:val="none" w:sz="0" w:space="0" w:color="auto"/>
        <w:right w:val="none" w:sz="0" w:space="0" w:color="auto"/>
      </w:divBdr>
    </w:div>
    <w:div w:id="1806386291">
      <w:bodyDiv w:val="1"/>
      <w:marLeft w:val="0"/>
      <w:marRight w:val="0"/>
      <w:marTop w:val="0"/>
      <w:marBottom w:val="0"/>
      <w:divBdr>
        <w:top w:val="none" w:sz="0" w:space="0" w:color="auto"/>
        <w:left w:val="none" w:sz="0" w:space="0" w:color="auto"/>
        <w:bottom w:val="none" w:sz="0" w:space="0" w:color="auto"/>
        <w:right w:val="none" w:sz="0" w:space="0" w:color="auto"/>
      </w:divBdr>
    </w:div>
    <w:div w:id="1806697492">
      <w:bodyDiv w:val="1"/>
      <w:marLeft w:val="0"/>
      <w:marRight w:val="0"/>
      <w:marTop w:val="0"/>
      <w:marBottom w:val="0"/>
      <w:divBdr>
        <w:top w:val="none" w:sz="0" w:space="0" w:color="auto"/>
        <w:left w:val="none" w:sz="0" w:space="0" w:color="auto"/>
        <w:bottom w:val="none" w:sz="0" w:space="0" w:color="auto"/>
        <w:right w:val="none" w:sz="0" w:space="0" w:color="auto"/>
      </w:divBdr>
    </w:div>
    <w:div w:id="1806701501">
      <w:bodyDiv w:val="1"/>
      <w:marLeft w:val="0"/>
      <w:marRight w:val="0"/>
      <w:marTop w:val="0"/>
      <w:marBottom w:val="0"/>
      <w:divBdr>
        <w:top w:val="none" w:sz="0" w:space="0" w:color="auto"/>
        <w:left w:val="none" w:sz="0" w:space="0" w:color="auto"/>
        <w:bottom w:val="none" w:sz="0" w:space="0" w:color="auto"/>
        <w:right w:val="none" w:sz="0" w:space="0" w:color="auto"/>
      </w:divBdr>
    </w:div>
    <w:div w:id="1807966216">
      <w:bodyDiv w:val="1"/>
      <w:marLeft w:val="0"/>
      <w:marRight w:val="0"/>
      <w:marTop w:val="0"/>
      <w:marBottom w:val="0"/>
      <w:divBdr>
        <w:top w:val="none" w:sz="0" w:space="0" w:color="auto"/>
        <w:left w:val="none" w:sz="0" w:space="0" w:color="auto"/>
        <w:bottom w:val="none" w:sz="0" w:space="0" w:color="auto"/>
        <w:right w:val="none" w:sz="0" w:space="0" w:color="auto"/>
      </w:divBdr>
    </w:div>
    <w:div w:id="1809128061">
      <w:bodyDiv w:val="1"/>
      <w:marLeft w:val="0"/>
      <w:marRight w:val="0"/>
      <w:marTop w:val="0"/>
      <w:marBottom w:val="0"/>
      <w:divBdr>
        <w:top w:val="none" w:sz="0" w:space="0" w:color="auto"/>
        <w:left w:val="none" w:sz="0" w:space="0" w:color="auto"/>
        <w:bottom w:val="none" w:sz="0" w:space="0" w:color="auto"/>
        <w:right w:val="none" w:sz="0" w:space="0" w:color="auto"/>
      </w:divBdr>
    </w:div>
    <w:div w:id="1809275620">
      <w:bodyDiv w:val="1"/>
      <w:marLeft w:val="0"/>
      <w:marRight w:val="0"/>
      <w:marTop w:val="0"/>
      <w:marBottom w:val="0"/>
      <w:divBdr>
        <w:top w:val="none" w:sz="0" w:space="0" w:color="auto"/>
        <w:left w:val="none" w:sz="0" w:space="0" w:color="auto"/>
        <w:bottom w:val="none" w:sz="0" w:space="0" w:color="auto"/>
        <w:right w:val="none" w:sz="0" w:space="0" w:color="auto"/>
      </w:divBdr>
    </w:div>
    <w:div w:id="1810434981">
      <w:bodyDiv w:val="1"/>
      <w:marLeft w:val="0"/>
      <w:marRight w:val="0"/>
      <w:marTop w:val="0"/>
      <w:marBottom w:val="0"/>
      <w:divBdr>
        <w:top w:val="none" w:sz="0" w:space="0" w:color="auto"/>
        <w:left w:val="none" w:sz="0" w:space="0" w:color="auto"/>
        <w:bottom w:val="none" w:sz="0" w:space="0" w:color="auto"/>
        <w:right w:val="none" w:sz="0" w:space="0" w:color="auto"/>
      </w:divBdr>
    </w:div>
    <w:div w:id="1811316509">
      <w:bodyDiv w:val="1"/>
      <w:marLeft w:val="0"/>
      <w:marRight w:val="0"/>
      <w:marTop w:val="0"/>
      <w:marBottom w:val="0"/>
      <w:divBdr>
        <w:top w:val="none" w:sz="0" w:space="0" w:color="auto"/>
        <w:left w:val="none" w:sz="0" w:space="0" w:color="auto"/>
        <w:bottom w:val="none" w:sz="0" w:space="0" w:color="auto"/>
        <w:right w:val="none" w:sz="0" w:space="0" w:color="auto"/>
      </w:divBdr>
    </w:div>
    <w:div w:id="1811634843">
      <w:bodyDiv w:val="1"/>
      <w:marLeft w:val="0"/>
      <w:marRight w:val="0"/>
      <w:marTop w:val="0"/>
      <w:marBottom w:val="0"/>
      <w:divBdr>
        <w:top w:val="none" w:sz="0" w:space="0" w:color="auto"/>
        <w:left w:val="none" w:sz="0" w:space="0" w:color="auto"/>
        <w:bottom w:val="none" w:sz="0" w:space="0" w:color="auto"/>
        <w:right w:val="none" w:sz="0" w:space="0" w:color="auto"/>
      </w:divBdr>
    </w:div>
    <w:div w:id="1814105147">
      <w:bodyDiv w:val="1"/>
      <w:marLeft w:val="0"/>
      <w:marRight w:val="0"/>
      <w:marTop w:val="0"/>
      <w:marBottom w:val="0"/>
      <w:divBdr>
        <w:top w:val="none" w:sz="0" w:space="0" w:color="auto"/>
        <w:left w:val="none" w:sz="0" w:space="0" w:color="auto"/>
        <w:bottom w:val="none" w:sz="0" w:space="0" w:color="auto"/>
        <w:right w:val="none" w:sz="0" w:space="0" w:color="auto"/>
      </w:divBdr>
    </w:div>
    <w:div w:id="1815415230">
      <w:bodyDiv w:val="1"/>
      <w:marLeft w:val="0"/>
      <w:marRight w:val="0"/>
      <w:marTop w:val="0"/>
      <w:marBottom w:val="0"/>
      <w:divBdr>
        <w:top w:val="none" w:sz="0" w:space="0" w:color="auto"/>
        <w:left w:val="none" w:sz="0" w:space="0" w:color="auto"/>
        <w:bottom w:val="none" w:sz="0" w:space="0" w:color="auto"/>
        <w:right w:val="none" w:sz="0" w:space="0" w:color="auto"/>
      </w:divBdr>
    </w:div>
    <w:div w:id="1815873729">
      <w:bodyDiv w:val="1"/>
      <w:marLeft w:val="0"/>
      <w:marRight w:val="0"/>
      <w:marTop w:val="0"/>
      <w:marBottom w:val="0"/>
      <w:divBdr>
        <w:top w:val="none" w:sz="0" w:space="0" w:color="auto"/>
        <w:left w:val="none" w:sz="0" w:space="0" w:color="auto"/>
        <w:bottom w:val="none" w:sz="0" w:space="0" w:color="auto"/>
        <w:right w:val="none" w:sz="0" w:space="0" w:color="auto"/>
      </w:divBdr>
    </w:div>
    <w:div w:id="1816876002">
      <w:bodyDiv w:val="1"/>
      <w:marLeft w:val="0"/>
      <w:marRight w:val="0"/>
      <w:marTop w:val="0"/>
      <w:marBottom w:val="0"/>
      <w:divBdr>
        <w:top w:val="none" w:sz="0" w:space="0" w:color="auto"/>
        <w:left w:val="none" w:sz="0" w:space="0" w:color="auto"/>
        <w:bottom w:val="none" w:sz="0" w:space="0" w:color="auto"/>
        <w:right w:val="none" w:sz="0" w:space="0" w:color="auto"/>
      </w:divBdr>
    </w:div>
    <w:div w:id="1820031820">
      <w:bodyDiv w:val="1"/>
      <w:marLeft w:val="0"/>
      <w:marRight w:val="0"/>
      <w:marTop w:val="0"/>
      <w:marBottom w:val="0"/>
      <w:divBdr>
        <w:top w:val="none" w:sz="0" w:space="0" w:color="auto"/>
        <w:left w:val="none" w:sz="0" w:space="0" w:color="auto"/>
        <w:bottom w:val="none" w:sz="0" w:space="0" w:color="auto"/>
        <w:right w:val="none" w:sz="0" w:space="0" w:color="auto"/>
      </w:divBdr>
    </w:div>
    <w:div w:id="1820918045">
      <w:bodyDiv w:val="1"/>
      <w:marLeft w:val="0"/>
      <w:marRight w:val="0"/>
      <w:marTop w:val="0"/>
      <w:marBottom w:val="0"/>
      <w:divBdr>
        <w:top w:val="none" w:sz="0" w:space="0" w:color="auto"/>
        <w:left w:val="none" w:sz="0" w:space="0" w:color="auto"/>
        <w:bottom w:val="none" w:sz="0" w:space="0" w:color="auto"/>
        <w:right w:val="none" w:sz="0" w:space="0" w:color="auto"/>
      </w:divBdr>
    </w:div>
    <w:div w:id="1822497771">
      <w:bodyDiv w:val="1"/>
      <w:marLeft w:val="0"/>
      <w:marRight w:val="0"/>
      <w:marTop w:val="0"/>
      <w:marBottom w:val="0"/>
      <w:divBdr>
        <w:top w:val="none" w:sz="0" w:space="0" w:color="auto"/>
        <w:left w:val="none" w:sz="0" w:space="0" w:color="auto"/>
        <w:bottom w:val="none" w:sz="0" w:space="0" w:color="auto"/>
        <w:right w:val="none" w:sz="0" w:space="0" w:color="auto"/>
      </w:divBdr>
    </w:div>
    <w:div w:id="1823159020">
      <w:bodyDiv w:val="1"/>
      <w:marLeft w:val="0"/>
      <w:marRight w:val="0"/>
      <w:marTop w:val="0"/>
      <w:marBottom w:val="0"/>
      <w:divBdr>
        <w:top w:val="none" w:sz="0" w:space="0" w:color="auto"/>
        <w:left w:val="none" w:sz="0" w:space="0" w:color="auto"/>
        <w:bottom w:val="none" w:sz="0" w:space="0" w:color="auto"/>
        <w:right w:val="none" w:sz="0" w:space="0" w:color="auto"/>
      </w:divBdr>
    </w:div>
    <w:div w:id="1825464346">
      <w:bodyDiv w:val="1"/>
      <w:marLeft w:val="0"/>
      <w:marRight w:val="0"/>
      <w:marTop w:val="0"/>
      <w:marBottom w:val="0"/>
      <w:divBdr>
        <w:top w:val="none" w:sz="0" w:space="0" w:color="auto"/>
        <w:left w:val="none" w:sz="0" w:space="0" w:color="auto"/>
        <w:bottom w:val="none" w:sz="0" w:space="0" w:color="auto"/>
        <w:right w:val="none" w:sz="0" w:space="0" w:color="auto"/>
      </w:divBdr>
    </w:div>
    <w:div w:id="1826820051">
      <w:bodyDiv w:val="1"/>
      <w:marLeft w:val="0"/>
      <w:marRight w:val="0"/>
      <w:marTop w:val="0"/>
      <w:marBottom w:val="0"/>
      <w:divBdr>
        <w:top w:val="none" w:sz="0" w:space="0" w:color="auto"/>
        <w:left w:val="none" w:sz="0" w:space="0" w:color="auto"/>
        <w:bottom w:val="none" w:sz="0" w:space="0" w:color="auto"/>
        <w:right w:val="none" w:sz="0" w:space="0" w:color="auto"/>
      </w:divBdr>
    </w:div>
    <w:div w:id="1828939985">
      <w:bodyDiv w:val="1"/>
      <w:marLeft w:val="0"/>
      <w:marRight w:val="0"/>
      <w:marTop w:val="0"/>
      <w:marBottom w:val="0"/>
      <w:divBdr>
        <w:top w:val="none" w:sz="0" w:space="0" w:color="auto"/>
        <w:left w:val="none" w:sz="0" w:space="0" w:color="auto"/>
        <w:bottom w:val="none" w:sz="0" w:space="0" w:color="auto"/>
        <w:right w:val="none" w:sz="0" w:space="0" w:color="auto"/>
      </w:divBdr>
    </w:div>
    <w:div w:id="1829713747">
      <w:bodyDiv w:val="1"/>
      <w:marLeft w:val="0"/>
      <w:marRight w:val="0"/>
      <w:marTop w:val="0"/>
      <w:marBottom w:val="0"/>
      <w:divBdr>
        <w:top w:val="none" w:sz="0" w:space="0" w:color="auto"/>
        <w:left w:val="none" w:sz="0" w:space="0" w:color="auto"/>
        <w:bottom w:val="none" w:sz="0" w:space="0" w:color="auto"/>
        <w:right w:val="none" w:sz="0" w:space="0" w:color="auto"/>
      </w:divBdr>
    </w:div>
    <w:div w:id="1832140300">
      <w:bodyDiv w:val="1"/>
      <w:marLeft w:val="0"/>
      <w:marRight w:val="0"/>
      <w:marTop w:val="0"/>
      <w:marBottom w:val="0"/>
      <w:divBdr>
        <w:top w:val="none" w:sz="0" w:space="0" w:color="auto"/>
        <w:left w:val="none" w:sz="0" w:space="0" w:color="auto"/>
        <w:bottom w:val="none" w:sz="0" w:space="0" w:color="auto"/>
        <w:right w:val="none" w:sz="0" w:space="0" w:color="auto"/>
      </w:divBdr>
    </w:div>
    <w:div w:id="1832721291">
      <w:bodyDiv w:val="1"/>
      <w:marLeft w:val="0"/>
      <w:marRight w:val="0"/>
      <w:marTop w:val="0"/>
      <w:marBottom w:val="0"/>
      <w:divBdr>
        <w:top w:val="none" w:sz="0" w:space="0" w:color="auto"/>
        <w:left w:val="none" w:sz="0" w:space="0" w:color="auto"/>
        <w:bottom w:val="none" w:sz="0" w:space="0" w:color="auto"/>
        <w:right w:val="none" w:sz="0" w:space="0" w:color="auto"/>
      </w:divBdr>
    </w:div>
    <w:div w:id="1833136513">
      <w:bodyDiv w:val="1"/>
      <w:marLeft w:val="0"/>
      <w:marRight w:val="0"/>
      <w:marTop w:val="0"/>
      <w:marBottom w:val="0"/>
      <w:divBdr>
        <w:top w:val="none" w:sz="0" w:space="0" w:color="auto"/>
        <w:left w:val="none" w:sz="0" w:space="0" w:color="auto"/>
        <w:bottom w:val="none" w:sz="0" w:space="0" w:color="auto"/>
        <w:right w:val="none" w:sz="0" w:space="0" w:color="auto"/>
      </w:divBdr>
    </w:div>
    <w:div w:id="1833253460">
      <w:bodyDiv w:val="1"/>
      <w:marLeft w:val="0"/>
      <w:marRight w:val="0"/>
      <w:marTop w:val="0"/>
      <w:marBottom w:val="0"/>
      <w:divBdr>
        <w:top w:val="none" w:sz="0" w:space="0" w:color="auto"/>
        <w:left w:val="none" w:sz="0" w:space="0" w:color="auto"/>
        <w:bottom w:val="none" w:sz="0" w:space="0" w:color="auto"/>
        <w:right w:val="none" w:sz="0" w:space="0" w:color="auto"/>
      </w:divBdr>
    </w:div>
    <w:div w:id="1835677650">
      <w:bodyDiv w:val="1"/>
      <w:marLeft w:val="0"/>
      <w:marRight w:val="0"/>
      <w:marTop w:val="0"/>
      <w:marBottom w:val="0"/>
      <w:divBdr>
        <w:top w:val="none" w:sz="0" w:space="0" w:color="auto"/>
        <w:left w:val="none" w:sz="0" w:space="0" w:color="auto"/>
        <w:bottom w:val="none" w:sz="0" w:space="0" w:color="auto"/>
        <w:right w:val="none" w:sz="0" w:space="0" w:color="auto"/>
      </w:divBdr>
    </w:div>
    <w:div w:id="1836795773">
      <w:bodyDiv w:val="1"/>
      <w:marLeft w:val="0"/>
      <w:marRight w:val="0"/>
      <w:marTop w:val="0"/>
      <w:marBottom w:val="0"/>
      <w:divBdr>
        <w:top w:val="none" w:sz="0" w:space="0" w:color="auto"/>
        <w:left w:val="none" w:sz="0" w:space="0" w:color="auto"/>
        <w:bottom w:val="none" w:sz="0" w:space="0" w:color="auto"/>
        <w:right w:val="none" w:sz="0" w:space="0" w:color="auto"/>
      </w:divBdr>
    </w:div>
    <w:div w:id="1837455648">
      <w:bodyDiv w:val="1"/>
      <w:marLeft w:val="0"/>
      <w:marRight w:val="0"/>
      <w:marTop w:val="0"/>
      <w:marBottom w:val="0"/>
      <w:divBdr>
        <w:top w:val="none" w:sz="0" w:space="0" w:color="auto"/>
        <w:left w:val="none" w:sz="0" w:space="0" w:color="auto"/>
        <w:bottom w:val="none" w:sz="0" w:space="0" w:color="auto"/>
        <w:right w:val="none" w:sz="0" w:space="0" w:color="auto"/>
      </w:divBdr>
    </w:div>
    <w:div w:id="1837916463">
      <w:bodyDiv w:val="1"/>
      <w:marLeft w:val="0"/>
      <w:marRight w:val="0"/>
      <w:marTop w:val="0"/>
      <w:marBottom w:val="0"/>
      <w:divBdr>
        <w:top w:val="none" w:sz="0" w:space="0" w:color="auto"/>
        <w:left w:val="none" w:sz="0" w:space="0" w:color="auto"/>
        <w:bottom w:val="none" w:sz="0" w:space="0" w:color="auto"/>
        <w:right w:val="none" w:sz="0" w:space="0" w:color="auto"/>
      </w:divBdr>
    </w:div>
    <w:div w:id="1838185919">
      <w:bodyDiv w:val="1"/>
      <w:marLeft w:val="0"/>
      <w:marRight w:val="0"/>
      <w:marTop w:val="0"/>
      <w:marBottom w:val="0"/>
      <w:divBdr>
        <w:top w:val="none" w:sz="0" w:space="0" w:color="auto"/>
        <w:left w:val="none" w:sz="0" w:space="0" w:color="auto"/>
        <w:bottom w:val="none" w:sz="0" w:space="0" w:color="auto"/>
        <w:right w:val="none" w:sz="0" w:space="0" w:color="auto"/>
      </w:divBdr>
    </w:div>
    <w:div w:id="1838954305">
      <w:bodyDiv w:val="1"/>
      <w:marLeft w:val="0"/>
      <w:marRight w:val="0"/>
      <w:marTop w:val="0"/>
      <w:marBottom w:val="0"/>
      <w:divBdr>
        <w:top w:val="none" w:sz="0" w:space="0" w:color="auto"/>
        <w:left w:val="none" w:sz="0" w:space="0" w:color="auto"/>
        <w:bottom w:val="none" w:sz="0" w:space="0" w:color="auto"/>
        <w:right w:val="none" w:sz="0" w:space="0" w:color="auto"/>
      </w:divBdr>
    </w:div>
    <w:div w:id="1839032568">
      <w:bodyDiv w:val="1"/>
      <w:marLeft w:val="0"/>
      <w:marRight w:val="0"/>
      <w:marTop w:val="0"/>
      <w:marBottom w:val="0"/>
      <w:divBdr>
        <w:top w:val="none" w:sz="0" w:space="0" w:color="auto"/>
        <w:left w:val="none" w:sz="0" w:space="0" w:color="auto"/>
        <w:bottom w:val="none" w:sz="0" w:space="0" w:color="auto"/>
        <w:right w:val="none" w:sz="0" w:space="0" w:color="auto"/>
      </w:divBdr>
    </w:div>
    <w:div w:id="1839033581">
      <w:bodyDiv w:val="1"/>
      <w:marLeft w:val="0"/>
      <w:marRight w:val="0"/>
      <w:marTop w:val="0"/>
      <w:marBottom w:val="0"/>
      <w:divBdr>
        <w:top w:val="none" w:sz="0" w:space="0" w:color="auto"/>
        <w:left w:val="none" w:sz="0" w:space="0" w:color="auto"/>
        <w:bottom w:val="none" w:sz="0" w:space="0" w:color="auto"/>
        <w:right w:val="none" w:sz="0" w:space="0" w:color="auto"/>
      </w:divBdr>
    </w:div>
    <w:div w:id="1839421190">
      <w:bodyDiv w:val="1"/>
      <w:marLeft w:val="0"/>
      <w:marRight w:val="0"/>
      <w:marTop w:val="0"/>
      <w:marBottom w:val="0"/>
      <w:divBdr>
        <w:top w:val="none" w:sz="0" w:space="0" w:color="auto"/>
        <w:left w:val="none" w:sz="0" w:space="0" w:color="auto"/>
        <w:bottom w:val="none" w:sz="0" w:space="0" w:color="auto"/>
        <w:right w:val="none" w:sz="0" w:space="0" w:color="auto"/>
      </w:divBdr>
    </w:div>
    <w:div w:id="1839803040">
      <w:bodyDiv w:val="1"/>
      <w:marLeft w:val="0"/>
      <w:marRight w:val="0"/>
      <w:marTop w:val="0"/>
      <w:marBottom w:val="0"/>
      <w:divBdr>
        <w:top w:val="none" w:sz="0" w:space="0" w:color="auto"/>
        <w:left w:val="none" w:sz="0" w:space="0" w:color="auto"/>
        <w:bottom w:val="none" w:sz="0" w:space="0" w:color="auto"/>
        <w:right w:val="none" w:sz="0" w:space="0" w:color="auto"/>
      </w:divBdr>
    </w:div>
    <w:div w:id="1840071626">
      <w:bodyDiv w:val="1"/>
      <w:marLeft w:val="0"/>
      <w:marRight w:val="0"/>
      <w:marTop w:val="0"/>
      <w:marBottom w:val="0"/>
      <w:divBdr>
        <w:top w:val="none" w:sz="0" w:space="0" w:color="auto"/>
        <w:left w:val="none" w:sz="0" w:space="0" w:color="auto"/>
        <w:bottom w:val="none" w:sz="0" w:space="0" w:color="auto"/>
        <w:right w:val="none" w:sz="0" w:space="0" w:color="auto"/>
      </w:divBdr>
    </w:div>
    <w:div w:id="1840265986">
      <w:bodyDiv w:val="1"/>
      <w:marLeft w:val="0"/>
      <w:marRight w:val="0"/>
      <w:marTop w:val="0"/>
      <w:marBottom w:val="0"/>
      <w:divBdr>
        <w:top w:val="none" w:sz="0" w:space="0" w:color="auto"/>
        <w:left w:val="none" w:sz="0" w:space="0" w:color="auto"/>
        <w:bottom w:val="none" w:sz="0" w:space="0" w:color="auto"/>
        <w:right w:val="none" w:sz="0" w:space="0" w:color="auto"/>
      </w:divBdr>
    </w:div>
    <w:div w:id="1841264126">
      <w:bodyDiv w:val="1"/>
      <w:marLeft w:val="0"/>
      <w:marRight w:val="0"/>
      <w:marTop w:val="0"/>
      <w:marBottom w:val="0"/>
      <w:divBdr>
        <w:top w:val="none" w:sz="0" w:space="0" w:color="auto"/>
        <w:left w:val="none" w:sz="0" w:space="0" w:color="auto"/>
        <w:bottom w:val="none" w:sz="0" w:space="0" w:color="auto"/>
        <w:right w:val="none" w:sz="0" w:space="0" w:color="auto"/>
      </w:divBdr>
    </w:div>
    <w:div w:id="1841659127">
      <w:bodyDiv w:val="1"/>
      <w:marLeft w:val="0"/>
      <w:marRight w:val="0"/>
      <w:marTop w:val="0"/>
      <w:marBottom w:val="0"/>
      <w:divBdr>
        <w:top w:val="none" w:sz="0" w:space="0" w:color="auto"/>
        <w:left w:val="none" w:sz="0" w:space="0" w:color="auto"/>
        <w:bottom w:val="none" w:sz="0" w:space="0" w:color="auto"/>
        <w:right w:val="none" w:sz="0" w:space="0" w:color="auto"/>
      </w:divBdr>
    </w:div>
    <w:div w:id="1841699111">
      <w:bodyDiv w:val="1"/>
      <w:marLeft w:val="0"/>
      <w:marRight w:val="0"/>
      <w:marTop w:val="0"/>
      <w:marBottom w:val="0"/>
      <w:divBdr>
        <w:top w:val="none" w:sz="0" w:space="0" w:color="auto"/>
        <w:left w:val="none" w:sz="0" w:space="0" w:color="auto"/>
        <w:bottom w:val="none" w:sz="0" w:space="0" w:color="auto"/>
        <w:right w:val="none" w:sz="0" w:space="0" w:color="auto"/>
      </w:divBdr>
    </w:div>
    <w:div w:id="1842038611">
      <w:bodyDiv w:val="1"/>
      <w:marLeft w:val="0"/>
      <w:marRight w:val="0"/>
      <w:marTop w:val="0"/>
      <w:marBottom w:val="0"/>
      <w:divBdr>
        <w:top w:val="none" w:sz="0" w:space="0" w:color="auto"/>
        <w:left w:val="none" w:sz="0" w:space="0" w:color="auto"/>
        <w:bottom w:val="none" w:sz="0" w:space="0" w:color="auto"/>
        <w:right w:val="none" w:sz="0" w:space="0" w:color="auto"/>
      </w:divBdr>
    </w:div>
    <w:div w:id="1842624998">
      <w:bodyDiv w:val="1"/>
      <w:marLeft w:val="0"/>
      <w:marRight w:val="0"/>
      <w:marTop w:val="0"/>
      <w:marBottom w:val="0"/>
      <w:divBdr>
        <w:top w:val="none" w:sz="0" w:space="0" w:color="auto"/>
        <w:left w:val="none" w:sz="0" w:space="0" w:color="auto"/>
        <w:bottom w:val="none" w:sz="0" w:space="0" w:color="auto"/>
        <w:right w:val="none" w:sz="0" w:space="0" w:color="auto"/>
      </w:divBdr>
    </w:div>
    <w:div w:id="1843619193">
      <w:bodyDiv w:val="1"/>
      <w:marLeft w:val="0"/>
      <w:marRight w:val="0"/>
      <w:marTop w:val="0"/>
      <w:marBottom w:val="0"/>
      <w:divBdr>
        <w:top w:val="none" w:sz="0" w:space="0" w:color="auto"/>
        <w:left w:val="none" w:sz="0" w:space="0" w:color="auto"/>
        <w:bottom w:val="none" w:sz="0" w:space="0" w:color="auto"/>
        <w:right w:val="none" w:sz="0" w:space="0" w:color="auto"/>
      </w:divBdr>
    </w:div>
    <w:div w:id="1844661255">
      <w:bodyDiv w:val="1"/>
      <w:marLeft w:val="0"/>
      <w:marRight w:val="0"/>
      <w:marTop w:val="0"/>
      <w:marBottom w:val="0"/>
      <w:divBdr>
        <w:top w:val="none" w:sz="0" w:space="0" w:color="auto"/>
        <w:left w:val="none" w:sz="0" w:space="0" w:color="auto"/>
        <w:bottom w:val="none" w:sz="0" w:space="0" w:color="auto"/>
        <w:right w:val="none" w:sz="0" w:space="0" w:color="auto"/>
      </w:divBdr>
    </w:div>
    <w:div w:id="1844933151">
      <w:bodyDiv w:val="1"/>
      <w:marLeft w:val="0"/>
      <w:marRight w:val="0"/>
      <w:marTop w:val="0"/>
      <w:marBottom w:val="0"/>
      <w:divBdr>
        <w:top w:val="none" w:sz="0" w:space="0" w:color="auto"/>
        <w:left w:val="none" w:sz="0" w:space="0" w:color="auto"/>
        <w:bottom w:val="none" w:sz="0" w:space="0" w:color="auto"/>
        <w:right w:val="none" w:sz="0" w:space="0" w:color="auto"/>
      </w:divBdr>
    </w:div>
    <w:div w:id="1850296099">
      <w:bodyDiv w:val="1"/>
      <w:marLeft w:val="0"/>
      <w:marRight w:val="0"/>
      <w:marTop w:val="0"/>
      <w:marBottom w:val="0"/>
      <w:divBdr>
        <w:top w:val="none" w:sz="0" w:space="0" w:color="auto"/>
        <w:left w:val="none" w:sz="0" w:space="0" w:color="auto"/>
        <w:bottom w:val="none" w:sz="0" w:space="0" w:color="auto"/>
        <w:right w:val="none" w:sz="0" w:space="0" w:color="auto"/>
      </w:divBdr>
    </w:div>
    <w:div w:id="1850484753">
      <w:bodyDiv w:val="1"/>
      <w:marLeft w:val="0"/>
      <w:marRight w:val="0"/>
      <w:marTop w:val="0"/>
      <w:marBottom w:val="0"/>
      <w:divBdr>
        <w:top w:val="none" w:sz="0" w:space="0" w:color="auto"/>
        <w:left w:val="none" w:sz="0" w:space="0" w:color="auto"/>
        <w:bottom w:val="none" w:sz="0" w:space="0" w:color="auto"/>
        <w:right w:val="none" w:sz="0" w:space="0" w:color="auto"/>
      </w:divBdr>
    </w:div>
    <w:div w:id="1851337083">
      <w:bodyDiv w:val="1"/>
      <w:marLeft w:val="0"/>
      <w:marRight w:val="0"/>
      <w:marTop w:val="0"/>
      <w:marBottom w:val="0"/>
      <w:divBdr>
        <w:top w:val="none" w:sz="0" w:space="0" w:color="auto"/>
        <w:left w:val="none" w:sz="0" w:space="0" w:color="auto"/>
        <w:bottom w:val="none" w:sz="0" w:space="0" w:color="auto"/>
        <w:right w:val="none" w:sz="0" w:space="0" w:color="auto"/>
      </w:divBdr>
    </w:div>
    <w:div w:id="1855222169">
      <w:bodyDiv w:val="1"/>
      <w:marLeft w:val="0"/>
      <w:marRight w:val="0"/>
      <w:marTop w:val="0"/>
      <w:marBottom w:val="0"/>
      <w:divBdr>
        <w:top w:val="none" w:sz="0" w:space="0" w:color="auto"/>
        <w:left w:val="none" w:sz="0" w:space="0" w:color="auto"/>
        <w:bottom w:val="none" w:sz="0" w:space="0" w:color="auto"/>
        <w:right w:val="none" w:sz="0" w:space="0" w:color="auto"/>
      </w:divBdr>
    </w:div>
    <w:div w:id="1855460900">
      <w:bodyDiv w:val="1"/>
      <w:marLeft w:val="0"/>
      <w:marRight w:val="0"/>
      <w:marTop w:val="0"/>
      <w:marBottom w:val="0"/>
      <w:divBdr>
        <w:top w:val="none" w:sz="0" w:space="0" w:color="auto"/>
        <w:left w:val="none" w:sz="0" w:space="0" w:color="auto"/>
        <w:bottom w:val="none" w:sz="0" w:space="0" w:color="auto"/>
        <w:right w:val="none" w:sz="0" w:space="0" w:color="auto"/>
      </w:divBdr>
    </w:div>
    <w:div w:id="1856454722">
      <w:bodyDiv w:val="1"/>
      <w:marLeft w:val="0"/>
      <w:marRight w:val="0"/>
      <w:marTop w:val="0"/>
      <w:marBottom w:val="0"/>
      <w:divBdr>
        <w:top w:val="none" w:sz="0" w:space="0" w:color="auto"/>
        <w:left w:val="none" w:sz="0" w:space="0" w:color="auto"/>
        <w:bottom w:val="none" w:sz="0" w:space="0" w:color="auto"/>
        <w:right w:val="none" w:sz="0" w:space="0" w:color="auto"/>
      </w:divBdr>
    </w:div>
    <w:div w:id="1856845021">
      <w:bodyDiv w:val="1"/>
      <w:marLeft w:val="0"/>
      <w:marRight w:val="0"/>
      <w:marTop w:val="0"/>
      <w:marBottom w:val="0"/>
      <w:divBdr>
        <w:top w:val="none" w:sz="0" w:space="0" w:color="auto"/>
        <w:left w:val="none" w:sz="0" w:space="0" w:color="auto"/>
        <w:bottom w:val="none" w:sz="0" w:space="0" w:color="auto"/>
        <w:right w:val="none" w:sz="0" w:space="0" w:color="auto"/>
      </w:divBdr>
    </w:div>
    <w:div w:id="1857040962">
      <w:bodyDiv w:val="1"/>
      <w:marLeft w:val="0"/>
      <w:marRight w:val="0"/>
      <w:marTop w:val="0"/>
      <w:marBottom w:val="0"/>
      <w:divBdr>
        <w:top w:val="none" w:sz="0" w:space="0" w:color="auto"/>
        <w:left w:val="none" w:sz="0" w:space="0" w:color="auto"/>
        <w:bottom w:val="none" w:sz="0" w:space="0" w:color="auto"/>
        <w:right w:val="none" w:sz="0" w:space="0" w:color="auto"/>
      </w:divBdr>
    </w:div>
    <w:div w:id="1859811839">
      <w:bodyDiv w:val="1"/>
      <w:marLeft w:val="0"/>
      <w:marRight w:val="0"/>
      <w:marTop w:val="0"/>
      <w:marBottom w:val="0"/>
      <w:divBdr>
        <w:top w:val="none" w:sz="0" w:space="0" w:color="auto"/>
        <w:left w:val="none" w:sz="0" w:space="0" w:color="auto"/>
        <w:bottom w:val="none" w:sz="0" w:space="0" w:color="auto"/>
        <w:right w:val="none" w:sz="0" w:space="0" w:color="auto"/>
      </w:divBdr>
    </w:div>
    <w:div w:id="1861048051">
      <w:bodyDiv w:val="1"/>
      <w:marLeft w:val="0"/>
      <w:marRight w:val="0"/>
      <w:marTop w:val="0"/>
      <w:marBottom w:val="0"/>
      <w:divBdr>
        <w:top w:val="none" w:sz="0" w:space="0" w:color="auto"/>
        <w:left w:val="none" w:sz="0" w:space="0" w:color="auto"/>
        <w:bottom w:val="none" w:sz="0" w:space="0" w:color="auto"/>
        <w:right w:val="none" w:sz="0" w:space="0" w:color="auto"/>
      </w:divBdr>
    </w:div>
    <w:div w:id="1861553358">
      <w:bodyDiv w:val="1"/>
      <w:marLeft w:val="0"/>
      <w:marRight w:val="0"/>
      <w:marTop w:val="0"/>
      <w:marBottom w:val="0"/>
      <w:divBdr>
        <w:top w:val="none" w:sz="0" w:space="0" w:color="auto"/>
        <w:left w:val="none" w:sz="0" w:space="0" w:color="auto"/>
        <w:bottom w:val="none" w:sz="0" w:space="0" w:color="auto"/>
        <w:right w:val="none" w:sz="0" w:space="0" w:color="auto"/>
      </w:divBdr>
    </w:div>
    <w:div w:id="1861628641">
      <w:bodyDiv w:val="1"/>
      <w:marLeft w:val="0"/>
      <w:marRight w:val="0"/>
      <w:marTop w:val="0"/>
      <w:marBottom w:val="0"/>
      <w:divBdr>
        <w:top w:val="none" w:sz="0" w:space="0" w:color="auto"/>
        <w:left w:val="none" w:sz="0" w:space="0" w:color="auto"/>
        <w:bottom w:val="none" w:sz="0" w:space="0" w:color="auto"/>
        <w:right w:val="none" w:sz="0" w:space="0" w:color="auto"/>
      </w:divBdr>
    </w:div>
    <w:div w:id="1862160456">
      <w:bodyDiv w:val="1"/>
      <w:marLeft w:val="0"/>
      <w:marRight w:val="0"/>
      <w:marTop w:val="0"/>
      <w:marBottom w:val="0"/>
      <w:divBdr>
        <w:top w:val="none" w:sz="0" w:space="0" w:color="auto"/>
        <w:left w:val="none" w:sz="0" w:space="0" w:color="auto"/>
        <w:bottom w:val="none" w:sz="0" w:space="0" w:color="auto"/>
        <w:right w:val="none" w:sz="0" w:space="0" w:color="auto"/>
      </w:divBdr>
    </w:div>
    <w:div w:id="1862429358">
      <w:bodyDiv w:val="1"/>
      <w:marLeft w:val="0"/>
      <w:marRight w:val="0"/>
      <w:marTop w:val="0"/>
      <w:marBottom w:val="0"/>
      <w:divBdr>
        <w:top w:val="none" w:sz="0" w:space="0" w:color="auto"/>
        <w:left w:val="none" w:sz="0" w:space="0" w:color="auto"/>
        <w:bottom w:val="none" w:sz="0" w:space="0" w:color="auto"/>
        <w:right w:val="none" w:sz="0" w:space="0" w:color="auto"/>
      </w:divBdr>
    </w:div>
    <w:div w:id="1862812647">
      <w:bodyDiv w:val="1"/>
      <w:marLeft w:val="0"/>
      <w:marRight w:val="0"/>
      <w:marTop w:val="0"/>
      <w:marBottom w:val="0"/>
      <w:divBdr>
        <w:top w:val="none" w:sz="0" w:space="0" w:color="auto"/>
        <w:left w:val="none" w:sz="0" w:space="0" w:color="auto"/>
        <w:bottom w:val="none" w:sz="0" w:space="0" w:color="auto"/>
        <w:right w:val="none" w:sz="0" w:space="0" w:color="auto"/>
      </w:divBdr>
    </w:div>
    <w:div w:id="1862937334">
      <w:bodyDiv w:val="1"/>
      <w:marLeft w:val="0"/>
      <w:marRight w:val="0"/>
      <w:marTop w:val="0"/>
      <w:marBottom w:val="0"/>
      <w:divBdr>
        <w:top w:val="none" w:sz="0" w:space="0" w:color="auto"/>
        <w:left w:val="none" w:sz="0" w:space="0" w:color="auto"/>
        <w:bottom w:val="none" w:sz="0" w:space="0" w:color="auto"/>
        <w:right w:val="none" w:sz="0" w:space="0" w:color="auto"/>
      </w:divBdr>
    </w:div>
    <w:div w:id="1864240884">
      <w:bodyDiv w:val="1"/>
      <w:marLeft w:val="0"/>
      <w:marRight w:val="0"/>
      <w:marTop w:val="0"/>
      <w:marBottom w:val="0"/>
      <w:divBdr>
        <w:top w:val="none" w:sz="0" w:space="0" w:color="auto"/>
        <w:left w:val="none" w:sz="0" w:space="0" w:color="auto"/>
        <w:bottom w:val="none" w:sz="0" w:space="0" w:color="auto"/>
        <w:right w:val="none" w:sz="0" w:space="0" w:color="auto"/>
      </w:divBdr>
    </w:div>
    <w:div w:id="1866093985">
      <w:bodyDiv w:val="1"/>
      <w:marLeft w:val="0"/>
      <w:marRight w:val="0"/>
      <w:marTop w:val="0"/>
      <w:marBottom w:val="0"/>
      <w:divBdr>
        <w:top w:val="none" w:sz="0" w:space="0" w:color="auto"/>
        <w:left w:val="none" w:sz="0" w:space="0" w:color="auto"/>
        <w:bottom w:val="none" w:sz="0" w:space="0" w:color="auto"/>
        <w:right w:val="none" w:sz="0" w:space="0" w:color="auto"/>
      </w:divBdr>
    </w:div>
    <w:div w:id="1866284286">
      <w:bodyDiv w:val="1"/>
      <w:marLeft w:val="0"/>
      <w:marRight w:val="0"/>
      <w:marTop w:val="0"/>
      <w:marBottom w:val="0"/>
      <w:divBdr>
        <w:top w:val="none" w:sz="0" w:space="0" w:color="auto"/>
        <w:left w:val="none" w:sz="0" w:space="0" w:color="auto"/>
        <w:bottom w:val="none" w:sz="0" w:space="0" w:color="auto"/>
        <w:right w:val="none" w:sz="0" w:space="0" w:color="auto"/>
      </w:divBdr>
    </w:div>
    <w:div w:id="1866601963">
      <w:bodyDiv w:val="1"/>
      <w:marLeft w:val="0"/>
      <w:marRight w:val="0"/>
      <w:marTop w:val="0"/>
      <w:marBottom w:val="0"/>
      <w:divBdr>
        <w:top w:val="none" w:sz="0" w:space="0" w:color="auto"/>
        <w:left w:val="none" w:sz="0" w:space="0" w:color="auto"/>
        <w:bottom w:val="none" w:sz="0" w:space="0" w:color="auto"/>
        <w:right w:val="none" w:sz="0" w:space="0" w:color="auto"/>
      </w:divBdr>
    </w:div>
    <w:div w:id="1866821139">
      <w:bodyDiv w:val="1"/>
      <w:marLeft w:val="0"/>
      <w:marRight w:val="0"/>
      <w:marTop w:val="0"/>
      <w:marBottom w:val="0"/>
      <w:divBdr>
        <w:top w:val="none" w:sz="0" w:space="0" w:color="auto"/>
        <w:left w:val="none" w:sz="0" w:space="0" w:color="auto"/>
        <w:bottom w:val="none" w:sz="0" w:space="0" w:color="auto"/>
        <w:right w:val="none" w:sz="0" w:space="0" w:color="auto"/>
      </w:divBdr>
    </w:div>
    <w:div w:id="1867140107">
      <w:bodyDiv w:val="1"/>
      <w:marLeft w:val="0"/>
      <w:marRight w:val="0"/>
      <w:marTop w:val="0"/>
      <w:marBottom w:val="0"/>
      <w:divBdr>
        <w:top w:val="none" w:sz="0" w:space="0" w:color="auto"/>
        <w:left w:val="none" w:sz="0" w:space="0" w:color="auto"/>
        <w:bottom w:val="none" w:sz="0" w:space="0" w:color="auto"/>
        <w:right w:val="none" w:sz="0" w:space="0" w:color="auto"/>
      </w:divBdr>
    </w:div>
    <w:div w:id="1867332585">
      <w:bodyDiv w:val="1"/>
      <w:marLeft w:val="0"/>
      <w:marRight w:val="0"/>
      <w:marTop w:val="0"/>
      <w:marBottom w:val="0"/>
      <w:divBdr>
        <w:top w:val="none" w:sz="0" w:space="0" w:color="auto"/>
        <w:left w:val="none" w:sz="0" w:space="0" w:color="auto"/>
        <w:bottom w:val="none" w:sz="0" w:space="0" w:color="auto"/>
        <w:right w:val="none" w:sz="0" w:space="0" w:color="auto"/>
      </w:divBdr>
    </w:div>
    <w:div w:id="1868325649">
      <w:bodyDiv w:val="1"/>
      <w:marLeft w:val="0"/>
      <w:marRight w:val="0"/>
      <w:marTop w:val="0"/>
      <w:marBottom w:val="0"/>
      <w:divBdr>
        <w:top w:val="none" w:sz="0" w:space="0" w:color="auto"/>
        <w:left w:val="none" w:sz="0" w:space="0" w:color="auto"/>
        <w:bottom w:val="none" w:sz="0" w:space="0" w:color="auto"/>
        <w:right w:val="none" w:sz="0" w:space="0" w:color="auto"/>
      </w:divBdr>
    </w:div>
    <w:div w:id="1869174746">
      <w:bodyDiv w:val="1"/>
      <w:marLeft w:val="0"/>
      <w:marRight w:val="0"/>
      <w:marTop w:val="0"/>
      <w:marBottom w:val="0"/>
      <w:divBdr>
        <w:top w:val="none" w:sz="0" w:space="0" w:color="auto"/>
        <w:left w:val="none" w:sz="0" w:space="0" w:color="auto"/>
        <w:bottom w:val="none" w:sz="0" w:space="0" w:color="auto"/>
        <w:right w:val="none" w:sz="0" w:space="0" w:color="auto"/>
      </w:divBdr>
    </w:div>
    <w:div w:id="1869635881">
      <w:bodyDiv w:val="1"/>
      <w:marLeft w:val="0"/>
      <w:marRight w:val="0"/>
      <w:marTop w:val="0"/>
      <w:marBottom w:val="0"/>
      <w:divBdr>
        <w:top w:val="none" w:sz="0" w:space="0" w:color="auto"/>
        <w:left w:val="none" w:sz="0" w:space="0" w:color="auto"/>
        <w:bottom w:val="none" w:sz="0" w:space="0" w:color="auto"/>
        <w:right w:val="none" w:sz="0" w:space="0" w:color="auto"/>
      </w:divBdr>
    </w:div>
    <w:div w:id="1870483663">
      <w:bodyDiv w:val="1"/>
      <w:marLeft w:val="0"/>
      <w:marRight w:val="0"/>
      <w:marTop w:val="0"/>
      <w:marBottom w:val="0"/>
      <w:divBdr>
        <w:top w:val="none" w:sz="0" w:space="0" w:color="auto"/>
        <w:left w:val="none" w:sz="0" w:space="0" w:color="auto"/>
        <w:bottom w:val="none" w:sz="0" w:space="0" w:color="auto"/>
        <w:right w:val="none" w:sz="0" w:space="0" w:color="auto"/>
      </w:divBdr>
    </w:div>
    <w:div w:id="1870601760">
      <w:bodyDiv w:val="1"/>
      <w:marLeft w:val="0"/>
      <w:marRight w:val="0"/>
      <w:marTop w:val="0"/>
      <w:marBottom w:val="0"/>
      <w:divBdr>
        <w:top w:val="none" w:sz="0" w:space="0" w:color="auto"/>
        <w:left w:val="none" w:sz="0" w:space="0" w:color="auto"/>
        <w:bottom w:val="none" w:sz="0" w:space="0" w:color="auto"/>
        <w:right w:val="none" w:sz="0" w:space="0" w:color="auto"/>
      </w:divBdr>
    </w:div>
    <w:div w:id="1872571029">
      <w:bodyDiv w:val="1"/>
      <w:marLeft w:val="0"/>
      <w:marRight w:val="0"/>
      <w:marTop w:val="0"/>
      <w:marBottom w:val="0"/>
      <w:divBdr>
        <w:top w:val="none" w:sz="0" w:space="0" w:color="auto"/>
        <w:left w:val="none" w:sz="0" w:space="0" w:color="auto"/>
        <w:bottom w:val="none" w:sz="0" w:space="0" w:color="auto"/>
        <w:right w:val="none" w:sz="0" w:space="0" w:color="auto"/>
      </w:divBdr>
    </w:div>
    <w:div w:id="1872649083">
      <w:bodyDiv w:val="1"/>
      <w:marLeft w:val="0"/>
      <w:marRight w:val="0"/>
      <w:marTop w:val="0"/>
      <w:marBottom w:val="0"/>
      <w:divBdr>
        <w:top w:val="none" w:sz="0" w:space="0" w:color="auto"/>
        <w:left w:val="none" w:sz="0" w:space="0" w:color="auto"/>
        <w:bottom w:val="none" w:sz="0" w:space="0" w:color="auto"/>
        <w:right w:val="none" w:sz="0" w:space="0" w:color="auto"/>
      </w:divBdr>
    </w:div>
    <w:div w:id="1872916867">
      <w:bodyDiv w:val="1"/>
      <w:marLeft w:val="0"/>
      <w:marRight w:val="0"/>
      <w:marTop w:val="0"/>
      <w:marBottom w:val="0"/>
      <w:divBdr>
        <w:top w:val="none" w:sz="0" w:space="0" w:color="auto"/>
        <w:left w:val="none" w:sz="0" w:space="0" w:color="auto"/>
        <w:bottom w:val="none" w:sz="0" w:space="0" w:color="auto"/>
        <w:right w:val="none" w:sz="0" w:space="0" w:color="auto"/>
      </w:divBdr>
    </w:div>
    <w:div w:id="1873956676">
      <w:bodyDiv w:val="1"/>
      <w:marLeft w:val="0"/>
      <w:marRight w:val="0"/>
      <w:marTop w:val="0"/>
      <w:marBottom w:val="0"/>
      <w:divBdr>
        <w:top w:val="none" w:sz="0" w:space="0" w:color="auto"/>
        <w:left w:val="none" w:sz="0" w:space="0" w:color="auto"/>
        <w:bottom w:val="none" w:sz="0" w:space="0" w:color="auto"/>
        <w:right w:val="none" w:sz="0" w:space="0" w:color="auto"/>
      </w:divBdr>
    </w:div>
    <w:div w:id="1874465992">
      <w:bodyDiv w:val="1"/>
      <w:marLeft w:val="0"/>
      <w:marRight w:val="0"/>
      <w:marTop w:val="0"/>
      <w:marBottom w:val="0"/>
      <w:divBdr>
        <w:top w:val="none" w:sz="0" w:space="0" w:color="auto"/>
        <w:left w:val="none" w:sz="0" w:space="0" w:color="auto"/>
        <w:bottom w:val="none" w:sz="0" w:space="0" w:color="auto"/>
        <w:right w:val="none" w:sz="0" w:space="0" w:color="auto"/>
      </w:divBdr>
    </w:div>
    <w:div w:id="1875388328">
      <w:bodyDiv w:val="1"/>
      <w:marLeft w:val="0"/>
      <w:marRight w:val="0"/>
      <w:marTop w:val="0"/>
      <w:marBottom w:val="0"/>
      <w:divBdr>
        <w:top w:val="none" w:sz="0" w:space="0" w:color="auto"/>
        <w:left w:val="none" w:sz="0" w:space="0" w:color="auto"/>
        <w:bottom w:val="none" w:sz="0" w:space="0" w:color="auto"/>
        <w:right w:val="none" w:sz="0" w:space="0" w:color="auto"/>
      </w:divBdr>
    </w:div>
    <w:div w:id="1875578223">
      <w:bodyDiv w:val="1"/>
      <w:marLeft w:val="0"/>
      <w:marRight w:val="0"/>
      <w:marTop w:val="0"/>
      <w:marBottom w:val="0"/>
      <w:divBdr>
        <w:top w:val="none" w:sz="0" w:space="0" w:color="auto"/>
        <w:left w:val="none" w:sz="0" w:space="0" w:color="auto"/>
        <w:bottom w:val="none" w:sz="0" w:space="0" w:color="auto"/>
        <w:right w:val="none" w:sz="0" w:space="0" w:color="auto"/>
      </w:divBdr>
    </w:div>
    <w:div w:id="1877965885">
      <w:bodyDiv w:val="1"/>
      <w:marLeft w:val="0"/>
      <w:marRight w:val="0"/>
      <w:marTop w:val="0"/>
      <w:marBottom w:val="0"/>
      <w:divBdr>
        <w:top w:val="none" w:sz="0" w:space="0" w:color="auto"/>
        <w:left w:val="none" w:sz="0" w:space="0" w:color="auto"/>
        <w:bottom w:val="none" w:sz="0" w:space="0" w:color="auto"/>
        <w:right w:val="none" w:sz="0" w:space="0" w:color="auto"/>
      </w:divBdr>
    </w:div>
    <w:div w:id="1879048665">
      <w:bodyDiv w:val="1"/>
      <w:marLeft w:val="0"/>
      <w:marRight w:val="0"/>
      <w:marTop w:val="0"/>
      <w:marBottom w:val="0"/>
      <w:divBdr>
        <w:top w:val="none" w:sz="0" w:space="0" w:color="auto"/>
        <w:left w:val="none" w:sz="0" w:space="0" w:color="auto"/>
        <w:bottom w:val="none" w:sz="0" w:space="0" w:color="auto"/>
        <w:right w:val="none" w:sz="0" w:space="0" w:color="auto"/>
      </w:divBdr>
    </w:div>
    <w:div w:id="1879464831">
      <w:bodyDiv w:val="1"/>
      <w:marLeft w:val="0"/>
      <w:marRight w:val="0"/>
      <w:marTop w:val="0"/>
      <w:marBottom w:val="0"/>
      <w:divBdr>
        <w:top w:val="none" w:sz="0" w:space="0" w:color="auto"/>
        <w:left w:val="none" w:sz="0" w:space="0" w:color="auto"/>
        <w:bottom w:val="none" w:sz="0" w:space="0" w:color="auto"/>
        <w:right w:val="none" w:sz="0" w:space="0" w:color="auto"/>
      </w:divBdr>
    </w:div>
    <w:div w:id="1879705919">
      <w:bodyDiv w:val="1"/>
      <w:marLeft w:val="0"/>
      <w:marRight w:val="0"/>
      <w:marTop w:val="0"/>
      <w:marBottom w:val="0"/>
      <w:divBdr>
        <w:top w:val="none" w:sz="0" w:space="0" w:color="auto"/>
        <w:left w:val="none" w:sz="0" w:space="0" w:color="auto"/>
        <w:bottom w:val="none" w:sz="0" w:space="0" w:color="auto"/>
        <w:right w:val="none" w:sz="0" w:space="0" w:color="auto"/>
      </w:divBdr>
    </w:div>
    <w:div w:id="1880238604">
      <w:bodyDiv w:val="1"/>
      <w:marLeft w:val="0"/>
      <w:marRight w:val="0"/>
      <w:marTop w:val="0"/>
      <w:marBottom w:val="0"/>
      <w:divBdr>
        <w:top w:val="none" w:sz="0" w:space="0" w:color="auto"/>
        <w:left w:val="none" w:sz="0" w:space="0" w:color="auto"/>
        <w:bottom w:val="none" w:sz="0" w:space="0" w:color="auto"/>
        <w:right w:val="none" w:sz="0" w:space="0" w:color="auto"/>
      </w:divBdr>
    </w:div>
    <w:div w:id="1883321625">
      <w:bodyDiv w:val="1"/>
      <w:marLeft w:val="0"/>
      <w:marRight w:val="0"/>
      <w:marTop w:val="0"/>
      <w:marBottom w:val="0"/>
      <w:divBdr>
        <w:top w:val="none" w:sz="0" w:space="0" w:color="auto"/>
        <w:left w:val="none" w:sz="0" w:space="0" w:color="auto"/>
        <w:bottom w:val="none" w:sz="0" w:space="0" w:color="auto"/>
        <w:right w:val="none" w:sz="0" w:space="0" w:color="auto"/>
      </w:divBdr>
    </w:div>
    <w:div w:id="1884437019">
      <w:bodyDiv w:val="1"/>
      <w:marLeft w:val="0"/>
      <w:marRight w:val="0"/>
      <w:marTop w:val="0"/>
      <w:marBottom w:val="0"/>
      <w:divBdr>
        <w:top w:val="none" w:sz="0" w:space="0" w:color="auto"/>
        <w:left w:val="none" w:sz="0" w:space="0" w:color="auto"/>
        <w:bottom w:val="none" w:sz="0" w:space="0" w:color="auto"/>
        <w:right w:val="none" w:sz="0" w:space="0" w:color="auto"/>
      </w:divBdr>
    </w:div>
    <w:div w:id="1884906056">
      <w:bodyDiv w:val="1"/>
      <w:marLeft w:val="0"/>
      <w:marRight w:val="0"/>
      <w:marTop w:val="0"/>
      <w:marBottom w:val="0"/>
      <w:divBdr>
        <w:top w:val="none" w:sz="0" w:space="0" w:color="auto"/>
        <w:left w:val="none" w:sz="0" w:space="0" w:color="auto"/>
        <w:bottom w:val="none" w:sz="0" w:space="0" w:color="auto"/>
        <w:right w:val="none" w:sz="0" w:space="0" w:color="auto"/>
      </w:divBdr>
    </w:div>
    <w:div w:id="1885366024">
      <w:bodyDiv w:val="1"/>
      <w:marLeft w:val="0"/>
      <w:marRight w:val="0"/>
      <w:marTop w:val="0"/>
      <w:marBottom w:val="0"/>
      <w:divBdr>
        <w:top w:val="none" w:sz="0" w:space="0" w:color="auto"/>
        <w:left w:val="none" w:sz="0" w:space="0" w:color="auto"/>
        <w:bottom w:val="none" w:sz="0" w:space="0" w:color="auto"/>
        <w:right w:val="none" w:sz="0" w:space="0" w:color="auto"/>
      </w:divBdr>
    </w:div>
    <w:div w:id="1886214423">
      <w:bodyDiv w:val="1"/>
      <w:marLeft w:val="0"/>
      <w:marRight w:val="0"/>
      <w:marTop w:val="0"/>
      <w:marBottom w:val="0"/>
      <w:divBdr>
        <w:top w:val="none" w:sz="0" w:space="0" w:color="auto"/>
        <w:left w:val="none" w:sz="0" w:space="0" w:color="auto"/>
        <w:bottom w:val="none" w:sz="0" w:space="0" w:color="auto"/>
        <w:right w:val="none" w:sz="0" w:space="0" w:color="auto"/>
      </w:divBdr>
    </w:div>
    <w:div w:id="1888950633">
      <w:bodyDiv w:val="1"/>
      <w:marLeft w:val="0"/>
      <w:marRight w:val="0"/>
      <w:marTop w:val="0"/>
      <w:marBottom w:val="0"/>
      <w:divBdr>
        <w:top w:val="none" w:sz="0" w:space="0" w:color="auto"/>
        <w:left w:val="none" w:sz="0" w:space="0" w:color="auto"/>
        <w:bottom w:val="none" w:sz="0" w:space="0" w:color="auto"/>
        <w:right w:val="none" w:sz="0" w:space="0" w:color="auto"/>
      </w:divBdr>
    </w:div>
    <w:div w:id="1890914611">
      <w:bodyDiv w:val="1"/>
      <w:marLeft w:val="0"/>
      <w:marRight w:val="0"/>
      <w:marTop w:val="0"/>
      <w:marBottom w:val="0"/>
      <w:divBdr>
        <w:top w:val="none" w:sz="0" w:space="0" w:color="auto"/>
        <w:left w:val="none" w:sz="0" w:space="0" w:color="auto"/>
        <w:bottom w:val="none" w:sz="0" w:space="0" w:color="auto"/>
        <w:right w:val="none" w:sz="0" w:space="0" w:color="auto"/>
      </w:divBdr>
    </w:div>
    <w:div w:id="1892572895">
      <w:bodyDiv w:val="1"/>
      <w:marLeft w:val="0"/>
      <w:marRight w:val="0"/>
      <w:marTop w:val="0"/>
      <w:marBottom w:val="0"/>
      <w:divBdr>
        <w:top w:val="none" w:sz="0" w:space="0" w:color="auto"/>
        <w:left w:val="none" w:sz="0" w:space="0" w:color="auto"/>
        <w:bottom w:val="none" w:sz="0" w:space="0" w:color="auto"/>
        <w:right w:val="none" w:sz="0" w:space="0" w:color="auto"/>
      </w:divBdr>
    </w:div>
    <w:div w:id="1893999868">
      <w:bodyDiv w:val="1"/>
      <w:marLeft w:val="0"/>
      <w:marRight w:val="0"/>
      <w:marTop w:val="0"/>
      <w:marBottom w:val="0"/>
      <w:divBdr>
        <w:top w:val="none" w:sz="0" w:space="0" w:color="auto"/>
        <w:left w:val="none" w:sz="0" w:space="0" w:color="auto"/>
        <w:bottom w:val="none" w:sz="0" w:space="0" w:color="auto"/>
        <w:right w:val="none" w:sz="0" w:space="0" w:color="auto"/>
      </w:divBdr>
    </w:div>
    <w:div w:id="1894654545">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sChild>
        <w:div w:id="574319997">
          <w:marLeft w:val="0"/>
          <w:marRight w:val="0"/>
          <w:marTop w:val="0"/>
          <w:marBottom w:val="0"/>
          <w:divBdr>
            <w:top w:val="none" w:sz="0" w:space="0" w:color="auto"/>
            <w:left w:val="none" w:sz="0" w:space="0" w:color="auto"/>
            <w:bottom w:val="none" w:sz="0" w:space="0" w:color="auto"/>
            <w:right w:val="none" w:sz="0" w:space="0" w:color="auto"/>
          </w:divBdr>
        </w:div>
      </w:divsChild>
    </w:div>
    <w:div w:id="1895659135">
      <w:bodyDiv w:val="1"/>
      <w:marLeft w:val="0"/>
      <w:marRight w:val="0"/>
      <w:marTop w:val="0"/>
      <w:marBottom w:val="0"/>
      <w:divBdr>
        <w:top w:val="none" w:sz="0" w:space="0" w:color="auto"/>
        <w:left w:val="none" w:sz="0" w:space="0" w:color="auto"/>
        <w:bottom w:val="none" w:sz="0" w:space="0" w:color="auto"/>
        <w:right w:val="none" w:sz="0" w:space="0" w:color="auto"/>
      </w:divBdr>
    </w:div>
    <w:div w:id="1895848138">
      <w:bodyDiv w:val="1"/>
      <w:marLeft w:val="0"/>
      <w:marRight w:val="0"/>
      <w:marTop w:val="0"/>
      <w:marBottom w:val="0"/>
      <w:divBdr>
        <w:top w:val="none" w:sz="0" w:space="0" w:color="auto"/>
        <w:left w:val="none" w:sz="0" w:space="0" w:color="auto"/>
        <w:bottom w:val="none" w:sz="0" w:space="0" w:color="auto"/>
        <w:right w:val="none" w:sz="0" w:space="0" w:color="auto"/>
      </w:divBdr>
    </w:div>
    <w:div w:id="1897542899">
      <w:bodyDiv w:val="1"/>
      <w:marLeft w:val="0"/>
      <w:marRight w:val="0"/>
      <w:marTop w:val="0"/>
      <w:marBottom w:val="0"/>
      <w:divBdr>
        <w:top w:val="none" w:sz="0" w:space="0" w:color="auto"/>
        <w:left w:val="none" w:sz="0" w:space="0" w:color="auto"/>
        <w:bottom w:val="none" w:sz="0" w:space="0" w:color="auto"/>
        <w:right w:val="none" w:sz="0" w:space="0" w:color="auto"/>
      </w:divBdr>
    </w:div>
    <w:div w:id="1897815361">
      <w:bodyDiv w:val="1"/>
      <w:marLeft w:val="0"/>
      <w:marRight w:val="0"/>
      <w:marTop w:val="0"/>
      <w:marBottom w:val="0"/>
      <w:divBdr>
        <w:top w:val="none" w:sz="0" w:space="0" w:color="auto"/>
        <w:left w:val="none" w:sz="0" w:space="0" w:color="auto"/>
        <w:bottom w:val="none" w:sz="0" w:space="0" w:color="auto"/>
        <w:right w:val="none" w:sz="0" w:space="0" w:color="auto"/>
      </w:divBdr>
    </w:div>
    <w:div w:id="1898398792">
      <w:bodyDiv w:val="1"/>
      <w:marLeft w:val="0"/>
      <w:marRight w:val="0"/>
      <w:marTop w:val="0"/>
      <w:marBottom w:val="0"/>
      <w:divBdr>
        <w:top w:val="none" w:sz="0" w:space="0" w:color="auto"/>
        <w:left w:val="none" w:sz="0" w:space="0" w:color="auto"/>
        <w:bottom w:val="none" w:sz="0" w:space="0" w:color="auto"/>
        <w:right w:val="none" w:sz="0" w:space="0" w:color="auto"/>
      </w:divBdr>
    </w:div>
    <w:div w:id="1899780209">
      <w:bodyDiv w:val="1"/>
      <w:marLeft w:val="0"/>
      <w:marRight w:val="0"/>
      <w:marTop w:val="0"/>
      <w:marBottom w:val="0"/>
      <w:divBdr>
        <w:top w:val="none" w:sz="0" w:space="0" w:color="auto"/>
        <w:left w:val="none" w:sz="0" w:space="0" w:color="auto"/>
        <w:bottom w:val="none" w:sz="0" w:space="0" w:color="auto"/>
        <w:right w:val="none" w:sz="0" w:space="0" w:color="auto"/>
      </w:divBdr>
    </w:div>
    <w:div w:id="1899898593">
      <w:bodyDiv w:val="1"/>
      <w:marLeft w:val="0"/>
      <w:marRight w:val="0"/>
      <w:marTop w:val="0"/>
      <w:marBottom w:val="0"/>
      <w:divBdr>
        <w:top w:val="none" w:sz="0" w:space="0" w:color="auto"/>
        <w:left w:val="none" w:sz="0" w:space="0" w:color="auto"/>
        <w:bottom w:val="none" w:sz="0" w:space="0" w:color="auto"/>
        <w:right w:val="none" w:sz="0" w:space="0" w:color="auto"/>
      </w:divBdr>
    </w:div>
    <w:div w:id="1900822206">
      <w:bodyDiv w:val="1"/>
      <w:marLeft w:val="0"/>
      <w:marRight w:val="0"/>
      <w:marTop w:val="0"/>
      <w:marBottom w:val="0"/>
      <w:divBdr>
        <w:top w:val="none" w:sz="0" w:space="0" w:color="auto"/>
        <w:left w:val="none" w:sz="0" w:space="0" w:color="auto"/>
        <w:bottom w:val="none" w:sz="0" w:space="0" w:color="auto"/>
        <w:right w:val="none" w:sz="0" w:space="0" w:color="auto"/>
      </w:divBdr>
    </w:div>
    <w:div w:id="1901750829">
      <w:bodyDiv w:val="1"/>
      <w:marLeft w:val="0"/>
      <w:marRight w:val="0"/>
      <w:marTop w:val="0"/>
      <w:marBottom w:val="0"/>
      <w:divBdr>
        <w:top w:val="none" w:sz="0" w:space="0" w:color="auto"/>
        <w:left w:val="none" w:sz="0" w:space="0" w:color="auto"/>
        <w:bottom w:val="none" w:sz="0" w:space="0" w:color="auto"/>
        <w:right w:val="none" w:sz="0" w:space="0" w:color="auto"/>
      </w:divBdr>
    </w:div>
    <w:div w:id="1902862106">
      <w:bodyDiv w:val="1"/>
      <w:marLeft w:val="0"/>
      <w:marRight w:val="0"/>
      <w:marTop w:val="0"/>
      <w:marBottom w:val="0"/>
      <w:divBdr>
        <w:top w:val="none" w:sz="0" w:space="0" w:color="auto"/>
        <w:left w:val="none" w:sz="0" w:space="0" w:color="auto"/>
        <w:bottom w:val="none" w:sz="0" w:space="0" w:color="auto"/>
        <w:right w:val="none" w:sz="0" w:space="0" w:color="auto"/>
      </w:divBdr>
    </w:div>
    <w:div w:id="1903440110">
      <w:bodyDiv w:val="1"/>
      <w:marLeft w:val="0"/>
      <w:marRight w:val="0"/>
      <w:marTop w:val="0"/>
      <w:marBottom w:val="0"/>
      <w:divBdr>
        <w:top w:val="none" w:sz="0" w:space="0" w:color="auto"/>
        <w:left w:val="none" w:sz="0" w:space="0" w:color="auto"/>
        <w:bottom w:val="none" w:sz="0" w:space="0" w:color="auto"/>
        <w:right w:val="none" w:sz="0" w:space="0" w:color="auto"/>
      </w:divBdr>
    </w:div>
    <w:div w:id="1904560756">
      <w:bodyDiv w:val="1"/>
      <w:marLeft w:val="0"/>
      <w:marRight w:val="0"/>
      <w:marTop w:val="0"/>
      <w:marBottom w:val="0"/>
      <w:divBdr>
        <w:top w:val="none" w:sz="0" w:space="0" w:color="auto"/>
        <w:left w:val="none" w:sz="0" w:space="0" w:color="auto"/>
        <w:bottom w:val="none" w:sz="0" w:space="0" w:color="auto"/>
        <w:right w:val="none" w:sz="0" w:space="0" w:color="auto"/>
      </w:divBdr>
    </w:div>
    <w:div w:id="1906602758">
      <w:bodyDiv w:val="1"/>
      <w:marLeft w:val="0"/>
      <w:marRight w:val="0"/>
      <w:marTop w:val="0"/>
      <w:marBottom w:val="0"/>
      <w:divBdr>
        <w:top w:val="none" w:sz="0" w:space="0" w:color="auto"/>
        <w:left w:val="none" w:sz="0" w:space="0" w:color="auto"/>
        <w:bottom w:val="none" w:sz="0" w:space="0" w:color="auto"/>
        <w:right w:val="none" w:sz="0" w:space="0" w:color="auto"/>
      </w:divBdr>
    </w:div>
    <w:div w:id="1908222698">
      <w:bodyDiv w:val="1"/>
      <w:marLeft w:val="0"/>
      <w:marRight w:val="0"/>
      <w:marTop w:val="0"/>
      <w:marBottom w:val="0"/>
      <w:divBdr>
        <w:top w:val="none" w:sz="0" w:space="0" w:color="auto"/>
        <w:left w:val="none" w:sz="0" w:space="0" w:color="auto"/>
        <w:bottom w:val="none" w:sz="0" w:space="0" w:color="auto"/>
        <w:right w:val="none" w:sz="0" w:space="0" w:color="auto"/>
      </w:divBdr>
    </w:div>
    <w:div w:id="1908565076">
      <w:bodyDiv w:val="1"/>
      <w:marLeft w:val="0"/>
      <w:marRight w:val="0"/>
      <w:marTop w:val="0"/>
      <w:marBottom w:val="0"/>
      <w:divBdr>
        <w:top w:val="none" w:sz="0" w:space="0" w:color="auto"/>
        <w:left w:val="none" w:sz="0" w:space="0" w:color="auto"/>
        <w:bottom w:val="none" w:sz="0" w:space="0" w:color="auto"/>
        <w:right w:val="none" w:sz="0" w:space="0" w:color="auto"/>
      </w:divBdr>
    </w:div>
    <w:div w:id="1909151102">
      <w:bodyDiv w:val="1"/>
      <w:marLeft w:val="0"/>
      <w:marRight w:val="0"/>
      <w:marTop w:val="0"/>
      <w:marBottom w:val="0"/>
      <w:divBdr>
        <w:top w:val="none" w:sz="0" w:space="0" w:color="auto"/>
        <w:left w:val="none" w:sz="0" w:space="0" w:color="auto"/>
        <w:bottom w:val="none" w:sz="0" w:space="0" w:color="auto"/>
        <w:right w:val="none" w:sz="0" w:space="0" w:color="auto"/>
      </w:divBdr>
    </w:div>
    <w:div w:id="1910845623">
      <w:bodyDiv w:val="1"/>
      <w:marLeft w:val="0"/>
      <w:marRight w:val="0"/>
      <w:marTop w:val="0"/>
      <w:marBottom w:val="0"/>
      <w:divBdr>
        <w:top w:val="none" w:sz="0" w:space="0" w:color="auto"/>
        <w:left w:val="none" w:sz="0" w:space="0" w:color="auto"/>
        <w:bottom w:val="none" w:sz="0" w:space="0" w:color="auto"/>
        <w:right w:val="none" w:sz="0" w:space="0" w:color="auto"/>
      </w:divBdr>
    </w:div>
    <w:div w:id="1911116263">
      <w:bodyDiv w:val="1"/>
      <w:marLeft w:val="0"/>
      <w:marRight w:val="0"/>
      <w:marTop w:val="0"/>
      <w:marBottom w:val="0"/>
      <w:divBdr>
        <w:top w:val="none" w:sz="0" w:space="0" w:color="auto"/>
        <w:left w:val="none" w:sz="0" w:space="0" w:color="auto"/>
        <w:bottom w:val="none" w:sz="0" w:space="0" w:color="auto"/>
        <w:right w:val="none" w:sz="0" w:space="0" w:color="auto"/>
      </w:divBdr>
    </w:div>
    <w:div w:id="1911116481">
      <w:bodyDiv w:val="1"/>
      <w:marLeft w:val="0"/>
      <w:marRight w:val="0"/>
      <w:marTop w:val="0"/>
      <w:marBottom w:val="0"/>
      <w:divBdr>
        <w:top w:val="none" w:sz="0" w:space="0" w:color="auto"/>
        <w:left w:val="none" w:sz="0" w:space="0" w:color="auto"/>
        <w:bottom w:val="none" w:sz="0" w:space="0" w:color="auto"/>
        <w:right w:val="none" w:sz="0" w:space="0" w:color="auto"/>
      </w:divBdr>
    </w:div>
    <w:div w:id="1912420312">
      <w:bodyDiv w:val="1"/>
      <w:marLeft w:val="0"/>
      <w:marRight w:val="0"/>
      <w:marTop w:val="0"/>
      <w:marBottom w:val="0"/>
      <w:divBdr>
        <w:top w:val="none" w:sz="0" w:space="0" w:color="auto"/>
        <w:left w:val="none" w:sz="0" w:space="0" w:color="auto"/>
        <w:bottom w:val="none" w:sz="0" w:space="0" w:color="auto"/>
        <w:right w:val="none" w:sz="0" w:space="0" w:color="auto"/>
      </w:divBdr>
    </w:div>
    <w:div w:id="1912961595">
      <w:bodyDiv w:val="1"/>
      <w:marLeft w:val="0"/>
      <w:marRight w:val="0"/>
      <w:marTop w:val="0"/>
      <w:marBottom w:val="0"/>
      <w:divBdr>
        <w:top w:val="none" w:sz="0" w:space="0" w:color="auto"/>
        <w:left w:val="none" w:sz="0" w:space="0" w:color="auto"/>
        <w:bottom w:val="none" w:sz="0" w:space="0" w:color="auto"/>
        <w:right w:val="none" w:sz="0" w:space="0" w:color="auto"/>
      </w:divBdr>
    </w:div>
    <w:div w:id="1913082785">
      <w:bodyDiv w:val="1"/>
      <w:marLeft w:val="0"/>
      <w:marRight w:val="0"/>
      <w:marTop w:val="0"/>
      <w:marBottom w:val="0"/>
      <w:divBdr>
        <w:top w:val="none" w:sz="0" w:space="0" w:color="auto"/>
        <w:left w:val="none" w:sz="0" w:space="0" w:color="auto"/>
        <w:bottom w:val="none" w:sz="0" w:space="0" w:color="auto"/>
        <w:right w:val="none" w:sz="0" w:space="0" w:color="auto"/>
      </w:divBdr>
    </w:div>
    <w:div w:id="1913201024">
      <w:bodyDiv w:val="1"/>
      <w:marLeft w:val="0"/>
      <w:marRight w:val="0"/>
      <w:marTop w:val="0"/>
      <w:marBottom w:val="0"/>
      <w:divBdr>
        <w:top w:val="none" w:sz="0" w:space="0" w:color="auto"/>
        <w:left w:val="none" w:sz="0" w:space="0" w:color="auto"/>
        <w:bottom w:val="none" w:sz="0" w:space="0" w:color="auto"/>
        <w:right w:val="none" w:sz="0" w:space="0" w:color="auto"/>
      </w:divBdr>
    </w:div>
    <w:div w:id="1913344386">
      <w:bodyDiv w:val="1"/>
      <w:marLeft w:val="0"/>
      <w:marRight w:val="0"/>
      <w:marTop w:val="0"/>
      <w:marBottom w:val="0"/>
      <w:divBdr>
        <w:top w:val="none" w:sz="0" w:space="0" w:color="auto"/>
        <w:left w:val="none" w:sz="0" w:space="0" w:color="auto"/>
        <w:bottom w:val="none" w:sz="0" w:space="0" w:color="auto"/>
        <w:right w:val="none" w:sz="0" w:space="0" w:color="auto"/>
      </w:divBdr>
    </w:div>
    <w:div w:id="1913615436">
      <w:bodyDiv w:val="1"/>
      <w:marLeft w:val="0"/>
      <w:marRight w:val="0"/>
      <w:marTop w:val="0"/>
      <w:marBottom w:val="0"/>
      <w:divBdr>
        <w:top w:val="none" w:sz="0" w:space="0" w:color="auto"/>
        <w:left w:val="none" w:sz="0" w:space="0" w:color="auto"/>
        <w:bottom w:val="none" w:sz="0" w:space="0" w:color="auto"/>
        <w:right w:val="none" w:sz="0" w:space="0" w:color="auto"/>
      </w:divBdr>
    </w:div>
    <w:div w:id="1913737305">
      <w:bodyDiv w:val="1"/>
      <w:marLeft w:val="0"/>
      <w:marRight w:val="0"/>
      <w:marTop w:val="0"/>
      <w:marBottom w:val="0"/>
      <w:divBdr>
        <w:top w:val="none" w:sz="0" w:space="0" w:color="auto"/>
        <w:left w:val="none" w:sz="0" w:space="0" w:color="auto"/>
        <w:bottom w:val="none" w:sz="0" w:space="0" w:color="auto"/>
        <w:right w:val="none" w:sz="0" w:space="0" w:color="auto"/>
      </w:divBdr>
    </w:div>
    <w:div w:id="1914662217">
      <w:bodyDiv w:val="1"/>
      <w:marLeft w:val="0"/>
      <w:marRight w:val="0"/>
      <w:marTop w:val="0"/>
      <w:marBottom w:val="0"/>
      <w:divBdr>
        <w:top w:val="none" w:sz="0" w:space="0" w:color="auto"/>
        <w:left w:val="none" w:sz="0" w:space="0" w:color="auto"/>
        <w:bottom w:val="none" w:sz="0" w:space="0" w:color="auto"/>
        <w:right w:val="none" w:sz="0" w:space="0" w:color="auto"/>
      </w:divBdr>
    </w:div>
    <w:div w:id="1915817444">
      <w:bodyDiv w:val="1"/>
      <w:marLeft w:val="0"/>
      <w:marRight w:val="0"/>
      <w:marTop w:val="0"/>
      <w:marBottom w:val="0"/>
      <w:divBdr>
        <w:top w:val="none" w:sz="0" w:space="0" w:color="auto"/>
        <w:left w:val="none" w:sz="0" w:space="0" w:color="auto"/>
        <w:bottom w:val="none" w:sz="0" w:space="0" w:color="auto"/>
        <w:right w:val="none" w:sz="0" w:space="0" w:color="auto"/>
      </w:divBdr>
    </w:div>
    <w:div w:id="1916818928">
      <w:bodyDiv w:val="1"/>
      <w:marLeft w:val="0"/>
      <w:marRight w:val="0"/>
      <w:marTop w:val="0"/>
      <w:marBottom w:val="0"/>
      <w:divBdr>
        <w:top w:val="none" w:sz="0" w:space="0" w:color="auto"/>
        <w:left w:val="none" w:sz="0" w:space="0" w:color="auto"/>
        <w:bottom w:val="none" w:sz="0" w:space="0" w:color="auto"/>
        <w:right w:val="none" w:sz="0" w:space="0" w:color="auto"/>
      </w:divBdr>
    </w:div>
    <w:div w:id="1916934994">
      <w:bodyDiv w:val="1"/>
      <w:marLeft w:val="0"/>
      <w:marRight w:val="0"/>
      <w:marTop w:val="0"/>
      <w:marBottom w:val="0"/>
      <w:divBdr>
        <w:top w:val="none" w:sz="0" w:space="0" w:color="auto"/>
        <w:left w:val="none" w:sz="0" w:space="0" w:color="auto"/>
        <w:bottom w:val="none" w:sz="0" w:space="0" w:color="auto"/>
        <w:right w:val="none" w:sz="0" w:space="0" w:color="auto"/>
      </w:divBdr>
    </w:div>
    <w:div w:id="1917594152">
      <w:bodyDiv w:val="1"/>
      <w:marLeft w:val="0"/>
      <w:marRight w:val="0"/>
      <w:marTop w:val="0"/>
      <w:marBottom w:val="0"/>
      <w:divBdr>
        <w:top w:val="none" w:sz="0" w:space="0" w:color="auto"/>
        <w:left w:val="none" w:sz="0" w:space="0" w:color="auto"/>
        <w:bottom w:val="none" w:sz="0" w:space="0" w:color="auto"/>
        <w:right w:val="none" w:sz="0" w:space="0" w:color="auto"/>
      </w:divBdr>
    </w:div>
    <w:div w:id="1917861755">
      <w:bodyDiv w:val="1"/>
      <w:marLeft w:val="0"/>
      <w:marRight w:val="0"/>
      <w:marTop w:val="0"/>
      <w:marBottom w:val="0"/>
      <w:divBdr>
        <w:top w:val="none" w:sz="0" w:space="0" w:color="auto"/>
        <w:left w:val="none" w:sz="0" w:space="0" w:color="auto"/>
        <w:bottom w:val="none" w:sz="0" w:space="0" w:color="auto"/>
        <w:right w:val="none" w:sz="0" w:space="0" w:color="auto"/>
      </w:divBdr>
    </w:div>
    <w:div w:id="1918593184">
      <w:bodyDiv w:val="1"/>
      <w:marLeft w:val="0"/>
      <w:marRight w:val="0"/>
      <w:marTop w:val="0"/>
      <w:marBottom w:val="0"/>
      <w:divBdr>
        <w:top w:val="none" w:sz="0" w:space="0" w:color="auto"/>
        <w:left w:val="none" w:sz="0" w:space="0" w:color="auto"/>
        <w:bottom w:val="none" w:sz="0" w:space="0" w:color="auto"/>
        <w:right w:val="none" w:sz="0" w:space="0" w:color="auto"/>
      </w:divBdr>
    </w:div>
    <w:div w:id="1919246287">
      <w:bodyDiv w:val="1"/>
      <w:marLeft w:val="0"/>
      <w:marRight w:val="0"/>
      <w:marTop w:val="0"/>
      <w:marBottom w:val="0"/>
      <w:divBdr>
        <w:top w:val="none" w:sz="0" w:space="0" w:color="auto"/>
        <w:left w:val="none" w:sz="0" w:space="0" w:color="auto"/>
        <w:bottom w:val="none" w:sz="0" w:space="0" w:color="auto"/>
        <w:right w:val="none" w:sz="0" w:space="0" w:color="auto"/>
      </w:divBdr>
    </w:div>
    <w:div w:id="1919711414">
      <w:bodyDiv w:val="1"/>
      <w:marLeft w:val="0"/>
      <w:marRight w:val="0"/>
      <w:marTop w:val="0"/>
      <w:marBottom w:val="0"/>
      <w:divBdr>
        <w:top w:val="none" w:sz="0" w:space="0" w:color="auto"/>
        <w:left w:val="none" w:sz="0" w:space="0" w:color="auto"/>
        <w:bottom w:val="none" w:sz="0" w:space="0" w:color="auto"/>
        <w:right w:val="none" w:sz="0" w:space="0" w:color="auto"/>
      </w:divBdr>
    </w:div>
    <w:div w:id="1920868149">
      <w:bodyDiv w:val="1"/>
      <w:marLeft w:val="0"/>
      <w:marRight w:val="0"/>
      <w:marTop w:val="0"/>
      <w:marBottom w:val="0"/>
      <w:divBdr>
        <w:top w:val="none" w:sz="0" w:space="0" w:color="auto"/>
        <w:left w:val="none" w:sz="0" w:space="0" w:color="auto"/>
        <w:bottom w:val="none" w:sz="0" w:space="0" w:color="auto"/>
        <w:right w:val="none" w:sz="0" w:space="0" w:color="auto"/>
      </w:divBdr>
    </w:div>
    <w:div w:id="1922523480">
      <w:bodyDiv w:val="1"/>
      <w:marLeft w:val="0"/>
      <w:marRight w:val="0"/>
      <w:marTop w:val="0"/>
      <w:marBottom w:val="0"/>
      <w:divBdr>
        <w:top w:val="none" w:sz="0" w:space="0" w:color="auto"/>
        <w:left w:val="none" w:sz="0" w:space="0" w:color="auto"/>
        <w:bottom w:val="none" w:sz="0" w:space="0" w:color="auto"/>
        <w:right w:val="none" w:sz="0" w:space="0" w:color="auto"/>
      </w:divBdr>
    </w:div>
    <w:div w:id="1922789483">
      <w:bodyDiv w:val="1"/>
      <w:marLeft w:val="0"/>
      <w:marRight w:val="0"/>
      <w:marTop w:val="0"/>
      <w:marBottom w:val="0"/>
      <w:divBdr>
        <w:top w:val="none" w:sz="0" w:space="0" w:color="auto"/>
        <w:left w:val="none" w:sz="0" w:space="0" w:color="auto"/>
        <w:bottom w:val="none" w:sz="0" w:space="0" w:color="auto"/>
        <w:right w:val="none" w:sz="0" w:space="0" w:color="auto"/>
      </w:divBdr>
    </w:div>
    <w:div w:id="1924413702">
      <w:bodyDiv w:val="1"/>
      <w:marLeft w:val="0"/>
      <w:marRight w:val="0"/>
      <w:marTop w:val="0"/>
      <w:marBottom w:val="0"/>
      <w:divBdr>
        <w:top w:val="none" w:sz="0" w:space="0" w:color="auto"/>
        <w:left w:val="none" w:sz="0" w:space="0" w:color="auto"/>
        <w:bottom w:val="none" w:sz="0" w:space="0" w:color="auto"/>
        <w:right w:val="none" w:sz="0" w:space="0" w:color="auto"/>
      </w:divBdr>
    </w:div>
    <w:div w:id="1925724339">
      <w:bodyDiv w:val="1"/>
      <w:marLeft w:val="0"/>
      <w:marRight w:val="0"/>
      <w:marTop w:val="0"/>
      <w:marBottom w:val="0"/>
      <w:divBdr>
        <w:top w:val="none" w:sz="0" w:space="0" w:color="auto"/>
        <w:left w:val="none" w:sz="0" w:space="0" w:color="auto"/>
        <w:bottom w:val="none" w:sz="0" w:space="0" w:color="auto"/>
        <w:right w:val="none" w:sz="0" w:space="0" w:color="auto"/>
      </w:divBdr>
    </w:div>
    <w:div w:id="1926332356">
      <w:bodyDiv w:val="1"/>
      <w:marLeft w:val="0"/>
      <w:marRight w:val="0"/>
      <w:marTop w:val="0"/>
      <w:marBottom w:val="0"/>
      <w:divBdr>
        <w:top w:val="none" w:sz="0" w:space="0" w:color="auto"/>
        <w:left w:val="none" w:sz="0" w:space="0" w:color="auto"/>
        <w:bottom w:val="none" w:sz="0" w:space="0" w:color="auto"/>
        <w:right w:val="none" w:sz="0" w:space="0" w:color="auto"/>
      </w:divBdr>
    </w:div>
    <w:div w:id="1926725479">
      <w:bodyDiv w:val="1"/>
      <w:marLeft w:val="0"/>
      <w:marRight w:val="0"/>
      <w:marTop w:val="0"/>
      <w:marBottom w:val="0"/>
      <w:divBdr>
        <w:top w:val="none" w:sz="0" w:space="0" w:color="auto"/>
        <w:left w:val="none" w:sz="0" w:space="0" w:color="auto"/>
        <w:bottom w:val="none" w:sz="0" w:space="0" w:color="auto"/>
        <w:right w:val="none" w:sz="0" w:space="0" w:color="auto"/>
      </w:divBdr>
    </w:div>
    <w:div w:id="1927306317">
      <w:bodyDiv w:val="1"/>
      <w:marLeft w:val="0"/>
      <w:marRight w:val="0"/>
      <w:marTop w:val="0"/>
      <w:marBottom w:val="0"/>
      <w:divBdr>
        <w:top w:val="none" w:sz="0" w:space="0" w:color="auto"/>
        <w:left w:val="none" w:sz="0" w:space="0" w:color="auto"/>
        <w:bottom w:val="none" w:sz="0" w:space="0" w:color="auto"/>
        <w:right w:val="none" w:sz="0" w:space="0" w:color="auto"/>
      </w:divBdr>
    </w:div>
    <w:div w:id="1927423932">
      <w:bodyDiv w:val="1"/>
      <w:marLeft w:val="0"/>
      <w:marRight w:val="0"/>
      <w:marTop w:val="0"/>
      <w:marBottom w:val="0"/>
      <w:divBdr>
        <w:top w:val="none" w:sz="0" w:space="0" w:color="auto"/>
        <w:left w:val="none" w:sz="0" w:space="0" w:color="auto"/>
        <w:bottom w:val="none" w:sz="0" w:space="0" w:color="auto"/>
        <w:right w:val="none" w:sz="0" w:space="0" w:color="auto"/>
      </w:divBdr>
    </w:div>
    <w:div w:id="1928149089">
      <w:bodyDiv w:val="1"/>
      <w:marLeft w:val="0"/>
      <w:marRight w:val="0"/>
      <w:marTop w:val="0"/>
      <w:marBottom w:val="0"/>
      <w:divBdr>
        <w:top w:val="none" w:sz="0" w:space="0" w:color="auto"/>
        <w:left w:val="none" w:sz="0" w:space="0" w:color="auto"/>
        <w:bottom w:val="none" w:sz="0" w:space="0" w:color="auto"/>
        <w:right w:val="none" w:sz="0" w:space="0" w:color="auto"/>
      </w:divBdr>
    </w:div>
    <w:div w:id="1928540451">
      <w:bodyDiv w:val="1"/>
      <w:marLeft w:val="0"/>
      <w:marRight w:val="0"/>
      <w:marTop w:val="0"/>
      <w:marBottom w:val="0"/>
      <w:divBdr>
        <w:top w:val="none" w:sz="0" w:space="0" w:color="auto"/>
        <w:left w:val="none" w:sz="0" w:space="0" w:color="auto"/>
        <w:bottom w:val="none" w:sz="0" w:space="0" w:color="auto"/>
        <w:right w:val="none" w:sz="0" w:space="0" w:color="auto"/>
      </w:divBdr>
    </w:div>
    <w:div w:id="1928730617">
      <w:bodyDiv w:val="1"/>
      <w:marLeft w:val="0"/>
      <w:marRight w:val="0"/>
      <w:marTop w:val="0"/>
      <w:marBottom w:val="0"/>
      <w:divBdr>
        <w:top w:val="none" w:sz="0" w:space="0" w:color="auto"/>
        <w:left w:val="none" w:sz="0" w:space="0" w:color="auto"/>
        <w:bottom w:val="none" w:sz="0" w:space="0" w:color="auto"/>
        <w:right w:val="none" w:sz="0" w:space="0" w:color="auto"/>
      </w:divBdr>
    </w:div>
    <w:div w:id="1933080815">
      <w:bodyDiv w:val="1"/>
      <w:marLeft w:val="0"/>
      <w:marRight w:val="0"/>
      <w:marTop w:val="0"/>
      <w:marBottom w:val="0"/>
      <w:divBdr>
        <w:top w:val="none" w:sz="0" w:space="0" w:color="auto"/>
        <w:left w:val="none" w:sz="0" w:space="0" w:color="auto"/>
        <w:bottom w:val="none" w:sz="0" w:space="0" w:color="auto"/>
        <w:right w:val="none" w:sz="0" w:space="0" w:color="auto"/>
      </w:divBdr>
    </w:div>
    <w:div w:id="1933777566">
      <w:bodyDiv w:val="1"/>
      <w:marLeft w:val="0"/>
      <w:marRight w:val="0"/>
      <w:marTop w:val="0"/>
      <w:marBottom w:val="0"/>
      <w:divBdr>
        <w:top w:val="none" w:sz="0" w:space="0" w:color="auto"/>
        <w:left w:val="none" w:sz="0" w:space="0" w:color="auto"/>
        <w:bottom w:val="none" w:sz="0" w:space="0" w:color="auto"/>
        <w:right w:val="none" w:sz="0" w:space="0" w:color="auto"/>
      </w:divBdr>
    </w:div>
    <w:div w:id="1933782325">
      <w:bodyDiv w:val="1"/>
      <w:marLeft w:val="0"/>
      <w:marRight w:val="0"/>
      <w:marTop w:val="0"/>
      <w:marBottom w:val="0"/>
      <w:divBdr>
        <w:top w:val="none" w:sz="0" w:space="0" w:color="auto"/>
        <w:left w:val="none" w:sz="0" w:space="0" w:color="auto"/>
        <w:bottom w:val="none" w:sz="0" w:space="0" w:color="auto"/>
        <w:right w:val="none" w:sz="0" w:space="0" w:color="auto"/>
      </w:divBdr>
    </w:div>
    <w:div w:id="1933851141">
      <w:bodyDiv w:val="1"/>
      <w:marLeft w:val="0"/>
      <w:marRight w:val="0"/>
      <w:marTop w:val="0"/>
      <w:marBottom w:val="0"/>
      <w:divBdr>
        <w:top w:val="none" w:sz="0" w:space="0" w:color="auto"/>
        <w:left w:val="none" w:sz="0" w:space="0" w:color="auto"/>
        <w:bottom w:val="none" w:sz="0" w:space="0" w:color="auto"/>
        <w:right w:val="none" w:sz="0" w:space="0" w:color="auto"/>
      </w:divBdr>
    </w:div>
    <w:div w:id="1934047672">
      <w:bodyDiv w:val="1"/>
      <w:marLeft w:val="0"/>
      <w:marRight w:val="0"/>
      <w:marTop w:val="0"/>
      <w:marBottom w:val="0"/>
      <w:divBdr>
        <w:top w:val="none" w:sz="0" w:space="0" w:color="auto"/>
        <w:left w:val="none" w:sz="0" w:space="0" w:color="auto"/>
        <w:bottom w:val="none" w:sz="0" w:space="0" w:color="auto"/>
        <w:right w:val="none" w:sz="0" w:space="0" w:color="auto"/>
      </w:divBdr>
    </w:div>
    <w:div w:id="1935547294">
      <w:bodyDiv w:val="1"/>
      <w:marLeft w:val="0"/>
      <w:marRight w:val="0"/>
      <w:marTop w:val="0"/>
      <w:marBottom w:val="0"/>
      <w:divBdr>
        <w:top w:val="none" w:sz="0" w:space="0" w:color="auto"/>
        <w:left w:val="none" w:sz="0" w:space="0" w:color="auto"/>
        <w:bottom w:val="none" w:sz="0" w:space="0" w:color="auto"/>
        <w:right w:val="none" w:sz="0" w:space="0" w:color="auto"/>
      </w:divBdr>
    </w:div>
    <w:div w:id="1937984008">
      <w:bodyDiv w:val="1"/>
      <w:marLeft w:val="0"/>
      <w:marRight w:val="0"/>
      <w:marTop w:val="0"/>
      <w:marBottom w:val="0"/>
      <w:divBdr>
        <w:top w:val="none" w:sz="0" w:space="0" w:color="auto"/>
        <w:left w:val="none" w:sz="0" w:space="0" w:color="auto"/>
        <w:bottom w:val="none" w:sz="0" w:space="0" w:color="auto"/>
        <w:right w:val="none" w:sz="0" w:space="0" w:color="auto"/>
      </w:divBdr>
    </w:div>
    <w:div w:id="1938824421">
      <w:bodyDiv w:val="1"/>
      <w:marLeft w:val="0"/>
      <w:marRight w:val="0"/>
      <w:marTop w:val="0"/>
      <w:marBottom w:val="0"/>
      <w:divBdr>
        <w:top w:val="none" w:sz="0" w:space="0" w:color="auto"/>
        <w:left w:val="none" w:sz="0" w:space="0" w:color="auto"/>
        <w:bottom w:val="none" w:sz="0" w:space="0" w:color="auto"/>
        <w:right w:val="none" w:sz="0" w:space="0" w:color="auto"/>
      </w:divBdr>
    </w:div>
    <w:div w:id="1940404882">
      <w:bodyDiv w:val="1"/>
      <w:marLeft w:val="0"/>
      <w:marRight w:val="0"/>
      <w:marTop w:val="0"/>
      <w:marBottom w:val="0"/>
      <w:divBdr>
        <w:top w:val="none" w:sz="0" w:space="0" w:color="auto"/>
        <w:left w:val="none" w:sz="0" w:space="0" w:color="auto"/>
        <w:bottom w:val="none" w:sz="0" w:space="0" w:color="auto"/>
        <w:right w:val="none" w:sz="0" w:space="0" w:color="auto"/>
      </w:divBdr>
    </w:div>
    <w:div w:id="1940988836">
      <w:bodyDiv w:val="1"/>
      <w:marLeft w:val="0"/>
      <w:marRight w:val="0"/>
      <w:marTop w:val="0"/>
      <w:marBottom w:val="0"/>
      <w:divBdr>
        <w:top w:val="none" w:sz="0" w:space="0" w:color="auto"/>
        <w:left w:val="none" w:sz="0" w:space="0" w:color="auto"/>
        <w:bottom w:val="none" w:sz="0" w:space="0" w:color="auto"/>
        <w:right w:val="none" w:sz="0" w:space="0" w:color="auto"/>
      </w:divBdr>
    </w:div>
    <w:div w:id="1941641079">
      <w:bodyDiv w:val="1"/>
      <w:marLeft w:val="0"/>
      <w:marRight w:val="0"/>
      <w:marTop w:val="0"/>
      <w:marBottom w:val="0"/>
      <w:divBdr>
        <w:top w:val="none" w:sz="0" w:space="0" w:color="auto"/>
        <w:left w:val="none" w:sz="0" w:space="0" w:color="auto"/>
        <w:bottom w:val="none" w:sz="0" w:space="0" w:color="auto"/>
        <w:right w:val="none" w:sz="0" w:space="0" w:color="auto"/>
      </w:divBdr>
    </w:div>
    <w:div w:id="1941789436">
      <w:bodyDiv w:val="1"/>
      <w:marLeft w:val="0"/>
      <w:marRight w:val="0"/>
      <w:marTop w:val="0"/>
      <w:marBottom w:val="0"/>
      <w:divBdr>
        <w:top w:val="none" w:sz="0" w:space="0" w:color="auto"/>
        <w:left w:val="none" w:sz="0" w:space="0" w:color="auto"/>
        <w:bottom w:val="none" w:sz="0" w:space="0" w:color="auto"/>
        <w:right w:val="none" w:sz="0" w:space="0" w:color="auto"/>
      </w:divBdr>
    </w:div>
    <w:div w:id="1942255110">
      <w:bodyDiv w:val="1"/>
      <w:marLeft w:val="0"/>
      <w:marRight w:val="0"/>
      <w:marTop w:val="0"/>
      <w:marBottom w:val="0"/>
      <w:divBdr>
        <w:top w:val="none" w:sz="0" w:space="0" w:color="auto"/>
        <w:left w:val="none" w:sz="0" w:space="0" w:color="auto"/>
        <w:bottom w:val="none" w:sz="0" w:space="0" w:color="auto"/>
        <w:right w:val="none" w:sz="0" w:space="0" w:color="auto"/>
      </w:divBdr>
    </w:div>
    <w:div w:id="1942374131">
      <w:bodyDiv w:val="1"/>
      <w:marLeft w:val="0"/>
      <w:marRight w:val="0"/>
      <w:marTop w:val="0"/>
      <w:marBottom w:val="0"/>
      <w:divBdr>
        <w:top w:val="none" w:sz="0" w:space="0" w:color="auto"/>
        <w:left w:val="none" w:sz="0" w:space="0" w:color="auto"/>
        <w:bottom w:val="none" w:sz="0" w:space="0" w:color="auto"/>
        <w:right w:val="none" w:sz="0" w:space="0" w:color="auto"/>
      </w:divBdr>
    </w:div>
    <w:div w:id="1943879248">
      <w:bodyDiv w:val="1"/>
      <w:marLeft w:val="0"/>
      <w:marRight w:val="0"/>
      <w:marTop w:val="0"/>
      <w:marBottom w:val="0"/>
      <w:divBdr>
        <w:top w:val="none" w:sz="0" w:space="0" w:color="auto"/>
        <w:left w:val="none" w:sz="0" w:space="0" w:color="auto"/>
        <w:bottom w:val="none" w:sz="0" w:space="0" w:color="auto"/>
        <w:right w:val="none" w:sz="0" w:space="0" w:color="auto"/>
      </w:divBdr>
    </w:div>
    <w:div w:id="1944145416">
      <w:bodyDiv w:val="1"/>
      <w:marLeft w:val="0"/>
      <w:marRight w:val="0"/>
      <w:marTop w:val="0"/>
      <w:marBottom w:val="0"/>
      <w:divBdr>
        <w:top w:val="none" w:sz="0" w:space="0" w:color="auto"/>
        <w:left w:val="none" w:sz="0" w:space="0" w:color="auto"/>
        <w:bottom w:val="none" w:sz="0" w:space="0" w:color="auto"/>
        <w:right w:val="none" w:sz="0" w:space="0" w:color="auto"/>
      </w:divBdr>
    </w:div>
    <w:div w:id="1945458735">
      <w:bodyDiv w:val="1"/>
      <w:marLeft w:val="0"/>
      <w:marRight w:val="0"/>
      <w:marTop w:val="0"/>
      <w:marBottom w:val="0"/>
      <w:divBdr>
        <w:top w:val="none" w:sz="0" w:space="0" w:color="auto"/>
        <w:left w:val="none" w:sz="0" w:space="0" w:color="auto"/>
        <w:bottom w:val="none" w:sz="0" w:space="0" w:color="auto"/>
        <w:right w:val="none" w:sz="0" w:space="0" w:color="auto"/>
      </w:divBdr>
    </w:div>
    <w:div w:id="1945530623">
      <w:bodyDiv w:val="1"/>
      <w:marLeft w:val="0"/>
      <w:marRight w:val="0"/>
      <w:marTop w:val="0"/>
      <w:marBottom w:val="0"/>
      <w:divBdr>
        <w:top w:val="none" w:sz="0" w:space="0" w:color="auto"/>
        <w:left w:val="none" w:sz="0" w:space="0" w:color="auto"/>
        <w:bottom w:val="none" w:sz="0" w:space="0" w:color="auto"/>
        <w:right w:val="none" w:sz="0" w:space="0" w:color="auto"/>
      </w:divBdr>
    </w:div>
    <w:div w:id="1946229140">
      <w:bodyDiv w:val="1"/>
      <w:marLeft w:val="0"/>
      <w:marRight w:val="0"/>
      <w:marTop w:val="0"/>
      <w:marBottom w:val="0"/>
      <w:divBdr>
        <w:top w:val="none" w:sz="0" w:space="0" w:color="auto"/>
        <w:left w:val="none" w:sz="0" w:space="0" w:color="auto"/>
        <w:bottom w:val="none" w:sz="0" w:space="0" w:color="auto"/>
        <w:right w:val="none" w:sz="0" w:space="0" w:color="auto"/>
      </w:divBdr>
    </w:div>
    <w:div w:id="1947149808">
      <w:bodyDiv w:val="1"/>
      <w:marLeft w:val="0"/>
      <w:marRight w:val="0"/>
      <w:marTop w:val="0"/>
      <w:marBottom w:val="0"/>
      <w:divBdr>
        <w:top w:val="none" w:sz="0" w:space="0" w:color="auto"/>
        <w:left w:val="none" w:sz="0" w:space="0" w:color="auto"/>
        <w:bottom w:val="none" w:sz="0" w:space="0" w:color="auto"/>
        <w:right w:val="none" w:sz="0" w:space="0" w:color="auto"/>
      </w:divBdr>
    </w:div>
    <w:div w:id="1947737128">
      <w:bodyDiv w:val="1"/>
      <w:marLeft w:val="0"/>
      <w:marRight w:val="0"/>
      <w:marTop w:val="0"/>
      <w:marBottom w:val="0"/>
      <w:divBdr>
        <w:top w:val="none" w:sz="0" w:space="0" w:color="auto"/>
        <w:left w:val="none" w:sz="0" w:space="0" w:color="auto"/>
        <w:bottom w:val="none" w:sz="0" w:space="0" w:color="auto"/>
        <w:right w:val="none" w:sz="0" w:space="0" w:color="auto"/>
      </w:divBdr>
    </w:div>
    <w:div w:id="1948779789">
      <w:bodyDiv w:val="1"/>
      <w:marLeft w:val="0"/>
      <w:marRight w:val="0"/>
      <w:marTop w:val="0"/>
      <w:marBottom w:val="0"/>
      <w:divBdr>
        <w:top w:val="none" w:sz="0" w:space="0" w:color="auto"/>
        <w:left w:val="none" w:sz="0" w:space="0" w:color="auto"/>
        <w:bottom w:val="none" w:sz="0" w:space="0" w:color="auto"/>
        <w:right w:val="none" w:sz="0" w:space="0" w:color="auto"/>
      </w:divBdr>
    </w:div>
    <w:div w:id="1949000782">
      <w:bodyDiv w:val="1"/>
      <w:marLeft w:val="0"/>
      <w:marRight w:val="0"/>
      <w:marTop w:val="0"/>
      <w:marBottom w:val="0"/>
      <w:divBdr>
        <w:top w:val="none" w:sz="0" w:space="0" w:color="auto"/>
        <w:left w:val="none" w:sz="0" w:space="0" w:color="auto"/>
        <w:bottom w:val="none" w:sz="0" w:space="0" w:color="auto"/>
        <w:right w:val="none" w:sz="0" w:space="0" w:color="auto"/>
      </w:divBdr>
    </w:div>
    <w:div w:id="1949459082">
      <w:bodyDiv w:val="1"/>
      <w:marLeft w:val="0"/>
      <w:marRight w:val="0"/>
      <w:marTop w:val="0"/>
      <w:marBottom w:val="0"/>
      <w:divBdr>
        <w:top w:val="none" w:sz="0" w:space="0" w:color="auto"/>
        <w:left w:val="none" w:sz="0" w:space="0" w:color="auto"/>
        <w:bottom w:val="none" w:sz="0" w:space="0" w:color="auto"/>
        <w:right w:val="none" w:sz="0" w:space="0" w:color="auto"/>
      </w:divBdr>
    </w:div>
    <w:div w:id="1950770010">
      <w:bodyDiv w:val="1"/>
      <w:marLeft w:val="0"/>
      <w:marRight w:val="0"/>
      <w:marTop w:val="0"/>
      <w:marBottom w:val="0"/>
      <w:divBdr>
        <w:top w:val="none" w:sz="0" w:space="0" w:color="auto"/>
        <w:left w:val="none" w:sz="0" w:space="0" w:color="auto"/>
        <w:bottom w:val="none" w:sz="0" w:space="0" w:color="auto"/>
        <w:right w:val="none" w:sz="0" w:space="0" w:color="auto"/>
      </w:divBdr>
    </w:div>
    <w:div w:id="1951431700">
      <w:bodyDiv w:val="1"/>
      <w:marLeft w:val="0"/>
      <w:marRight w:val="0"/>
      <w:marTop w:val="0"/>
      <w:marBottom w:val="0"/>
      <w:divBdr>
        <w:top w:val="none" w:sz="0" w:space="0" w:color="auto"/>
        <w:left w:val="none" w:sz="0" w:space="0" w:color="auto"/>
        <w:bottom w:val="none" w:sz="0" w:space="0" w:color="auto"/>
        <w:right w:val="none" w:sz="0" w:space="0" w:color="auto"/>
      </w:divBdr>
    </w:div>
    <w:div w:id="1952125186">
      <w:bodyDiv w:val="1"/>
      <w:marLeft w:val="0"/>
      <w:marRight w:val="0"/>
      <w:marTop w:val="0"/>
      <w:marBottom w:val="0"/>
      <w:divBdr>
        <w:top w:val="none" w:sz="0" w:space="0" w:color="auto"/>
        <w:left w:val="none" w:sz="0" w:space="0" w:color="auto"/>
        <w:bottom w:val="none" w:sz="0" w:space="0" w:color="auto"/>
        <w:right w:val="none" w:sz="0" w:space="0" w:color="auto"/>
      </w:divBdr>
    </w:div>
    <w:div w:id="1952273153">
      <w:bodyDiv w:val="1"/>
      <w:marLeft w:val="0"/>
      <w:marRight w:val="0"/>
      <w:marTop w:val="0"/>
      <w:marBottom w:val="0"/>
      <w:divBdr>
        <w:top w:val="none" w:sz="0" w:space="0" w:color="auto"/>
        <w:left w:val="none" w:sz="0" w:space="0" w:color="auto"/>
        <w:bottom w:val="none" w:sz="0" w:space="0" w:color="auto"/>
        <w:right w:val="none" w:sz="0" w:space="0" w:color="auto"/>
      </w:divBdr>
    </w:div>
    <w:div w:id="1952541628">
      <w:bodyDiv w:val="1"/>
      <w:marLeft w:val="0"/>
      <w:marRight w:val="0"/>
      <w:marTop w:val="0"/>
      <w:marBottom w:val="0"/>
      <w:divBdr>
        <w:top w:val="none" w:sz="0" w:space="0" w:color="auto"/>
        <w:left w:val="none" w:sz="0" w:space="0" w:color="auto"/>
        <w:bottom w:val="none" w:sz="0" w:space="0" w:color="auto"/>
        <w:right w:val="none" w:sz="0" w:space="0" w:color="auto"/>
      </w:divBdr>
    </w:div>
    <w:div w:id="1953633879">
      <w:bodyDiv w:val="1"/>
      <w:marLeft w:val="0"/>
      <w:marRight w:val="0"/>
      <w:marTop w:val="0"/>
      <w:marBottom w:val="0"/>
      <w:divBdr>
        <w:top w:val="none" w:sz="0" w:space="0" w:color="auto"/>
        <w:left w:val="none" w:sz="0" w:space="0" w:color="auto"/>
        <w:bottom w:val="none" w:sz="0" w:space="0" w:color="auto"/>
        <w:right w:val="none" w:sz="0" w:space="0" w:color="auto"/>
      </w:divBdr>
    </w:div>
    <w:div w:id="1955356121">
      <w:bodyDiv w:val="1"/>
      <w:marLeft w:val="0"/>
      <w:marRight w:val="0"/>
      <w:marTop w:val="0"/>
      <w:marBottom w:val="0"/>
      <w:divBdr>
        <w:top w:val="none" w:sz="0" w:space="0" w:color="auto"/>
        <w:left w:val="none" w:sz="0" w:space="0" w:color="auto"/>
        <w:bottom w:val="none" w:sz="0" w:space="0" w:color="auto"/>
        <w:right w:val="none" w:sz="0" w:space="0" w:color="auto"/>
      </w:divBdr>
    </w:div>
    <w:div w:id="1956670247">
      <w:bodyDiv w:val="1"/>
      <w:marLeft w:val="0"/>
      <w:marRight w:val="0"/>
      <w:marTop w:val="0"/>
      <w:marBottom w:val="0"/>
      <w:divBdr>
        <w:top w:val="none" w:sz="0" w:space="0" w:color="auto"/>
        <w:left w:val="none" w:sz="0" w:space="0" w:color="auto"/>
        <w:bottom w:val="none" w:sz="0" w:space="0" w:color="auto"/>
        <w:right w:val="none" w:sz="0" w:space="0" w:color="auto"/>
      </w:divBdr>
    </w:div>
    <w:div w:id="1956865534">
      <w:bodyDiv w:val="1"/>
      <w:marLeft w:val="0"/>
      <w:marRight w:val="0"/>
      <w:marTop w:val="0"/>
      <w:marBottom w:val="0"/>
      <w:divBdr>
        <w:top w:val="none" w:sz="0" w:space="0" w:color="auto"/>
        <w:left w:val="none" w:sz="0" w:space="0" w:color="auto"/>
        <w:bottom w:val="none" w:sz="0" w:space="0" w:color="auto"/>
        <w:right w:val="none" w:sz="0" w:space="0" w:color="auto"/>
      </w:divBdr>
    </w:div>
    <w:div w:id="1956983001">
      <w:bodyDiv w:val="1"/>
      <w:marLeft w:val="0"/>
      <w:marRight w:val="0"/>
      <w:marTop w:val="0"/>
      <w:marBottom w:val="0"/>
      <w:divBdr>
        <w:top w:val="none" w:sz="0" w:space="0" w:color="auto"/>
        <w:left w:val="none" w:sz="0" w:space="0" w:color="auto"/>
        <w:bottom w:val="none" w:sz="0" w:space="0" w:color="auto"/>
        <w:right w:val="none" w:sz="0" w:space="0" w:color="auto"/>
      </w:divBdr>
    </w:div>
    <w:div w:id="1957642466">
      <w:bodyDiv w:val="1"/>
      <w:marLeft w:val="0"/>
      <w:marRight w:val="0"/>
      <w:marTop w:val="0"/>
      <w:marBottom w:val="0"/>
      <w:divBdr>
        <w:top w:val="none" w:sz="0" w:space="0" w:color="auto"/>
        <w:left w:val="none" w:sz="0" w:space="0" w:color="auto"/>
        <w:bottom w:val="none" w:sz="0" w:space="0" w:color="auto"/>
        <w:right w:val="none" w:sz="0" w:space="0" w:color="auto"/>
      </w:divBdr>
    </w:div>
    <w:div w:id="1957710129">
      <w:bodyDiv w:val="1"/>
      <w:marLeft w:val="0"/>
      <w:marRight w:val="0"/>
      <w:marTop w:val="0"/>
      <w:marBottom w:val="0"/>
      <w:divBdr>
        <w:top w:val="none" w:sz="0" w:space="0" w:color="auto"/>
        <w:left w:val="none" w:sz="0" w:space="0" w:color="auto"/>
        <w:bottom w:val="none" w:sz="0" w:space="0" w:color="auto"/>
        <w:right w:val="none" w:sz="0" w:space="0" w:color="auto"/>
      </w:divBdr>
    </w:div>
    <w:div w:id="1959993994">
      <w:bodyDiv w:val="1"/>
      <w:marLeft w:val="0"/>
      <w:marRight w:val="0"/>
      <w:marTop w:val="0"/>
      <w:marBottom w:val="0"/>
      <w:divBdr>
        <w:top w:val="none" w:sz="0" w:space="0" w:color="auto"/>
        <w:left w:val="none" w:sz="0" w:space="0" w:color="auto"/>
        <w:bottom w:val="none" w:sz="0" w:space="0" w:color="auto"/>
        <w:right w:val="none" w:sz="0" w:space="0" w:color="auto"/>
      </w:divBdr>
    </w:div>
    <w:div w:id="1960260482">
      <w:bodyDiv w:val="1"/>
      <w:marLeft w:val="0"/>
      <w:marRight w:val="0"/>
      <w:marTop w:val="0"/>
      <w:marBottom w:val="0"/>
      <w:divBdr>
        <w:top w:val="none" w:sz="0" w:space="0" w:color="auto"/>
        <w:left w:val="none" w:sz="0" w:space="0" w:color="auto"/>
        <w:bottom w:val="none" w:sz="0" w:space="0" w:color="auto"/>
        <w:right w:val="none" w:sz="0" w:space="0" w:color="auto"/>
      </w:divBdr>
    </w:div>
    <w:div w:id="1960338905">
      <w:bodyDiv w:val="1"/>
      <w:marLeft w:val="0"/>
      <w:marRight w:val="0"/>
      <w:marTop w:val="0"/>
      <w:marBottom w:val="0"/>
      <w:divBdr>
        <w:top w:val="none" w:sz="0" w:space="0" w:color="auto"/>
        <w:left w:val="none" w:sz="0" w:space="0" w:color="auto"/>
        <w:bottom w:val="none" w:sz="0" w:space="0" w:color="auto"/>
        <w:right w:val="none" w:sz="0" w:space="0" w:color="auto"/>
      </w:divBdr>
    </w:div>
    <w:div w:id="1960725162">
      <w:bodyDiv w:val="1"/>
      <w:marLeft w:val="0"/>
      <w:marRight w:val="0"/>
      <w:marTop w:val="0"/>
      <w:marBottom w:val="0"/>
      <w:divBdr>
        <w:top w:val="none" w:sz="0" w:space="0" w:color="auto"/>
        <w:left w:val="none" w:sz="0" w:space="0" w:color="auto"/>
        <w:bottom w:val="none" w:sz="0" w:space="0" w:color="auto"/>
        <w:right w:val="none" w:sz="0" w:space="0" w:color="auto"/>
      </w:divBdr>
    </w:div>
    <w:div w:id="1960989302">
      <w:bodyDiv w:val="1"/>
      <w:marLeft w:val="0"/>
      <w:marRight w:val="0"/>
      <w:marTop w:val="0"/>
      <w:marBottom w:val="0"/>
      <w:divBdr>
        <w:top w:val="none" w:sz="0" w:space="0" w:color="auto"/>
        <w:left w:val="none" w:sz="0" w:space="0" w:color="auto"/>
        <w:bottom w:val="none" w:sz="0" w:space="0" w:color="auto"/>
        <w:right w:val="none" w:sz="0" w:space="0" w:color="auto"/>
      </w:divBdr>
    </w:div>
    <w:div w:id="1961761080">
      <w:bodyDiv w:val="1"/>
      <w:marLeft w:val="0"/>
      <w:marRight w:val="0"/>
      <w:marTop w:val="0"/>
      <w:marBottom w:val="0"/>
      <w:divBdr>
        <w:top w:val="none" w:sz="0" w:space="0" w:color="auto"/>
        <w:left w:val="none" w:sz="0" w:space="0" w:color="auto"/>
        <w:bottom w:val="none" w:sz="0" w:space="0" w:color="auto"/>
        <w:right w:val="none" w:sz="0" w:space="0" w:color="auto"/>
      </w:divBdr>
    </w:div>
    <w:div w:id="1961915245">
      <w:bodyDiv w:val="1"/>
      <w:marLeft w:val="0"/>
      <w:marRight w:val="0"/>
      <w:marTop w:val="0"/>
      <w:marBottom w:val="0"/>
      <w:divBdr>
        <w:top w:val="none" w:sz="0" w:space="0" w:color="auto"/>
        <w:left w:val="none" w:sz="0" w:space="0" w:color="auto"/>
        <w:bottom w:val="none" w:sz="0" w:space="0" w:color="auto"/>
        <w:right w:val="none" w:sz="0" w:space="0" w:color="auto"/>
      </w:divBdr>
    </w:div>
    <w:div w:id="1961959250">
      <w:bodyDiv w:val="1"/>
      <w:marLeft w:val="0"/>
      <w:marRight w:val="0"/>
      <w:marTop w:val="0"/>
      <w:marBottom w:val="0"/>
      <w:divBdr>
        <w:top w:val="none" w:sz="0" w:space="0" w:color="auto"/>
        <w:left w:val="none" w:sz="0" w:space="0" w:color="auto"/>
        <w:bottom w:val="none" w:sz="0" w:space="0" w:color="auto"/>
        <w:right w:val="none" w:sz="0" w:space="0" w:color="auto"/>
      </w:divBdr>
    </w:div>
    <w:div w:id="1964342192">
      <w:bodyDiv w:val="1"/>
      <w:marLeft w:val="0"/>
      <w:marRight w:val="0"/>
      <w:marTop w:val="0"/>
      <w:marBottom w:val="0"/>
      <w:divBdr>
        <w:top w:val="none" w:sz="0" w:space="0" w:color="auto"/>
        <w:left w:val="none" w:sz="0" w:space="0" w:color="auto"/>
        <w:bottom w:val="none" w:sz="0" w:space="0" w:color="auto"/>
        <w:right w:val="none" w:sz="0" w:space="0" w:color="auto"/>
      </w:divBdr>
    </w:div>
    <w:div w:id="1964381192">
      <w:bodyDiv w:val="1"/>
      <w:marLeft w:val="0"/>
      <w:marRight w:val="0"/>
      <w:marTop w:val="0"/>
      <w:marBottom w:val="0"/>
      <w:divBdr>
        <w:top w:val="none" w:sz="0" w:space="0" w:color="auto"/>
        <w:left w:val="none" w:sz="0" w:space="0" w:color="auto"/>
        <w:bottom w:val="none" w:sz="0" w:space="0" w:color="auto"/>
        <w:right w:val="none" w:sz="0" w:space="0" w:color="auto"/>
      </w:divBdr>
    </w:div>
    <w:div w:id="1965690341">
      <w:bodyDiv w:val="1"/>
      <w:marLeft w:val="0"/>
      <w:marRight w:val="0"/>
      <w:marTop w:val="0"/>
      <w:marBottom w:val="0"/>
      <w:divBdr>
        <w:top w:val="none" w:sz="0" w:space="0" w:color="auto"/>
        <w:left w:val="none" w:sz="0" w:space="0" w:color="auto"/>
        <w:bottom w:val="none" w:sz="0" w:space="0" w:color="auto"/>
        <w:right w:val="none" w:sz="0" w:space="0" w:color="auto"/>
      </w:divBdr>
    </w:div>
    <w:div w:id="1965967801">
      <w:bodyDiv w:val="1"/>
      <w:marLeft w:val="0"/>
      <w:marRight w:val="0"/>
      <w:marTop w:val="0"/>
      <w:marBottom w:val="0"/>
      <w:divBdr>
        <w:top w:val="none" w:sz="0" w:space="0" w:color="auto"/>
        <w:left w:val="none" w:sz="0" w:space="0" w:color="auto"/>
        <w:bottom w:val="none" w:sz="0" w:space="0" w:color="auto"/>
        <w:right w:val="none" w:sz="0" w:space="0" w:color="auto"/>
      </w:divBdr>
    </w:div>
    <w:div w:id="1966351774">
      <w:bodyDiv w:val="1"/>
      <w:marLeft w:val="0"/>
      <w:marRight w:val="0"/>
      <w:marTop w:val="0"/>
      <w:marBottom w:val="0"/>
      <w:divBdr>
        <w:top w:val="none" w:sz="0" w:space="0" w:color="auto"/>
        <w:left w:val="none" w:sz="0" w:space="0" w:color="auto"/>
        <w:bottom w:val="none" w:sz="0" w:space="0" w:color="auto"/>
        <w:right w:val="none" w:sz="0" w:space="0" w:color="auto"/>
      </w:divBdr>
    </w:div>
    <w:div w:id="1966815338">
      <w:bodyDiv w:val="1"/>
      <w:marLeft w:val="0"/>
      <w:marRight w:val="0"/>
      <w:marTop w:val="0"/>
      <w:marBottom w:val="0"/>
      <w:divBdr>
        <w:top w:val="none" w:sz="0" w:space="0" w:color="auto"/>
        <w:left w:val="none" w:sz="0" w:space="0" w:color="auto"/>
        <w:bottom w:val="none" w:sz="0" w:space="0" w:color="auto"/>
        <w:right w:val="none" w:sz="0" w:space="0" w:color="auto"/>
      </w:divBdr>
    </w:div>
    <w:div w:id="1967196034">
      <w:bodyDiv w:val="1"/>
      <w:marLeft w:val="0"/>
      <w:marRight w:val="0"/>
      <w:marTop w:val="0"/>
      <w:marBottom w:val="0"/>
      <w:divBdr>
        <w:top w:val="none" w:sz="0" w:space="0" w:color="auto"/>
        <w:left w:val="none" w:sz="0" w:space="0" w:color="auto"/>
        <w:bottom w:val="none" w:sz="0" w:space="0" w:color="auto"/>
        <w:right w:val="none" w:sz="0" w:space="0" w:color="auto"/>
      </w:divBdr>
    </w:div>
    <w:div w:id="1967466182">
      <w:bodyDiv w:val="1"/>
      <w:marLeft w:val="0"/>
      <w:marRight w:val="0"/>
      <w:marTop w:val="0"/>
      <w:marBottom w:val="0"/>
      <w:divBdr>
        <w:top w:val="none" w:sz="0" w:space="0" w:color="auto"/>
        <w:left w:val="none" w:sz="0" w:space="0" w:color="auto"/>
        <w:bottom w:val="none" w:sz="0" w:space="0" w:color="auto"/>
        <w:right w:val="none" w:sz="0" w:space="0" w:color="auto"/>
      </w:divBdr>
    </w:div>
    <w:div w:id="1967999414">
      <w:bodyDiv w:val="1"/>
      <w:marLeft w:val="0"/>
      <w:marRight w:val="0"/>
      <w:marTop w:val="0"/>
      <w:marBottom w:val="0"/>
      <w:divBdr>
        <w:top w:val="none" w:sz="0" w:space="0" w:color="auto"/>
        <w:left w:val="none" w:sz="0" w:space="0" w:color="auto"/>
        <w:bottom w:val="none" w:sz="0" w:space="0" w:color="auto"/>
        <w:right w:val="none" w:sz="0" w:space="0" w:color="auto"/>
      </w:divBdr>
    </w:div>
    <w:div w:id="1968313390">
      <w:bodyDiv w:val="1"/>
      <w:marLeft w:val="0"/>
      <w:marRight w:val="0"/>
      <w:marTop w:val="0"/>
      <w:marBottom w:val="0"/>
      <w:divBdr>
        <w:top w:val="none" w:sz="0" w:space="0" w:color="auto"/>
        <w:left w:val="none" w:sz="0" w:space="0" w:color="auto"/>
        <w:bottom w:val="none" w:sz="0" w:space="0" w:color="auto"/>
        <w:right w:val="none" w:sz="0" w:space="0" w:color="auto"/>
      </w:divBdr>
    </w:div>
    <w:div w:id="1968465394">
      <w:bodyDiv w:val="1"/>
      <w:marLeft w:val="0"/>
      <w:marRight w:val="0"/>
      <w:marTop w:val="0"/>
      <w:marBottom w:val="0"/>
      <w:divBdr>
        <w:top w:val="none" w:sz="0" w:space="0" w:color="auto"/>
        <w:left w:val="none" w:sz="0" w:space="0" w:color="auto"/>
        <w:bottom w:val="none" w:sz="0" w:space="0" w:color="auto"/>
        <w:right w:val="none" w:sz="0" w:space="0" w:color="auto"/>
      </w:divBdr>
    </w:div>
    <w:div w:id="1971012597">
      <w:bodyDiv w:val="1"/>
      <w:marLeft w:val="0"/>
      <w:marRight w:val="0"/>
      <w:marTop w:val="0"/>
      <w:marBottom w:val="0"/>
      <w:divBdr>
        <w:top w:val="none" w:sz="0" w:space="0" w:color="auto"/>
        <w:left w:val="none" w:sz="0" w:space="0" w:color="auto"/>
        <w:bottom w:val="none" w:sz="0" w:space="0" w:color="auto"/>
        <w:right w:val="none" w:sz="0" w:space="0" w:color="auto"/>
      </w:divBdr>
    </w:div>
    <w:div w:id="1972133106">
      <w:bodyDiv w:val="1"/>
      <w:marLeft w:val="0"/>
      <w:marRight w:val="0"/>
      <w:marTop w:val="0"/>
      <w:marBottom w:val="0"/>
      <w:divBdr>
        <w:top w:val="none" w:sz="0" w:space="0" w:color="auto"/>
        <w:left w:val="none" w:sz="0" w:space="0" w:color="auto"/>
        <w:bottom w:val="none" w:sz="0" w:space="0" w:color="auto"/>
        <w:right w:val="none" w:sz="0" w:space="0" w:color="auto"/>
      </w:divBdr>
    </w:div>
    <w:div w:id="1972979659">
      <w:bodyDiv w:val="1"/>
      <w:marLeft w:val="0"/>
      <w:marRight w:val="0"/>
      <w:marTop w:val="0"/>
      <w:marBottom w:val="0"/>
      <w:divBdr>
        <w:top w:val="none" w:sz="0" w:space="0" w:color="auto"/>
        <w:left w:val="none" w:sz="0" w:space="0" w:color="auto"/>
        <w:bottom w:val="none" w:sz="0" w:space="0" w:color="auto"/>
        <w:right w:val="none" w:sz="0" w:space="0" w:color="auto"/>
      </w:divBdr>
    </w:div>
    <w:div w:id="1973440387">
      <w:bodyDiv w:val="1"/>
      <w:marLeft w:val="0"/>
      <w:marRight w:val="0"/>
      <w:marTop w:val="0"/>
      <w:marBottom w:val="0"/>
      <w:divBdr>
        <w:top w:val="none" w:sz="0" w:space="0" w:color="auto"/>
        <w:left w:val="none" w:sz="0" w:space="0" w:color="auto"/>
        <w:bottom w:val="none" w:sz="0" w:space="0" w:color="auto"/>
        <w:right w:val="none" w:sz="0" w:space="0" w:color="auto"/>
      </w:divBdr>
    </w:div>
    <w:div w:id="1974286230">
      <w:bodyDiv w:val="1"/>
      <w:marLeft w:val="0"/>
      <w:marRight w:val="0"/>
      <w:marTop w:val="0"/>
      <w:marBottom w:val="0"/>
      <w:divBdr>
        <w:top w:val="none" w:sz="0" w:space="0" w:color="auto"/>
        <w:left w:val="none" w:sz="0" w:space="0" w:color="auto"/>
        <w:bottom w:val="none" w:sz="0" w:space="0" w:color="auto"/>
        <w:right w:val="none" w:sz="0" w:space="0" w:color="auto"/>
      </w:divBdr>
    </w:div>
    <w:div w:id="1974362712">
      <w:bodyDiv w:val="1"/>
      <w:marLeft w:val="0"/>
      <w:marRight w:val="0"/>
      <w:marTop w:val="0"/>
      <w:marBottom w:val="0"/>
      <w:divBdr>
        <w:top w:val="none" w:sz="0" w:space="0" w:color="auto"/>
        <w:left w:val="none" w:sz="0" w:space="0" w:color="auto"/>
        <w:bottom w:val="none" w:sz="0" w:space="0" w:color="auto"/>
        <w:right w:val="none" w:sz="0" w:space="0" w:color="auto"/>
      </w:divBdr>
    </w:div>
    <w:div w:id="1974826983">
      <w:bodyDiv w:val="1"/>
      <w:marLeft w:val="0"/>
      <w:marRight w:val="0"/>
      <w:marTop w:val="0"/>
      <w:marBottom w:val="0"/>
      <w:divBdr>
        <w:top w:val="none" w:sz="0" w:space="0" w:color="auto"/>
        <w:left w:val="none" w:sz="0" w:space="0" w:color="auto"/>
        <w:bottom w:val="none" w:sz="0" w:space="0" w:color="auto"/>
        <w:right w:val="none" w:sz="0" w:space="0" w:color="auto"/>
      </w:divBdr>
    </w:div>
    <w:div w:id="1975016147">
      <w:bodyDiv w:val="1"/>
      <w:marLeft w:val="0"/>
      <w:marRight w:val="0"/>
      <w:marTop w:val="0"/>
      <w:marBottom w:val="0"/>
      <w:divBdr>
        <w:top w:val="none" w:sz="0" w:space="0" w:color="auto"/>
        <w:left w:val="none" w:sz="0" w:space="0" w:color="auto"/>
        <w:bottom w:val="none" w:sz="0" w:space="0" w:color="auto"/>
        <w:right w:val="none" w:sz="0" w:space="0" w:color="auto"/>
      </w:divBdr>
    </w:div>
    <w:div w:id="1975019425">
      <w:bodyDiv w:val="1"/>
      <w:marLeft w:val="0"/>
      <w:marRight w:val="0"/>
      <w:marTop w:val="0"/>
      <w:marBottom w:val="0"/>
      <w:divBdr>
        <w:top w:val="none" w:sz="0" w:space="0" w:color="auto"/>
        <w:left w:val="none" w:sz="0" w:space="0" w:color="auto"/>
        <w:bottom w:val="none" w:sz="0" w:space="0" w:color="auto"/>
        <w:right w:val="none" w:sz="0" w:space="0" w:color="auto"/>
      </w:divBdr>
    </w:div>
    <w:div w:id="1975524276">
      <w:bodyDiv w:val="1"/>
      <w:marLeft w:val="0"/>
      <w:marRight w:val="0"/>
      <w:marTop w:val="0"/>
      <w:marBottom w:val="0"/>
      <w:divBdr>
        <w:top w:val="none" w:sz="0" w:space="0" w:color="auto"/>
        <w:left w:val="none" w:sz="0" w:space="0" w:color="auto"/>
        <w:bottom w:val="none" w:sz="0" w:space="0" w:color="auto"/>
        <w:right w:val="none" w:sz="0" w:space="0" w:color="auto"/>
      </w:divBdr>
    </w:div>
    <w:div w:id="1976249290">
      <w:bodyDiv w:val="1"/>
      <w:marLeft w:val="0"/>
      <w:marRight w:val="0"/>
      <w:marTop w:val="0"/>
      <w:marBottom w:val="0"/>
      <w:divBdr>
        <w:top w:val="none" w:sz="0" w:space="0" w:color="auto"/>
        <w:left w:val="none" w:sz="0" w:space="0" w:color="auto"/>
        <w:bottom w:val="none" w:sz="0" w:space="0" w:color="auto"/>
        <w:right w:val="none" w:sz="0" w:space="0" w:color="auto"/>
      </w:divBdr>
    </w:div>
    <w:div w:id="1977374533">
      <w:bodyDiv w:val="1"/>
      <w:marLeft w:val="0"/>
      <w:marRight w:val="0"/>
      <w:marTop w:val="0"/>
      <w:marBottom w:val="0"/>
      <w:divBdr>
        <w:top w:val="none" w:sz="0" w:space="0" w:color="auto"/>
        <w:left w:val="none" w:sz="0" w:space="0" w:color="auto"/>
        <w:bottom w:val="none" w:sz="0" w:space="0" w:color="auto"/>
        <w:right w:val="none" w:sz="0" w:space="0" w:color="auto"/>
      </w:divBdr>
    </w:div>
    <w:div w:id="1977563970">
      <w:bodyDiv w:val="1"/>
      <w:marLeft w:val="0"/>
      <w:marRight w:val="0"/>
      <w:marTop w:val="0"/>
      <w:marBottom w:val="0"/>
      <w:divBdr>
        <w:top w:val="none" w:sz="0" w:space="0" w:color="auto"/>
        <w:left w:val="none" w:sz="0" w:space="0" w:color="auto"/>
        <w:bottom w:val="none" w:sz="0" w:space="0" w:color="auto"/>
        <w:right w:val="none" w:sz="0" w:space="0" w:color="auto"/>
      </w:divBdr>
    </w:div>
    <w:div w:id="1978413237">
      <w:bodyDiv w:val="1"/>
      <w:marLeft w:val="0"/>
      <w:marRight w:val="0"/>
      <w:marTop w:val="0"/>
      <w:marBottom w:val="0"/>
      <w:divBdr>
        <w:top w:val="none" w:sz="0" w:space="0" w:color="auto"/>
        <w:left w:val="none" w:sz="0" w:space="0" w:color="auto"/>
        <w:bottom w:val="none" w:sz="0" w:space="0" w:color="auto"/>
        <w:right w:val="none" w:sz="0" w:space="0" w:color="auto"/>
      </w:divBdr>
    </w:div>
    <w:div w:id="1978489868">
      <w:bodyDiv w:val="1"/>
      <w:marLeft w:val="0"/>
      <w:marRight w:val="0"/>
      <w:marTop w:val="0"/>
      <w:marBottom w:val="0"/>
      <w:divBdr>
        <w:top w:val="none" w:sz="0" w:space="0" w:color="auto"/>
        <w:left w:val="none" w:sz="0" w:space="0" w:color="auto"/>
        <w:bottom w:val="none" w:sz="0" w:space="0" w:color="auto"/>
        <w:right w:val="none" w:sz="0" w:space="0" w:color="auto"/>
      </w:divBdr>
    </w:div>
    <w:div w:id="1978946748">
      <w:bodyDiv w:val="1"/>
      <w:marLeft w:val="0"/>
      <w:marRight w:val="0"/>
      <w:marTop w:val="0"/>
      <w:marBottom w:val="0"/>
      <w:divBdr>
        <w:top w:val="none" w:sz="0" w:space="0" w:color="auto"/>
        <w:left w:val="none" w:sz="0" w:space="0" w:color="auto"/>
        <w:bottom w:val="none" w:sz="0" w:space="0" w:color="auto"/>
        <w:right w:val="none" w:sz="0" w:space="0" w:color="auto"/>
      </w:divBdr>
    </w:div>
    <w:div w:id="1979647210">
      <w:bodyDiv w:val="1"/>
      <w:marLeft w:val="0"/>
      <w:marRight w:val="0"/>
      <w:marTop w:val="0"/>
      <w:marBottom w:val="0"/>
      <w:divBdr>
        <w:top w:val="none" w:sz="0" w:space="0" w:color="auto"/>
        <w:left w:val="none" w:sz="0" w:space="0" w:color="auto"/>
        <w:bottom w:val="none" w:sz="0" w:space="0" w:color="auto"/>
        <w:right w:val="none" w:sz="0" w:space="0" w:color="auto"/>
      </w:divBdr>
    </w:div>
    <w:div w:id="1980459021">
      <w:bodyDiv w:val="1"/>
      <w:marLeft w:val="0"/>
      <w:marRight w:val="0"/>
      <w:marTop w:val="0"/>
      <w:marBottom w:val="0"/>
      <w:divBdr>
        <w:top w:val="none" w:sz="0" w:space="0" w:color="auto"/>
        <w:left w:val="none" w:sz="0" w:space="0" w:color="auto"/>
        <w:bottom w:val="none" w:sz="0" w:space="0" w:color="auto"/>
        <w:right w:val="none" w:sz="0" w:space="0" w:color="auto"/>
      </w:divBdr>
    </w:div>
    <w:div w:id="1982152161">
      <w:bodyDiv w:val="1"/>
      <w:marLeft w:val="0"/>
      <w:marRight w:val="0"/>
      <w:marTop w:val="0"/>
      <w:marBottom w:val="0"/>
      <w:divBdr>
        <w:top w:val="none" w:sz="0" w:space="0" w:color="auto"/>
        <w:left w:val="none" w:sz="0" w:space="0" w:color="auto"/>
        <w:bottom w:val="none" w:sz="0" w:space="0" w:color="auto"/>
        <w:right w:val="none" w:sz="0" w:space="0" w:color="auto"/>
      </w:divBdr>
    </w:div>
    <w:div w:id="1983850894">
      <w:bodyDiv w:val="1"/>
      <w:marLeft w:val="0"/>
      <w:marRight w:val="0"/>
      <w:marTop w:val="0"/>
      <w:marBottom w:val="0"/>
      <w:divBdr>
        <w:top w:val="none" w:sz="0" w:space="0" w:color="auto"/>
        <w:left w:val="none" w:sz="0" w:space="0" w:color="auto"/>
        <w:bottom w:val="none" w:sz="0" w:space="0" w:color="auto"/>
        <w:right w:val="none" w:sz="0" w:space="0" w:color="auto"/>
      </w:divBdr>
    </w:div>
    <w:div w:id="1983996558">
      <w:bodyDiv w:val="1"/>
      <w:marLeft w:val="0"/>
      <w:marRight w:val="0"/>
      <w:marTop w:val="0"/>
      <w:marBottom w:val="0"/>
      <w:divBdr>
        <w:top w:val="none" w:sz="0" w:space="0" w:color="auto"/>
        <w:left w:val="none" w:sz="0" w:space="0" w:color="auto"/>
        <w:bottom w:val="none" w:sz="0" w:space="0" w:color="auto"/>
        <w:right w:val="none" w:sz="0" w:space="0" w:color="auto"/>
      </w:divBdr>
    </w:div>
    <w:div w:id="1984312835">
      <w:bodyDiv w:val="1"/>
      <w:marLeft w:val="0"/>
      <w:marRight w:val="0"/>
      <w:marTop w:val="0"/>
      <w:marBottom w:val="0"/>
      <w:divBdr>
        <w:top w:val="none" w:sz="0" w:space="0" w:color="auto"/>
        <w:left w:val="none" w:sz="0" w:space="0" w:color="auto"/>
        <w:bottom w:val="none" w:sz="0" w:space="0" w:color="auto"/>
        <w:right w:val="none" w:sz="0" w:space="0" w:color="auto"/>
      </w:divBdr>
    </w:div>
    <w:div w:id="1985116256">
      <w:bodyDiv w:val="1"/>
      <w:marLeft w:val="0"/>
      <w:marRight w:val="0"/>
      <w:marTop w:val="0"/>
      <w:marBottom w:val="0"/>
      <w:divBdr>
        <w:top w:val="none" w:sz="0" w:space="0" w:color="auto"/>
        <w:left w:val="none" w:sz="0" w:space="0" w:color="auto"/>
        <w:bottom w:val="none" w:sz="0" w:space="0" w:color="auto"/>
        <w:right w:val="none" w:sz="0" w:space="0" w:color="auto"/>
      </w:divBdr>
    </w:div>
    <w:div w:id="1985314490">
      <w:bodyDiv w:val="1"/>
      <w:marLeft w:val="0"/>
      <w:marRight w:val="0"/>
      <w:marTop w:val="0"/>
      <w:marBottom w:val="0"/>
      <w:divBdr>
        <w:top w:val="none" w:sz="0" w:space="0" w:color="auto"/>
        <w:left w:val="none" w:sz="0" w:space="0" w:color="auto"/>
        <w:bottom w:val="none" w:sz="0" w:space="0" w:color="auto"/>
        <w:right w:val="none" w:sz="0" w:space="0" w:color="auto"/>
      </w:divBdr>
    </w:div>
    <w:div w:id="1985507601">
      <w:bodyDiv w:val="1"/>
      <w:marLeft w:val="0"/>
      <w:marRight w:val="0"/>
      <w:marTop w:val="0"/>
      <w:marBottom w:val="0"/>
      <w:divBdr>
        <w:top w:val="none" w:sz="0" w:space="0" w:color="auto"/>
        <w:left w:val="none" w:sz="0" w:space="0" w:color="auto"/>
        <w:bottom w:val="none" w:sz="0" w:space="0" w:color="auto"/>
        <w:right w:val="none" w:sz="0" w:space="0" w:color="auto"/>
      </w:divBdr>
    </w:div>
    <w:div w:id="1985700191">
      <w:bodyDiv w:val="1"/>
      <w:marLeft w:val="0"/>
      <w:marRight w:val="0"/>
      <w:marTop w:val="0"/>
      <w:marBottom w:val="0"/>
      <w:divBdr>
        <w:top w:val="none" w:sz="0" w:space="0" w:color="auto"/>
        <w:left w:val="none" w:sz="0" w:space="0" w:color="auto"/>
        <w:bottom w:val="none" w:sz="0" w:space="0" w:color="auto"/>
        <w:right w:val="none" w:sz="0" w:space="0" w:color="auto"/>
      </w:divBdr>
    </w:div>
    <w:div w:id="1986008438">
      <w:bodyDiv w:val="1"/>
      <w:marLeft w:val="0"/>
      <w:marRight w:val="0"/>
      <w:marTop w:val="0"/>
      <w:marBottom w:val="0"/>
      <w:divBdr>
        <w:top w:val="none" w:sz="0" w:space="0" w:color="auto"/>
        <w:left w:val="none" w:sz="0" w:space="0" w:color="auto"/>
        <w:bottom w:val="none" w:sz="0" w:space="0" w:color="auto"/>
        <w:right w:val="none" w:sz="0" w:space="0" w:color="auto"/>
      </w:divBdr>
    </w:div>
    <w:div w:id="1986084862">
      <w:bodyDiv w:val="1"/>
      <w:marLeft w:val="0"/>
      <w:marRight w:val="0"/>
      <w:marTop w:val="0"/>
      <w:marBottom w:val="0"/>
      <w:divBdr>
        <w:top w:val="none" w:sz="0" w:space="0" w:color="auto"/>
        <w:left w:val="none" w:sz="0" w:space="0" w:color="auto"/>
        <w:bottom w:val="none" w:sz="0" w:space="0" w:color="auto"/>
        <w:right w:val="none" w:sz="0" w:space="0" w:color="auto"/>
      </w:divBdr>
    </w:div>
    <w:div w:id="1986230854">
      <w:bodyDiv w:val="1"/>
      <w:marLeft w:val="0"/>
      <w:marRight w:val="0"/>
      <w:marTop w:val="0"/>
      <w:marBottom w:val="0"/>
      <w:divBdr>
        <w:top w:val="none" w:sz="0" w:space="0" w:color="auto"/>
        <w:left w:val="none" w:sz="0" w:space="0" w:color="auto"/>
        <w:bottom w:val="none" w:sz="0" w:space="0" w:color="auto"/>
        <w:right w:val="none" w:sz="0" w:space="0" w:color="auto"/>
      </w:divBdr>
    </w:div>
    <w:div w:id="1986544176">
      <w:bodyDiv w:val="1"/>
      <w:marLeft w:val="0"/>
      <w:marRight w:val="0"/>
      <w:marTop w:val="0"/>
      <w:marBottom w:val="0"/>
      <w:divBdr>
        <w:top w:val="none" w:sz="0" w:space="0" w:color="auto"/>
        <w:left w:val="none" w:sz="0" w:space="0" w:color="auto"/>
        <w:bottom w:val="none" w:sz="0" w:space="0" w:color="auto"/>
        <w:right w:val="none" w:sz="0" w:space="0" w:color="auto"/>
      </w:divBdr>
    </w:div>
    <w:div w:id="1987010468">
      <w:bodyDiv w:val="1"/>
      <w:marLeft w:val="0"/>
      <w:marRight w:val="0"/>
      <w:marTop w:val="0"/>
      <w:marBottom w:val="0"/>
      <w:divBdr>
        <w:top w:val="none" w:sz="0" w:space="0" w:color="auto"/>
        <w:left w:val="none" w:sz="0" w:space="0" w:color="auto"/>
        <w:bottom w:val="none" w:sz="0" w:space="0" w:color="auto"/>
        <w:right w:val="none" w:sz="0" w:space="0" w:color="auto"/>
      </w:divBdr>
    </w:div>
    <w:div w:id="1987204644">
      <w:bodyDiv w:val="1"/>
      <w:marLeft w:val="0"/>
      <w:marRight w:val="0"/>
      <w:marTop w:val="0"/>
      <w:marBottom w:val="0"/>
      <w:divBdr>
        <w:top w:val="none" w:sz="0" w:space="0" w:color="auto"/>
        <w:left w:val="none" w:sz="0" w:space="0" w:color="auto"/>
        <w:bottom w:val="none" w:sz="0" w:space="0" w:color="auto"/>
        <w:right w:val="none" w:sz="0" w:space="0" w:color="auto"/>
      </w:divBdr>
    </w:div>
    <w:div w:id="1987734619">
      <w:bodyDiv w:val="1"/>
      <w:marLeft w:val="0"/>
      <w:marRight w:val="0"/>
      <w:marTop w:val="0"/>
      <w:marBottom w:val="0"/>
      <w:divBdr>
        <w:top w:val="none" w:sz="0" w:space="0" w:color="auto"/>
        <w:left w:val="none" w:sz="0" w:space="0" w:color="auto"/>
        <w:bottom w:val="none" w:sz="0" w:space="0" w:color="auto"/>
        <w:right w:val="none" w:sz="0" w:space="0" w:color="auto"/>
      </w:divBdr>
    </w:div>
    <w:div w:id="1988053312">
      <w:bodyDiv w:val="1"/>
      <w:marLeft w:val="0"/>
      <w:marRight w:val="0"/>
      <w:marTop w:val="0"/>
      <w:marBottom w:val="0"/>
      <w:divBdr>
        <w:top w:val="none" w:sz="0" w:space="0" w:color="auto"/>
        <w:left w:val="none" w:sz="0" w:space="0" w:color="auto"/>
        <w:bottom w:val="none" w:sz="0" w:space="0" w:color="auto"/>
        <w:right w:val="none" w:sz="0" w:space="0" w:color="auto"/>
      </w:divBdr>
    </w:div>
    <w:div w:id="1988363425">
      <w:bodyDiv w:val="1"/>
      <w:marLeft w:val="0"/>
      <w:marRight w:val="0"/>
      <w:marTop w:val="0"/>
      <w:marBottom w:val="0"/>
      <w:divBdr>
        <w:top w:val="none" w:sz="0" w:space="0" w:color="auto"/>
        <w:left w:val="none" w:sz="0" w:space="0" w:color="auto"/>
        <w:bottom w:val="none" w:sz="0" w:space="0" w:color="auto"/>
        <w:right w:val="none" w:sz="0" w:space="0" w:color="auto"/>
      </w:divBdr>
    </w:div>
    <w:div w:id="1988700626">
      <w:bodyDiv w:val="1"/>
      <w:marLeft w:val="0"/>
      <w:marRight w:val="0"/>
      <w:marTop w:val="0"/>
      <w:marBottom w:val="0"/>
      <w:divBdr>
        <w:top w:val="none" w:sz="0" w:space="0" w:color="auto"/>
        <w:left w:val="none" w:sz="0" w:space="0" w:color="auto"/>
        <w:bottom w:val="none" w:sz="0" w:space="0" w:color="auto"/>
        <w:right w:val="none" w:sz="0" w:space="0" w:color="auto"/>
      </w:divBdr>
    </w:div>
    <w:div w:id="1990818033">
      <w:bodyDiv w:val="1"/>
      <w:marLeft w:val="0"/>
      <w:marRight w:val="0"/>
      <w:marTop w:val="0"/>
      <w:marBottom w:val="0"/>
      <w:divBdr>
        <w:top w:val="none" w:sz="0" w:space="0" w:color="auto"/>
        <w:left w:val="none" w:sz="0" w:space="0" w:color="auto"/>
        <w:bottom w:val="none" w:sz="0" w:space="0" w:color="auto"/>
        <w:right w:val="none" w:sz="0" w:space="0" w:color="auto"/>
      </w:divBdr>
    </w:div>
    <w:div w:id="1992322825">
      <w:bodyDiv w:val="1"/>
      <w:marLeft w:val="0"/>
      <w:marRight w:val="0"/>
      <w:marTop w:val="0"/>
      <w:marBottom w:val="0"/>
      <w:divBdr>
        <w:top w:val="none" w:sz="0" w:space="0" w:color="auto"/>
        <w:left w:val="none" w:sz="0" w:space="0" w:color="auto"/>
        <w:bottom w:val="none" w:sz="0" w:space="0" w:color="auto"/>
        <w:right w:val="none" w:sz="0" w:space="0" w:color="auto"/>
      </w:divBdr>
    </w:div>
    <w:div w:id="1992638151">
      <w:bodyDiv w:val="1"/>
      <w:marLeft w:val="0"/>
      <w:marRight w:val="0"/>
      <w:marTop w:val="0"/>
      <w:marBottom w:val="0"/>
      <w:divBdr>
        <w:top w:val="none" w:sz="0" w:space="0" w:color="auto"/>
        <w:left w:val="none" w:sz="0" w:space="0" w:color="auto"/>
        <w:bottom w:val="none" w:sz="0" w:space="0" w:color="auto"/>
        <w:right w:val="none" w:sz="0" w:space="0" w:color="auto"/>
      </w:divBdr>
    </w:div>
    <w:div w:id="1992901574">
      <w:bodyDiv w:val="1"/>
      <w:marLeft w:val="0"/>
      <w:marRight w:val="0"/>
      <w:marTop w:val="0"/>
      <w:marBottom w:val="0"/>
      <w:divBdr>
        <w:top w:val="none" w:sz="0" w:space="0" w:color="auto"/>
        <w:left w:val="none" w:sz="0" w:space="0" w:color="auto"/>
        <w:bottom w:val="none" w:sz="0" w:space="0" w:color="auto"/>
        <w:right w:val="none" w:sz="0" w:space="0" w:color="auto"/>
      </w:divBdr>
    </w:div>
    <w:div w:id="1995183609">
      <w:bodyDiv w:val="1"/>
      <w:marLeft w:val="0"/>
      <w:marRight w:val="0"/>
      <w:marTop w:val="0"/>
      <w:marBottom w:val="0"/>
      <w:divBdr>
        <w:top w:val="none" w:sz="0" w:space="0" w:color="auto"/>
        <w:left w:val="none" w:sz="0" w:space="0" w:color="auto"/>
        <w:bottom w:val="none" w:sz="0" w:space="0" w:color="auto"/>
        <w:right w:val="none" w:sz="0" w:space="0" w:color="auto"/>
      </w:divBdr>
    </w:div>
    <w:div w:id="1996568708">
      <w:bodyDiv w:val="1"/>
      <w:marLeft w:val="0"/>
      <w:marRight w:val="0"/>
      <w:marTop w:val="0"/>
      <w:marBottom w:val="0"/>
      <w:divBdr>
        <w:top w:val="none" w:sz="0" w:space="0" w:color="auto"/>
        <w:left w:val="none" w:sz="0" w:space="0" w:color="auto"/>
        <w:bottom w:val="none" w:sz="0" w:space="0" w:color="auto"/>
        <w:right w:val="none" w:sz="0" w:space="0" w:color="auto"/>
      </w:divBdr>
    </w:div>
    <w:div w:id="1997566826">
      <w:bodyDiv w:val="1"/>
      <w:marLeft w:val="0"/>
      <w:marRight w:val="0"/>
      <w:marTop w:val="0"/>
      <w:marBottom w:val="0"/>
      <w:divBdr>
        <w:top w:val="none" w:sz="0" w:space="0" w:color="auto"/>
        <w:left w:val="none" w:sz="0" w:space="0" w:color="auto"/>
        <w:bottom w:val="none" w:sz="0" w:space="0" w:color="auto"/>
        <w:right w:val="none" w:sz="0" w:space="0" w:color="auto"/>
      </w:divBdr>
    </w:div>
    <w:div w:id="1997758827">
      <w:bodyDiv w:val="1"/>
      <w:marLeft w:val="0"/>
      <w:marRight w:val="0"/>
      <w:marTop w:val="0"/>
      <w:marBottom w:val="0"/>
      <w:divBdr>
        <w:top w:val="none" w:sz="0" w:space="0" w:color="auto"/>
        <w:left w:val="none" w:sz="0" w:space="0" w:color="auto"/>
        <w:bottom w:val="none" w:sz="0" w:space="0" w:color="auto"/>
        <w:right w:val="none" w:sz="0" w:space="0" w:color="auto"/>
      </w:divBdr>
    </w:div>
    <w:div w:id="1998149015">
      <w:bodyDiv w:val="1"/>
      <w:marLeft w:val="0"/>
      <w:marRight w:val="0"/>
      <w:marTop w:val="0"/>
      <w:marBottom w:val="0"/>
      <w:divBdr>
        <w:top w:val="none" w:sz="0" w:space="0" w:color="auto"/>
        <w:left w:val="none" w:sz="0" w:space="0" w:color="auto"/>
        <w:bottom w:val="none" w:sz="0" w:space="0" w:color="auto"/>
        <w:right w:val="none" w:sz="0" w:space="0" w:color="auto"/>
      </w:divBdr>
    </w:div>
    <w:div w:id="1998337159">
      <w:bodyDiv w:val="1"/>
      <w:marLeft w:val="0"/>
      <w:marRight w:val="0"/>
      <w:marTop w:val="0"/>
      <w:marBottom w:val="0"/>
      <w:divBdr>
        <w:top w:val="none" w:sz="0" w:space="0" w:color="auto"/>
        <w:left w:val="none" w:sz="0" w:space="0" w:color="auto"/>
        <w:bottom w:val="none" w:sz="0" w:space="0" w:color="auto"/>
        <w:right w:val="none" w:sz="0" w:space="0" w:color="auto"/>
      </w:divBdr>
    </w:div>
    <w:div w:id="1998604902">
      <w:bodyDiv w:val="1"/>
      <w:marLeft w:val="0"/>
      <w:marRight w:val="0"/>
      <w:marTop w:val="0"/>
      <w:marBottom w:val="0"/>
      <w:divBdr>
        <w:top w:val="none" w:sz="0" w:space="0" w:color="auto"/>
        <w:left w:val="none" w:sz="0" w:space="0" w:color="auto"/>
        <w:bottom w:val="none" w:sz="0" w:space="0" w:color="auto"/>
        <w:right w:val="none" w:sz="0" w:space="0" w:color="auto"/>
      </w:divBdr>
    </w:div>
    <w:div w:id="1999073544">
      <w:bodyDiv w:val="1"/>
      <w:marLeft w:val="0"/>
      <w:marRight w:val="0"/>
      <w:marTop w:val="0"/>
      <w:marBottom w:val="0"/>
      <w:divBdr>
        <w:top w:val="none" w:sz="0" w:space="0" w:color="auto"/>
        <w:left w:val="none" w:sz="0" w:space="0" w:color="auto"/>
        <w:bottom w:val="none" w:sz="0" w:space="0" w:color="auto"/>
        <w:right w:val="none" w:sz="0" w:space="0" w:color="auto"/>
      </w:divBdr>
    </w:div>
    <w:div w:id="2000452326">
      <w:bodyDiv w:val="1"/>
      <w:marLeft w:val="0"/>
      <w:marRight w:val="0"/>
      <w:marTop w:val="0"/>
      <w:marBottom w:val="0"/>
      <w:divBdr>
        <w:top w:val="none" w:sz="0" w:space="0" w:color="auto"/>
        <w:left w:val="none" w:sz="0" w:space="0" w:color="auto"/>
        <w:bottom w:val="none" w:sz="0" w:space="0" w:color="auto"/>
        <w:right w:val="none" w:sz="0" w:space="0" w:color="auto"/>
      </w:divBdr>
    </w:div>
    <w:div w:id="2001494402">
      <w:bodyDiv w:val="1"/>
      <w:marLeft w:val="0"/>
      <w:marRight w:val="0"/>
      <w:marTop w:val="0"/>
      <w:marBottom w:val="0"/>
      <w:divBdr>
        <w:top w:val="none" w:sz="0" w:space="0" w:color="auto"/>
        <w:left w:val="none" w:sz="0" w:space="0" w:color="auto"/>
        <w:bottom w:val="none" w:sz="0" w:space="0" w:color="auto"/>
        <w:right w:val="none" w:sz="0" w:space="0" w:color="auto"/>
      </w:divBdr>
    </w:div>
    <w:div w:id="2002191443">
      <w:bodyDiv w:val="1"/>
      <w:marLeft w:val="0"/>
      <w:marRight w:val="0"/>
      <w:marTop w:val="0"/>
      <w:marBottom w:val="0"/>
      <w:divBdr>
        <w:top w:val="none" w:sz="0" w:space="0" w:color="auto"/>
        <w:left w:val="none" w:sz="0" w:space="0" w:color="auto"/>
        <w:bottom w:val="none" w:sz="0" w:space="0" w:color="auto"/>
        <w:right w:val="none" w:sz="0" w:space="0" w:color="auto"/>
      </w:divBdr>
    </w:div>
    <w:div w:id="2002587189">
      <w:bodyDiv w:val="1"/>
      <w:marLeft w:val="0"/>
      <w:marRight w:val="0"/>
      <w:marTop w:val="0"/>
      <w:marBottom w:val="0"/>
      <w:divBdr>
        <w:top w:val="none" w:sz="0" w:space="0" w:color="auto"/>
        <w:left w:val="none" w:sz="0" w:space="0" w:color="auto"/>
        <w:bottom w:val="none" w:sz="0" w:space="0" w:color="auto"/>
        <w:right w:val="none" w:sz="0" w:space="0" w:color="auto"/>
      </w:divBdr>
    </w:div>
    <w:div w:id="2002615254">
      <w:bodyDiv w:val="1"/>
      <w:marLeft w:val="0"/>
      <w:marRight w:val="0"/>
      <w:marTop w:val="0"/>
      <w:marBottom w:val="0"/>
      <w:divBdr>
        <w:top w:val="none" w:sz="0" w:space="0" w:color="auto"/>
        <w:left w:val="none" w:sz="0" w:space="0" w:color="auto"/>
        <w:bottom w:val="none" w:sz="0" w:space="0" w:color="auto"/>
        <w:right w:val="none" w:sz="0" w:space="0" w:color="auto"/>
      </w:divBdr>
    </w:div>
    <w:div w:id="2004384460">
      <w:bodyDiv w:val="1"/>
      <w:marLeft w:val="0"/>
      <w:marRight w:val="0"/>
      <w:marTop w:val="0"/>
      <w:marBottom w:val="0"/>
      <w:divBdr>
        <w:top w:val="none" w:sz="0" w:space="0" w:color="auto"/>
        <w:left w:val="none" w:sz="0" w:space="0" w:color="auto"/>
        <w:bottom w:val="none" w:sz="0" w:space="0" w:color="auto"/>
        <w:right w:val="none" w:sz="0" w:space="0" w:color="auto"/>
      </w:divBdr>
    </w:div>
    <w:div w:id="2004815024">
      <w:bodyDiv w:val="1"/>
      <w:marLeft w:val="0"/>
      <w:marRight w:val="0"/>
      <w:marTop w:val="0"/>
      <w:marBottom w:val="0"/>
      <w:divBdr>
        <w:top w:val="none" w:sz="0" w:space="0" w:color="auto"/>
        <w:left w:val="none" w:sz="0" w:space="0" w:color="auto"/>
        <w:bottom w:val="none" w:sz="0" w:space="0" w:color="auto"/>
        <w:right w:val="none" w:sz="0" w:space="0" w:color="auto"/>
      </w:divBdr>
    </w:div>
    <w:div w:id="2005089169">
      <w:bodyDiv w:val="1"/>
      <w:marLeft w:val="0"/>
      <w:marRight w:val="0"/>
      <w:marTop w:val="0"/>
      <w:marBottom w:val="0"/>
      <w:divBdr>
        <w:top w:val="none" w:sz="0" w:space="0" w:color="auto"/>
        <w:left w:val="none" w:sz="0" w:space="0" w:color="auto"/>
        <w:bottom w:val="none" w:sz="0" w:space="0" w:color="auto"/>
        <w:right w:val="none" w:sz="0" w:space="0" w:color="auto"/>
      </w:divBdr>
    </w:div>
    <w:div w:id="2005476036">
      <w:bodyDiv w:val="1"/>
      <w:marLeft w:val="0"/>
      <w:marRight w:val="0"/>
      <w:marTop w:val="0"/>
      <w:marBottom w:val="0"/>
      <w:divBdr>
        <w:top w:val="none" w:sz="0" w:space="0" w:color="auto"/>
        <w:left w:val="none" w:sz="0" w:space="0" w:color="auto"/>
        <w:bottom w:val="none" w:sz="0" w:space="0" w:color="auto"/>
        <w:right w:val="none" w:sz="0" w:space="0" w:color="auto"/>
      </w:divBdr>
    </w:div>
    <w:div w:id="2008702690">
      <w:bodyDiv w:val="1"/>
      <w:marLeft w:val="0"/>
      <w:marRight w:val="0"/>
      <w:marTop w:val="0"/>
      <w:marBottom w:val="0"/>
      <w:divBdr>
        <w:top w:val="none" w:sz="0" w:space="0" w:color="auto"/>
        <w:left w:val="none" w:sz="0" w:space="0" w:color="auto"/>
        <w:bottom w:val="none" w:sz="0" w:space="0" w:color="auto"/>
        <w:right w:val="none" w:sz="0" w:space="0" w:color="auto"/>
      </w:divBdr>
    </w:div>
    <w:div w:id="2009281892">
      <w:bodyDiv w:val="1"/>
      <w:marLeft w:val="0"/>
      <w:marRight w:val="0"/>
      <w:marTop w:val="0"/>
      <w:marBottom w:val="0"/>
      <w:divBdr>
        <w:top w:val="none" w:sz="0" w:space="0" w:color="auto"/>
        <w:left w:val="none" w:sz="0" w:space="0" w:color="auto"/>
        <w:bottom w:val="none" w:sz="0" w:space="0" w:color="auto"/>
        <w:right w:val="none" w:sz="0" w:space="0" w:color="auto"/>
      </w:divBdr>
    </w:div>
    <w:div w:id="2011255018">
      <w:bodyDiv w:val="1"/>
      <w:marLeft w:val="0"/>
      <w:marRight w:val="0"/>
      <w:marTop w:val="0"/>
      <w:marBottom w:val="0"/>
      <w:divBdr>
        <w:top w:val="none" w:sz="0" w:space="0" w:color="auto"/>
        <w:left w:val="none" w:sz="0" w:space="0" w:color="auto"/>
        <w:bottom w:val="none" w:sz="0" w:space="0" w:color="auto"/>
        <w:right w:val="none" w:sz="0" w:space="0" w:color="auto"/>
      </w:divBdr>
    </w:div>
    <w:div w:id="2011369076">
      <w:bodyDiv w:val="1"/>
      <w:marLeft w:val="0"/>
      <w:marRight w:val="0"/>
      <w:marTop w:val="0"/>
      <w:marBottom w:val="0"/>
      <w:divBdr>
        <w:top w:val="none" w:sz="0" w:space="0" w:color="auto"/>
        <w:left w:val="none" w:sz="0" w:space="0" w:color="auto"/>
        <w:bottom w:val="none" w:sz="0" w:space="0" w:color="auto"/>
        <w:right w:val="none" w:sz="0" w:space="0" w:color="auto"/>
      </w:divBdr>
    </w:div>
    <w:div w:id="2012026046">
      <w:bodyDiv w:val="1"/>
      <w:marLeft w:val="0"/>
      <w:marRight w:val="0"/>
      <w:marTop w:val="0"/>
      <w:marBottom w:val="0"/>
      <w:divBdr>
        <w:top w:val="none" w:sz="0" w:space="0" w:color="auto"/>
        <w:left w:val="none" w:sz="0" w:space="0" w:color="auto"/>
        <w:bottom w:val="none" w:sz="0" w:space="0" w:color="auto"/>
        <w:right w:val="none" w:sz="0" w:space="0" w:color="auto"/>
      </w:divBdr>
    </w:div>
    <w:div w:id="2013487329">
      <w:bodyDiv w:val="1"/>
      <w:marLeft w:val="0"/>
      <w:marRight w:val="0"/>
      <w:marTop w:val="0"/>
      <w:marBottom w:val="0"/>
      <w:divBdr>
        <w:top w:val="none" w:sz="0" w:space="0" w:color="auto"/>
        <w:left w:val="none" w:sz="0" w:space="0" w:color="auto"/>
        <w:bottom w:val="none" w:sz="0" w:space="0" w:color="auto"/>
        <w:right w:val="none" w:sz="0" w:space="0" w:color="auto"/>
      </w:divBdr>
    </w:div>
    <w:div w:id="2013529159">
      <w:bodyDiv w:val="1"/>
      <w:marLeft w:val="0"/>
      <w:marRight w:val="0"/>
      <w:marTop w:val="0"/>
      <w:marBottom w:val="0"/>
      <w:divBdr>
        <w:top w:val="none" w:sz="0" w:space="0" w:color="auto"/>
        <w:left w:val="none" w:sz="0" w:space="0" w:color="auto"/>
        <w:bottom w:val="none" w:sz="0" w:space="0" w:color="auto"/>
        <w:right w:val="none" w:sz="0" w:space="0" w:color="auto"/>
      </w:divBdr>
    </w:div>
    <w:div w:id="2013603968">
      <w:bodyDiv w:val="1"/>
      <w:marLeft w:val="0"/>
      <w:marRight w:val="0"/>
      <w:marTop w:val="0"/>
      <w:marBottom w:val="0"/>
      <w:divBdr>
        <w:top w:val="none" w:sz="0" w:space="0" w:color="auto"/>
        <w:left w:val="none" w:sz="0" w:space="0" w:color="auto"/>
        <w:bottom w:val="none" w:sz="0" w:space="0" w:color="auto"/>
        <w:right w:val="none" w:sz="0" w:space="0" w:color="auto"/>
      </w:divBdr>
    </w:div>
    <w:div w:id="2016028832">
      <w:bodyDiv w:val="1"/>
      <w:marLeft w:val="0"/>
      <w:marRight w:val="0"/>
      <w:marTop w:val="0"/>
      <w:marBottom w:val="0"/>
      <w:divBdr>
        <w:top w:val="none" w:sz="0" w:space="0" w:color="auto"/>
        <w:left w:val="none" w:sz="0" w:space="0" w:color="auto"/>
        <w:bottom w:val="none" w:sz="0" w:space="0" w:color="auto"/>
        <w:right w:val="none" w:sz="0" w:space="0" w:color="auto"/>
      </w:divBdr>
    </w:div>
    <w:div w:id="2016299645">
      <w:bodyDiv w:val="1"/>
      <w:marLeft w:val="0"/>
      <w:marRight w:val="0"/>
      <w:marTop w:val="0"/>
      <w:marBottom w:val="0"/>
      <w:divBdr>
        <w:top w:val="none" w:sz="0" w:space="0" w:color="auto"/>
        <w:left w:val="none" w:sz="0" w:space="0" w:color="auto"/>
        <w:bottom w:val="none" w:sz="0" w:space="0" w:color="auto"/>
        <w:right w:val="none" w:sz="0" w:space="0" w:color="auto"/>
      </w:divBdr>
    </w:div>
    <w:div w:id="2017609591">
      <w:bodyDiv w:val="1"/>
      <w:marLeft w:val="0"/>
      <w:marRight w:val="0"/>
      <w:marTop w:val="0"/>
      <w:marBottom w:val="0"/>
      <w:divBdr>
        <w:top w:val="none" w:sz="0" w:space="0" w:color="auto"/>
        <w:left w:val="none" w:sz="0" w:space="0" w:color="auto"/>
        <w:bottom w:val="none" w:sz="0" w:space="0" w:color="auto"/>
        <w:right w:val="none" w:sz="0" w:space="0" w:color="auto"/>
      </w:divBdr>
    </w:div>
    <w:div w:id="2019429727">
      <w:bodyDiv w:val="1"/>
      <w:marLeft w:val="0"/>
      <w:marRight w:val="0"/>
      <w:marTop w:val="0"/>
      <w:marBottom w:val="0"/>
      <w:divBdr>
        <w:top w:val="none" w:sz="0" w:space="0" w:color="auto"/>
        <w:left w:val="none" w:sz="0" w:space="0" w:color="auto"/>
        <w:bottom w:val="none" w:sz="0" w:space="0" w:color="auto"/>
        <w:right w:val="none" w:sz="0" w:space="0" w:color="auto"/>
      </w:divBdr>
    </w:div>
    <w:div w:id="2019652836">
      <w:bodyDiv w:val="1"/>
      <w:marLeft w:val="0"/>
      <w:marRight w:val="0"/>
      <w:marTop w:val="0"/>
      <w:marBottom w:val="0"/>
      <w:divBdr>
        <w:top w:val="none" w:sz="0" w:space="0" w:color="auto"/>
        <w:left w:val="none" w:sz="0" w:space="0" w:color="auto"/>
        <w:bottom w:val="none" w:sz="0" w:space="0" w:color="auto"/>
        <w:right w:val="none" w:sz="0" w:space="0" w:color="auto"/>
      </w:divBdr>
    </w:div>
    <w:div w:id="2019842030">
      <w:bodyDiv w:val="1"/>
      <w:marLeft w:val="0"/>
      <w:marRight w:val="0"/>
      <w:marTop w:val="0"/>
      <w:marBottom w:val="0"/>
      <w:divBdr>
        <w:top w:val="none" w:sz="0" w:space="0" w:color="auto"/>
        <w:left w:val="none" w:sz="0" w:space="0" w:color="auto"/>
        <w:bottom w:val="none" w:sz="0" w:space="0" w:color="auto"/>
        <w:right w:val="none" w:sz="0" w:space="0" w:color="auto"/>
      </w:divBdr>
    </w:div>
    <w:div w:id="2020279488">
      <w:bodyDiv w:val="1"/>
      <w:marLeft w:val="0"/>
      <w:marRight w:val="0"/>
      <w:marTop w:val="0"/>
      <w:marBottom w:val="0"/>
      <w:divBdr>
        <w:top w:val="none" w:sz="0" w:space="0" w:color="auto"/>
        <w:left w:val="none" w:sz="0" w:space="0" w:color="auto"/>
        <w:bottom w:val="none" w:sz="0" w:space="0" w:color="auto"/>
        <w:right w:val="none" w:sz="0" w:space="0" w:color="auto"/>
      </w:divBdr>
    </w:div>
    <w:div w:id="2020885433">
      <w:bodyDiv w:val="1"/>
      <w:marLeft w:val="0"/>
      <w:marRight w:val="0"/>
      <w:marTop w:val="0"/>
      <w:marBottom w:val="0"/>
      <w:divBdr>
        <w:top w:val="none" w:sz="0" w:space="0" w:color="auto"/>
        <w:left w:val="none" w:sz="0" w:space="0" w:color="auto"/>
        <w:bottom w:val="none" w:sz="0" w:space="0" w:color="auto"/>
        <w:right w:val="none" w:sz="0" w:space="0" w:color="auto"/>
      </w:divBdr>
    </w:div>
    <w:div w:id="2022782248">
      <w:bodyDiv w:val="1"/>
      <w:marLeft w:val="0"/>
      <w:marRight w:val="0"/>
      <w:marTop w:val="0"/>
      <w:marBottom w:val="0"/>
      <w:divBdr>
        <w:top w:val="none" w:sz="0" w:space="0" w:color="auto"/>
        <w:left w:val="none" w:sz="0" w:space="0" w:color="auto"/>
        <w:bottom w:val="none" w:sz="0" w:space="0" w:color="auto"/>
        <w:right w:val="none" w:sz="0" w:space="0" w:color="auto"/>
      </w:divBdr>
    </w:div>
    <w:div w:id="2022968181">
      <w:bodyDiv w:val="1"/>
      <w:marLeft w:val="0"/>
      <w:marRight w:val="0"/>
      <w:marTop w:val="0"/>
      <w:marBottom w:val="0"/>
      <w:divBdr>
        <w:top w:val="none" w:sz="0" w:space="0" w:color="auto"/>
        <w:left w:val="none" w:sz="0" w:space="0" w:color="auto"/>
        <w:bottom w:val="none" w:sz="0" w:space="0" w:color="auto"/>
        <w:right w:val="none" w:sz="0" w:space="0" w:color="auto"/>
      </w:divBdr>
    </w:div>
    <w:div w:id="2023555703">
      <w:bodyDiv w:val="1"/>
      <w:marLeft w:val="0"/>
      <w:marRight w:val="0"/>
      <w:marTop w:val="0"/>
      <w:marBottom w:val="0"/>
      <w:divBdr>
        <w:top w:val="none" w:sz="0" w:space="0" w:color="auto"/>
        <w:left w:val="none" w:sz="0" w:space="0" w:color="auto"/>
        <w:bottom w:val="none" w:sz="0" w:space="0" w:color="auto"/>
        <w:right w:val="none" w:sz="0" w:space="0" w:color="auto"/>
      </w:divBdr>
    </w:div>
    <w:div w:id="2024285181">
      <w:bodyDiv w:val="1"/>
      <w:marLeft w:val="0"/>
      <w:marRight w:val="0"/>
      <w:marTop w:val="0"/>
      <w:marBottom w:val="0"/>
      <w:divBdr>
        <w:top w:val="none" w:sz="0" w:space="0" w:color="auto"/>
        <w:left w:val="none" w:sz="0" w:space="0" w:color="auto"/>
        <w:bottom w:val="none" w:sz="0" w:space="0" w:color="auto"/>
        <w:right w:val="none" w:sz="0" w:space="0" w:color="auto"/>
      </w:divBdr>
    </w:div>
    <w:div w:id="2025981811">
      <w:bodyDiv w:val="1"/>
      <w:marLeft w:val="0"/>
      <w:marRight w:val="0"/>
      <w:marTop w:val="0"/>
      <w:marBottom w:val="0"/>
      <w:divBdr>
        <w:top w:val="none" w:sz="0" w:space="0" w:color="auto"/>
        <w:left w:val="none" w:sz="0" w:space="0" w:color="auto"/>
        <w:bottom w:val="none" w:sz="0" w:space="0" w:color="auto"/>
        <w:right w:val="none" w:sz="0" w:space="0" w:color="auto"/>
      </w:divBdr>
    </w:div>
    <w:div w:id="2026201910">
      <w:bodyDiv w:val="1"/>
      <w:marLeft w:val="0"/>
      <w:marRight w:val="0"/>
      <w:marTop w:val="0"/>
      <w:marBottom w:val="0"/>
      <w:divBdr>
        <w:top w:val="none" w:sz="0" w:space="0" w:color="auto"/>
        <w:left w:val="none" w:sz="0" w:space="0" w:color="auto"/>
        <w:bottom w:val="none" w:sz="0" w:space="0" w:color="auto"/>
        <w:right w:val="none" w:sz="0" w:space="0" w:color="auto"/>
      </w:divBdr>
    </w:div>
    <w:div w:id="2026664338">
      <w:bodyDiv w:val="1"/>
      <w:marLeft w:val="0"/>
      <w:marRight w:val="0"/>
      <w:marTop w:val="0"/>
      <w:marBottom w:val="0"/>
      <w:divBdr>
        <w:top w:val="none" w:sz="0" w:space="0" w:color="auto"/>
        <w:left w:val="none" w:sz="0" w:space="0" w:color="auto"/>
        <w:bottom w:val="none" w:sz="0" w:space="0" w:color="auto"/>
        <w:right w:val="none" w:sz="0" w:space="0" w:color="auto"/>
      </w:divBdr>
    </w:div>
    <w:div w:id="2027365077">
      <w:bodyDiv w:val="1"/>
      <w:marLeft w:val="0"/>
      <w:marRight w:val="0"/>
      <w:marTop w:val="0"/>
      <w:marBottom w:val="0"/>
      <w:divBdr>
        <w:top w:val="none" w:sz="0" w:space="0" w:color="auto"/>
        <w:left w:val="none" w:sz="0" w:space="0" w:color="auto"/>
        <w:bottom w:val="none" w:sz="0" w:space="0" w:color="auto"/>
        <w:right w:val="none" w:sz="0" w:space="0" w:color="auto"/>
      </w:divBdr>
    </w:div>
    <w:div w:id="2028561892">
      <w:bodyDiv w:val="1"/>
      <w:marLeft w:val="0"/>
      <w:marRight w:val="0"/>
      <w:marTop w:val="0"/>
      <w:marBottom w:val="0"/>
      <w:divBdr>
        <w:top w:val="none" w:sz="0" w:space="0" w:color="auto"/>
        <w:left w:val="none" w:sz="0" w:space="0" w:color="auto"/>
        <w:bottom w:val="none" w:sz="0" w:space="0" w:color="auto"/>
        <w:right w:val="none" w:sz="0" w:space="0" w:color="auto"/>
      </w:divBdr>
    </w:div>
    <w:div w:id="2028748050">
      <w:bodyDiv w:val="1"/>
      <w:marLeft w:val="0"/>
      <w:marRight w:val="0"/>
      <w:marTop w:val="0"/>
      <w:marBottom w:val="0"/>
      <w:divBdr>
        <w:top w:val="none" w:sz="0" w:space="0" w:color="auto"/>
        <w:left w:val="none" w:sz="0" w:space="0" w:color="auto"/>
        <w:bottom w:val="none" w:sz="0" w:space="0" w:color="auto"/>
        <w:right w:val="none" w:sz="0" w:space="0" w:color="auto"/>
      </w:divBdr>
    </w:div>
    <w:div w:id="2029790758">
      <w:bodyDiv w:val="1"/>
      <w:marLeft w:val="0"/>
      <w:marRight w:val="0"/>
      <w:marTop w:val="0"/>
      <w:marBottom w:val="0"/>
      <w:divBdr>
        <w:top w:val="none" w:sz="0" w:space="0" w:color="auto"/>
        <w:left w:val="none" w:sz="0" w:space="0" w:color="auto"/>
        <w:bottom w:val="none" w:sz="0" w:space="0" w:color="auto"/>
        <w:right w:val="none" w:sz="0" w:space="0" w:color="auto"/>
      </w:divBdr>
    </w:div>
    <w:div w:id="2030373424">
      <w:bodyDiv w:val="1"/>
      <w:marLeft w:val="0"/>
      <w:marRight w:val="0"/>
      <w:marTop w:val="0"/>
      <w:marBottom w:val="0"/>
      <w:divBdr>
        <w:top w:val="none" w:sz="0" w:space="0" w:color="auto"/>
        <w:left w:val="none" w:sz="0" w:space="0" w:color="auto"/>
        <w:bottom w:val="none" w:sz="0" w:space="0" w:color="auto"/>
        <w:right w:val="none" w:sz="0" w:space="0" w:color="auto"/>
      </w:divBdr>
    </w:div>
    <w:div w:id="2031183364">
      <w:bodyDiv w:val="1"/>
      <w:marLeft w:val="0"/>
      <w:marRight w:val="0"/>
      <w:marTop w:val="0"/>
      <w:marBottom w:val="0"/>
      <w:divBdr>
        <w:top w:val="none" w:sz="0" w:space="0" w:color="auto"/>
        <w:left w:val="none" w:sz="0" w:space="0" w:color="auto"/>
        <w:bottom w:val="none" w:sz="0" w:space="0" w:color="auto"/>
        <w:right w:val="none" w:sz="0" w:space="0" w:color="auto"/>
      </w:divBdr>
    </w:div>
    <w:div w:id="2031835501">
      <w:bodyDiv w:val="1"/>
      <w:marLeft w:val="0"/>
      <w:marRight w:val="0"/>
      <w:marTop w:val="0"/>
      <w:marBottom w:val="0"/>
      <w:divBdr>
        <w:top w:val="none" w:sz="0" w:space="0" w:color="auto"/>
        <w:left w:val="none" w:sz="0" w:space="0" w:color="auto"/>
        <w:bottom w:val="none" w:sz="0" w:space="0" w:color="auto"/>
        <w:right w:val="none" w:sz="0" w:space="0" w:color="auto"/>
      </w:divBdr>
    </w:div>
    <w:div w:id="2033526217">
      <w:bodyDiv w:val="1"/>
      <w:marLeft w:val="0"/>
      <w:marRight w:val="0"/>
      <w:marTop w:val="0"/>
      <w:marBottom w:val="0"/>
      <w:divBdr>
        <w:top w:val="none" w:sz="0" w:space="0" w:color="auto"/>
        <w:left w:val="none" w:sz="0" w:space="0" w:color="auto"/>
        <w:bottom w:val="none" w:sz="0" w:space="0" w:color="auto"/>
        <w:right w:val="none" w:sz="0" w:space="0" w:color="auto"/>
      </w:divBdr>
    </w:div>
    <w:div w:id="2034265957">
      <w:bodyDiv w:val="1"/>
      <w:marLeft w:val="0"/>
      <w:marRight w:val="0"/>
      <w:marTop w:val="0"/>
      <w:marBottom w:val="0"/>
      <w:divBdr>
        <w:top w:val="none" w:sz="0" w:space="0" w:color="auto"/>
        <w:left w:val="none" w:sz="0" w:space="0" w:color="auto"/>
        <w:bottom w:val="none" w:sz="0" w:space="0" w:color="auto"/>
        <w:right w:val="none" w:sz="0" w:space="0" w:color="auto"/>
      </w:divBdr>
    </w:div>
    <w:div w:id="2035838016">
      <w:bodyDiv w:val="1"/>
      <w:marLeft w:val="0"/>
      <w:marRight w:val="0"/>
      <w:marTop w:val="0"/>
      <w:marBottom w:val="0"/>
      <w:divBdr>
        <w:top w:val="none" w:sz="0" w:space="0" w:color="auto"/>
        <w:left w:val="none" w:sz="0" w:space="0" w:color="auto"/>
        <w:bottom w:val="none" w:sz="0" w:space="0" w:color="auto"/>
        <w:right w:val="none" w:sz="0" w:space="0" w:color="auto"/>
      </w:divBdr>
    </w:div>
    <w:div w:id="2036615705">
      <w:bodyDiv w:val="1"/>
      <w:marLeft w:val="0"/>
      <w:marRight w:val="0"/>
      <w:marTop w:val="0"/>
      <w:marBottom w:val="0"/>
      <w:divBdr>
        <w:top w:val="none" w:sz="0" w:space="0" w:color="auto"/>
        <w:left w:val="none" w:sz="0" w:space="0" w:color="auto"/>
        <w:bottom w:val="none" w:sz="0" w:space="0" w:color="auto"/>
        <w:right w:val="none" w:sz="0" w:space="0" w:color="auto"/>
      </w:divBdr>
    </w:div>
    <w:div w:id="2037148172">
      <w:bodyDiv w:val="1"/>
      <w:marLeft w:val="0"/>
      <w:marRight w:val="0"/>
      <w:marTop w:val="0"/>
      <w:marBottom w:val="0"/>
      <w:divBdr>
        <w:top w:val="none" w:sz="0" w:space="0" w:color="auto"/>
        <w:left w:val="none" w:sz="0" w:space="0" w:color="auto"/>
        <w:bottom w:val="none" w:sz="0" w:space="0" w:color="auto"/>
        <w:right w:val="none" w:sz="0" w:space="0" w:color="auto"/>
      </w:divBdr>
    </w:div>
    <w:div w:id="2038046852">
      <w:bodyDiv w:val="1"/>
      <w:marLeft w:val="0"/>
      <w:marRight w:val="0"/>
      <w:marTop w:val="0"/>
      <w:marBottom w:val="0"/>
      <w:divBdr>
        <w:top w:val="none" w:sz="0" w:space="0" w:color="auto"/>
        <w:left w:val="none" w:sz="0" w:space="0" w:color="auto"/>
        <w:bottom w:val="none" w:sz="0" w:space="0" w:color="auto"/>
        <w:right w:val="none" w:sz="0" w:space="0" w:color="auto"/>
      </w:divBdr>
    </w:div>
    <w:div w:id="2038891542">
      <w:bodyDiv w:val="1"/>
      <w:marLeft w:val="0"/>
      <w:marRight w:val="0"/>
      <w:marTop w:val="0"/>
      <w:marBottom w:val="0"/>
      <w:divBdr>
        <w:top w:val="none" w:sz="0" w:space="0" w:color="auto"/>
        <w:left w:val="none" w:sz="0" w:space="0" w:color="auto"/>
        <w:bottom w:val="none" w:sz="0" w:space="0" w:color="auto"/>
        <w:right w:val="none" w:sz="0" w:space="0" w:color="auto"/>
      </w:divBdr>
    </w:div>
    <w:div w:id="2038893585">
      <w:bodyDiv w:val="1"/>
      <w:marLeft w:val="0"/>
      <w:marRight w:val="0"/>
      <w:marTop w:val="0"/>
      <w:marBottom w:val="0"/>
      <w:divBdr>
        <w:top w:val="none" w:sz="0" w:space="0" w:color="auto"/>
        <w:left w:val="none" w:sz="0" w:space="0" w:color="auto"/>
        <w:bottom w:val="none" w:sz="0" w:space="0" w:color="auto"/>
        <w:right w:val="none" w:sz="0" w:space="0" w:color="auto"/>
      </w:divBdr>
    </w:div>
    <w:div w:id="2040154291">
      <w:bodyDiv w:val="1"/>
      <w:marLeft w:val="0"/>
      <w:marRight w:val="0"/>
      <w:marTop w:val="0"/>
      <w:marBottom w:val="0"/>
      <w:divBdr>
        <w:top w:val="none" w:sz="0" w:space="0" w:color="auto"/>
        <w:left w:val="none" w:sz="0" w:space="0" w:color="auto"/>
        <w:bottom w:val="none" w:sz="0" w:space="0" w:color="auto"/>
        <w:right w:val="none" w:sz="0" w:space="0" w:color="auto"/>
      </w:divBdr>
    </w:div>
    <w:div w:id="2041852153">
      <w:bodyDiv w:val="1"/>
      <w:marLeft w:val="0"/>
      <w:marRight w:val="0"/>
      <w:marTop w:val="0"/>
      <w:marBottom w:val="0"/>
      <w:divBdr>
        <w:top w:val="none" w:sz="0" w:space="0" w:color="auto"/>
        <w:left w:val="none" w:sz="0" w:space="0" w:color="auto"/>
        <w:bottom w:val="none" w:sz="0" w:space="0" w:color="auto"/>
        <w:right w:val="none" w:sz="0" w:space="0" w:color="auto"/>
      </w:divBdr>
    </w:div>
    <w:div w:id="2041853571">
      <w:bodyDiv w:val="1"/>
      <w:marLeft w:val="0"/>
      <w:marRight w:val="0"/>
      <w:marTop w:val="0"/>
      <w:marBottom w:val="0"/>
      <w:divBdr>
        <w:top w:val="none" w:sz="0" w:space="0" w:color="auto"/>
        <w:left w:val="none" w:sz="0" w:space="0" w:color="auto"/>
        <w:bottom w:val="none" w:sz="0" w:space="0" w:color="auto"/>
        <w:right w:val="none" w:sz="0" w:space="0" w:color="auto"/>
      </w:divBdr>
    </w:div>
    <w:div w:id="2044012991">
      <w:bodyDiv w:val="1"/>
      <w:marLeft w:val="0"/>
      <w:marRight w:val="0"/>
      <w:marTop w:val="0"/>
      <w:marBottom w:val="0"/>
      <w:divBdr>
        <w:top w:val="none" w:sz="0" w:space="0" w:color="auto"/>
        <w:left w:val="none" w:sz="0" w:space="0" w:color="auto"/>
        <w:bottom w:val="none" w:sz="0" w:space="0" w:color="auto"/>
        <w:right w:val="none" w:sz="0" w:space="0" w:color="auto"/>
      </w:divBdr>
    </w:div>
    <w:div w:id="2045060248">
      <w:bodyDiv w:val="1"/>
      <w:marLeft w:val="0"/>
      <w:marRight w:val="0"/>
      <w:marTop w:val="0"/>
      <w:marBottom w:val="0"/>
      <w:divBdr>
        <w:top w:val="none" w:sz="0" w:space="0" w:color="auto"/>
        <w:left w:val="none" w:sz="0" w:space="0" w:color="auto"/>
        <w:bottom w:val="none" w:sz="0" w:space="0" w:color="auto"/>
        <w:right w:val="none" w:sz="0" w:space="0" w:color="auto"/>
      </w:divBdr>
    </w:div>
    <w:div w:id="2045204499">
      <w:bodyDiv w:val="1"/>
      <w:marLeft w:val="0"/>
      <w:marRight w:val="0"/>
      <w:marTop w:val="0"/>
      <w:marBottom w:val="0"/>
      <w:divBdr>
        <w:top w:val="none" w:sz="0" w:space="0" w:color="auto"/>
        <w:left w:val="none" w:sz="0" w:space="0" w:color="auto"/>
        <w:bottom w:val="none" w:sz="0" w:space="0" w:color="auto"/>
        <w:right w:val="none" w:sz="0" w:space="0" w:color="auto"/>
      </w:divBdr>
    </w:div>
    <w:div w:id="2045253665">
      <w:bodyDiv w:val="1"/>
      <w:marLeft w:val="0"/>
      <w:marRight w:val="0"/>
      <w:marTop w:val="0"/>
      <w:marBottom w:val="0"/>
      <w:divBdr>
        <w:top w:val="none" w:sz="0" w:space="0" w:color="auto"/>
        <w:left w:val="none" w:sz="0" w:space="0" w:color="auto"/>
        <w:bottom w:val="none" w:sz="0" w:space="0" w:color="auto"/>
        <w:right w:val="none" w:sz="0" w:space="0" w:color="auto"/>
      </w:divBdr>
    </w:div>
    <w:div w:id="2047289379">
      <w:bodyDiv w:val="1"/>
      <w:marLeft w:val="0"/>
      <w:marRight w:val="0"/>
      <w:marTop w:val="0"/>
      <w:marBottom w:val="0"/>
      <w:divBdr>
        <w:top w:val="none" w:sz="0" w:space="0" w:color="auto"/>
        <w:left w:val="none" w:sz="0" w:space="0" w:color="auto"/>
        <w:bottom w:val="none" w:sz="0" w:space="0" w:color="auto"/>
        <w:right w:val="none" w:sz="0" w:space="0" w:color="auto"/>
      </w:divBdr>
    </w:div>
    <w:div w:id="2047556854">
      <w:bodyDiv w:val="1"/>
      <w:marLeft w:val="0"/>
      <w:marRight w:val="0"/>
      <w:marTop w:val="0"/>
      <w:marBottom w:val="0"/>
      <w:divBdr>
        <w:top w:val="none" w:sz="0" w:space="0" w:color="auto"/>
        <w:left w:val="none" w:sz="0" w:space="0" w:color="auto"/>
        <w:bottom w:val="none" w:sz="0" w:space="0" w:color="auto"/>
        <w:right w:val="none" w:sz="0" w:space="0" w:color="auto"/>
      </w:divBdr>
    </w:div>
    <w:div w:id="2048213589">
      <w:bodyDiv w:val="1"/>
      <w:marLeft w:val="0"/>
      <w:marRight w:val="0"/>
      <w:marTop w:val="0"/>
      <w:marBottom w:val="0"/>
      <w:divBdr>
        <w:top w:val="none" w:sz="0" w:space="0" w:color="auto"/>
        <w:left w:val="none" w:sz="0" w:space="0" w:color="auto"/>
        <w:bottom w:val="none" w:sz="0" w:space="0" w:color="auto"/>
        <w:right w:val="none" w:sz="0" w:space="0" w:color="auto"/>
      </w:divBdr>
    </w:div>
    <w:div w:id="2049719947">
      <w:bodyDiv w:val="1"/>
      <w:marLeft w:val="0"/>
      <w:marRight w:val="0"/>
      <w:marTop w:val="0"/>
      <w:marBottom w:val="0"/>
      <w:divBdr>
        <w:top w:val="none" w:sz="0" w:space="0" w:color="auto"/>
        <w:left w:val="none" w:sz="0" w:space="0" w:color="auto"/>
        <w:bottom w:val="none" w:sz="0" w:space="0" w:color="auto"/>
        <w:right w:val="none" w:sz="0" w:space="0" w:color="auto"/>
      </w:divBdr>
    </w:div>
    <w:div w:id="2049793063">
      <w:bodyDiv w:val="1"/>
      <w:marLeft w:val="0"/>
      <w:marRight w:val="0"/>
      <w:marTop w:val="0"/>
      <w:marBottom w:val="0"/>
      <w:divBdr>
        <w:top w:val="none" w:sz="0" w:space="0" w:color="auto"/>
        <w:left w:val="none" w:sz="0" w:space="0" w:color="auto"/>
        <w:bottom w:val="none" w:sz="0" w:space="0" w:color="auto"/>
        <w:right w:val="none" w:sz="0" w:space="0" w:color="auto"/>
      </w:divBdr>
    </w:div>
    <w:div w:id="2049911175">
      <w:bodyDiv w:val="1"/>
      <w:marLeft w:val="0"/>
      <w:marRight w:val="0"/>
      <w:marTop w:val="0"/>
      <w:marBottom w:val="0"/>
      <w:divBdr>
        <w:top w:val="none" w:sz="0" w:space="0" w:color="auto"/>
        <w:left w:val="none" w:sz="0" w:space="0" w:color="auto"/>
        <w:bottom w:val="none" w:sz="0" w:space="0" w:color="auto"/>
        <w:right w:val="none" w:sz="0" w:space="0" w:color="auto"/>
      </w:divBdr>
    </w:div>
    <w:div w:id="2051296460">
      <w:bodyDiv w:val="1"/>
      <w:marLeft w:val="0"/>
      <w:marRight w:val="0"/>
      <w:marTop w:val="0"/>
      <w:marBottom w:val="0"/>
      <w:divBdr>
        <w:top w:val="none" w:sz="0" w:space="0" w:color="auto"/>
        <w:left w:val="none" w:sz="0" w:space="0" w:color="auto"/>
        <w:bottom w:val="none" w:sz="0" w:space="0" w:color="auto"/>
        <w:right w:val="none" w:sz="0" w:space="0" w:color="auto"/>
      </w:divBdr>
    </w:div>
    <w:div w:id="2051876593">
      <w:bodyDiv w:val="1"/>
      <w:marLeft w:val="0"/>
      <w:marRight w:val="0"/>
      <w:marTop w:val="0"/>
      <w:marBottom w:val="0"/>
      <w:divBdr>
        <w:top w:val="none" w:sz="0" w:space="0" w:color="auto"/>
        <w:left w:val="none" w:sz="0" w:space="0" w:color="auto"/>
        <w:bottom w:val="none" w:sz="0" w:space="0" w:color="auto"/>
        <w:right w:val="none" w:sz="0" w:space="0" w:color="auto"/>
      </w:divBdr>
    </w:div>
    <w:div w:id="2052538013">
      <w:bodyDiv w:val="1"/>
      <w:marLeft w:val="0"/>
      <w:marRight w:val="0"/>
      <w:marTop w:val="0"/>
      <w:marBottom w:val="0"/>
      <w:divBdr>
        <w:top w:val="none" w:sz="0" w:space="0" w:color="auto"/>
        <w:left w:val="none" w:sz="0" w:space="0" w:color="auto"/>
        <w:bottom w:val="none" w:sz="0" w:space="0" w:color="auto"/>
        <w:right w:val="none" w:sz="0" w:space="0" w:color="auto"/>
      </w:divBdr>
    </w:div>
    <w:div w:id="2053647967">
      <w:bodyDiv w:val="1"/>
      <w:marLeft w:val="0"/>
      <w:marRight w:val="0"/>
      <w:marTop w:val="0"/>
      <w:marBottom w:val="0"/>
      <w:divBdr>
        <w:top w:val="none" w:sz="0" w:space="0" w:color="auto"/>
        <w:left w:val="none" w:sz="0" w:space="0" w:color="auto"/>
        <w:bottom w:val="none" w:sz="0" w:space="0" w:color="auto"/>
        <w:right w:val="none" w:sz="0" w:space="0" w:color="auto"/>
      </w:divBdr>
    </w:div>
    <w:div w:id="2054696383">
      <w:bodyDiv w:val="1"/>
      <w:marLeft w:val="0"/>
      <w:marRight w:val="0"/>
      <w:marTop w:val="0"/>
      <w:marBottom w:val="0"/>
      <w:divBdr>
        <w:top w:val="none" w:sz="0" w:space="0" w:color="auto"/>
        <w:left w:val="none" w:sz="0" w:space="0" w:color="auto"/>
        <w:bottom w:val="none" w:sz="0" w:space="0" w:color="auto"/>
        <w:right w:val="none" w:sz="0" w:space="0" w:color="auto"/>
      </w:divBdr>
    </w:div>
    <w:div w:id="2055764855">
      <w:bodyDiv w:val="1"/>
      <w:marLeft w:val="0"/>
      <w:marRight w:val="0"/>
      <w:marTop w:val="0"/>
      <w:marBottom w:val="0"/>
      <w:divBdr>
        <w:top w:val="none" w:sz="0" w:space="0" w:color="auto"/>
        <w:left w:val="none" w:sz="0" w:space="0" w:color="auto"/>
        <w:bottom w:val="none" w:sz="0" w:space="0" w:color="auto"/>
        <w:right w:val="none" w:sz="0" w:space="0" w:color="auto"/>
      </w:divBdr>
    </w:div>
    <w:div w:id="2057200531">
      <w:bodyDiv w:val="1"/>
      <w:marLeft w:val="0"/>
      <w:marRight w:val="0"/>
      <w:marTop w:val="0"/>
      <w:marBottom w:val="0"/>
      <w:divBdr>
        <w:top w:val="none" w:sz="0" w:space="0" w:color="auto"/>
        <w:left w:val="none" w:sz="0" w:space="0" w:color="auto"/>
        <w:bottom w:val="none" w:sz="0" w:space="0" w:color="auto"/>
        <w:right w:val="none" w:sz="0" w:space="0" w:color="auto"/>
      </w:divBdr>
    </w:div>
    <w:div w:id="2058043963">
      <w:bodyDiv w:val="1"/>
      <w:marLeft w:val="0"/>
      <w:marRight w:val="0"/>
      <w:marTop w:val="0"/>
      <w:marBottom w:val="0"/>
      <w:divBdr>
        <w:top w:val="none" w:sz="0" w:space="0" w:color="auto"/>
        <w:left w:val="none" w:sz="0" w:space="0" w:color="auto"/>
        <w:bottom w:val="none" w:sz="0" w:space="0" w:color="auto"/>
        <w:right w:val="none" w:sz="0" w:space="0" w:color="auto"/>
      </w:divBdr>
    </w:div>
    <w:div w:id="2058164210">
      <w:bodyDiv w:val="1"/>
      <w:marLeft w:val="0"/>
      <w:marRight w:val="0"/>
      <w:marTop w:val="0"/>
      <w:marBottom w:val="0"/>
      <w:divBdr>
        <w:top w:val="none" w:sz="0" w:space="0" w:color="auto"/>
        <w:left w:val="none" w:sz="0" w:space="0" w:color="auto"/>
        <w:bottom w:val="none" w:sz="0" w:space="0" w:color="auto"/>
        <w:right w:val="none" w:sz="0" w:space="0" w:color="auto"/>
      </w:divBdr>
    </w:div>
    <w:div w:id="2060736934">
      <w:bodyDiv w:val="1"/>
      <w:marLeft w:val="0"/>
      <w:marRight w:val="0"/>
      <w:marTop w:val="0"/>
      <w:marBottom w:val="0"/>
      <w:divBdr>
        <w:top w:val="none" w:sz="0" w:space="0" w:color="auto"/>
        <w:left w:val="none" w:sz="0" w:space="0" w:color="auto"/>
        <w:bottom w:val="none" w:sz="0" w:space="0" w:color="auto"/>
        <w:right w:val="none" w:sz="0" w:space="0" w:color="auto"/>
      </w:divBdr>
    </w:div>
    <w:div w:id="2060855108">
      <w:bodyDiv w:val="1"/>
      <w:marLeft w:val="0"/>
      <w:marRight w:val="0"/>
      <w:marTop w:val="0"/>
      <w:marBottom w:val="0"/>
      <w:divBdr>
        <w:top w:val="none" w:sz="0" w:space="0" w:color="auto"/>
        <w:left w:val="none" w:sz="0" w:space="0" w:color="auto"/>
        <w:bottom w:val="none" w:sz="0" w:space="0" w:color="auto"/>
        <w:right w:val="none" w:sz="0" w:space="0" w:color="auto"/>
      </w:divBdr>
    </w:div>
    <w:div w:id="2062359996">
      <w:bodyDiv w:val="1"/>
      <w:marLeft w:val="0"/>
      <w:marRight w:val="0"/>
      <w:marTop w:val="0"/>
      <w:marBottom w:val="0"/>
      <w:divBdr>
        <w:top w:val="none" w:sz="0" w:space="0" w:color="auto"/>
        <w:left w:val="none" w:sz="0" w:space="0" w:color="auto"/>
        <w:bottom w:val="none" w:sz="0" w:space="0" w:color="auto"/>
        <w:right w:val="none" w:sz="0" w:space="0" w:color="auto"/>
      </w:divBdr>
    </w:div>
    <w:div w:id="2063171541">
      <w:bodyDiv w:val="1"/>
      <w:marLeft w:val="0"/>
      <w:marRight w:val="0"/>
      <w:marTop w:val="0"/>
      <w:marBottom w:val="0"/>
      <w:divBdr>
        <w:top w:val="none" w:sz="0" w:space="0" w:color="auto"/>
        <w:left w:val="none" w:sz="0" w:space="0" w:color="auto"/>
        <w:bottom w:val="none" w:sz="0" w:space="0" w:color="auto"/>
        <w:right w:val="none" w:sz="0" w:space="0" w:color="auto"/>
      </w:divBdr>
    </w:div>
    <w:div w:id="2063364917">
      <w:bodyDiv w:val="1"/>
      <w:marLeft w:val="0"/>
      <w:marRight w:val="0"/>
      <w:marTop w:val="0"/>
      <w:marBottom w:val="0"/>
      <w:divBdr>
        <w:top w:val="none" w:sz="0" w:space="0" w:color="auto"/>
        <w:left w:val="none" w:sz="0" w:space="0" w:color="auto"/>
        <w:bottom w:val="none" w:sz="0" w:space="0" w:color="auto"/>
        <w:right w:val="none" w:sz="0" w:space="0" w:color="auto"/>
      </w:divBdr>
    </w:div>
    <w:div w:id="2064326872">
      <w:bodyDiv w:val="1"/>
      <w:marLeft w:val="0"/>
      <w:marRight w:val="0"/>
      <w:marTop w:val="0"/>
      <w:marBottom w:val="0"/>
      <w:divBdr>
        <w:top w:val="none" w:sz="0" w:space="0" w:color="auto"/>
        <w:left w:val="none" w:sz="0" w:space="0" w:color="auto"/>
        <w:bottom w:val="none" w:sz="0" w:space="0" w:color="auto"/>
        <w:right w:val="none" w:sz="0" w:space="0" w:color="auto"/>
      </w:divBdr>
    </w:div>
    <w:div w:id="2064988557">
      <w:bodyDiv w:val="1"/>
      <w:marLeft w:val="0"/>
      <w:marRight w:val="0"/>
      <w:marTop w:val="0"/>
      <w:marBottom w:val="0"/>
      <w:divBdr>
        <w:top w:val="none" w:sz="0" w:space="0" w:color="auto"/>
        <w:left w:val="none" w:sz="0" w:space="0" w:color="auto"/>
        <w:bottom w:val="none" w:sz="0" w:space="0" w:color="auto"/>
        <w:right w:val="none" w:sz="0" w:space="0" w:color="auto"/>
      </w:divBdr>
    </w:div>
    <w:div w:id="2067297739">
      <w:bodyDiv w:val="1"/>
      <w:marLeft w:val="0"/>
      <w:marRight w:val="0"/>
      <w:marTop w:val="0"/>
      <w:marBottom w:val="0"/>
      <w:divBdr>
        <w:top w:val="none" w:sz="0" w:space="0" w:color="auto"/>
        <w:left w:val="none" w:sz="0" w:space="0" w:color="auto"/>
        <w:bottom w:val="none" w:sz="0" w:space="0" w:color="auto"/>
        <w:right w:val="none" w:sz="0" w:space="0" w:color="auto"/>
      </w:divBdr>
    </w:div>
    <w:div w:id="2068801054">
      <w:bodyDiv w:val="1"/>
      <w:marLeft w:val="0"/>
      <w:marRight w:val="0"/>
      <w:marTop w:val="0"/>
      <w:marBottom w:val="0"/>
      <w:divBdr>
        <w:top w:val="none" w:sz="0" w:space="0" w:color="auto"/>
        <w:left w:val="none" w:sz="0" w:space="0" w:color="auto"/>
        <w:bottom w:val="none" w:sz="0" w:space="0" w:color="auto"/>
        <w:right w:val="none" w:sz="0" w:space="0" w:color="auto"/>
      </w:divBdr>
    </w:div>
    <w:div w:id="2068916245">
      <w:bodyDiv w:val="1"/>
      <w:marLeft w:val="0"/>
      <w:marRight w:val="0"/>
      <w:marTop w:val="0"/>
      <w:marBottom w:val="0"/>
      <w:divBdr>
        <w:top w:val="none" w:sz="0" w:space="0" w:color="auto"/>
        <w:left w:val="none" w:sz="0" w:space="0" w:color="auto"/>
        <w:bottom w:val="none" w:sz="0" w:space="0" w:color="auto"/>
        <w:right w:val="none" w:sz="0" w:space="0" w:color="auto"/>
      </w:divBdr>
    </w:div>
    <w:div w:id="2071415242">
      <w:bodyDiv w:val="1"/>
      <w:marLeft w:val="0"/>
      <w:marRight w:val="0"/>
      <w:marTop w:val="0"/>
      <w:marBottom w:val="0"/>
      <w:divBdr>
        <w:top w:val="none" w:sz="0" w:space="0" w:color="auto"/>
        <w:left w:val="none" w:sz="0" w:space="0" w:color="auto"/>
        <w:bottom w:val="none" w:sz="0" w:space="0" w:color="auto"/>
        <w:right w:val="none" w:sz="0" w:space="0" w:color="auto"/>
      </w:divBdr>
    </w:div>
    <w:div w:id="2071420495">
      <w:bodyDiv w:val="1"/>
      <w:marLeft w:val="0"/>
      <w:marRight w:val="0"/>
      <w:marTop w:val="0"/>
      <w:marBottom w:val="0"/>
      <w:divBdr>
        <w:top w:val="none" w:sz="0" w:space="0" w:color="auto"/>
        <w:left w:val="none" w:sz="0" w:space="0" w:color="auto"/>
        <w:bottom w:val="none" w:sz="0" w:space="0" w:color="auto"/>
        <w:right w:val="none" w:sz="0" w:space="0" w:color="auto"/>
      </w:divBdr>
    </w:div>
    <w:div w:id="2071538301">
      <w:bodyDiv w:val="1"/>
      <w:marLeft w:val="0"/>
      <w:marRight w:val="0"/>
      <w:marTop w:val="0"/>
      <w:marBottom w:val="0"/>
      <w:divBdr>
        <w:top w:val="none" w:sz="0" w:space="0" w:color="auto"/>
        <w:left w:val="none" w:sz="0" w:space="0" w:color="auto"/>
        <w:bottom w:val="none" w:sz="0" w:space="0" w:color="auto"/>
        <w:right w:val="none" w:sz="0" w:space="0" w:color="auto"/>
      </w:divBdr>
    </w:div>
    <w:div w:id="2072531454">
      <w:bodyDiv w:val="1"/>
      <w:marLeft w:val="0"/>
      <w:marRight w:val="0"/>
      <w:marTop w:val="0"/>
      <w:marBottom w:val="0"/>
      <w:divBdr>
        <w:top w:val="none" w:sz="0" w:space="0" w:color="auto"/>
        <w:left w:val="none" w:sz="0" w:space="0" w:color="auto"/>
        <w:bottom w:val="none" w:sz="0" w:space="0" w:color="auto"/>
        <w:right w:val="none" w:sz="0" w:space="0" w:color="auto"/>
      </w:divBdr>
    </w:div>
    <w:div w:id="2072926422">
      <w:bodyDiv w:val="1"/>
      <w:marLeft w:val="0"/>
      <w:marRight w:val="0"/>
      <w:marTop w:val="0"/>
      <w:marBottom w:val="0"/>
      <w:divBdr>
        <w:top w:val="none" w:sz="0" w:space="0" w:color="auto"/>
        <w:left w:val="none" w:sz="0" w:space="0" w:color="auto"/>
        <w:bottom w:val="none" w:sz="0" w:space="0" w:color="auto"/>
        <w:right w:val="none" w:sz="0" w:space="0" w:color="auto"/>
      </w:divBdr>
    </w:div>
    <w:div w:id="2073035828">
      <w:bodyDiv w:val="1"/>
      <w:marLeft w:val="0"/>
      <w:marRight w:val="0"/>
      <w:marTop w:val="0"/>
      <w:marBottom w:val="0"/>
      <w:divBdr>
        <w:top w:val="none" w:sz="0" w:space="0" w:color="auto"/>
        <w:left w:val="none" w:sz="0" w:space="0" w:color="auto"/>
        <w:bottom w:val="none" w:sz="0" w:space="0" w:color="auto"/>
        <w:right w:val="none" w:sz="0" w:space="0" w:color="auto"/>
      </w:divBdr>
    </w:div>
    <w:div w:id="2073186504">
      <w:bodyDiv w:val="1"/>
      <w:marLeft w:val="0"/>
      <w:marRight w:val="0"/>
      <w:marTop w:val="0"/>
      <w:marBottom w:val="0"/>
      <w:divBdr>
        <w:top w:val="none" w:sz="0" w:space="0" w:color="auto"/>
        <w:left w:val="none" w:sz="0" w:space="0" w:color="auto"/>
        <w:bottom w:val="none" w:sz="0" w:space="0" w:color="auto"/>
        <w:right w:val="none" w:sz="0" w:space="0" w:color="auto"/>
      </w:divBdr>
    </w:div>
    <w:div w:id="2073188551">
      <w:bodyDiv w:val="1"/>
      <w:marLeft w:val="0"/>
      <w:marRight w:val="0"/>
      <w:marTop w:val="0"/>
      <w:marBottom w:val="0"/>
      <w:divBdr>
        <w:top w:val="none" w:sz="0" w:space="0" w:color="auto"/>
        <w:left w:val="none" w:sz="0" w:space="0" w:color="auto"/>
        <w:bottom w:val="none" w:sz="0" w:space="0" w:color="auto"/>
        <w:right w:val="none" w:sz="0" w:space="0" w:color="auto"/>
      </w:divBdr>
    </w:div>
    <w:div w:id="2073430664">
      <w:bodyDiv w:val="1"/>
      <w:marLeft w:val="0"/>
      <w:marRight w:val="0"/>
      <w:marTop w:val="0"/>
      <w:marBottom w:val="0"/>
      <w:divBdr>
        <w:top w:val="none" w:sz="0" w:space="0" w:color="auto"/>
        <w:left w:val="none" w:sz="0" w:space="0" w:color="auto"/>
        <w:bottom w:val="none" w:sz="0" w:space="0" w:color="auto"/>
        <w:right w:val="none" w:sz="0" w:space="0" w:color="auto"/>
      </w:divBdr>
    </w:div>
    <w:div w:id="2074503641">
      <w:bodyDiv w:val="1"/>
      <w:marLeft w:val="0"/>
      <w:marRight w:val="0"/>
      <w:marTop w:val="0"/>
      <w:marBottom w:val="0"/>
      <w:divBdr>
        <w:top w:val="none" w:sz="0" w:space="0" w:color="auto"/>
        <w:left w:val="none" w:sz="0" w:space="0" w:color="auto"/>
        <w:bottom w:val="none" w:sz="0" w:space="0" w:color="auto"/>
        <w:right w:val="none" w:sz="0" w:space="0" w:color="auto"/>
      </w:divBdr>
    </w:div>
    <w:div w:id="2075079595">
      <w:bodyDiv w:val="1"/>
      <w:marLeft w:val="0"/>
      <w:marRight w:val="0"/>
      <w:marTop w:val="0"/>
      <w:marBottom w:val="0"/>
      <w:divBdr>
        <w:top w:val="none" w:sz="0" w:space="0" w:color="auto"/>
        <w:left w:val="none" w:sz="0" w:space="0" w:color="auto"/>
        <w:bottom w:val="none" w:sz="0" w:space="0" w:color="auto"/>
        <w:right w:val="none" w:sz="0" w:space="0" w:color="auto"/>
      </w:divBdr>
    </w:div>
    <w:div w:id="2075204188">
      <w:bodyDiv w:val="1"/>
      <w:marLeft w:val="0"/>
      <w:marRight w:val="0"/>
      <w:marTop w:val="0"/>
      <w:marBottom w:val="0"/>
      <w:divBdr>
        <w:top w:val="none" w:sz="0" w:space="0" w:color="auto"/>
        <w:left w:val="none" w:sz="0" w:space="0" w:color="auto"/>
        <w:bottom w:val="none" w:sz="0" w:space="0" w:color="auto"/>
        <w:right w:val="none" w:sz="0" w:space="0" w:color="auto"/>
      </w:divBdr>
    </w:div>
    <w:div w:id="2076050061">
      <w:bodyDiv w:val="1"/>
      <w:marLeft w:val="0"/>
      <w:marRight w:val="0"/>
      <w:marTop w:val="0"/>
      <w:marBottom w:val="0"/>
      <w:divBdr>
        <w:top w:val="none" w:sz="0" w:space="0" w:color="auto"/>
        <w:left w:val="none" w:sz="0" w:space="0" w:color="auto"/>
        <w:bottom w:val="none" w:sz="0" w:space="0" w:color="auto"/>
        <w:right w:val="none" w:sz="0" w:space="0" w:color="auto"/>
      </w:divBdr>
    </w:div>
    <w:div w:id="2076706403">
      <w:bodyDiv w:val="1"/>
      <w:marLeft w:val="0"/>
      <w:marRight w:val="0"/>
      <w:marTop w:val="0"/>
      <w:marBottom w:val="0"/>
      <w:divBdr>
        <w:top w:val="none" w:sz="0" w:space="0" w:color="auto"/>
        <w:left w:val="none" w:sz="0" w:space="0" w:color="auto"/>
        <w:bottom w:val="none" w:sz="0" w:space="0" w:color="auto"/>
        <w:right w:val="none" w:sz="0" w:space="0" w:color="auto"/>
      </w:divBdr>
    </w:div>
    <w:div w:id="2077194008">
      <w:bodyDiv w:val="1"/>
      <w:marLeft w:val="0"/>
      <w:marRight w:val="0"/>
      <w:marTop w:val="0"/>
      <w:marBottom w:val="0"/>
      <w:divBdr>
        <w:top w:val="none" w:sz="0" w:space="0" w:color="auto"/>
        <w:left w:val="none" w:sz="0" w:space="0" w:color="auto"/>
        <w:bottom w:val="none" w:sz="0" w:space="0" w:color="auto"/>
        <w:right w:val="none" w:sz="0" w:space="0" w:color="auto"/>
      </w:divBdr>
    </w:div>
    <w:div w:id="2077626674">
      <w:bodyDiv w:val="1"/>
      <w:marLeft w:val="0"/>
      <w:marRight w:val="0"/>
      <w:marTop w:val="0"/>
      <w:marBottom w:val="0"/>
      <w:divBdr>
        <w:top w:val="none" w:sz="0" w:space="0" w:color="auto"/>
        <w:left w:val="none" w:sz="0" w:space="0" w:color="auto"/>
        <w:bottom w:val="none" w:sz="0" w:space="0" w:color="auto"/>
        <w:right w:val="none" w:sz="0" w:space="0" w:color="auto"/>
      </w:divBdr>
    </w:div>
    <w:div w:id="2079014523">
      <w:bodyDiv w:val="1"/>
      <w:marLeft w:val="0"/>
      <w:marRight w:val="0"/>
      <w:marTop w:val="0"/>
      <w:marBottom w:val="0"/>
      <w:divBdr>
        <w:top w:val="none" w:sz="0" w:space="0" w:color="auto"/>
        <w:left w:val="none" w:sz="0" w:space="0" w:color="auto"/>
        <w:bottom w:val="none" w:sz="0" w:space="0" w:color="auto"/>
        <w:right w:val="none" w:sz="0" w:space="0" w:color="auto"/>
      </w:divBdr>
    </w:div>
    <w:div w:id="2079476827">
      <w:bodyDiv w:val="1"/>
      <w:marLeft w:val="0"/>
      <w:marRight w:val="0"/>
      <w:marTop w:val="0"/>
      <w:marBottom w:val="0"/>
      <w:divBdr>
        <w:top w:val="none" w:sz="0" w:space="0" w:color="auto"/>
        <w:left w:val="none" w:sz="0" w:space="0" w:color="auto"/>
        <w:bottom w:val="none" w:sz="0" w:space="0" w:color="auto"/>
        <w:right w:val="none" w:sz="0" w:space="0" w:color="auto"/>
      </w:divBdr>
    </w:div>
    <w:div w:id="2081904056">
      <w:bodyDiv w:val="1"/>
      <w:marLeft w:val="0"/>
      <w:marRight w:val="0"/>
      <w:marTop w:val="0"/>
      <w:marBottom w:val="0"/>
      <w:divBdr>
        <w:top w:val="none" w:sz="0" w:space="0" w:color="auto"/>
        <w:left w:val="none" w:sz="0" w:space="0" w:color="auto"/>
        <w:bottom w:val="none" w:sz="0" w:space="0" w:color="auto"/>
        <w:right w:val="none" w:sz="0" w:space="0" w:color="auto"/>
      </w:divBdr>
    </w:div>
    <w:div w:id="2082438320">
      <w:bodyDiv w:val="1"/>
      <w:marLeft w:val="0"/>
      <w:marRight w:val="0"/>
      <w:marTop w:val="0"/>
      <w:marBottom w:val="0"/>
      <w:divBdr>
        <w:top w:val="none" w:sz="0" w:space="0" w:color="auto"/>
        <w:left w:val="none" w:sz="0" w:space="0" w:color="auto"/>
        <w:bottom w:val="none" w:sz="0" w:space="0" w:color="auto"/>
        <w:right w:val="none" w:sz="0" w:space="0" w:color="auto"/>
      </w:divBdr>
    </w:div>
    <w:div w:id="2082827762">
      <w:bodyDiv w:val="1"/>
      <w:marLeft w:val="0"/>
      <w:marRight w:val="0"/>
      <w:marTop w:val="0"/>
      <w:marBottom w:val="0"/>
      <w:divBdr>
        <w:top w:val="none" w:sz="0" w:space="0" w:color="auto"/>
        <w:left w:val="none" w:sz="0" w:space="0" w:color="auto"/>
        <w:bottom w:val="none" w:sz="0" w:space="0" w:color="auto"/>
        <w:right w:val="none" w:sz="0" w:space="0" w:color="auto"/>
      </w:divBdr>
    </w:div>
    <w:div w:id="2084134844">
      <w:bodyDiv w:val="1"/>
      <w:marLeft w:val="0"/>
      <w:marRight w:val="0"/>
      <w:marTop w:val="0"/>
      <w:marBottom w:val="0"/>
      <w:divBdr>
        <w:top w:val="none" w:sz="0" w:space="0" w:color="auto"/>
        <w:left w:val="none" w:sz="0" w:space="0" w:color="auto"/>
        <w:bottom w:val="none" w:sz="0" w:space="0" w:color="auto"/>
        <w:right w:val="none" w:sz="0" w:space="0" w:color="auto"/>
      </w:divBdr>
    </w:div>
    <w:div w:id="2084141351">
      <w:bodyDiv w:val="1"/>
      <w:marLeft w:val="0"/>
      <w:marRight w:val="0"/>
      <w:marTop w:val="0"/>
      <w:marBottom w:val="0"/>
      <w:divBdr>
        <w:top w:val="none" w:sz="0" w:space="0" w:color="auto"/>
        <w:left w:val="none" w:sz="0" w:space="0" w:color="auto"/>
        <w:bottom w:val="none" w:sz="0" w:space="0" w:color="auto"/>
        <w:right w:val="none" w:sz="0" w:space="0" w:color="auto"/>
      </w:divBdr>
    </w:div>
    <w:div w:id="2084332748">
      <w:bodyDiv w:val="1"/>
      <w:marLeft w:val="0"/>
      <w:marRight w:val="0"/>
      <w:marTop w:val="0"/>
      <w:marBottom w:val="0"/>
      <w:divBdr>
        <w:top w:val="none" w:sz="0" w:space="0" w:color="auto"/>
        <w:left w:val="none" w:sz="0" w:space="0" w:color="auto"/>
        <w:bottom w:val="none" w:sz="0" w:space="0" w:color="auto"/>
        <w:right w:val="none" w:sz="0" w:space="0" w:color="auto"/>
      </w:divBdr>
    </w:div>
    <w:div w:id="2084791199">
      <w:bodyDiv w:val="1"/>
      <w:marLeft w:val="0"/>
      <w:marRight w:val="0"/>
      <w:marTop w:val="0"/>
      <w:marBottom w:val="0"/>
      <w:divBdr>
        <w:top w:val="none" w:sz="0" w:space="0" w:color="auto"/>
        <w:left w:val="none" w:sz="0" w:space="0" w:color="auto"/>
        <w:bottom w:val="none" w:sz="0" w:space="0" w:color="auto"/>
        <w:right w:val="none" w:sz="0" w:space="0" w:color="auto"/>
      </w:divBdr>
    </w:div>
    <w:div w:id="2084987632">
      <w:bodyDiv w:val="1"/>
      <w:marLeft w:val="0"/>
      <w:marRight w:val="0"/>
      <w:marTop w:val="0"/>
      <w:marBottom w:val="0"/>
      <w:divBdr>
        <w:top w:val="none" w:sz="0" w:space="0" w:color="auto"/>
        <w:left w:val="none" w:sz="0" w:space="0" w:color="auto"/>
        <w:bottom w:val="none" w:sz="0" w:space="0" w:color="auto"/>
        <w:right w:val="none" w:sz="0" w:space="0" w:color="auto"/>
      </w:divBdr>
    </w:div>
    <w:div w:id="2087846660">
      <w:bodyDiv w:val="1"/>
      <w:marLeft w:val="0"/>
      <w:marRight w:val="0"/>
      <w:marTop w:val="0"/>
      <w:marBottom w:val="0"/>
      <w:divBdr>
        <w:top w:val="none" w:sz="0" w:space="0" w:color="auto"/>
        <w:left w:val="none" w:sz="0" w:space="0" w:color="auto"/>
        <w:bottom w:val="none" w:sz="0" w:space="0" w:color="auto"/>
        <w:right w:val="none" w:sz="0" w:space="0" w:color="auto"/>
      </w:divBdr>
    </w:div>
    <w:div w:id="2089568084">
      <w:bodyDiv w:val="1"/>
      <w:marLeft w:val="0"/>
      <w:marRight w:val="0"/>
      <w:marTop w:val="0"/>
      <w:marBottom w:val="0"/>
      <w:divBdr>
        <w:top w:val="none" w:sz="0" w:space="0" w:color="auto"/>
        <w:left w:val="none" w:sz="0" w:space="0" w:color="auto"/>
        <w:bottom w:val="none" w:sz="0" w:space="0" w:color="auto"/>
        <w:right w:val="none" w:sz="0" w:space="0" w:color="auto"/>
      </w:divBdr>
    </w:div>
    <w:div w:id="2090081301">
      <w:bodyDiv w:val="1"/>
      <w:marLeft w:val="0"/>
      <w:marRight w:val="0"/>
      <w:marTop w:val="0"/>
      <w:marBottom w:val="0"/>
      <w:divBdr>
        <w:top w:val="none" w:sz="0" w:space="0" w:color="auto"/>
        <w:left w:val="none" w:sz="0" w:space="0" w:color="auto"/>
        <w:bottom w:val="none" w:sz="0" w:space="0" w:color="auto"/>
        <w:right w:val="none" w:sz="0" w:space="0" w:color="auto"/>
      </w:divBdr>
    </w:div>
    <w:div w:id="2090997726">
      <w:bodyDiv w:val="1"/>
      <w:marLeft w:val="0"/>
      <w:marRight w:val="0"/>
      <w:marTop w:val="0"/>
      <w:marBottom w:val="0"/>
      <w:divBdr>
        <w:top w:val="none" w:sz="0" w:space="0" w:color="auto"/>
        <w:left w:val="none" w:sz="0" w:space="0" w:color="auto"/>
        <w:bottom w:val="none" w:sz="0" w:space="0" w:color="auto"/>
        <w:right w:val="none" w:sz="0" w:space="0" w:color="auto"/>
      </w:divBdr>
    </w:div>
    <w:div w:id="2091000110">
      <w:bodyDiv w:val="1"/>
      <w:marLeft w:val="0"/>
      <w:marRight w:val="0"/>
      <w:marTop w:val="0"/>
      <w:marBottom w:val="0"/>
      <w:divBdr>
        <w:top w:val="none" w:sz="0" w:space="0" w:color="auto"/>
        <w:left w:val="none" w:sz="0" w:space="0" w:color="auto"/>
        <w:bottom w:val="none" w:sz="0" w:space="0" w:color="auto"/>
        <w:right w:val="none" w:sz="0" w:space="0" w:color="auto"/>
      </w:divBdr>
    </w:div>
    <w:div w:id="2091271338">
      <w:bodyDiv w:val="1"/>
      <w:marLeft w:val="0"/>
      <w:marRight w:val="0"/>
      <w:marTop w:val="0"/>
      <w:marBottom w:val="0"/>
      <w:divBdr>
        <w:top w:val="none" w:sz="0" w:space="0" w:color="auto"/>
        <w:left w:val="none" w:sz="0" w:space="0" w:color="auto"/>
        <w:bottom w:val="none" w:sz="0" w:space="0" w:color="auto"/>
        <w:right w:val="none" w:sz="0" w:space="0" w:color="auto"/>
      </w:divBdr>
    </w:div>
    <w:div w:id="2092002209">
      <w:bodyDiv w:val="1"/>
      <w:marLeft w:val="0"/>
      <w:marRight w:val="0"/>
      <w:marTop w:val="0"/>
      <w:marBottom w:val="0"/>
      <w:divBdr>
        <w:top w:val="none" w:sz="0" w:space="0" w:color="auto"/>
        <w:left w:val="none" w:sz="0" w:space="0" w:color="auto"/>
        <w:bottom w:val="none" w:sz="0" w:space="0" w:color="auto"/>
        <w:right w:val="none" w:sz="0" w:space="0" w:color="auto"/>
      </w:divBdr>
    </w:div>
    <w:div w:id="2093156282">
      <w:bodyDiv w:val="1"/>
      <w:marLeft w:val="0"/>
      <w:marRight w:val="0"/>
      <w:marTop w:val="0"/>
      <w:marBottom w:val="0"/>
      <w:divBdr>
        <w:top w:val="none" w:sz="0" w:space="0" w:color="auto"/>
        <w:left w:val="none" w:sz="0" w:space="0" w:color="auto"/>
        <w:bottom w:val="none" w:sz="0" w:space="0" w:color="auto"/>
        <w:right w:val="none" w:sz="0" w:space="0" w:color="auto"/>
      </w:divBdr>
    </w:div>
    <w:div w:id="2093621514">
      <w:bodyDiv w:val="1"/>
      <w:marLeft w:val="0"/>
      <w:marRight w:val="0"/>
      <w:marTop w:val="0"/>
      <w:marBottom w:val="0"/>
      <w:divBdr>
        <w:top w:val="none" w:sz="0" w:space="0" w:color="auto"/>
        <w:left w:val="none" w:sz="0" w:space="0" w:color="auto"/>
        <w:bottom w:val="none" w:sz="0" w:space="0" w:color="auto"/>
        <w:right w:val="none" w:sz="0" w:space="0" w:color="auto"/>
      </w:divBdr>
    </w:div>
    <w:div w:id="2095514304">
      <w:bodyDiv w:val="1"/>
      <w:marLeft w:val="0"/>
      <w:marRight w:val="0"/>
      <w:marTop w:val="0"/>
      <w:marBottom w:val="0"/>
      <w:divBdr>
        <w:top w:val="none" w:sz="0" w:space="0" w:color="auto"/>
        <w:left w:val="none" w:sz="0" w:space="0" w:color="auto"/>
        <w:bottom w:val="none" w:sz="0" w:space="0" w:color="auto"/>
        <w:right w:val="none" w:sz="0" w:space="0" w:color="auto"/>
      </w:divBdr>
    </w:div>
    <w:div w:id="2095665382">
      <w:bodyDiv w:val="1"/>
      <w:marLeft w:val="0"/>
      <w:marRight w:val="0"/>
      <w:marTop w:val="0"/>
      <w:marBottom w:val="0"/>
      <w:divBdr>
        <w:top w:val="none" w:sz="0" w:space="0" w:color="auto"/>
        <w:left w:val="none" w:sz="0" w:space="0" w:color="auto"/>
        <w:bottom w:val="none" w:sz="0" w:space="0" w:color="auto"/>
        <w:right w:val="none" w:sz="0" w:space="0" w:color="auto"/>
      </w:divBdr>
    </w:div>
    <w:div w:id="2095778019">
      <w:bodyDiv w:val="1"/>
      <w:marLeft w:val="0"/>
      <w:marRight w:val="0"/>
      <w:marTop w:val="0"/>
      <w:marBottom w:val="0"/>
      <w:divBdr>
        <w:top w:val="none" w:sz="0" w:space="0" w:color="auto"/>
        <w:left w:val="none" w:sz="0" w:space="0" w:color="auto"/>
        <w:bottom w:val="none" w:sz="0" w:space="0" w:color="auto"/>
        <w:right w:val="none" w:sz="0" w:space="0" w:color="auto"/>
      </w:divBdr>
    </w:div>
    <w:div w:id="2096513724">
      <w:bodyDiv w:val="1"/>
      <w:marLeft w:val="0"/>
      <w:marRight w:val="0"/>
      <w:marTop w:val="0"/>
      <w:marBottom w:val="0"/>
      <w:divBdr>
        <w:top w:val="none" w:sz="0" w:space="0" w:color="auto"/>
        <w:left w:val="none" w:sz="0" w:space="0" w:color="auto"/>
        <w:bottom w:val="none" w:sz="0" w:space="0" w:color="auto"/>
        <w:right w:val="none" w:sz="0" w:space="0" w:color="auto"/>
      </w:divBdr>
    </w:div>
    <w:div w:id="2096589224">
      <w:bodyDiv w:val="1"/>
      <w:marLeft w:val="0"/>
      <w:marRight w:val="0"/>
      <w:marTop w:val="0"/>
      <w:marBottom w:val="0"/>
      <w:divBdr>
        <w:top w:val="none" w:sz="0" w:space="0" w:color="auto"/>
        <w:left w:val="none" w:sz="0" w:space="0" w:color="auto"/>
        <w:bottom w:val="none" w:sz="0" w:space="0" w:color="auto"/>
        <w:right w:val="none" w:sz="0" w:space="0" w:color="auto"/>
      </w:divBdr>
    </w:div>
    <w:div w:id="2097702479">
      <w:bodyDiv w:val="1"/>
      <w:marLeft w:val="0"/>
      <w:marRight w:val="0"/>
      <w:marTop w:val="0"/>
      <w:marBottom w:val="0"/>
      <w:divBdr>
        <w:top w:val="none" w:sz="0" w:space="0" w:color="auto"/>
        <w:left w:val="none" w:sz="0" w:space="0" w:color="auto"/>
        <w:bottom w:val="none" w:sz="0" w:space="0" w:color="auto"/>
        <w:right w:val="none" w:sz="0" w:space="0" w:color="auto"/>
      </w:divBdr>
    </w:div>
    <w:div w:id="2099129493">
      <w:bodyDiv w:val="1"/>
      <w:marLeft w:val="0"/>
      <w:marRight w:val="0"/>
      <w:marTop w:val="0"/>
      <w:marBottom w:val="0"/>
      <w:divBdr>
        <w:top w:val="none" w:sz="0" w:space="0" w:color="auto"/>
        <w:left w:val="none" w:sz="0" w:space="0" w:color="auto"/>
        <w:bottom w:val="none" w:sz="0" w:space="0" w:color="auto"/>
        <w:right w:val="none" w:sz="0" w:space="0" w:color="auto"/>
      </w:divBdr>
    </w:div>
    <w:div w:id="2099135615">
      <w:bodyDiv w:val="1"/>
      <w:marLeft w:val="0"/>
      <w:marRight w:val="0"/>
      <w:marTop w:val="0"/>
      <w:marBottom w:val="0"/>
      <w:divBdr>
        <w:top w:val="none" w:sz="0" w:space="0" w:color="auto"/>
        <w:left w:val="none" w:sz="0" w:space="0" w:color="auto"/>
        <w:bottom w:val="none" w:sz="0" w:space="0" w:color="auto"/>
        <w:right w:val="none" w:sz="0" w:space="0" w:color="auto"/>
      </w:divBdr>
    </w:div>
    <w:div w:id="2099473905">
      <w:bodyDiv w:val="1"/>
      <w:marLeft w:val="0"/>
      <w:marRight w:val="0"/>
      <w:marTop w:val="0"/>
      <w:marBottom w:val="0"/>
      <w:divBdr>
        <w:top w:val="none" w:sz="0" w:space="0" w:color="auto"/>
        <w:left w:val="none" w:sz="0" w:space="0" w:color="auto"/>
        <w:bottom w:val="none" w:sz="0" w:space="0" w:color="auto"/>
        <w:right w:val="none" w:sz="0" w:space="0" w:color="auto"/>
      </w:divBdr>
    </w:div>
    <w:div w:id="2099519128">
      <w:bodyDiv w:val="1"/>
      <w:marLeft w:val="0"/>
      <w:marRight w:val="0"/>
      <w:marTop w:val="0"/>
      <w:marBottom w:val="0"/>
      <w:divBdr>
        <w:top w:val="none" w:sz="0" w:space="0" w:color="auto"/>
        <w:left w:val="none" w:sz="0" w:space="0" w:color="auto"/>
        <w:bottom w:val="none" w:sz="0" w:space="0" w:color="auto"/>
        <w:right w:val="none" w:sz="0" w:space="0" w:color="auto"/>
      </w:divBdr>
    </w:div>
    <w:div w:id="2099591720">
      <w:bodyDiv w:val="1"/>
      <w:marLeft w:val="0"/>
      <w:marRight w:val="0"/>
      <w:marTop w:val="0"/>
      <w:marBottom w:val="0"/>
      <w:divBdr>
        <w:top w:val="none" w:sz="0" w:space="0" w:color="auto"/>
        <w:left w:val="none" w:sz="0" w:space="0" w:color="auto"/>
        <w:bottom w:val="none" w:sz="0" w:space="0" w:color="auto"/>
        <w:right w:val="none" w:sz="0" w:space="0" w:color="auto"/>
      </w:divBdr>
    </w:div>
    <w:div w:id="2099982148">
      <w:bodyDiv w:val="1"/>
      <w:marLeft w:val="0"/>
      <w:marRight w:val="0"/>
      <w:marTop w:val="0"/>
      <w:marBottom w:val="0"/>
      <w:divBdr>
        <w:top w:val="none" w:sz="0" w:space="0" w:color="auto"/>
        <w:left w:val="none" w:sz="0" w:space="0" w:color="auto"/>
        <w:bottom w:val="none" w:sz="0" w:space="0" w:color="auto"/>
        <w:right w:val="none" w:sz="0" w:space="0" w:color="auto"/>
      </w:divBdr>
    </w:div>
    <w:div w:id="2101296539">
      <w:bodyDiv w:val="1"/>
      <w:marLeft w:val="0"/>
      <w:marRight w:val="0"/>
      <w:marTop w:val="0"/>
      <w:marBottom w:val="0"/>
      <w:divBdr>
        <w:top w:val="none" w:sz="0" w:space="0" w:color="auto"/>
        <w:left w:val="none" w:sz="0" w:space="0" w:color="auto"/>
        <w:bottom w:val="none" w:sz="0" w:space="0" w:color="auto"/>
        <w:right w:val="none" w:sz="0" w:space="0" w:color="auto"/>
      </w:divBdr>
    </w:div>
    <w:div w:id="2103600907">
      <w:bodyDiv w:val="1"/>
      <w:marLeft w:val="0"/>
      <w:marRight w:val="0"/>
      <w:marTop w:val="0"/>
      <w:marBottom w:val="0"/>
      <w:divBdr>
        <w:top w:val="none" w:sz="0" w:space="0" w:color="auto"/>
        <w:left w:val="none" w:sz="0" w:space="0" w:color="auto"/>
        <w:bottom w:val="none" w:sz="0" w:space="0" w:color="auto"/>
        <w:right w:val="none" w:sz="0" w:space="0" w:color="auto"/>
      </w:divBdr>
    </w:div>
    <w:div w:id="2103991310">
      <w:bodyDiv w:val="1"/>
      <w:marLeft w:val="0"/>
      <w:marRight w:val="0"/>
      <w:marTop w:val="0"/>
      <w:marBottom w:val="0"/>
      <w:divBdr>
        <w:top w:val="none" w:sz="0" w:space="0" w:color="auto"/>
        <w:left w:val="none" w:sz="0" w:space="0" w:color="auto"/>
        <w:bottom w:val="none" w:sz="0" w:space="0" w:color="auto"/>
        <w:right w:val="none" w:sz="0" w:space="0" w:color="auto"/>
      </w:divBdr>
    </w:div>
    <w:div w:id="2104379998">
      <w:bodyDiv w:val="1"/>
      <w:marLeft w:val="0"/>
      <w:marRight w:val="0"/>
      <w:marTop w:val="0"/>
      <w:marBottom w:val="0"/>
      <w:divBdr>
        <w:top w:val="none" w:sz="0" w:space="0" w:color="auto"/>
        <w:left w:val="none" w:sz="0" w:space="0" w:color="auto"/>
        <w:bottom w:val="none" w:sz="0" w:space="0" w:color="auto"/>
        <w:right w:val="none" w:sz="0" w:space="0" w:color="auto"/>
      </w:divBdr>
    </w:div>
    <w:div w:id="2104842123">
      <w:bodyDiv w:val="1"/>
      <w:marLeft w:val="0"/>
      <w:marRight w:val="0"/>
      <w:marTop w:val="0"/>
      <w:marBottom w:val="0"/>
      <w:divBdr>
        <w:top w:val="none" w:sz="0" w:space="0" w:color="auto"/>
        <w:left w:val="none" w:sz="0" w:space="0" w:color="auto"/>
        <w:bottom w:val="none" w:sz="0" w:space="0" w:color="auto"/>
        <w:right w:val="none" w:sz="0" w:space="0" w:color="auto"/>
      </w:divBdr>
    </w:div>
    <w:div w:id="2106925852">
      <w:bodyDiv w:val="1"/>
      <w:marLeft w:val="0"/>
      <w:marRight w:val="0"/>
      <w:marTop w:val="0"/>
      <w:marBottom w:val="0"/>
      <w:divBdr>
        <w:top w:val="none" w:sz="0" w:space="0" w:color="auto"/>
        <w:left w:val="none" w:sz="0" w:space="0" w:color="auto"/>
        <w:bottom w:val="none" w:sz="0" w:space="0" w:color="auto"/>
        <w:right w:val="none" w:sz="0" w:space="0" w:color="auto"/>
      </w:divBdr>
    </w:div>
    <w:div w:id="2107576993">
      <w:bodyDiv w:val="1"/>
      <w:marLeft w:val="0"/>
      <w:marRight w:val="0"/>
      <w:marTop w:val="0"/>
      <w:marBottom w:val="0"/>
      <w:divBdr>
        <w:top w:val="none" w:sz="0" w:space="0" w:color="auto"/>
        <w:left w:val="none" w:sz="0" w:space="0" w:color="auto"/>
        <w:bottom w:val="none" w:sz="0" w:space="0" w:color="auto"/>
        <w:right w:val="none" w:sz="0" w:space="0" w:color="auto"/>
      </w:divBdr>
    </w:div>
    <w:div w:id="2109812569">
      <w:bodyDiv w:val="1"/>
      <w:marLeft w:val="0"/>
      <w:marRight w:val="0"/>
      <w:marTop w:val="0"/>
      <w:marBottom w:val="0"/>
      <w:divBdr>
        <w:top w:val="none" w:sz="0" w:space="0" w:color="auto"/>
        <w:left w:val="none" w:sz="0" w:space="0" w:color="auto"/>
        <w:bottom w:val="none" w:sz="0" w:space="0" w:color="auto"/>
        <w:right w:val="none" w:sz="0" w:space="0" w:color="auto"/>
      </w:divBdr>
    </w:div>
    <w:div w:id="2111468460">
      <w:bodyDiv w:val="1"/>
      <w:marLeft w:val="0"/>
      <w:marRight w:val="0"/>
      <w:marTop w:val="0"/>
      <w:marBottom w:val="0"/>
      <w:divBdr>
        <w:top w:val="none" w:sz="0" w:space="0" w:color="auto"/>
        <w:left w:val="none" w:sz="0" w:space="0" w:color="auto"/>
        <w:bottom w:val="none" w:sz="0" w:space="0" w:color="auto"/>
        <w:right w:val="none" w:sz="0" w:space="0" w:color="auto"/>
      </w:divBdr>
    </w:div>
    <w:div w:id="2111469604">
      <w:bodyDiv w:val="1"/>
      <w:marLeft w:val="0"/>
      <w:marRight w:val="0"/>
      <w:marTop w:val="0"/>
      <w:marBottom w:val="0"/>
      <w:divBdr>
        <w:top w:val="none" w:sz="0" w:space="0" w:color="auto"/>
        <w:left w:val="none" w:sz="0" w:space="0" w:color="auto"/>
        <w:bottom w:val="none" w:sz="0" w:space="0" w:color="auto"/>
        <w:right w:val="none" w:sz="0" w:space="0" w:color="auto"/>
      </w:divBdr>
    </w:div>
    <w:div w:id="2111536880">
      <w:bodyDiv w:val="1"/>
      <w:marLeft w:val="0"/>
      <w:marRight w:val="0"/>
      <w:marTop w:val="0"/>
      <w:marBottom w:val="0"/>
      <w:divBdr>
        <w:top w:val="none" w:sz="0" w:space="0" w:color="auto"/>
        <w:left w:val="none" w:sz="0" w:space="0" w:color="auto"/>
        <w:bottom w:val="none" w:sz="0" w:space="0" w:color="auto"/>
        <w:right w:val="none" w:sz="0" w:space="0" w:color="auto"/>
      </w:divBdr>
    </w:div>
    <w:div w:id="2113427624">
      <w:bodyDiv w:val="1"/>
      <w:marLeft w:val="0"/>
      <w:marRight w:val="0"/>
      <w:marTop w:val="0"/>
      <w:marBottom w:val="0"/>
      <w:divBdr>
        <w:top w:val="none" w:sz="0" w:space="0" w:color="auto"/>
        <w:left w:val="none" w:sz="0" w:space="0" w:color="auto"/>
        <w:bottom w:val="none" w:sz="0" w:space="0" w:color="auto"/>
        <w:right w:val="none" w:sz="0" w:space="0" w:color="auto"/>
      </w:divBdr>
    </w:div>
    <w:div w:id="2113473418">
      <w:bodyDiv w:val="1"/>
      <w:marLeft w:val="0"/>
      <w:marRight w:val="0"/>
      <w:marTop w:val="0"/>
      <w:marBottom w:val="0"/>
      <w:divBdr>
        <w:top w:val="none" w:sz="0" w:space="0" w:color="auto"/>
        <w:left w:val="none" w:sz="0" w:space="0" w:color="auto"/>
        <w:bottom w:val="none" w:sz="0" w:space="0" w:color="auto"/>
        <w:right w:val="none" w:sz="0" w:space="0" w:color="auto"/>
      </w:divBdr>
    </w:div>
    <w:div w:id="2114590939">
      <w:bodyDiv w:val="1"/>
      <w:marLeft w:val="0"/>
      <w:marRight w:val="0"/>
      <w:marTop w:val="0"/>
      <w:marBottom w:val="0"/>
      <w:divBdr>
        <w:top w:val="none" w:sz="0" w:space="0" w:color="auto"/>
        <w:left w:val="none" w:sz="0" w:space="0" w:color="auto"/>
        <w:bottom w:val="none" w:sz="0" w:space="0" w:color="auto"/>
        <w:right w:val="none" w:sz="0" w:space="0" w:color="auto"/>
      </w:divBdr>
    </w:div>
    <w:div w:id="2115006380">
      <w:bodyDiv w:val="1"/>
      <w:marLeft w:val="0"/>
      <w:marRight w:val="0"/>
      <w:marTop w:val="0"/>
      <w:marBottom w:val="0"/>
      <w:divBdr>
        <w:top w:val="none" w:sz="0" w:space="0" w:color="auto"/>
        <w:left w:val="none" w:sz="0" w:space="0" w:color="auto"/>
        <w:bottom w:val="none" w:sz="0" w:space="0" w:color="auto"/>
        <w:right w:val="none" w:sz="0" w:space="0" w:color="auto"/>
      </w:divBdr>
    </w:div>
    <w:div w:id="2115900975">
      <w:bodyDiv w:val="1"/>
      <w:marLeft w:val="0"/>
      <w:marRight w:val="0"/>
      <w:marTop w:val="0"/>
      <w:marBottom w:val="0"/>
      <w:divBdr>
        <w:top w:val="none" w:sz="0" w:space="0" w:color="auto"/>
        <w:left w:val="none" w:sz="0" w:space="0" w:color="auto"/>
        <w:bottom w:val="none" w:sz="0" w:space="0" w:color="auto"/>
        <w:right w:val="none" w:sz="0" w:space="0" w:color="auto"/>
      </w:divBdr>
    </w:div>
    <w:div w:id="2116902588">
      <w:bodyDiv w:val="1"/>
      <w:marLeft w:val="0"/>
      <w:marRight w:val="0"/>
      <w:marTop w:val="0"/>
      <w:marBottom w:val="0"/>
      <w:divBdr>
        <w:top w:val="none" w:sz="0" w:space="0" w:color="auto"/>
        <w:left w:val="none" w:sz="0" w:space="0" w:color="auto"/>
        <w:bottom w:val="none" w:sz="0" w:space="0" w:color="auto"/>
        <w:right w:val="none" w:sz="0" w:space="0" w:color="auto"/>
      </w:divBdr>
    </w:div>
    <w:div w:id="2117748578">
      <w:bodyDiv w:val="1"/>
      <w:marLeft w:val="0"/>
      <w:marRight w:val="0"/>
      <w:marTop w:val="0"/>
      <w:marBottom w:val="0"/>
      <w:divBdr>
        <w:top w:val="none" w:sz="0" w:space="0" w:color="auto"/>
        <w:left w:val="none" w:sz="0" w:space="0" w:color="auto"/>
        <w:bottom w:val="none" w:sz="0" w:space="0" w:color="auto"/>
        <w:right w:val="none" w:sz="0" w:space="0" w:color="auto"/>
      </w:divBdr>
    </w:div>
    <w:div w:id="2118022622">
      <w:bodyDiv w:val="1"/>
      <w:marLeft w:val="0"/>
      <w:marRight w:val="0"/>
      <w:marTop w:val="0"/>
      <w:marBottom w:val="0"/>
      <w:divBdr>
        <w:top w:val="none" w:sz="0" w:space="0" w:color="auto"/>
        <w:left w:val="none" w:sz="0" w:space="0" w:color="auto"/>
        <w:bottom w:val="none" w:sz="0" w:space="0" w:color="auto"/>
        <w:right w:val="none" w:sz="0" w:space="0" w:color="auto"/>
      </w:divBdr>
    </w:div>
    <w:div w:id="2121341280">
      <w:bodyDiv w:val="1"/>
      <w:marLeft w:val="0"/>
      <w:marRight w:val="0"/>
      <w:marTop w:val="0"/>
      <w:marBottom w:val="0"/>
      <w:divBdr>
        <w:top w:val="none" w:sz="0" w:space="0" w:color="auto"/>
        <w:left w:val="none" w:sz="0" w:space="0" w:color="auto"/>
        <w:bottom w:val="none" w:sz="0" w:space="0" w:color="auto"/>
        <w:right w:val="none" w:sz="0" w:space="0" w:color="auto"/>
      </w:divBdr>
    </w:div>
    <w:div w:id="2121414777">
      <w:bodyDiv w:val="1"/>
      <w:marLeft w:val="0"/>
      <w:marRight w:val="0"/>
      <w:marTop w:val="0"/>
      <w:marBottom w:val="0"/>
      <w:divBdr>
        <w:top w:val="none" w:sz="0" w:space="0" w:color="auto"/>
        <w:left w:val="none" w:sz="0" w:space="0" w:color="auto"/>
        <w:bottom w:val="none" w:sz="0" w:space="0" w:color="auto"/>
        <w:right w:val="none" w:sz="0" w:space="0" w:color="auto"/>
      </w:divBdr>
    </w:div>
    <w:div w:id="2122188340">
      <w:bodyDiv w:val="1"/>
      <w:marLeft w:val="0"/>
      <w:marRight w:val="0"/>
      <w:marTop w:val="0"/>
      <w:marBottom w:val="0"/>
      <w:divBdr>
        <w:top w:val="none" w:sz="0" w:space="0" w:color="auto"/>
        <w:left w:val="none" w:sz="0" w:space="0" w:color="auto"/>
        <w:bottom w:val="none" w:sz="0" w:space="0" w:color="auto"/>
        <w:right w:val="none" w:sz="0" w:space="0" w:color="auto"/>
      </w:divBdr>
    </w:div>
    <w:div w:id="2122214375">
      <w:bodyDiv w:val="1"/>
      <w:marLeft w:val="0"/>
      <w:marRight w:val="0"/>
      <w:marTop w:val="0"/>
      <w:marBottom w:val="0"/>
      <w:divBdr>
        <w:top w:val="none" w:sz="0" w:space="0" w:color="auto"/>
        <w:left w:val="none" w:sz="0" w:space="0" w:color="auto"/>
        <w:bottom w:val="none" w:sz="0" w:space="0" w:color="auto"/>
        <w:right w:val="none" w:sz="0" w:space="0" w:color="auto"/>
      </w:divBdr>
    </w:div>
    <w:div w:id="2122995081">
      <w:bodyDiv w:val="1"/>
      <w:marLeft w:val="0"/>
      <w:marRight w:val="0"/>
      <w:marTop w:val="0"/>
      <w:marBottom w:val="0"/>
      <w:divBdr>
        <w:top w:val="none" w:sz="0" w:space="0" w:color="auto"/>
        <w:left w:val="none" w:sz="0" w:space="0" w:color="auto"/>
        <w:bottom w:val="none" w:sz="0" w:space="0" w:color="auto"/>
        <w:right w:val="none" w:sz="0" w:space="0" w:color="auto"/>
      </w:divBdr>
    </w:div>
    <w:div w:id="2124228856">
      <w:bodyDiv w:val="1"/>
      <w:marLeft w:val="0"/>
      <w:marRight w:val="0"/>
      <w:marTop w:val="0"/>
      <w:marBottom w:val="0"/>
      <w:divBdr>
        <w:top w:val="none" w:sz="0" w:space="0" w:color="auto"/>
        <w:left w:val="none" w:sz="0" w:space="0" w:color="auto"/>
        <w:bottom w:val="none" w:sz="0" w:space="0" w:color="auto"/>
        <w:right w:val="none" w:sz="0" w:space="0" w:color="auto"/>
      </w:divBdr>
    </w:div>
    <w:div w:id="2126920571">
      <w:bodyDiv w:val="1"/>
      <w:marLeft w:val="0"/>
      <w:marRight w:val="0"/>
      <w:marTop w:val="0"/>
      <w:marBottom w:val="0"/>
      <w:divBdr>
        <w:top w:val="none" w:sz="0" w:space="0" w:color="auto"/>
        <w:left w:val="none" w:sz="0" w:space="0" w:color="auto"/>
        <w:bottom w:val="none" w:sz="0" w:space="0" w:color="auto"/>
        <w:right w:val="none" w:sz="0" w:space="0" w:color="auto"/>
      </w:divBdr>
    </w:div>
    <w:div w:id="2127499529">
      <w:bodyDiv w:val="1"/>
      <w:marLeft w:val="0"/>
      <w:marRight w:val="0"/>
      <w:marTop w:val="0"/>
      <w:marBottom w:val="0"/>
      <w:divBdr>
        <w:top w:val="none" w:sz="0" w:space="0" w:color="auto"/>
        <w:left w:val="none" w:sz="0" w:space="0" w:color="auto"/>
        <w:bottom w:val="none" w:sz="0" w:space="0" w:color="auto"/>
        <w:right w:val="none" w:sz="0" w:space="0" w:color="auto"/>
      </w:divBdr>
    </w:div>
    <w:div w:id="2127506011">
      <w:bodyDiv w:val="1"/>
      <w:marLeft w:val="0"/>
      <w:marRight w:val="0"/>
      <w:marTop w:val="0"/>
      <w:marBottom w:val="0"/>
      <w:divBdr>
        <w:top w:val="none" w:sz="0" w:space="0" w:color="auto"/>
        <w:left w:val="none" w:sz="0" w:space="0" w:color="auto"/>
        <w:bottom w:val="none" w:sz="0" w:space="0" w:color="auto"/>
        <w:right w:val="none" w:sz="0" w:space="0" w:color="auto"/>
      </w:divBdr>
    </w:div>
    <w:div w:id="2127920102">
      <w:bodyDiv w:val="1"/>
      <w:marLeft w:val="0"/>
      <w:marRight w:val="0"/>
      <w:marTop w:val="0"/>
      <w:marBottom w:val="0"/>
      <w:divBdr>
        <w:top w:val="none" w:sz="0" w:space="0" w:color="auto"/>
        <w:left w:val="none" w:sz="0" w:space="0" w:color="auto"/>
        <w:bottom w:val="none" w:sz="0" w:space="0" w:color="auto"/>
        <w:right w:val="none" w:sz="0" w:space="0" w:color="auto"/>
      </w:divBdr>
    </w:div>
    <w:div w:id="2128160944">
      <w:bodyDiv w:val="1"/>
      <w:marLeft w:val="0"/>
      <w:marRight w:val="0"/>
      <w:marTop w:val="0"/>
      <w:marBottom w:val="0"/>
      <w:divBdr>
        <w:top w:val="none" w:sz="0" w:space="0" w:color="auto"/>
        <w:left w:val="none" w:sz="0" w:space="0" w:color="auto"/>
        <w:bottom w:val="none" w:sz="0" w:space="0" w:color="auto"/>
        <w:right w:val="none" w:sz="0" w:space="0" w:color="auto"/>
      </w:divBdr>
    </w:div>
    <w:div w:id="2128694848">
      <w:bodyDiv w:val="1"/>
      <w:marLeft w:val="0"/>
      <w:marRight w:val="0"/>
      <w:marTop w:val="0"/>
      <w:marBottom w:val="0"/>
      <w:divBdr>
        <w:top w:val="none" w:sz="0" w:space="0" w:color="auto"/>
        <w:left w:val="none" w:sz="0" w:space="0" w:color="auto"/>
        <w:bottom w:val="none" w:sz="0" w:space="0" w:color="auto"/>
        <w:right w:val="none" w:sz="0" w:space="0" w:color="auto"/>
      </w:divBdr>
    </w:div>
    <w:div w:id="2130777802">
      <w:bodyDiv w:val="1"/>
      <w:marLeft w:val="0"/>
      <w:marRight w:val="0"/>
      <w:marTop w:val="0"/>
      <w:marBottom w:val="0"/>
      <w:divBdr>
        <w:top w:val="none" w:sz="0" w:space="0" w:color="auto"/>
        <w:left w:val="none" w:sz="0" w:space="0" w:color="auto"/>
        <w:bottom w:val="none" w:sz="0" w:space="0" w:color="auto"/>
        <w:right w:val="none" w:sz="0" w:space="0" w:color="auto"/>
      </w:divBdr>
    </w:div>
    <w:div w:id="2131895710">
      <w:bodyDiv w:val="1"/>
      <w:marLeft w:val="0"/>
      <w:marRight w:val="0"/>
      <w:marTop w:val="0"/>
      <w:marBottom w:val="0"/>
      <w:divBdr>
        <w:top w:val="none" w:sz="0" w:space="0" w:color="auto"/>
        <w:left w:val="none" w:sz="0" w:space="0" w:color="auto"/>
        <w:bottom w:val="none" w:sz="0" w:space="0" w:color="auto"/>
        <w:right w:val="none" w:sz="0" w:space="0" w:color="auto"/>
      </w:divBdr>
    </w:div>
    <w:div w:id="2132700686">
      <w:bodyDiv w:val="1"/>
      <w:marLeft w:val="0"/>
      <w:marRight w:val="0"/>
      <w:marTop w:val="0"/>
      <w:marBottom w:val="0"/>
      <w:divBdr>
        <w:top w:val="none" w:sz="0" w:space="0" w:color="auto"/>
        <w:left w:val="none" w:sz="0" w:space="0" w:color="auto"/>
        <w:bottom w:val="none" w:sz="0" w:space="0" w:color="auto"/>
        <w:right w:val="none" w:sz="0" w:space="0" w:color="auto"/>
      </w:divBdr>
    </w:div>
    <w:div w:id="2133286449">
      <w:bodyDiv w:val="1"/>
      <w:marLeft w:val="0"/>
      <w:marRight w:val="0"/>
      <w:marTop w:val="0"/>
      <w:marBottom w:val="0"/>
      <w:divBdr>
        <w:top w:val="none" w:sz="0" w:space="0" w:color="auto"/>
        <w:left w:val="none" w:sz="0" w:space="0" w:color="auto"/>
        <w:bottom w:val="none" w:sz="0" w:space="0" w:color="auto"/>
        <w:right w:val="none" w:sz="0" w:space="0" w:color="auto"/>
      </w:divBdr>
    </w:div>
    <w:div w:id="2133791043">
      <w:bodyDiv w:val="1"/>
      <w:marLeft w:val="0"/>
      <w:marRight w:val="0"/>
      <w:marTop w:val="0"/>
      <w:marBottom w:val="0"/>
      <w:divBdr>
        <w:top w:val="none" w:sz="0" w:space="0" w:color="auto"/>
        <w:left w:val="none" w:sz="0" w:space="0" w:color="auto"/>
        <w:bottom w:val="none" w:sz="0" w:space="0" w:color="auto"/>
        <w:right w:val="none" w:sz="0" w:space="0" w:color="auto"/>
      </w:divBdr>
    </w:div>
    <w:div w:id="2134981708">
      <w:bodyDiv w:val="1"/>
      <w:marLeft w:val="0"/>
      <w:marRight w:val="0"/>
      <w:marTop w:val="0"/>
      <w:marBottom w:val="0"/>
      <w:divBdr>
        <w:top w:val="none" w:sz="0" w:space="0" w:color="auto"/>
        <w:left w:val="none" w:sz="0" w:space="0" w:color="auto"/>
        <w:bottom w:val="none" w:sz="0" w:space="0" w:color="auto"/>
        <w:right w:val="none" w:sz="0" w:space="0" w:color="auto"/>
      </w:divBdr>
    </w:div>
    <w:div w:id="2135171076">
      <w:bodyDiv w:val="1"/>
      <w:marLeft w:val="0"/>
      <w:marRight w:val="0"/>
      <w:marTop w:val="0"/>
      <w:marBottom w:val="0"/>
      <w:divBdr>
        <w:top w:val="none" w:sz="0" w:space="0" w:color="auto"/>
        <w:left w:val="none" w:sz="0" w:space="0" w:color="auto"/>
        <w:bottom w:val="none" w:sz="0" w:space="0" w:color="auto"/>
        <w:right w:val="none" w:sz="0" w:space="0" w:color="auto"/>
      </w:divBdr>
    </w:div>
    <w:div w:id="2135173441">
      <w:bodyDiv w:val="1"/>
      <w:marLeft w:val="0"/>
      <w:marRight w:val="0"/>
      <w:marTop w:val="0"/>
      <w:marBottom w:val="0"/>
      <w:divBdr>
        <w:top w:val="none" w:sz="0" w:space="0" w:color="auto"/>
        <w:left w:val="none" w:sz="0" w:space="0" w:color="auto"/>
        <w:bottom w:val="none" w:sz="0" w:space="0" w:color="auto"/>
        <w:right w:val="none" w:sz="0" w:space="0" w:color="auto"/>
      </w:divBdr>
    </w:div>
    <w:div w:id="2135516174">
      <w:bodyDiv w:val="1"/>
      <w:marLeft w:val="0"/>
      <w:marRight w:val="0"/>
      <w:marTop w:val="0"/>
      <w:marBottom w:val="0"/>
      <w:divBdr>
        <w:top w:val="none" w:sz="0" w:space="0" w:color="auto"/>
        <w:left w:val="none" w:sz="0" w:space="0" w:color="auto"/>
        <w:bottom w:val="none" w:sz="0" w:space="0" w:color="auto"/>
        <w:right w:val="none" w:sz="0" w:space="0" w:color="auto"/>
      </w:divBdr>
    </w:div>
    <w:div w:id="2135756710">
      <w:bodyDiv w:val="1"/>
      <w:marLeft w:val="0"/>
      <w:marRight w:val="0"/>
      <w:marTop w:val="0"/>
      <w:marBottom w:val="0"/>
      <w:divBdr>
        <w:top w:val="none" w:sz="0" w:space="0" w:color="auto"/>
        <w:left w:val="none" w:sz="0" w:space="0" w:color="auto"/>
        <w:bottom w:val="none" w:sz="0" w:space="0" w:color="auto"/>
        <w:right w:val="none" w:sz="0" w:space="0" w:color="auto"/>
      </w:divBdr>
    </w:div>
    <w:div w:id="2135824840">
      <w:bodyDiv w:val="1"/>
      <w:marLeft w:val="0"/>
      <w:marRight w:val="0"/>
      <w:marTop w:val="0"/>
      <w:marBottom w:val="0"/>
      <w:divBdr>
        <w:top w:val="none" w:sz="0" w:space="0" w:color="auto"/>
        <w:left w:val="none" w:sz="0" w:space="0" w:color="auto"/>
        <w:bottom w:val="none" w:sz="0" w:space="0" w:color="auto"/>
        <w:right w:val="none" w:sz="0" w:space="0" w:color="auto"/>
      </w:divBdr>
    </w:div>
    <w:div w:id="2137526136">
      <w:bodyDiv w:val="1"/>
      <w:marLeft w:val="0"/>
      <w:marRight w:val="0"/>
      <w:marTop w:val="0"/>
      <w:marBottom w:val="0"/>
      <w:divBdr>
        <w:top w:val="none" w:sz="0" w:space="0" w:color="auto"/>
        <w:left w:val="none" w:sz="0" w:space="0" w:color="auto"/>
        <w:bottom w:val="none" w:sz="0" w:space="0" w:color="auto"/>
        <w:right w:val="none" w:sz="0" w:space="0" w:color="auto"/>
      </w:divBdr>
    </w:div>
    <w:div w:id="2137529334">
      <w:bodyDiv w:val="1"/>
      <w:marLeft w:val="0"/>
      <w:marRight w:val="0"/>
      <w:marTop w:val="0"/>
      <w:marBottom w:val="0"/>
      <w:divBdr>
        <w:top w:val="none" w:sz="0" w:space="0" w:color="auto"/>
        <w:left w:val="none" w:sz="0" w:space="0" w:color="auto"/>
        <w:bottom w:val="none" w:sz="0" w:space="0" w:color="auto"/>
        <w:right w:val="none" w:sz="0" w:space="0" w:color="auto"/>
      </w:divBdr>
    </w:div>
    <w:div w:id="2139906113">
      <w:bodyDiv w:val="1"/>
      <w:marLeft w:val="0"/>
      <w:marRight w:val="0"/>
      <w:marTop w:val="0"/>
      <w:marBottom w:val="0"/>
      <w:divBdr>
        <w:top w:val="none" w:sz="0" w:space="0" w:color="auto"/>
        <w:left w:val="none" w:sz="0" w:space="0" w:color="auto"/>
        <w:bottom w:val="none" w:sz="0" w:space="0" w:color="auto"/>
        <w:right w:val="none" w:sz="0" w:space="0" w:color="auto"/>
      </w:divBdr>
      <w:divsChild>
        <w:div w:id="1244531678">
          <w:marLeft w:val="0"/>
          <w:marRight w:val="0"/>
          <w:marTop w:val="0"/>
          <w:marBottom w:val="0"/>
          <w:divBdr>
            <w:top w:val="none" w:sz="0" w:space="0" w:color="auto"/>
            <w:left w:val="none" w:sz="0" w:space="0" w:color="auto"/>
            <w:bottom w:val="none" w:sz="0" w:space="0" w:color="auto"/>
            <w:right w:val="none" w:sz="0" w:space="0" w:color="auto"/>
          </w:divBdr>
        </w:div>
      </w:divsChild>
    </w:div>
    <w:div w:id="2141612692">
      <w:bodyDiv w:val="1"/>
      <w:marLeft w:val="0"/>
      <w:marRight w:val="0"/>
      <w:marTop w:val="0"/>
      <w:marBottom w:val="0"/>
      <w:divBdr>
        <w:top w:val="none" w:sz="0" w:space="0" w:color="auto"/>
        <w:left w:val="none" w:sz="0" w:space="0" w:color="auto"/>
        <w:bottom w:val="none" w:sz="0" w:space="0" w:color="auto"/>
        <w:right w:val="none" w:sz="0" w:space="0" w:color="auto"/>
      </w:divBdr>
    </w:div>
    <w:div w:id="2142262641">
      <w:bodyDiv w:val="1"/>
      <w:marLeft w:val="0"/>
      <w:marRight w:val="0"/>
      <w:marTop w:val="0"/>
      <w:marBottom w:val="0"/>
      <w:divBdr>
        <w:top w:val="none" w:sz="0" w:space="0" w:color="auto"/>
        <w:left w:val="none" w:sz="0" w:space="0" w:color="auto"/>
        <w:bottom w:val="none" w:sz="0" w:space="0" w:color="auto"/>
        <w:right w:val="none" w:sz="0" w:space="0" w:color="auto"/>
      </w:divBdr>
    </w:div>
    <w:div w:id="2142532270">
      <w:bodyDiv w:val="1"/>
      <w:marLeft w:val="0"/>
      <w:marRight w:val="0"/>
      <w:marTop w:val="0"/>
      <w:marBottom w:val="0"/>
      <w:divBdr>
        <w:top w:val="none" w:sz="0" w:space="0" w:color="auto"/>
        <w:left w:val="none" w:sz="0" w:space="0" w:color="auto"/>
        <w:bottom w:val="none" w:sz="0" w:space="0" w:color="auto"/>
        <w:right w:val="none" w:sz="0" w:space="0" w:color="auto"/>
      </w:divBdr>
    </w:div>
    <w:div w:id="2142965584">
      <w:bodyDiv w:val="1"/>
      <w:marLeft w:val="0"/>
      <w:marRight w:val="0"/>
      <w:marTop w:val="0"/>
      <w:marBottom w:val="0"/>
      <w:divBdr>
        <w:top w:val="none" w:sz="0" w:space="0" w:color="auto"/>
        <w:left w:val="none" w:sz="0" w:space="0" w:color="auto"/>
        <w:bottom w:val="none" w:sz="0" w:space="0" w:color="auto"/>
        <w:right w:val="none" w:sz="0" w:space="0" w:color="auto"/>
      </w:divBdr>
    </w:div>
    <w:div w:id="2144082715">
      <w:bodyDiv w:val="1"/>
      <w:marLeft w:val="0"/>
      <w:marRight w:val="0"/>
      <w:marTop w:val="0"/>
      <w:marBottom w:val="0"/>
      <w:divBdr>
        <w:top w:val="none" w:sz="0" w:space="0" w:color="auto"/>
        <w:left w:val="none" w:sz="0" w:space="0" w:color="auto"/>
        <w:bottom w:val="none" w:sz="0" w:space="0" w:color="auto"/>
        <w:right w:val="none" w:sz="0" w:space="0" w:color="auto"/>
      </w:divBdr>
    </w:div>
    <w:div w:id="2145660338">
      <w:bodyDiv w:val="1"/>
      <w:marLeft w:val="0"/>
      <w:marRight w:val="0"/>
      <w:marTop w:val="0"/>
      <w:marBottom w:val="0"/>
      <w:divBdr>
        <w:top w:val="none" w:sz="0" w:space="0" w:color="auto"/>
        <w:left w:val="none" w:sz="0" w:space="0" w:color="auto"/>
        <w:bottom w:val="none" w:sz="0" w:space="0" w:color="auto"/>
        <w:right w:val="none" w:sz="0" w:space="0" w:color="auto"/>
      </w:divBdr>
    </w:div>
    <w:div w:id="2146193009">
      <w:bodyDiv w:val="1"/>
      <w:marLeft w:val="0"/>
      <w:marRight w:val="0"/>
      <w:marTop w:val="0"/>
      <w:marBottom w:val="0"/>
      <w:divBdr>
        <w:top w:val="none" w:sz="0" w:space="0" w:color="auto"/>
        <w:left w:val="none" w:sz="0" w:space="0" w:color="auto"/>
        <w:bottom w:val="none" w:sz="0" w:space="0" w:color="auto"/>
        <w:right w:val="none" w:sz="0" w:space="0" w:color="auto"/>
      </w:divBdr>
    </w:div>
    <w:div w:id="21466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first.org/cvss/user-guid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ipab\Informe%20Tecnico%20de%20Analisis%20de%20Vulnerabilidades_IPAB_febrero_2019.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r>
              <a:rPr lang="en-US" sz="1200" b="1">
                <a:solidFill>
                  <a:sysClr val="windowText" lastClr="000000"/>
                </a:solidFill>
              </a:rPr>
              <a:t>Vulnerabilidades Identificadas agrupadas por tipo de origen</a:t>
            </a:r>
          </a:p>
        </c:rich>
      </c:tx>
      <c:overlay val="0"/>
      <c:spPr>
        <a:solidFill>
          <a:schemeClr val="accent3">
            <a:lumMod val="20000"/>
            <a:lumOff val="8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title>
    <c:autoTitleDeleted val="0"/>
    <c:plotArea>
      <c:layout/>
      <c:doughnutChart>
        <c:varyColors val="1"/>
        <c:ser>
          <c:idx val="0"/>
          <c:order val="0"/>
          <c:tx>
            <c:strRef>
              <c:f>Hoja1!$B$1</c:f>
              <c:strCache>
                <c:ptCount val="1"/>
                <c:pt idx="0">
                  <c:v>Número</c:v>
                </c:pt>
              </c:strCache>
            </c:strRef>
          </c:tx>
          <c:dPt>
            <c:idx val="0"/>
            <c:bubble3D val="0"/>
            <c:spPr>
              <a:solidFill>
                <a:schemeClr val="accent1"/>
              </a:solidFill>
              <a:ln>
                <a:noFill/>
              </a:ln>
              <a:effectLst/>
            </c:spPr>
            <c:extLst>
              <c:ext xmlns:c16="http://schemas.microsoft.com/office/drawing/2014/chart" uri="{C3380CC4-5D6E-409C-BE32-E72D297353CC}">
                <c16:uniqueId val="{00000001-232C-4D2B-B3D6-E83281786C30}"/>
              </c:ext>
            </c:extLst>
          </c:dPt>
          <c:dPt>
            <c:idx val="1"/>
            <c:bubble3D val="0"/>
            <c:spPr>
              <a:solidFill>
                <a:schemeClr val="accent2"/>
              </a:solidFill>
              <a:ln>
                <a:noFill/>
              </a:ln>
              <a:effectLst/>
            </c:spPr>
            <c:extLst>
              <c:ext xmlns:c16="http://schemas.microsoft.com/office/drawing/2014/chart" uri="{C3380CC4-5D6E-409C-BE32-E72D297353CC}">
                <c16:uniqueId val="{00000003-232C-4D2B-B3D6-E83281786C30}"/>
              </c:ext>
            </c:extLst>
          </c:dPt>
          <c:dPt>
            <c:idx val="2"/>
            <c:bubble3D val="0"/>
            <c:spPr>
              <a:solidFill>
                <a:schemeClr val="accent3"/>
              </a:solidFill>
              <a:ln>
                <a:noFill/>
              </a:ln>
              <a:effectLst/>
            </c:spPr>
            <c:extLst>
              <c:ext xmlns:c16="http://schemas.microsoft.com/office/drawing/2014/chart" uri="{C3380CC4-5D6E-409C-BE32-E72D297353CC}">
                <c16:uniqueId val="{00000005-232C-4D2B-B3D6-E83281786C30}"/>
              </c:ext>
            </c:extLst>
          </c:dPt>
          <c:dPt>
            <c:idx val="3"/>
            <c:bubble3D val="0"/>
            <c:spPr>
              <a:solidFill>
                <a:schemeClr val="accent4"/>
              </a:solidFill>
              <a:ln>
                <a:noFill/>
              </a:ln>
              <a:effectLst/>
            </c:spPr>
            <c:extLst>
              <c:ext xmlns:c16="http://schemas.microsoft.com/office/drawing/2014/chart" uri="{C3380CC4-5D6E-409C-BE32-E72D297353CC}">
                <c16:uniqueId val="{00000007-232C-4D2B-B3D6-E83281786C30}"/>
              </c:ext>
            </c:extLst>
          </c:dPt>
          <c:dPt>
            <c:idx val="4"/>
            <c:bubble3D val="0"/>
            <c:spPr>
              <a:solidFill>
                <a:schemeClr val="accent5"/>
              </a:solidFill>
              <a:ln>
                <a:noFill/>
              </a:ln>
              <a:effectLst/>
            </c:spPr>
            <c:extLst>
              <c:ext xmlns:c16="http://schemas.microsoft.com/office/drawing/2014/chart" uri="{C3380CC4-5D6E-409C-BE32-E72D297353CC}">
                <c16:uniqueId val="{00000009-232C-4D2B-B3D6-E83281786C30}"/>
              </c:ext>
            </c:extLst>
          </c:dPt>
          <c:dLbls>
            <c:dLbl>
              <c:idx val="4"/>
              <c:layout>
                <c:manualLayout>
                  <c:x val="-2.2792022792022793E-2"/>
                  <c:y val="-5.2455283397850617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32C-4D2B-B3D6-E83281786C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ahoma" panose="020B0604030504040204" pitchFamily="34" charset="0"/>
                    <a:ea typeface="Tahoma" panose="020B0604030504040204" pitchFamily="34" charset="0"/>
                    <a:cs typeface="Tahoma" panose="020B0604030504040204" pitchFamily="34" charset="0"/>
                  </a:defRPr>
                </a:pPr>
                <a:endParaRPr lang="es-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Hoja1!$A$2:$A$6</c:f>
              <c:strCache>
                <c:ptCount val="5"/>
                <c:pt idx="0">
                  <c:v>Ausencia de parche de seguridad</c:v>
                </c:pt>
                <c:pt idx="1">
                  <c:v>Configuración insegura</c:v>
                </c:pt>
                <c:pt idx="2">
                  <c:v>Sistema operativo sin soporte</c:v>
                </c:pt>
                <c:pt idx="3">
                  <c:v>Versión desactualizada</c:v>
                </c:pt>
                <c:pt idx="4">
                  <c:v>Versión sin soporte</c:v>
                </c:pt>
              </c:strCache>
            </c:strRef>
          </c:cat>
          <c:val>
            <c:numRef>
              <c:f>Hoja1!$B$2:$B$6</c:f>
              <c:numCache>
                <c:formatCode>General</c:formatCode>
                <c:ptCount val="5"/>
                <c:pt idx="0">
                  <c:v>101</c:v>
                </c:pt>
                <c:pt idx="1">
                  <c:v>119</c:v>
                </c:pt>
                <c:pt idx="2">
                  <c:v>1</c:v>
                </c:pt>
                <c:pt idx="3">
                  <c:v>335</c:v>
                </c:pt>
                <c:pt idx="4">
                  <c:v>5</c:v>
                </c:pt>
              </c:numCache>
            </c:numRef>
          </c:val>
          <c:extLst>
            <c:ext xmlns:c16="http://schemas.microsoft.com/office/drawing/2014/chart" uri="{C3380CC4-5D6E-409C-BE32-E72D297353CC}">
              <c16:uniqueId val="{0000000E-232C-4D2B-B3D6-E83281786C30}"/>
            </c:ext>
          </c:extLst>
        </c:ser>
        <c:dLbls>
          <c:showLegendKey val="0"/>
          <c:showVal val="0"/>
          <c:showCatName val="0"/>
          <c:showSerName val="0"/>
          <c:showPercent val="0"/>
          <c:showBubbleSize val="0"/>
          <c:showLeaderLines val="1"/>
        </c:dLbls>
        <c:firstSliceAng val="0"/>
        <c:holeSize val="50"/>
      </c:doughnutChart>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ahoma" panose="020B0604030504040204" pitchFamily="34" charset="0"/>
          <a:ea typeface="Tahoma" panose="020B0604030504040204" pitchFamily="34" charset="0"/>
          <a:cs typeface="Tahoma" panose="020B0604030504040204" pitchFamily="34" charset="0"/>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r>
              <a:rPr lang="en-US" sz="1200" b="1">
                <a:solidFill>
                  <a:sysClr val="windowText" lastClr="000000"/>
                </a:solidFill>
                <a:latin typeface="Montserrat" panose="00000300000000000000" pitchFamily="2" charset="0"/>
              </a:rPr>
              <a:t>Vulnerabilidades</a:t>
            </a:r>
            <a:r>
              <a:rPr lang="en-US" sz="1200" b="1" baseline="0">
                <a:solidFill>
                  <a:sysClr val="windowText" lastClr="000000"/>
                </a:solidFill>
                <a:latin typeface="Montserrat" panose="00000300000000000000" pitchFamily="2" charset="0"/>
              </a:rPr>
              <a:t> Identificadas agrupadas por severidad</a:t>
            </a:r>
            <a:endParaRPr lang="en-US" sz="1200" b="1">
              <a:solidFill>
                <a:sysClr val="windowText" lastClr="000000"/>
              </a:solidFill>
              <a:latin typeface="Montserrat" panose="00000300000000000000" pitchFamily="2" charset="0"/>
            </a:endParaRPr>
          </a:p>
        </c:rich>
      </c:tx>
      <c:overlay val="0"/>
      <c:spPr>
        <a:solidFill>
          <a:schemeClr val="bg2">
            <a:lumMod val="90000"/>
          </a:schemeClr>
        </a:solidFill>
        <a:ln>
          <a:solidFill>
            <a:schemeClr val="bg2">
              <a:lumMod val="90000"/>
            </a:schemeClr>
          </a:solidFill>
        </a:ln>
        <a:effectLst/>
      </c:spPr>
      <c:txPr>
        <a:bodyPr rot="0" spcFirstLastPara="1" vertOverflow="ellipsis" vert="horz" wrap="square" anchor="ctr" anchorCtr="1"/>
        <a:lstStyle/>
        <a:p>
          <a:pPr>
            <a:defRPr sz="1200" b="1" i="0" u="none" strike="noStrike" kern="1200" spc="0" baseline="0">
              <a:solidFill>
                <a:schemeClr val="bg1"/>
              </a:solidFill>
              <a:latin typeface="Montserrat" panose="00000300000000000000" pitchFamily="2" charset="0"/>
              <a:ea typeface="+mn-ea"/>
              <a:cs typeface="+mn-cs"/>
            </a:defRPr>
          </a:pPr>
          <a:endParaRPr lang="es-MX"/>
        </a:p>
      </c:txPr>
    </c:title>
    <c:autoTitleDeleted val="0"/>
    <c:plotArea>
      <c:layout/>
      <c:barChart>
        <c:barDir val="bar"/>
        <c:grouping val="clustered"/>
        <c:varyColors val="0"/>
        <c:ser>
          <c:idx val="0"/>
          <c:order val="0"/>
          <c:tx>
            <c:strRef>
              <c:f>Hoja1!$B$1</c:f>
              <c:strCache>
                <c:ptCount val="1"/>
                <c:pt idx="0">
                  <c:v>Número</c:v>
                </c:pt>
              </c:strCache>
            </c:strRef>
          </c:tx>
          <c:spPr>
            <a:solidFill>
              <a:srgbClr val="FFC000"/>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3595-43B0-8053-B263D2611289}"/>
              </c:ext>
            </c:extLst>
          </c:dPt>
          <c:dPt>
            <c:idx val="1"/>
            <c:invertIfNegative val="0"/>
            <c:bubble3D val="0"/>
            <c:spPr>
              <a:solidFill>
                <a:srgbClr val="FFC000"/>
              </a:solidFill>
              <a:ln>
                <a:noFill/>
              </a:ln>
              <a:effectLst/>
            </c:spPr>
            <c:extLst>
              <c:ext xmlns:c16="http://schemas.microsoft.com/office/drawing/2014/chart" uri="{C3380CC4-5D6E-409C-BE32-E72D297353CC}">
                <c16:uniqueId val="{00000003-3595-43B0-8053-B263D2611289}"/>
              </c:ext>
            </c:extLst>
          </c:dPt>
          <c:dPt>
            <c:idx val="2"/>
            <c:invertIfNegative val="0"/>
            <c:bubble3D val="0"/>
            <c:spPr>
              <a:solidFill>
                <a:srgbClr val="FF6600"/>
              </a:solidFill>
              <a:ln>
                <a:noFill/>
              </a:ln>
              <a:effectLst/>
            </c:spPr>
            <c:extLst>
              <c:ext xmlns:c16="http://schemas.microsoft.com/office/drawing/2014/chart" uri="{C3380CC4-5D6E-409C-BE32-E72D297353CC}">
                <c16:uniqueId val="{00000005-3595-43B0-8053-B263D2611289}"/>
              </c:ext>
            </c:extLst>
          </c:dPt>
          <c:dPt>
            <c:idx val="3"/>
            <c:invertIfNegative val="0"/>
            <c:bubble3D val="0"/>
            <c:spPr>
              <a:solidFill>
                <a:srgbClr val="FF0000"/>
              </a:solidFill>
              <a:ln>
                <a:noFill/>
              </a:ln>
              <a:effectLst/>
            </c:spPr>
            <c:extLst>
              <c:ext xmlns:c16="http://schemas.microsoft.com/office/drawing/2014/chart" uri="{C3380CC4-5D6E-409C-BE32-E72D297353CC}">
                <c16:uniqueId val="{00000007-3595-43B0-8053-B263D2611289}"/>
              </c:ext>
            </c:extLst>
          </c:dPt>
          <c:cat>
            <c:strRef>
              <c:f>Hoja1!$A$2:$A$5</c:f>
              <c:strCache>
                <c:ptCount val="4"/>
                <c:pt idx="0">
                  <c:v>BAJA</c:v>
                </c:pt>
                <c:pt idx="1">
                  <c:v>MEDIA</c:v>
                </c:pt>
                <c:pt idx="2">
                  <c:v>ALTA</c:v>
                </c:pt>
                <c:pt idx="3">
                  <c:v>CRÍTICAS</c:v>
                </c:pt>
              </c:strCache>
            </c:strRef>
          </c:cat>
          <c:val>
            <c:numRef>
              <c:f>Hoja1!$B$2:$B$5</c:f>
              <c:numCache>
                <c:formatCode>General</c:formatCode>
                <c:ptCount val="4"/>
                <c:pt idx="0">
                  <c:v>1</c:v>
                </c:pt>
                <c:pt idx="1">
                  <c:v>0</c:v>
                </c:pt>
                <c:pt idx="2">
                  <c:v>0</c:v>
                </c:pt>
                <c:pt idx="3">
                  <c:v>0</c:v>
                </c:pt>
              </c:numCache>
            </c:numRef>
          </c:val>
          <c:extLst>
            <c:ext xmlns:c16="http://schemas.microsoft.com/office/drawing/2014/chart" uri="{C3380CC4-5D6E-409C-BE32-E72D297353CC}">
              <c16:uniqueId val="{00000008-3595-43B0-8053-B263D2611289}"/>
            </c:ext>
          </c:extLst>
        </c:ser>
        <c:dLbls>
          <c:showLegendKey val="0"/>
          <c:showVal val="0"/>
          <c:showCatName val="0"/>
          <c:showSerName val="0"/>
          <c:showPercent val="0"/>
          <c:showBubbleSize val="0"/>
        </c:dLbls>
        <c:gapWidth val="150"/>
        <c:axId val="384203424"/>
        <c:axId val="384205056"/>
      </c:barChart>
      <c:catAx>
        <c:axId val="384203424"/>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1000" b="0" i="0" u="none" strike="noStrike" kern="1200" baseline="0">
                <a:solidFill>
                  <a:sysClr val="windowText" lastClr="000000"/>
                </a:solidFill>
                <a:latin typeface="Montserrat" panose="00000300000000000000" pitchFamily="2" charset="0"/>
                <a:ea typeface="+mn-ea"/>
                <a:cs typeface="+mn-cs"/>
              </a:defRPr>
            </a:pPr>
            <a:endParaRPr lang="es-MX"/>
          </a:p>
        </c:txPr>
        <c:crossAx val="384205056"/>
        <c:crosses val="autoZero"/>
        <c:auto val="1"/>
        <c:lblAlgn val="ctr"/>
        <c:lblOffset val="100"/>
        <c:noMultiLvlLbl val="0"/>
      </c:catAx>
      <c:valAx>
        <c:axId val="384205056"/>
        <c:scaling>
          <c:orientation val="minMax"/>
        </c:scaling>
        <c:delete val="0"/>
        <c:axPos val="b"/>
        <c:majorGridlines>
          <c:spPr>
            <a:ln w="9525" cap="flat" cmpd="sng" algn="ctr">
              <a:solidFill>
                <a:schemeClr val="bg1">
                  <a:lumMod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4203424"/>
        <c:crosses val="autoZero"/>
        <c:crossBetween val="between"/>
        <c:majorUnit val="1"/>
        <c:minorUnit val="1"/>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r>
              <a:rPr lang="en-US" sz="1200" b="1">
                <a:solidFill>
                  <a:sysClr val="windowText" lastClr="000000"/>
                </a:solidFill>
              </a:rPr>
              <a:t>Vulnerabilidades Identificadas agrupadas por tipo de origen</a:t>
            </a:r>
          </a:p>
        </c:rich>
      </c:tx>
      <c:overlay val="0"/>
      <c:spPr>
        <a:solidFill>
          <a:schemeClr val="accent3">
            <a:lumMod val="20000"/>
            <a:lumOff val="8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title>
    <c:autoTitleDeleted val="0"/>
    <c:plotArea>
      <c:layout/>
      <c:doughnutChart>
        <c:varyColors val="1"/>
        <c:ser>
          <c:idx val="0"/>
          <c:order val="0"/>
          <c:tx>
            <c:strRef>
              <c:f>Hoja1!$B$1</c:f>
              <c:strCache>
                <c:ptCount val="1"/>
                <c:pt idx="0">
                  <c:v>Número</c:v>
                </c:pt>
              </c:strCache>
            </c:strRef>
          </c:tx>
          <c:dPt>
            <c:idx val="0"/>
            <c:bubble3D val="0"/>
            <c:spPr>
              <a:solidFill>
                <a:schemeClr val="accent1"/>
              </a:solidFill>
              <a:ln>
                <a:noFill/>
              </a:ln>
              <a:effectLst/>
            </c:spPr>
            <c:extLst>
              <c:ext xmlns:c16="http://schemas.microsoft.com/office/drawing/2014/chart" uri="{C3380CC4-5D6E-409C-BE32-E72D297353CC}">
                <c16:uniqueId val="{00000001-1DF0-49D0-AB11-F6079E874329}"/>
              </c:ext>
            </c:extLst>
          </c:dPt>
          <c:dPt>
            <c:idx val="1"/>
            <c:bubble3D val="0"/>
            <c:spPr>
              <a:solidFill>
                <a:schemeClr val="accent2"/>
              </a:solidFill>
              <a:ln>
                <a:noFill/>
              </a:ln>
              <a:effectLst/>
            </c:spPr>
            <c:extLst>
              <c:ext xmlns:c16="http://schemas.microsoft.com/office/drawing/2014/chart" uri="{C3380CC4-5D6E-409C-BE32-E72D297353CC}">
                <c16:uniqueId val="{00000003-1DF0-49D0-AB11-F6079E874329}"/>
              </c:ext>
            </c:extLst>
          </c:dPt>
          <c:dPt>
            <c:idx val="2"/>
            <c:bubble3D val="0"/>
            <c:spPr>
              <a:solidFill>
                <a:schemeClr val="accent3"/>
              </a:solidFill>
              <a:ln>
                <a:noFill/>
              </a:ln>
              <a:effectLst/>
            </c:spPr>
            <c:extLst>
              <c:ext xmlns:c16="http://schemas.microsoft.com/office/drawing/2014/chart" uri="{C3380CC4-5D6E-409C-BE32-E72D297353CC}">
                <c16:uniqueId val="{00000005-1DF0-49D0-AB11-F6079E874329}"/>
              </c:ext>
            </c:extLst>
          </c:dPt>
          <c:dPt>
            <c:idx val="3"/>
            <c:bubble3D val="0"/>
            <c:spPr>
              <a:solidFill>
                <a:schemeClr val="accent4"/>
              </a:solidFill>
              <a:ln>
                <a:noFill/>
              </a:ln>
              <a:effectLst/>
            </c:spPr>
            <c:extLst>
              <c:ext xmlns:c16="http://schemas.microsoft.com/office/drawing/2014/chart" uri="{C3380CC4-5D6E-409C-BE32-E72D297353CC}">
                <c16:uniqueId val="{00000007-1DF0-49D0-AB11-F6079E874329}"/>
              </c:ext>
            </c:extLst>
          </c:dPt>
          <c:dPt>
            <c:idx val="4"/>
            <c:bubble3D val="0"/>
            <c:spPr>
              <a:solidFill>
                <a:schemeClr val="accent5"/>
              </a:solidFill>
              <a:ln>
                <a:noFill/>
              </a:ln>
              <a:effectLst/>
            </c:spPr>
            <c:extLst>
              <c:ext xmlns:c16="http://schemas.microsoft.com/office/drawing/2014/chart" uri="{C3380CC4-5D6E-409C-BE32-E72D297353CC}">
                <c16:uniqueId val="{00000009-1DF0-49D0-AB11-F6079E874329}"/>
              </c:ext>
            </c:extLst>
          </c:dPt>
          <c:dPt>
            <c:idx val="5"/>
            <c:bubble3D val="0"/>
            <c:spPr>
              <a:solidFill>
                <a:schemeClr val="accent6"/>
              </a:solidFill>
              <a:ln>
                <a:noFill/>
              </a:ln>
              <a:effectLst/>
            </c:spPr>
            <c:extLst>
              <c:ext xmlns:c16="http://schemas.microsoft.com/office/drawing/2014/chart" uri="{C3380CC4-5D6E-409C-BE32-E72D297353CC}">
                <c16:uniqueId val="{0000000B-1DF0-49D0-AB11-F6079E874329}"/>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1DF0-49D0-AB11-F6079E874329}"/>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Hoja1!$A$2:$A$8</c:f>
              <c:strCache>
                <c:ptCount val="7"/>
                <c:pt idx="0">
                  <c:v>Actualización</c:v>
                </c:pt>
                <c:pt idx="1">
                  <c:v>Configuración</c:v>
                </c:pt>
                <c:pt idx="2">
                  <c:v>Código inseguro</c:v>
                </c:pt>
                <c:pt idx="3">
                  <c:v>Antimalware desactualizado</c:v>
                </c:pt>
                <c:pt idx="4">
                  <c:v>Ausencia de parches de seguridad</c:v>
                </c:pt>
                <c:pt idx="5">
                  <c:v>Sistema operativo sin soporte</c:v>
                </c:pt>
                <c:pt idx="6">
                  <c:v>Versión desactualizada de software</c:v>
                </c:pt>
              </c:strCache>
            </c:strRef>
          </c:cat>
          <c:val>
            <c:numRef>
              <c:f>Hoja1!$B$2:$B$8</c:f>
              <c:numCache>
                <c:formatCode>General</c:formatCode>
                <c:ptCount val="7"/>
                <c:pt idx="1">
                  <c:v>1</c:v>
                </c:pt>
              </c:numCache>
            </c:numRef>
          </c:val>
          <c:extLst>
            <c:ext xmlns:c16="http://schemas.microsoft.com/office/drawing/2014/chart" uri="{C3380CC4-5D6E-409C-BE32-E72D297353CC}">
              <c16:uniqueId val="{0000000E-1DF0-49D0-AB11-F6079E874329}"/>
            </c:ext>
          </c:extLst>
        </c:ser>
        <c:dLbls>
          <c:showLegendKey val="0"/>
          <c:showVal val="0"/>
          <c:showCatName val="0"/>
          <c:showSerName val="0"/>
          <c:showPercent val="0"/>
          <c:showBubbleSize val="0"/>
          <c:showLeaderLines val="1"/>
        </c:dLbls>
        <c:firstSliceAng val="0"/>
        <c:holeSize val="50"/>
      </c:doughnutChart>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ahoma" panose="020B0604030504040204" pitchFamily="34" charset="0"/>
          <a:ea typeface="Tahoma" panose="020B0604030504040204" pitchFamily="34" charset="0"/>
          <a:cs typeface="Tahoma" panose="020B0604030504040204" pitchFamily="34" charset="0"/>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FA8DEEF7-BA28-42CB-9014-E892D02554EE}">
    <t:Anchor>
      <t:Comment id="493414246"/>
    </t:Anchor>
    <t:History>
      <t:Event id="{2B7F1689-1EE3-4839-83B2-061FAC83388F}" time="2023-10-11T19:15:00.133Z">
        <t:Attribution userId="S::israel.luna@inai.org.mx::d0e5f7aa-7f44-41f4-a26e-393f314f68a3" userProvider="AD" userName="Israel Luna Guzman"/>
        <t:Anchor>
          <t:Comment id="493414246"/>
        </t:Anchor>
        <t:Create/>
      </t:Event>
      <t:Event id="{A93AE675-CE7F-4980-9303-3AED26E17FDC}" time="2023-10-11T19:15:00.133Z">
        <t:Attribution userId="S::israel.luna@inai.org.mx::d0e5f7aa-7f44-41f4-a26e-393f314f68a3" userProvider="AD" userName="Israel Luna Guzman"/>
        <t:Anchor>
          <t:Comment id="493414246"/>
        </t:Anchor>
        <t:Assign userId="S::leonel.villegas@inai.org.mx::a72be1a6-e015-474d-be15-01dd391f9f70" userProvider="AD" userName="Leonel Sergei Villegas Buenrostro"/>
      </t:Event>
      <t:Event id="{74E9EDC3-E5ED-4123-9152-E73E7C47166A}" time="2023-10-11T19:15:00.133Z">
        <t:Attribution userId="S::israel.luna@inai.org.mx::d0e5f7aa-7f44-41f4-a26e-393f314f68a3" userProvider="AD" userName="Israel Luna Guzman"/>
        <t:Anchor>
          <t:Comment id="493414246"/>
        </t:Anchor>
        <t:SetTitle title="incluir fechas @Leonel Sergei Villegas Buenrostro"/>
      </t:Event>
    </t:History>
  </t:Task>
  <t:Task id="{E567F97B-9AC5-47FF-B3A5-F8E3C92FA33E}">
    <t:Anchor>
      <t:Comment id="1798755368"/>
    </t:Anchor>
    <t:History>
      <t:Event id="{2C47CB54-8D64-41A5-9E69-CE561A6B150C}" time="2023-10-11T23:43:02.2Z">
        <t:Attribution userId="S::israel.luna@inai.org.mx::d0e5f7aa-7f44-41f4-a26e-393f314f68a3" userProvider="AD" userName="Israel Luna Guzman"/>
        <t:Anchor>
          <t:Comment id="1798755368"/>
        </t:Anchor>
        <t:Create/>
      </t:Event>
      <t:Event id="{1BA22802-D006-4541-ABEF-19F786EA2178}" time="2023-10-11T23:43:02.2Z">
        <t:Attribution userId="S::israel.luna@inai.org.mx::d0e5f7aa-7f44-41f4-a26e-393f314f68a3" userProvider="AD" userName="Israel Luna Guzman"/>
        <t:Anchor>
          <t:Comment id="1798755368"/>
        </t:Anchor>
        <t:Assign userId="S::leonel.villegas@inai.org.mx::a72be1a6-e015-474d-be15-01dd391f9f70" userProvider="AD" userName="Leonel Sergei Villegas Buenrostro"/>
      </t:Event>
      <t:Event id="{F01AB9E7-A2CC-4CDA-BE2D-D4D7A519A432}" time="2023-10-11T23:43:02.2Z">
        <t:Attribution userId="S::israel.luna@inai.org.mx::d0e5f7aa-7f44-41f4-a26e-393f314f68a3" userProvider="AD" userName="Israel Luna Guzman"/>
        <t:Anchor>
          <t:Comment id="1798755368"/>
        </t:Anchor>
        <t:SetTitle title="falta incluir el codigo del documento @Leonel Sergei Villegas Buenrostro"/>
      </t:Event>
    </t:History>
  </t:Task>
  <t:Task id="{BEBA5FA3-D883-4CD8-B63F-971F764AF62E}">
    <t:Anchor>
      <t:Comment id="1996463814"/>
    </t:Anchor>
    <t:History>
      <t:Event id="{4B08B417-30F8-4D36-9FEC-F65690CBF636}" time="2023-10-11T23:47:45.874Z">
        <t:Attribution userId="S::israel.luna@inai.org.mx::d0e5f7aa-7f44-41f4-a26e-393f314f68a3" userProvider="AD" userName="Israel Luna Guzman"/>
        <t:Anchor>
          <t:Comment id="1996463814"/>
        </t:Anchor>
        <t:Create/>
      </t:Event>
      <t:Event id="{8DA2CDE0-7DAD-4A46-8FFB-F76250E818D4}" time="2023-10-11T23:47:45.874Z">
        <t:Attribution userId="S::israel.luna@inai.org.mx::d0e5f7aa-7f44-41f4-a26e-393f314f68a3" userProvider="AD" userName="Israel Luna Guzman"/>
        <t:Anchor>
          <t:Comment id="1996463814"/>
        </t:Anchor>
        <t:Assign userId="S::leonel.villegas@inai.org.mx::a72be1a6-e015-474d-be15-01dd391f9f70" userProvider="AD" userName="Leonel Sergei Villegas Buenrostro"/>
      </t:Event>
      <t:Event id="{39A88C1F-668C-4EEC-9A14-7D93959B8A64}" time="2023-10-11T23:47:45.874Z">
        <t:Attribution userId="S::israel.luna@inai.org.mx::d0e5f7aa-7f44-41f4-a26e-393f314f68a3" userProvider="AD" userName="Israel Luna Guzman"/>
        <t:Anchor>
          <t:Comment id="1996463814"/>
        </t:Anchor>
        <t:SetTitle title="incluir mas @Leonel Sergei Villegas Buenrostro"/>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1E569B02880A45B727201AD6A3B7E1" ma:contentTypeVersion="14" ma:contentTypeDescription="Crear nuevo documento." ma:contentTypeScope="" ma:versionID="148b4aaa62396e01b63dc33c336f2949">
  <xsd:schema xmlns:xsd="http://www.w3.org/2001/XMLSchema" xmlns:xs="http://www.w3.org/2001/XMLSchema" xmlns:p="http://schemas.microsoft.com/office/2006/metadata/properties" xmlns:ns2="a4accee1-63b6-40f9-9b47-99048ac80236" xmlns:ns3="cf39dcb5-e491-43ee-8fb1-167f16092ba6" targetNamespace="http://schemas.microsoft.com/office/2006/metadata/properties" ma:root="true" ma:fieldsID="01909d3a7eb478198b3b925daaea52f6" ns2:_="" ns3:_="">
    <xsd:import namespace="a4accee1-63b6-40f9-9b47-99048ac80236"/>
    <xsd:import namespace="cf39dcb5-e491-43ee-8fb1-167f16092ba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ccee1-63b6-40f9-9b47-99048ac802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04a249d5-0a28-4a8e-9e3f-a939189d4e1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39dcb5-e491-43ee-8fb1-167f16092ba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bd0b416-3447-41e7-b2ff-cf740dc7c2ea}" ma:internalName="TaxCatchAll" ma:showField="CatchAllData" ma:web="cf39dcb5-e491-43ee-8fb1-167f16092ba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accee1-63b6-40f9-9b47-99048ac80236">
      <Terms xmlns="http://schemas.microsoft.com/office/infopath/2007/PartnerControls"/>
    </lcf76f155ced4ddcb4097134ff3c332f>
    <TaxCatchAll xmlns="cf39dcb5-e491-43ee-8fb1-167f16092ba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056F90-76A6-4945-9D5B-254BA6BD6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accee1-63b6-40f9-9b47-99048ac80236"/>
    <ds:schemaRef ds:uri="cf39dcb5-e491-43ee-8fb1-167f16092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24BA-2268-4747-95BA-6F6CC6D903B8}">
  <ds:schemaRefs>
    <ds:schemaRef ds:uri="http://schemas.openxmlformats.org/officeDocument/2006/bibliography"/>
  </ds:schemaRefs>
</ds:datastoreItem>
</file>

<file path=customXml/itemProps3.xml><?xml version="1.0" encoding="utf-8"?>
<ds:datastoreItem xmlns:ds="http://schemas.openxmlformats.org/officeDocument/2006/customXml" ds:itemID="{F421811E-9AB4-4BFB-BDD4-CFC3AE96608F}">
  <ds:schemaRefs>
    <ds:schemaRef ds:uri="http://schemas.microsoft.com/office/2006/metadata/properties"/>
    <ds:schemaRef ds:uri="http://schemas.microsoft.com/office/infopath/2007/PartnerControls"/>
    <ds:schemaRef ds:uri="a4accee1-63b6-40f9-9b47-99048ac80236"/>
    <ds:schemaRef ds:uri="cf39dcb5-e491-43ee-8fb1-167f16092ba6"/>
  </ds:schemaRefs>
</ds:datastoreItem>
</file>

<file path=customXml/itemProps4.xml><?xml version="1.0" encoding="utf-8"?>
<ds:datastoreItem xmlns:ds="http://schemas.openxmlformats.org/officeDocument/2006/customXml" ds:itemID="{4AE9A9DD-DA36-42B6-8796-2A523A2FA8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Tecnico de Analisis de Vulnerabilidades_IPAB_febrero_2019.dot</Template>
  <TotalTime>178</TotalTime>
  <Pages>14</Pages>
  <Words>2386</Words>
  <Characters>13127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EJECUTIVO DE ANÁLISIS DE VULNERABILIDADES</dc:title>
  <dc:subject/>
  <dc:creator>juan.ramirez</dc:creator>
  <cp:keywords/>
  <cp:lastModifiedBy>Raymundo Adrián Sánchez Becerril</cp:lastModifiedBy>
  <cp:revision>73</cp:revision>
  <cp:lastPrinted>2024-07-25T15:06:00Z</cp:lastPrinted>
  <dcterms:created xsi:type="dcterms:W3CDTF">2023-10-09T17:32:00Z</dcterms:created>
  <dcterms:modified xsi:type="dcterms:W3CDTF">2024-08-22T22:32:00Z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0x010100741E569B02880A45B727201AD6A3B7E1</vt:lpwstr>
  </property>
  <property fmtid="{D5CDD505-2E9C-101B-9397-08002B2CF9AE}" pid="9" name="MediaServiceImageTags">
    <vt:lpwstr/>
  </property>
</Properties>
</file>